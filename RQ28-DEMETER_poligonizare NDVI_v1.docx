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39E95" w14:textId="1775E7B8" w:rsidR="00B42053" w:rsidRPr="00711B77" w:rsidRDefault="00B42053" w:rsidP="00B42053">
      <w:pPr>
        <w:pStyle w:val="Heading3"/>
        <w:numPr>
          <w:ilvl w:val="0"/>
          <w:numId w:val="0"/>
        </w:numPr>
        <w:ind w:left="1080"/>
        <w:rPr>
          <w:rFonts w:ascii="Helvetica" w:hAnsi="Helvetica"/>
        </w:rPr>
      </w:pPr>
      <w:bookmarkStart w:id="0" w:name="_Toc68104172"/>
      <w:r w:rsidRPr="00711B77">
        <w:rPr>
          <w:rFonts w:ascii="Helvetica" w:hAnsi="Helvetica"/>
        </w:rPr>
        <w:t>RQ</w:t>
      </w:r>
      <w:r w:rsidR="00711B77" w:rsidRPr="00711B77">
        <w:rPr>
          <w:rFonts w:ascii="Helvetica" w:hAnsi="Helvetica"/>
        </w:rPr>
        <w:t>28</w:t>
      </w:r>
      <w:r w:rsidRPr="00711B77">
        <w:rPr>
          <w:rFonts w:ascii="Helvetica" w:hAnsi="Helvetica"/>
        </w:rPr>
        <w:t xml:space="preserve"> </w:t>
      </w:r>
      <w:bookmarkEnd w:id="0"/>
      <w:proofErr w:type="spellStart"/>
      <w:r w:rsidR="00711B77" w:rsidRPr="00711B77">
        <w:rPr>
          <w:rFonts w:ascii="Helvetica" w:hAnsi="Helvetica"/>
        </w:rPr>
        <w:t>Poligonizare</w:t>
      </w:r>
      <w:proofErr w:type="spellEnd"/>
      <w:r w:rsidR="00711B77" w:rsidRPr="00711B77">
        <w:rPr>
          <w:rFonts w:ascii="Helvetica" w:hAnsi="Helvetica"/>
        </w:rPr>
        <w:t xml:space="preserve"> NDVI</w:t>
      </w:r>
    </w:p>
    <w:p w14:paraId="7F179EE7" w14:textId="77777777" w:rsidR="00B42053" w:rsidRPr="00711B77" w:rsidRDefault="00B42053" w:rsidP="00B42053">
      <w:pPr>
        <w:rPr>
          <w:rFonts w:ascii="Helvetica" w:hAnsi="Helvetica"/>
        </w:rPr>
      </w:pPr>
    </w:p>
    <w:tbl>
      <w:tblPr>
        <w:tblW w:w="9810" w:type="dxa"/>
        <w:tblInd w:w="-186"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1196"/>
        <w:gridCol w:w="1134"/>
        <w:gridCol w:w="8529"/>
      </w:tblGrid>
      <w:tr w:rsidR="00B42053" w:rsidRPr="00711B77" w14:paraId="3D8531EC" w14:textId="77777777" w:rsidTr="00723CD4">
        <w:trPr>
          <w:trHeight w:val="639"/>
        </w:trPr>
        <w:tc>
          <w:tcPr>
            <w:tcW w:w="1350" w:type="dxa"/>
            <w:tcBorders>
              <w:top w:val="single" w:sz="6" w:space="0" w:color="000000"/>
              <w:left w:val="single" w:sz="6" w:space="0" w:color="000000"/>
              <w:bottom w:val="single" w:sz="6" w:space="0" w:color="000000"/>
              <w:right w:val="single" w:sz="6" w:space="0" w:color="000000"/>
            </w:tcBorders>
            <w:shd w:val="clear" w:color="auto" w:fill="D3D3D3"/>
            <w:tcMar>
              <w:top w:w="84" w:type="dxa"/>
              <w:left w:w="84" w:type="dxa"/>
              <w:bottom w:w="84" w:type="dxa"/>
              <w:right w:w="84" w:type="dxa"/>
            </w:tcMar>
            <w:vAlign w:val="center"/>
          </w:tcPr>
          <w:p w14:paraId="48380FE2" w14:textId="77777777" w:rsidR="00B42053" w:rsidRPr="00711B77" w:rsidRDefault="00B42053" w:rsidP="00723CD4">
            <w:pPr>
              <w:rPr>
                <w:rFonts w:ascii="Helvetica" w:hAnsi="Helvetica"/>
                <w:b/>
              </w:rPr>
            </w:pPr>
            <w:r w:rsidRPr="00711B77">
              <w:rPr>
                <w:rFonts w:ascii="Helvetica" w:hAnsi="Helvetica"/>
                <w:b/>
              </w:rPr>
              <w:t>Descriere</w:t>
            </w:r>
          </w:p>
        </w:tc>
        <w:tc>
          <w:tcPr>
            <w:tcW w:w="8460" w:type="dxa"/>
            <w:gridSpan w:val="2"/>
            <w:tcBorders>
              <w:top w:val="single" w:sz="6" w:space="0" w:color="000000"/>
              <w:left w:val="single" w:sz="6" w:space="0" w:color="000000"/>
              <w:bottom w:val="single" w:sz="6" w:space="0" w:color="000000"/>
              <w:right w:val="single" w:sz="6" w:space="0" w:color="000000"/>
            </w:tcBorders>
            <w:tcMar>
              <w:top w:w="84" w:type="dxa"/>
              <w:left w:w="84" w:type="dxa"/>
              <w:bottom w:w="84" w:type="dxa"/>
              <w:right w:w="84" w:type="dxa"/>
            </w:tcMar>
            <w:vAlign w:val="center"/>
          </w:tcPr>
          <w:p w14:paraId="29C636A2" w14:textId="6439699A" w:rsidR="00B42053" w:rsidRPr="00711B77" w:rsidRDefault="00B42053" w:rsidP="00723CD4">
            <w:pPr>
              <w:rPr>
                <w:rFonts w:ascii="Helvetica" w:hAnsi="Helvetica"/>
                <w:b/>
                <w:szCs w:val="22"/>
                <w:lang w:val="it-IT"/>
              </w:rPr>
            </w:pPr>
            <w:proofErr w:type="spellStart"/>
            <w:r w:rsidRPr="00711B77">
              <w:rPr>
                <w:rFonts w:ascii="Helvetica" w:hAnsi="Helvetica"/>
                <w:b/>
                <w:szCs w:val="22"/>
                <w:lang w:val="it-IT"/>
              </w:rPr>
              <w:t>Functionalitate</w:t>
            </w:r>
            <w:proofErr w:type="spellEnd"/>
            <w:r w:rsidRPr="00711B77">
              <w:rPr>
                <w:rFonts w:ascii="Helvetica" w:hAnsi="Helvetica"/>
                <w:b/>
                <w:szCs w:val="22"/>
                <w:lang w:val="it-IT"/>
              </w:rPr>
              <w:t xml:space="preserve"> </w:t>
            </w:r>
            <w:proofErr w:type="spellStart"/>
            <w:r w:rsidRPr="00711B77">
              <w:rPr>
                <w:rFonts w:ascii="Helvetica" w:hAnsi="Helvetica"/>
                <w:b/>
                <w:szCs w:val="22"/>
                <w:lang w:val="it-IT"/>
              </w:rPr>
              <w:t>noua</w:t>
            </w:r>
            <w:proofErr w:type="spellEnd"/>
            <w:r w:rsidRPr="00711B77">
              <w:rPr>
                <w:rFonts w:ascii="Helvetica" w:hAnsi="Helvetica"/>
                <w:b/>
                <w:szCs w:val="22"/>
                <w:lang w:val="it-IT"/>
              </w:rPr>
              <w:t xml:space="preserve"> </w:t>
            </w:r>
          </w:p>
          <w:p w14:paraId="5D07940C" w14:textId="77777777" w:rsidR="00711B77" w:rsidRPr="00711B77" w:rsidRDefault="00711B77" w:rsidP="00711B77">
            <w:pPr>
              <w:rPr>
                <w:rFonts w:ascii="Helvetica" w:hAnsi="Helvetica" w:cstheme="minorHAnsi"/>
                <w:szCs w:val="22"/>
              </w:rPr>
            </w:pPr>
            <w:r w:rsidRPr="00711B77">
              <w:rPr>
                <w:rFonts w:ascii="Helvetica" w:hAnsi="Helvetica" w:cstheme="minorHAnsi"/>
                <w:b/>
                <w:bCs/>
                <w:szCs w:val="22"/>
              </w:rPr>
              <w:t>Obiectiv:</w:t>
            </w:r>
            <w:r w:rsidRPr="00711B77">
              <w:rPr>
                <w:rFonts w:ascii="Helvetica" w:hAnsi="Helvetica" w:cstheme="minorHAnsi"/>
                <w:szCs w:val="22"/>
              </w:rPr>
              <w:t xml:space="preserve"> Realizarea unui serviciu REST pentru împărțirea unei imagini satelitare asupra unei parcele agricole in poligoane geografice in funcție de indicele NDVI.</w:t>
            </w:r>
          </w:p>
          <w:p w14:paraId="06C787CD" w14:textId="77777777" w:rsidR="00711B77" w:rsidRPr="00711B77" w:rsidRDefault="00711B77" w:rsidP="00711B77">
            <w:pPr>
              <w:rPr>
                <w:rFonts w:ascii="Helvetica" w:hAnsi="Helvetica" w:cstheme="minorHAnsi"/>
              </w:rPr>
            </w:pPr>
            <w:r w:rsidRPr="00711B77">
              <w:rPr>
                <w:rFonts w:ascii="Helvetica" w:hAnsi="Helvetica" w:cstheme="minorHAnsi"/>
                <w:b/>
                <w:bCs/>
                <w:szCs w:val="22"/>
              </w:rPr>
              <w:t>Scop:</w:t>
            </w:r>
            <w:r w:rsidRPr="00711B77">
              <w:rPr>
                <w:rFonts w:ascii="Helvetica" w:hAnsi="Helvetica" w:cstheme="minorHAnsi"/>
                <w:szCs w:val="22"/>
              </w:rPr>
              <w:t xml:space="preserve"> </w:t>
            </w:r>
            <w:r w:rsidRPr="00711B77">
              <w:rPr>
                <w:rFonts w:ascii="Helvetica" w:hAnsi="Helvetica" w:cstheme="minorHAnsi"/>
              </w:rPr>
              <w:t xml:space="preserve">Returnarea rezultatelor către platforma Demeter in zonele A3: </w:t>
            </w:r>
            <w:proofErr w:type="spellStart"/>
            <w:r w:rsidRPr="00711B77">
              <w:rPr>
                <w:rFonts w:ascii="Helvetica" w:hAnsi="Helvetica" w:cstheme="minorHAnsi"/>
              </w:rPr>
              <w:t>Plant</w:t>
            </w:r>
            <w:proofErr w:type="spellEnd"/>
            <w:r w:rsidRPr="00711B77">
              <w:rPr>
                <w:rFonts w:ascii="Helvetica" w:hAnsi="Helvetica" w:cstheme="minorHAnsi"/>
              </w:rPr>
              <w:t xml:space="preserve"> </w:t>
            </w:r>
            <w:proofErr w:type="spellStart"/>
            <w:r w:rsidRPr="00711B77">
              <w:rPr>
                <w:rFonts w:ascii="Helvetica" w:hAnsi="Helvetica" w:cstheme="minorHAnsi"/>
              </w:rPr>
              <w:t>Stress</w:t>
            </w:r>
            <w:proofErr w:type="spellEnd"/>
            <w:r w:rsidRPr="00711B77">
              <w:rPr>
                <w:rFonts w:ascii="Helvetica" w:hAnsi="Helvetica" w:cstheme="minorHAnsi"/>
              </w:rPr>
              <w:t xml:space="preserve"> </w:t>
            </w:r>
            <w:proofErr w:type="spellStart"/>
            <w:r w:rsidRPr="00711B77">
              <w:rPr>
                <w:rFonts w:ascii="Helvetica" w:hAnsi="Helvetica" w:cstheme="minorHAnsi"/>
              </w:rPr>
              <w:t>Detection</w:t>
            </w:r>
            <w:proofErr w:type="spellEnd"/>
            <w:r w:rsidRPr="00711B77">
              <w:rPr>
                <w:rFonts w:ascii="Helvetica" w:hAnsi="Helvetica" w:cstheme="minorHAnsi"/>
              </w:rPr>
              <w:t xml:space="preserve"> si C1: Nitrogen </w:t>
            </w:r>
            <w:proofErr w:type="spellStart"/>
            <w:r w:rsidRPr="00711B77">
              <w:rPr>
                <w:rFonts w:ascii="Helvetica" w:hAnsi="Helvetica" w:cstheme="minorHAnsi"/>
              </w:rPr>
              <w:t>Balanace</w:t>
            </w:r>
            <w:proofErr w:type="spellEnd"/>
            <w:r w:rsidRPr="00711B77">
              <w:rPr>
                <w:rFonts w:ascii="Helvetica" w:hAnsi="Helvetica" w:cstheme="minorHAnsi"/>
              </w:rPr>
              <w:t xml:space="preserve"> Model</w:t>
            </w:r>
          </w:p>
          <w:p w14:paraId="099533FB" w14:textId="02AADF53" w:rsidR="00711B77" w:rsidRDefault="00711B77" w:rsidP="00723CD4">
            <w:pPr>
              <w:rPr>
                <w:rFonts w:ascii="Helvetica" w:hAnsi="Helvetica" w:cstheme="minorHAnsi"/>
              </w:rPr>
            </w:pPr>
            <w:r w:rsidRPr="00640222">
              <w:rPr>
                <w:rFonts w:ascii="Helvetica" w:hAnsi="Helvetica" w:cstheme="minorHAnsi"/>
              </w:rPr>
              <w:t>Preluarea imaginilor din satelit asupra unei</w:t>
            </w:r>
            <w:r w:rsidRPr="00640222">
              <w:rPr>
                <w:rFonts w:ascii="Helvetica" w:hAnsi="Helvetica" w:cstheme="minorHAnsi"/>
                <w:b/>
                <w:bCs/>
              </w:rPr>
              <w:t xml:space="preserve"> </w:t>
            </w:r>
            <w:r w:rsidRPr="00640222">
              <w:rPr>
                <w:rFonts w:ascii="Helvetica" w:hAnsi="Helvetica" w:cstheme="minorHAnsi"/>
              </w:rPr>
              <w:t>parcele agricole este o metoda foarte eficienta pentru monitorizarea stării de vegetație a plantelor, mult mai precisa si rapida.</w:t>
            </w:r>
          </w:p>
          <w:p w14:paraId="7046372F" w14:textId="156A4009" w:rsidR="00711B77" w:rsidRPr="00711B77" w:rsidRDefault="00711B77" w:rsidP="00723CD4">
            <w:pPr>
              <w:rPr>
                <w:rFonts w:ascii="Helvetica" w:hAnsi="Helvetica" w:cstheme="minorHAnsi"/>
                <w:b/>
                <w:bCs/>
              </w:rPr>
            </w:pPr>
            <w:r w:rsidRPr="00640222">
              <w:rPr>
                <w:rFonts w:ascii="Helvetica" w:hAnsi="Helvetica" w:cstheme="minorHAnsi"/>
                <w:b/>
                <w:bCs/>
                <w:szCs w:val="22"/>
              </w:rPr>
              <w:t>Pași:</w:t>
            </w:r>
          </w:p>
          <w:p w14:paraId="5DB15B5C" w14:textId="77777777" w:rsidR="00711B77" w:rsidRPr="00640222" w:rsidRDefault="00711B77" w:rsidP="00711B77">
            <w:pPr>
              <w:pStyle w:val="ListParagraph"/>
              <w:numPr>
                <w:ilvl w:val="0"/>
                <w:numId w:val="69"/>
              </w:numPr>
              <w:spacing w:after="200" w:line="276" w:lineRule="auto"/>
              <w:rPr>
                <w:rFonts w:ascii="Helvetica" w:hAnsi="Helvetica" w:cstheme="minorHAnsi"/>
                <w:szCs w:val="22"/>
              </w:rPr>
            </w:pPr>
            <w:r w:rsidRPr="00640222">
              <w:rPr>
                <w:rFonts w:ascii="Helvetica" w:hAnsi="Helvetica" w:cstheme="minorHAnsi"/>
                <w:szCs w:val="22"/>
              </w:rPr>
              <w:t xml:space="preserve">Se </w:t>
            </w:r>
            <w:r w:rsidRPr="00640222">
              <w:rPr>
                <w:rFonts w:ascii="Helvetica" w:hAnsi="Helvetica" w:cstheme="minorHAnsi"/>
              </w:rPr>
              <w:t>apelează</w:t>
            </w:r>
            <w:r w:rsidRPr="00640222">
              <w:rPr>
                <w:rFonts w:ascii="Helvetica" w:hAnsi="Helvetica" w:cstheme="minorHAnsi"/>
                <w:szCs w:val="22"/>
              </w:rPr>
              <w:t xml:space="preserve"> serviciul </w:t>
            </w:r>
            <w:r w:rsidRPr="00640222">
              <w:rPr>
                <w:rFonts w:ascii="Helvetica" w:hAnsi="Helvetica" w:cstheme="minorHAnsi"/>
              </w:rPr>
              <w:t>nostru</w:t>
            </w:r>
            <w:r w:rsidRPr="00640222">
              <w:rPr>
                <w:rFonts w:ascii="Helvetica" w:hAnsi="Helvetica" w:cstheme="minorHAnsi"/>
                <w:szCs w:val="22"/>
              </w:rPr>
              <w:t>, primind ca parametrii de intrare un poligonul geogra</w:t>
            </w:r>
            <w:r w:rsidRPr="00640222">
              <w:rPr>
                <w:rFonts w:ascii="Helvetica" w:hAnsi="Helvetica" w:cstheme="minorHAnsi"/>
              </w:rPr>
              <w:t>f</w:t>
            </w:r>
            <w:r w:rsidRPr="00640222">
              <w:rPr>
                <w:rFonts w:ascii="Helvetica" w:hAnsi="Helvetica" w:cstheme="minorHAnsi"/>
                <w:szCs w:val="22"/>
              </w:rPr>
              <w:t xml:space="preserve">ic in coordonate EPSG:4326 WGS 84 sau un alt sistem EPSG. </w:t>
            </w:r>
          </w:p>
          <w:p w14:paraId="7DF93D4B" w14:textId="0B0C9931" w:rsidR="00711B77" w:rsidRPr="00711B77" w:rsidRDefault="00711B77" w:rsidP="00711B77">
            <w:pPr>
              <w:pStyle w:val="ListParagraph"/>
              <w:numPr>
                <w:ilvl w:val="0"/>
                <w:numId w:val="69"/>
              </w:numPr>
              <w:rPr>
                <w:rFonts w:ascii="Helvetica" w:hAnsi="Helvetica" w:cstheme="minorHAnsi"/>
              </w:rPr>
            </w:pPr>
            <w:r w:rsidRPr="00711B77">
              <w:rPr>
                <w:rFonts w:ascii="Helvetica" w:hAnsi="Helvetica" w:cstheme="minorHAnsi"/>
                <w:szCs w:val="22"/>
              </w:rPr>
              <w:t xml:space="preserve">Se </w:t>
            </w:r>
            <w:r w:rsidRPr="00711B77">
              <w:rPr>
                <w:rFonts w:ascii="Helvetica" w:hAnsi="Helvetica" w:cstheme="minorHAnsi"/>
              </w:rPr>
              <w:t>apelează</w:t>
            </w:r>
            <w:r w:rsidRPr="00711B77">
              <w:rPr>
                <w:rFonts w:ascii="Helvetica" w:hAnsi="Helvetica" w:cstheme="minorHAnsi"/>
                <w:szCs w:val="22"/>
              </w:rPr>
              <w:t xml:space="preserve"> serviciul expus de </w:t>
            </w:r>
            <w:proofErr w:type="spellStart"/>
            <w:r w:rsidRPr="00711B77">
              <w:rPr>
                <w:rFonts w:ascii="Helvetica" w:hAnsi="Helvetica" w:cstheme="minorHAnsi"/>
                <w:szCs w:val="22"/>
              </w:rPr>
              <w:t>Terrascope</w:t>
            </w:r>
            <w:proofErr w:type="spellEnd"/>
            <w:r w:rsidRPr="00711B77">
              <w:rPr>
                <w:rFonts w:ascii="Helvetica" w:hAnsi="Helvetica" w:cstheme="minorHAnsi"/>
                <w:szCs w:val="22"/>
              </w:rPr>
              <w:t xml:space="preserve"> la adresa</w:t>
            </w:r>
            <w:r w:rsidR="00E0036C">
              <w:rPr>
                <w:rFonts w:ascii="Helvetica" w:hAnsi="Helvetica" w:cstheme="minorHAnsi"/>
                <w:szCs w:val="22"/>
              </w:rPr>
              <w:t xml:space="preserve">: </w:t>
            </w:r>
            <w:hyperlink r:id="rId8" w:history="1">
              <w:r w:rsidR="00E0036C" w:rsidRPr="001E5F48">
                <w:rPr>
                  <w:rStyle w:val="Hyperlink"/>
                  <w:rFonts w:ascii="Helvetica" w:hAnsi="Helvetica" w:cstheme="minorHAnsi"/>
                  <w:szCs w:val="22"/>
                  <w:shd w:val="clear" w:color="auto" w:fill="FFFFFF"/>
                </w:rPr>
                <w:t>https://services.terrascope.be/wms/v2</w:t>
              </w:r>
            </w:hyperlink>
            <w:r w:rsidRPr="00711B77">
              <w:rPr>
                <w:rFonts w:ascii="Helvetica" w:hAnsi="Helvetica" w:cstheme="minorHAnsi"/>
                <w:color w:val="212121"/>
                <w:szCs w:val="22"/>
                <w:shd w:val="clear" w:color="auto" w:fill="FFFFFF"/>
              </w:rPr>
              <w:t xml:space="preserve"> prin care se va </w:t>
            </w:r>
            <w:r w:rsidRPr="00711B77">
              <w:rPr>
                <w:rFonts w:ascii="Helvetica" w:hAnsi="Helvetica" w:cstheme="minorHAnsi"/>
                <w:color w:val="212121"/>
                <w:shd w:val="clear" w:color="auto" w:fill="FFFFFF"/>
              </w:rPr>
              <w:t>obține</w:t>
            </w:r>
            <w:r w:rsidRPr="00711B77">
              <w:rPr>
                <w:rFonts w:ascii="Helvetica" w:hAnsi="Helvetica" w:cstheme="minorHAnsi"/>
                <w:color w:val="212121"/>
                <w:szCs w:val="22"/>
                <w:shd w:val="clear" w:color="auto" w:fill="FFFFFF"/>
              </w:rPr>
              <w:t xml:space="preserve"> imaginea </w:t>
            </w:r>
            <w:r w:rsidRPr="00711B77">
              <w:rPr>
                <w:rFonts w:ascii="Helvetica" w:hAnsi="Helvetica" w:cstheme="minorHAnsi"/>
                <w:color w:val="212121"/>
                <w:shd w:val="clear" w:color="auto" w:fill="FFFFFF"/>
              </w:rPr>
              <w:t>satelitară</w:t>
            </w:r>
            <w:r w:rsidRPr="00711B77">
              <w:rPr>
                <w:rFonts w:ascii="Helvetica" w:hAnsi="Helvetica" w:cstheme="minorHAnsi"/>
                <w:color w:val="212121"/>
                <w:szCs w:val="22"/>
                <w:shd w:val="clear" w:color="auto" w:fill="FFFFFF"/>
              </w:rPr>
              <w:t xml:space="preserve"> NDVI peste parcela de cercetat la data respective daca aceasta exista. Exemplu de apel GET</w:t>
            </w:r>
            <w:r w:rsidR="00E0036C">
              <w:rPr>
                <w:rStyle w:val="FootnoteReference"/>
                <w:rFonts w:ascii="Helvetica" w:hAnsi="Helvetica" w:cstheme="minorHAnsi"/>
                <w:color w:val="212121"/>
                <w:szCs w:val="22"/>
                <w:shd w:val="clear" w:color="auto" w:fill="FFFFFF"/>
              </w:rPr>
              <w:footnoteReference w:id="1"/>
            </w:r>
            <w:r w:rsidR="00E0036C">
              <w:rPr>
                <w:rFonts w:ascii="Helvetica" w:hAnsi="Helvetica" w:cstheme="minorHAnsi"/>
                <w:color w:val="212121"/>
                <w:szCs w:val="22"/>
                <w:shd w:val="clear" w:color="auto" w:fill="FFFFFF"/>
              </w:rPr>
              <w:t>.</w:t>
            </w:r>
          </w:p>
          <w:p w14:paraId="4C7A8A82" w14:textId="77777777" w:rsidR="00711B77" w:rsidRPr="00640222" w:rsidRDefault="00711B77" w:rsidP="00711B77">
            <w:pPr>
              <w:pStyle w:val="ListParagraph"/>
              <w:numPr>
                <w:ilvl w:val="0"/>
                <w:numId w:val="69"/>
              </w:numPr>
              <w:spacing w:after="200" w:line="276" w:lineRule="auto"/>
              <w:rPr>
                <w:rFonts w:ascii="Helvetica" w:hAnsi="Helvetica" w:cstheme="minorHAnsi"/>
                <w:szCs w:val="22"/>
              </w:rPr>
            </w:pPr>
            <w:r w:rsidRPr="00640222">
              <w:rPr>
                <w:rFonts w:ascii="Helvetica" w:hAnsi="Helvetica" w:cstheme="minorHAnsi"/>
                <w:szCs w:val="22"/>
              </w:rPr>
              <w:t xml:space="preserve">Se convertesc coordonatele geografice ale parcelei in coordonatele matriciale ale imaginii si se </w:t>
            </w:r>
            <w:r w:rsidRPr="00640222">
              <w:rPr>
                <w:rFonts w:ascii="Helvetica" w:hAnsi="Helvetica" w:cstheme="minorHAnsi"/>
              </w:rPr>
              <w:t>decupează</w:t>
            </w:r>
            <w:r w:rsidRPr="00640222">
              <w:rPr>
                <w:rFonts w:ascii="Helvetica" w:hAnsi="Helvetica" w:cstheme="minorHAnsi"/>
                <w:szCs w:val="22"/>
              </w:rPr>
              <w:t xml:space="preserve">, </w:t>
            </w:r>
            <w:r w:rsidRPr="00640222">
              <w:rPr>
                <w:rFonts w:ascii="Helvetica" w:hAnsi="Helvetica" w:cstheme="minorHAnsi"/>
              </w:rPr>
              <w:t>rămânând</w:t>
            </w:r>
            <w:r w:rsidRPr="00640222">
              <w:rPr>
                <w:rFonts w:ascii="Helvetica" w:hAnsi="Helvetica" w:cstheme="minorHAnsi"/>
                <w:szCs w:val="22"/>
              </w:rPr>
              <w:t xml:space="preserve"> vizibila doar parcela de interes</w:t>
            </w:r>
            <w:r w:rsidRPr="00640222">
              <w:rPr>
                <w:rFonts w:ascii="Helvetica" w:hAnsi="Helvetica" w:cstheme="minorHAnsi"/>
              </w:rPr>
              <w:t>.</w:t>
            </w:r>
          </w:p>
          <w:p w14:paraId="14208C46" w14:textId="77777777" w:rsidR="00711B77" w:rsidRPr="00640222" w:rsidRDefault="00711B77" w:rsidP="00711B77">
            <w:pPr>
              <w:pStyle w:val="ListParagraph"/>
              <w:numPr>
                <w:ilvl w:val="0"/>
                <w:numId w:val="69"/>
              </w:numPr>
              <w:spacing w:after="200" w:line="276" w:lineRule="auto"/>
              <w:rPr>
                <w:rFonts w:ascii="Helvetica" w:hAnsi="Helvetica" w:cstheme="minorHAnsi"/>
                <w:szCs w:val="22"/>
              </w:rPr>
            </w:pPr>
            <w:r w:rsidRPr="00640222">
              <w:rPr>
                <w:rFonts w:ascii="Helvetica" w:hAnsi="Helvetica" w:cstheme="minorHAnsi"/>
                <w:szCs w:val="22"/>
              </w:rPr>
              <w:t xml:space="preserve">Se parcurge imaginea </w:t>
            </w:r>
            <w:r w:rsidRPr="00640222">
              <w:rPr>
                <w:rFonts w:ascii="Helvetica" w:hAnsi="Helvetica" w:cstheme="minorHAnsi"/>
              </w:rPr>
              <w:t>obținuta</w:t>
            </w:r>
            <w:r w:rsidRPr="00640222">
              <w:rPr>
                <w:rFonts w:ascii="Helvetica" w:hAnsi="Helvetica" w:cstheme="minorHAnsi"/>
                <w:szCs w:val="22"/>
              </w:rPr>
              <w:t xml:space="preserve">. Pentru fiecare pixel vizibil se va aloca o </w:t>
            </w:r>
            <w:r w:rsidRPr="00640222">
              <w:rPr>
                <w:rFonts w:ascii="Helvetica" w:hAnsi="Helvetica" w:cstheme="minorHAnsi"/>
              </w:rPr>
              <w:t>nuanța</w:t>
            </w:r>
            <w:r w:rsidRPr="00640222">
              <w:rPr>
                <w:rFonts w:ascii="Helvetica" w:hAnsi="Helvetica" w:cstheme="minorHAnsi"/>
                <w:szCs w:val="22"/>
              </w:rPr>
              <w:t xml:space="preserve"> de gri in </w:t>
            </w:r>
            <w:r w:rsidRPr="00640222">
              <w:rPr>
                <w:rFonts w:ascii="Helvetica" w:hAnsi="Helvetica" w:cstheme="minorHAnsi"/>
              </w:rPr>
              <w:t>funcție</w:t>
            </w:r>
            <w:r w:rsidRPr="00640222">
              <w:rPr>
                <w:rFonts w:ascii="Helvetica" w:hAnsi="Helvetica" w:cstheme="minorHAnsi"/>
                <w:szCs w:val="22"/>
              </w:rPr>
              <w:t xml:space="preserve"> de clasa NDVI din care face parte. Sunt 3 clase NDVI ce cuprind ca indice NDVI valori intre </w:t>
            </w:r>
            <w:r w:rsidRPr="00640222">
              <w:rPr>
                <w:rFonts w:ascii="Helvetica" w:hAnsi="Helvetica" w:cstheme="minorHAnsi"/>
              </w:rPr>
              <w:t>[</w:t>
            </w:r>
            <w:r w:rsidRPr="00640222">
              <w:rPr>
                <w:rFonts w:ascii="Helvetica" w:hAnsi="Helvetica" w:cstheme="minorHAnsi"/>
                <w:szCs w:val="22"/>
              </w:rPr>
              <w:t>-0.08 si 0.3</w:t>
            </w:r>
            <w:r w:rsidRPr="00640222">
              <w:rPr>
                <w:rFonts w:ascii="Helvetica" w:hAnsi="Helvetica" w:cstheme="minorHAnsi"/>
              </w:rPr>
              <w:t>4]</w:t>
            </w:r>
            <w:r w:rsidRPr="00640222">
              <w:rPr>
                <w:rFonts w:ascii="Helvetica" w:hAnsi="Helvetica" w:cstheme="minorHAnsi"/>
                <w:szCs w:val="22"/>
              </w:rPr>
              <w:t xml:space="preserve">, </w:t>
            </w:r>
            <w:r w:rsidRPr="00640222">
              <w:rPr>
                <w:rFonts w:ascii="Helvetica" w:hAnsi="Helvetica" w:cstheme="minorHAnsi"/>
              </w:rPr>
              <w:t>[</w:t>
            </w:r>
            <w:r w:rsidRPr="00640222">
              <w:rPr>
                <w:rFonts w:ascii="Helvetica" w:hAnsi="Helvetica" w:cstheme="minorHAnsi"/>
                <w:szCs w:val="22"/>
              </w:rPr>
              <w:t>0.35 si 0.5</w:t>
            </w:r>
            <w:r w:rsidRPr="00640222">
              <w:rPr>
                <w:rFonts w:ascii="Helvetica" w:hAnsi="Helvetica" w:cstheme="minorHAnsi"/>
              </w:rPr>
              <w:t>]</w:t>
            </w:r>
            <w:r w:rsidRPr="00640222">
              <w:rPr>
                <w:rFonts w:ascii="Helvetica" w:hAnsi="Helvetica" w:cstheme="minorHAnsi"/>
                <w:szCs w:val="22"/>
              </w:rPr>
              <w:t xml:space="preserve">, </w:t>
            </w:r>
            <w:r w:rsidRPr="00640222">
              <w:rPr>
                <w:rFonts w:ascii="Helvetica" w:hAnsi="Helvetica" w:cstheme="minorHAnsi"/>
              </w:rPr>
              <w:t>[</w:t>
            </w:r>
            <w:r w:rsidRPr="00640222">
              <w:rPr>
                <w:rFonts w:ascii="Helvetica" w:hAnsi="Helvetica" w:cstheme="minorHAnsi"/>
                <w:szCs w:val="22"/>
              </w:rPr>
              <w:t>0.</w:t>
            </w:r>
            <w:r w:rsidRPr="00640222">
              <w:rPr>
                <w:rFonts w:ascii="Helvetica" w:hAnsi="Helvetica" w:cstheme="minorHAnsi"/>
              </w:rPr>
              <w:t>6</w:t>
            </w:r>
            <w:r w:rsidRPr="00640222">
              <w:rPr>
                <w:rFonts w:ascii="Helvetica" w:hAnsi="Helvetica" w:cstheme="minorHAnsi"/>
                <w:szCs w:val="22"/>
              </w:rPr>
              <w:t xml:space="preserve"> si 0.92</w:t>
            </w:r>
            <w:r w:rsidRPr="00640222">
              <w:rPr>
                <w:rFonts w:ascii="Helvetica" w:hAnsi="Helvetica" w:cstheme="minorHAnsi"/>
              </w:rPr>
              <w:t>]</w:t>
            </w:r>
            <w:r w:rsidRPr="00640222">
              <w:rPr>
                <w:rFonts w:ascii="Helvetica" w:hAnsi="Helvetica" w:cstheme="minorHAnsi"/>
                <w:szCs w:val="22"/>
              </w:rPr>
              <w:t xml:space="preserve"> si </w:t>
            </w:r>
            <w:r w:rsidRPr="00640222">
              <w:rPr>
                <w:rFonts w:ascii="Helvetica" w:hAnsi="Helvetica" w:cstheme="minorHAnsi"/>
              </w:rPr>
              <w:t>nuanțe</w:t>
            </w:r>
            <w:r w:rsidRPr="00640222">
              <w:rPr>
                <w:rFonts w:ascii="Helvetica" w:hAnsi="Helvetica" w:cstheme="minorHAnsi"/>
                <w:szCs w:val="22"/>
              </w:rPr>
              <w:t xml:space="preserve"> de culori precum maro, galbe</w:t>
            </w:r>
            <w:r w:rsidRPr="00640222">
              <w:rPr>
                <w:rFonts w:ascii="Helvetica" w:hAnsi="Helvetica" w:cstheme="minorHAnsi"/>
              </w:rPr>
              <w:t>n</w:t>
            </w:r>
            <w:r w:rsidRPr="00640222">
              <w:rPr>
                <w:rFonts w:ascii="Helvetica" w:hAnsi="Helvetica" w:cstheme="minorHAnsi"/>
                <w:szCs w:val="22"/>
              </w:rPr>
              <w:t xml:space="preserve"> si respectiv verde. </w:t>
            </w:r>
            <w:r w:rsidRPr="00640222">
              <w:rPr>
                <w:rFonts w:ascii="Helvetica" w:hAnsi="Helvetica" w:cstheme="minorHAnsi"/>
              </w:rPr>
              <w:t>Diferențierea</w:t>
            </w:r>
            <w:r w:rsidRPr="00640222">
              <w:rPr>
                <w:rFonts w:ascii="Helvetica" w:hAnsi="Helvetica" w:cstheme="minorHAnsi"/>
                <w:szCs w:val="22"/>
              </w:rPr>
              <w:t xml:space="preserve"> dintre </w:t>
            </w:r>
            <w:r w:rsidRPr="00640222">
              <w:rPr>
                <w:rFonts w:ascii="Helvetica" w:hAnsi="Helvetica" w:cstheme="minorHAnsi"/>
              </w:rPr>
              <w:t>nuanțele</w:t>
            </w:r>
            <w:r w:rsidRPr="00640222">
              <w:rPr>
                <w:rFonts w:ascii="Helvetica" w:hAnsi="Helvetica" w:cstheme="minorHAnsi"/>
                <w:szCs w:val="22"/>
              </w:rPr>
              <w:t xml:space="preserve"> de verde si maro se va realiza prin </w:t>
            </w:r>
            <w:r w:rsidRPr="00640222">
              <w:rPr>
                <w:rFonts w:ascii="Helvetica" w:hAnsi="Helvetica" w:cstheme="minorHAnsi"/>
              </w:rPr>
              <w:t>diferențele</w:t>
            </w:r>
            <w:r w:rsidRPr="00640222">
              <w:rPr>
                <w:rFonts w:ascii="Helvetica" w:hAnsi="Helvetica" w:cstheme="minorHAnsi"/>
                <w:szCs w:val="22"/>
              </w:rPr>
              <w:t xml:space="preserve"> de banda </w:t>
            </w:r>
            <w:r w:rsidRPr="00640222">
              <w:rPr>
                <w:rFonts w:ascii="Helvetica" w:hAnsi="Helvetica" w:cstheme="minorHAnsi"/>
              </w:rPr>
              <w:t>roșie</w:t>
            </w:r>
            <w:r w:rsidRPr="00640222">
              <w:rPr>
                <w:rFonts w:ascii="Helvetica" w:hAnsi="Helvetica" w:cstheme="minorHAnsi"/>
                <w:szCs w:val="22"/>
              </w:rPr>
              <w:t xml:space="preserve"> iar cele dintre galben si verde prin </w:t>
            </w:r>
            <w:r w:rsidRPr="00640222">
              <w:rPr>
                <w:rFonts w:ascii="Helvetica" w:hAnsi="Helvetica" w:cstheme="minorHAnsi"/>
              </w:rPr>
              <w:t>diferențe</w:t>
            </w:r>
            <w:r w:rsidRPr="00640222">
              <w:rPr>
                <w:rFonts w:ascii="Helvetica" w:hAnsi="Helvetica" w:cstheme="minorHAnsi"/>
                <w:szCs w:val="22"/>
              </w:rPr>
              <w:t xml:space="preserve"> de banda verde.</w:t>
            </w:r>
          </w:p>
          <w:p w14:paraId="3FB21440" w14:textId="77777777" w:rsidR="00711B77" w:rsidRPr="00640222" w:rsidRDefault="00711B77" w:rsidP="00711B77">
            <w:pPr>
              <w:pStyle w:val="ListParagraph"/>
              <w:numPr>
                <w:ilvl w:val="0"/>
                <w:numId w:val="69"/>
              </w:numPr>
              <w:spacing w:after="200" w:line="276" w:lineRule="auto"/>
              <w:rPr>
                <w:rFonts w:ascii="Helvetica" w:hAnsi="Helvetica" w:cstheme="minorHAnsi"/>
                <w:szCs w:val="22"/>
              </w:rPr>
            </w:pPr>
            <w:r w:rsidRPr="00640222">
              <w:rPr>
                <w:rFonts w:ascii="Helvetica" w:hAnsi="Helvetica" w:cstheme="minorHAnsi"/>
                <w:szCs w:val="22"/>
              </w:rPr>
              <w:t xml:space="preserve">Pentru fiecare </w:t>
            </w:r>
            <w:r w:rsidRPr="00640222">
              <w:rPr>
                <w:rFonts w:ascii="Helvetica" w:hAnsi="Helvetica" w:cstheme="minorHAnsi"/>
              </w:rPr>
              <w:t>nuanța</w:t>
            </w:r>
            <w:r w:rsidRPr="00640222">
              <w:rPr>
                <w:rFonts w:ascii="Helvetica" w:hAnsi="Helvetica" w:cstheme="minorHAnsi"/>
                <w:szCs w:val="22"/>
              </w:rPr>
              <w:t xml:space="preserve"> de gri (clasa NDVI) se vor </w:t>
            </w:r>
            <w:r w:rsidRPr="00640222">
              <w:rPr>
                <w:rFonts w:ascii="Helvetica" w:hAnsi="Helvetica" w:cstheme="minorHAnsi"/>
              </w:rPr>
              <w:t>poziționa</w:t>
            </w:r>
            <w:r w:rsidRPr="00640222">
              <w:rPr>
                <w:rFonts w:ascii="Helvetica" w:hAnsi="Helvetica" w:cstheme="minorHAnsi"/>
                <w:szCs w:val="22"/>
              </w:rPr>
              <w:t xml:space="preserve"> punctele poligoanelor in zonele de inflexiune a imaginii.</w:t>
            </w:r>
          </w:p>
          <w:p w14:paraId="2DBFA548" w14:textId="7D5DA2BF" w:rsidR="00711B77" w:rsidRPr="00640222" w:rsidRDefault="00711B77" w:rsidP="00711B77">
            <w:pPr>
              <w:pStyle w:val="ListParagraph"/>
              <w:numPr>
                <w:ilvl w:val="0"/>
                <w:numId w:val="69"/>
              </w:numPr>
              <w:spacing w:after="200" w:line="276" w:lineRule="auto"/>
              <w:rPr>
                <w:rFonts w:ascii="Helvetica" w:hAnsi="Helvetica" w:cstheme="minorHAnsi"/>
              </w:rPr>
            </w:pPr>
            <w:r w:rsidRPr="00640222">
              <w:rPr>
                <w:rFonts w:ascii="Helvetica" w:hAnsi="Helvetica" w:cstheme="minorHAnsi"/>
                <w:szCs w:val="22"/>
              </w:rPr>
              <w:t xml:space="preserve">Punctele vor fi convertite in coordonate geografice si returnate ca </w:t>
            </w:r>
            <w:r w:rsidRPr="00640222">
              <w:rPr>
                <w:rFonts w:ascii="Helvetica" w:hAnsi="Helvetica" w:cstheme="minorHAnsi"/>
              </w:rPr>
              <w:t>răspuns</w:t>
            </w:r>
            <w:r w:rsidRPr="00640222">
              <w:rPr>
                <w:rFonts w:ascii="Helvetica" w:hAnsi="Helvetica" w:cstheme="minorHAnsi"/>
                <w:szCs w:val="22"/>
              </w:rPr>
              <w:t xml:space="preserve"> sub forma de vectori de </w:t>
            </w:r>
            <w:r w:rsidRPr="00640222">
              <w:rPr>
                <w:rFonts w:ascii="Helvetica" w:hAnsi="Helvetica" w:cstheme="minorHAnsi"/>
              </w:rPr>
              <w:t>vectori</w:t>
            </w:r>
            <w:r w:rsidRPr="00640222">
              <w:rPr>
                <w:rFonts w:ascii="Helvetica" w:hAnsi="Helvetica" w:cstheme="minorHAnsi"/>
                <w:szCs w:val="22"/>
              </w:rPr>
              <w:t xml:space="preserve"> in format AIM</w:t>
            </w:r>
            <w:r w:rsidR="00E0036C">
              <w:rPr>
                <w:rFonts w:ascii="Helvetica" w:hAnsi="Helvetica" w:cstheme="minorHAnsi"/>
                <w:szCs w:val="22"/>
              </w:rPr>
              <w:t>.</w:t>
            </w:r>
          </w:p>
          <w:p w14:paraId="61B6F157" w14:textId="77777777" w:rsidR="00711B77" w:rsidRPr="00711B77" w:rsidRDefault="00711B77" w:rsidP="00711B77">
            <w:pPr>
              <w:pStyle w:val="ListParagraph"/>
              <w:rPr>
                <w:rFonts w:ascii="Helvetica" w:hAnsi="Helvetica" w:cstheme="minorHAnsi"/>
              </w:rPr>
            </w:pPr>
          </w:p>
          <w:p w14:paraId="1EEB2207" w14:textId="2147421B" w:rsidR="00B42053" w:rsidRPr="00711B77" w:rsidRDefault="00B42053" w:rsidP="00723CD4">
            <w:pPr>
              <w:rPr>
                <w:rFonts w:ascii="Helvetica" w:hAnsi="Helvetica"/>
              </w:rPr>
            </w:pPr>
          </w:p>
        </w:tc>
      </w:tr>
      <w:tr w:rsidR="00B42053" w:rsidRPr="00711B77" w14:paraId="50519661" w14:textId="77777777" w:rsidTr="00723CD4">
        <w:tc>
          <w:tcPr>
            <w:tcW w:w="1350" w:type="dxa"/>
            <w:tcBorders>
              <w:top w:val="single" w:sz="6" w:space="0" w:color="000000"/>
              <w:left w:val="single" w:sz="6" w:space="0" w:color="000000"/>
              <w:bottom w:val="single" w:sz="6" w:space="0" w:color="000000"/>
              <w:right w:val="single" w:sz="6" w:space="0" w:color="000000"/>
            </w:tcBorders>
            <w:shd w:val="clear" w:color="auto" w:fill="D3D3D3"/>
            <w:tcMar>
              <w:top w:w="84" w:type="dxa"/>
              <w:left w:w="84" w:type="dxa"/>
              <w:bottom w:w="84" w:type="dxa"/>
              <w:right w:w="84" w:type="dxa"/>
            </w:tcMar>
            <w:vAlign w:val="center"/>
          </w:tcPr>
          <w:p w14:paraId="39D8FA3C" w14:textId="77777777" w:rsidR="00B42053" w:rsidRPr="00711B77" w:rsidRDefault="00B42053" w:rsidP="00723CD4">
            <w:pPr>
              <w:rPr>
                <w:rFonts w:ascii="Helvetica" w:hAnsi="Helvetica"/>
                <w:color w:val="000000" w:themeColor="text1"/>
              </w:rPr>
            </w:pPr>
            <w:r w:rsidRPr="00711B77">
              <w:rPr>
                <w:rFonts w:ascii="Helvetica" w:hAnsi="Helvetica"/>
                <w:color w:val="000000" w:themeColor="text1"/>
              </w:rPr>
              <w:t>Roluri</w:t>
            </w:r>
          </w:p>
        </w:tc>
        <w:tc>
          <w:tcPr>
            <w:tcW w:w="8460" w:type="dxa"/>
            <w:gridSpan w:val="2"/>
            <w:tcBorders>
              <w:top w:val="single" w:sz="6" w:space="0" w:color="000000"/>
              <w:left w:val="single" w:sz="6" w:space="0" w:color="000000"/>
              <w:bottom w:val="single" w:sz="6" w:space="0" w:color="000000"/>
              <w:right w:val="single" w:sz="6" w:space="0" w:color="000000"/>
            </w:tcBorders>
            <w:tcMar>
              <w:top w:w="84" w:type="dxa"/>
              <w:left w:w="84" w:type="dxa"/>
              <w:bottom w:w="84" w:type="dxa"/>
              <w:right w:w="84" w:type="dxa"/>
            </w:tcMar>
            <w:vAlign w:val="center"/>
          </w:tcPr>
          <w:p w14:paraId="54049EEC" w14:textId="77777777" w:rsidR="00B42053" w:rsidRPr="00711B77" w:rsidRDefault="00B42053" w:rsidP="00723CD4">
            <w:pPr>
              <w:rPr>
                <w:rFonts w:ascii="Helvetica" w:hAnsi="Helvetica"/>
                <w:color w:val="000000" w:themeColor="text1"/>
                <w:lang w:val="en-US"/>
              </w:rPr>
            </w:pPr>
            <w:r w:rsidRPr="00711B77">
              <w:rPr>
                <w:rFonts w:ascii="Helvetica" w:hAnsi="Helvetica"/>
                <w:color w:val="000000" w:themeColor="text1"/>
                <w:lang w:val="en-US"/>
              </w:rPr>
              <w:t>n/a</w:t>
            </w:r>
          </w:p>
        </w:tc>
      </w:tr>
      <w:tr w:rsidR="00B42053" w:rsidRPr="00711B77" w14:paraId="326B1402" w14:textId="77777777" w:rsidTr="00723CD4">
        <w:tc>
          <w:tcPr>
            <w:tcW w:w="1350" w:type="dxa"/>
            <w:tcBorders>
              <w:top w:val="single" w:sz="6" w:space="0" w:color="000000"/>
              <w:left w:val="single" w:sz="6" w:space="0" w:color="000000"/>
              <w:bottom w:val="single" w:sz="6" w:space="0" w:color="000000"/>
              <w:right w:val="single" w:sz="6" w:space="0" w:color="000000"/>
            </w:tcBorders>
            <w:shd w:val="clear" w:color="auto" w:fill="D3D3D3"/>
            <w:tcMar>
              <w:top w:w="84" w:type="dxa"/>
              <w:left w:w="84" w:type="dxa"/>
              <w:bottom w:w="84" w:type="dxa"/>
              <w:right w:w="84" w:type="dxa"/>
            </w:tcMar>
            <w:vAlign w:val="center"/>
          </w:tcPr>
          <w:p w14:paraId="6502EE7D" w14:textId="77777777" w:rsidR="00B42053" w:rsidRPr="00711B77" w:rsidRDefault="00B42053" w:rsidP="00723CD4">
            <w:pPr>
              <w:rPr>
                <w:rFonts w:ascii="Helvetica" w:hAnsi="Helvetica"/>
                <w:color w:val="000000" w:themeColor="text1"/>
              </w:rPr>
            </w:pPr>
            <w:proofErr w:type="spellStart"/>
            <w:r w:rsidRPr="00711B77">
              <w:rPr>
                <w:rFonts w:ascii="Helvetica" w:hAnsi="Helvetica"/>
                <w:color w:val="000000" w:themeColor="text1"/>
              </w:rPr>
              <w:t>Preconditii</w:t>
            </w:r>
            <w:proofErr w:type="spellEnd"/>
          </w:p>
        </w:tc>
        <w:tc>
          <w:tcPr>
            <w:tcW w:w="8460" w:type="dxa"/>
            <w:gridSpan w:val="2"/>
            <w:tcBorders>
              <w:top w:val="single" w:sz="6" w:space="0" w:color="000000"/>
              <w:left w:val="single" w:sz="6" w:space="0" w:color="000000"/>
              <w:bottom w:val="single" w:sz="6" w:space="0" w:color="000000"/>
              <w:right w:val="single" w:sz="6" w:space="0" w:color="000000"/>
            </w:tcBorders>
            <w:tcMar>
              <w:top w:w="84" w:type="dxa"/>
              <w:left w:w="84" w:type="dxa"/>
              <w:bottom w:w="84" w:type="dxa"/>
              <w:right w:w="84" w:type="dxa"/>
            </w:tcMar>
            <w:vAlign w:val="center"/>
          </w:tcPr>
          <w:p w14:paraId="3C8416CA" w14:textId="77777777" w:rsidR="00B42053" w:rsidRPr="00711B77" w:rsidRDefault="00B42053" w:rsidP="00723CD4">
            <w:pPr>
              <w:rPr>
                <w:rFonts w:ascii="Helvetica" w:hAnsi="Helvetica"/>
                <w:color w:val="000000" w:themeColor="text1"/>
                <w:lang w:val="en-US"/>
              </w:rPr>
            </w:pPr>
            <w:r w:rsidRPr="00711B77">
              <w:rPr>
                <w:rFonts w:ascii="Helvetica" w:hAnsi="Helvetica"/>
                <w:color w:val="000000" w:themeColor="text1"/>
                <w:lang w:val="en-US"/>
              </w:rPr>
              <w:t>n/a</w:t>
            </w:r>
          </w:p>
        </w:tc>
      </w:tr>
      <w:tr w:rsidR="00B42053" w:rsidRPr="00711B77" w14:paraId="05F249B5" w14:textId="77777777" w:rsidTr="00723CD4">
        <w:tc>
          <w:tcPr>
            <w:tcW w:w="1350" w:type="dxa"/>
            <w:tcBorders>
              <w:top w:val="single" w:sz="6" w:space="0" w:color="000000"/>
              <w:left w:val="single" w:sz="6" w:space="0" w:color="000000"/>
              <w:bottom w:val="single" w:sz="6" w:space="0" w:color="000000"/>
              <w:right w:val="single" w:sz="6" w:space="0" w:color="000000"/>
            </w:tcBorders>
            <w:shd w:val="clear" w:color="auto" w:fill="D3D3D3"/>
            <w:tcMar>
              <w:top w:w="84" w:type="dxa"/>
              <w:left w:w="84" w:type="dxa"/>
              <w:bottom w:w="84" w:type="dxa"/>
              <w:right w:w="84" w:type="dxa"/>
            </w:tcMar>
            <w:vAlign w:val="center"/>
          </w:tcPr>
          <w:p w14:paraId="50EB5549" w14:textId="77777777" w:rsidR="00B42053" w:rsidRPr="00711B77" w:rsidRDefault="00B42053" w:rsidP="00723CD4">
            <w:pPr>
              <w:rPr>
                <w:rFonts w:ascii="Helvetica" w:hAnsi="Helvetica"/>
                <w:color w:val="000000" w:themeColor="text1"/>
              </w:rPr>
            </w:pPr>
            <w:proofErr w:type="spellStart"/>
            <w:r w:rsidRPr="00711B77">
              <w:rPr>
                <w:rFonts w:ascii="Helvetica" w:hAnsi="Helvetica"/>
                <w:color w:val="000000" w:themeColor="text1"/>
              </w:rPr>
              <w:t>Intrari</w:t>
            </w:r>
            <w:proofErr w:type="spellEnd"/>
          </w:p>
        </w:tc>
        <w:tc>
          <w:tcPr>
            <w:tcW w:w="8460" w:type="dxa"/>
            <w:gridSpan w:val="2"/>
            <w:tcBorders>
              <w:top w:val="single" w:sz="6" w:space="0" w:color="000000"/>
              <w:left w:val="single" w:sz="6" w:space="0" w:color="000000"/>
              <w:bottom w:val="single" w:sz="6" w:space="0" w:color="000000"/>
              <w:right w:val="single" w:sz="6" w:space="0" w:color="000000"/>
            </w:tcBorders>
            <w:tcMar>
              <w:top w:w="84" w:type="dxa"/>
              <w:left w:w="84" w:type="dxa"/>
              <w:bottom w:w="84" w:type="dxa"/>
              <w:right w:w="84" w:type="dxa"/>
            </w:tcMar>
            <w:vAlign w:val="center"/>
          </w:tcPr>
          <w:p w14:paraId="42854F06" w14:textId="77777777" w:rsidR="00E0036C" w:rsidRDefault="00E0036C" w:rsidP="00E0036C">
            <w:pPr>
              <w:rPr>
                <w:lang w:val="en-US"/>
              </w:rPr>
            </w:pPr>
            <w:proofErr w:type="spellStart"/>
            <w:r w:rsidRPr="00A7610F">
              <w:rPr>
                <w:lang w:val="en-US"/>
              </w:rPr>
              <w:t>Terrascope</w:t>
            </w:r>
            <w:proofErr w:type="spellEnd"/>
            <w:r w:rsidRPr="00A7610F">
              <w:rPr>
                <w:lang w:val="en-US"/>
              </w:rPr>
              <w:t xml:space="preserve"> is the Belgian platform for Copernicus, PROBA-V, and SPOT-VEGETATION satellite data, products, and services.</w:t>
            </w:r>
            <w:r>
              <w:rPr>
                <w:lang w:val="en-US"/>
              </w:rPr>
              <w:t xml:space="preserve"> </w:t>
            </w:r>
            <w:hyperlink r:id="rId9" w:history="1">
              <w:r w:rsidRPr="00267FB2">
                <w:rPr>
                  <w:rStyle w:val="Hyperlink"/>
                  <w:lang w:val="en-US"/>
                </w:rPr>
                <w:t>https://terrascope.be/en</w:t>
              </w:r>
            </w:hyperlink>
            <w:r>
              <w:rPr>
                <w:lang w:val="en-US"/>
              </w:rPr>
              <w:t xml:space="preserve"> </w:t>
            </w:r>
          </w:p>
          <w:p w14:paraId="0F3578A4" w14:textId="77777777" w:rsidR="00E0036C" w:rsidRPr="00A7610F" w:rsidRDefault="00E0036C" w:rsidP="00E0036C">
            <w:pPr>
              <w:rPr>
                <w:lang w:val="en-US"/>
              </w:rPr>
            </w:pPr>
            <w:r>
              <w:rPr>
                <w:lang w:val="en-US"/>
              </w:rPr>
              <w:tab/>
            </w:r>
            <w:r w:rsidRPr="00A7610F">
              <w:rPr>
                <w:lang w:val="en-US"/>
              </w:rPr>
              <w:t xml:space="preserve">The </w:t>
            </w:r>
            <w:proofErr w:type="spellStart"/>
            <w:r w:rsidRPr="00A7610F">
              <w:rPr>
                <w:lang w:val="en-US"/>
              </w:rPr>
              <w:t>Terrasope</w:t>
            </w:r>
            <w:proofErr w:type="spellEnd"/>
            <w:r w:rsidRPr="00A7610F">
              <w:rPr>
                <w:lang w:val="en-US"/>
              </w:rPr>
              <w:t xml:space="preserve"> platform includes:</w:t>
            </w:r>
            <w:r>
              <w:rPr>
                <w:lang w:val="en-US"/>
              </w:rPr>
              <w:tab/>
            </w:r>
          </w:p>
          <w:p w14:paraId="1161EECB" w14:textId="77777777" w:rsidR="00E0036C" w:rsidRPr="00A7610F" w:rsidRDefault="00E0036C" w:rsidP="00E0036C">
            <w:pPr>
              <w:pStyle w:val="ListParagraph"/>
              <w:numPr>
                <w:ilvl w:val="0"/>
                <w:numId w:val="70"/>
              </w:numPr>
              <w:spacing w:after="200" w:line="276" w:lineRule="auto"/>
              <w:rPr>
                <w:lang w:val="en-US"/>
              </w:rPr>
            </w:pPr>
            <w:r w:rsidRPr="00A7610F">
              <w:rPr>
                <w:lang w:val="en-US"/>
              </w:rPr>
              <w:t>Sentinel-1 Synthetic Aperture Radar (SAR) data over Belgium</w:t>
            </w:r>
          </w:p>
          <w:p w14:paraId="75129299" w14:textId="77777777" w:rsidR="00E0036C" w:rsidRPr="00A7610F" w:rsidRDefault="00E0036C" w:rsidP="00E0036C">
            <w:pPr>
              <w:pStyle w:val="ListParagraph"/>
              <w:numPr>
                <w:ilvl w:val="0"/>
                <w:numId w:val="70"/>
              </w:numPr>
              <w:spacing w:after="200" w:line="276" w:lineRule="auto"/>
              <w:rPr>
                <w:lang w:val="en-US"/>
              </w:rPr>
            </w:pPr>
            <w:r w:rsidRPr="000E1041">
              <w:rPr>
                <w:b/>
                <w:lang w:val="en-US"/>
              </w:rPr>
              <w:t>Sentinel-2 optical data over Europe</w:t>
            </w:r>
            <w:r w:rsidRPr="00A7610F">
              <w:rPr>
                <w:lang w:val="en-US"/>
              </w:rPr>
              <w:t xml:space="preserve"> and soon also Africa</w:t>
            </w:r>
          </w:p>
          <w:p w14:paraId="648EE1E7" w14:textId="77777777" w:rsidR="00E0036C" w:rsidRPr="00A7610F" w:rsidRDefault="00E0036C" w:rsidP="00E0036C">
            <w:pPr>
              <w:pStyle w:val="ListParagraph"/>
              <w:numPr>
                <w:ilvl w:val="0"/>
                <w:numId w:val="70"/>
              </w:numPr>
              <w:spacing w:after="200" w:line="276" w:lineRule="auto"/>
              <w:rPr>
                <w:lang w:val="en-US"/>
              </w:rPr>
            </w:pPr>
            <w:r w:rsidRPr="00A7610F">
              <w:rPr>
                <w:lang w:val="en-US"/>
              </w:rPr>
              <w:t>Sentinel-3 optical Synergy (SYN) – Vegetation (VGT) data, when they become available</w:t>
            </w:r>
          </w:p>
          <w:p w14:paraId="587D5187" w14:textId="77777777" w:rsidR="00E0036C" w:rsidRPr="00A7610F" w:rsidRDefault="00E0036C" w:rsidP="00E0036C">
            <w:pPr>
              <w:pStyle w:val="ListParagraph"/>
              <w:numPr>
                <w:ilvl w:val="0"/>
                <w:numId w:val="70"/>
              </w:numPr>
              <w:spacing w:after="200" w:line="276" w:lineRule="auto"/>
              <w:rPr>
                <w:lang w:val="en-US"/>
              </w:rPr>
            </w:pPr>
            <w:r w:rsidRPr="00A7610F">
              <w:rPr>
                <w:lang w:val="en-US"/>
              </w:rPr>
              <w:t>The SPOT-VEGETATION archive</w:t>
            </w:r>
          </w:p>
          <w:p w14:paraId="5AAD967C" w14:textId="77777777" w:rsidR="00E0036C" w:rsidRPr="00A7610F" w:rsidRDefault="00E0036C" w:rsidP="00E0036C">
            <w:pPr>
              <w:pStyle w:val="ListParagraph"/>
              <w:numPr>
                <w:ilvl w:val="0"/>
                <w:numId w:val="70"/>
              </w:numPr>
              <w:spacing w:after="200" w:line="276" w:lineRule="auto"/>
              <w:rPr>
                <w:lang w:val="en-US"/>
              </w:rPr>
            </w:pPr>
            <w:r w:rsidRPr="00A7610F">
              <w:rPr>
                <w:lang w:val="en-US"/>
              </w:rPr>
              <w:t>The PROBA-V archive</w:t>
            </w:r>
          </w:p>
          <w:p w14:paraId="50730935" w14:textId="77777777" w:rsidR="00E0036C" w:rsidRDefault="00E0036C" w:rsidP="00E0036C">
            <w:pPr>
              <w:rPr>
                <w:lang w:val="en-US"/>
              </w:rPr>
            </w:pPr>
            <w:r>
              <w:rPr>
                <w:lang w:val="en-US"/>
              </w:rPr>
              <w:tab/>
            </w:r>
            <w:r w:rsidRPr="00A7610F">
              <w:rPr>
                <w:lang w:val="en-US"/>
              </w:rPr>
              <w:t xml:space="preserve">A </w:t>
            </w:r>
            <w:proofErr w:type="gramStart"/>
            <w:r w:rsidRPr="00A7610F">
              <w:rPr>
                <w:lang w:val="en-US"/>
              </w:rPr>
              <w:t>standard set op biophysical indicators</w:t>
            </w:r>
            <w:proofErr w:type="gramEnd"/>
            <w:r w:rsidRPr="00A7610F">
              <w:rPr>
                <w:lang w:val="en-US"/>
              </w:rPr>
              <w:t xml:space="preserve"> (</w:t>
            </w:r>
            <w:r w:rsidRPr="000E1041">
              <w:rPr>
                <w:b/>
                <w:lang w:val="en-US"/>
              </w:rPr>
              <w:t>NDVI</w:t>
            </w:r>
            <w:r w:rsidRPr="00A7610F">
              <w:rPr>
                <w:lang w:val="en-US"/>
              </w:rPr>
              <w:t xml:space="preserve">, FAPAR, FCOVER, LAI, CCC, CWC) derived from </w:t>
            </w:r>
            <w:r w:rsidRPr="000E1041">
              <w:rPr>
                <w:b/>
                <w:lang w:val="en-US"/>
              </w:rPr>
              <w:t>Sentinel-2</w:t>
            </w:r>
            <w:r w:rsidRPr="00A7610F">
              <w:rPr>
                <w:lang w:val="en-US"/>
              </w:rPr>
              <w:t xml:space="preserve"> data is offered as value-added data.</w:t>
            </w:r>
          </w:p>
          <w:p w14:paraId="68352140" w14:textId="77777777" w:rsidR="00E0036C" w:rsidRDefault="00E0036C" w:rsidP="00E0036C">
            <w:pPr>
              <w:rPr>
                <w:lang w:val="en-US"/>
              </w:rPr>
            </w:pPr>
            <w:r>
              <w:rPr>
                <w:lang w:val="en-US"/>
              </w:rPr>
              <w:tab/>
            </w:r>
            <w:r w:rsidRPr="00AD6B94">
              <w:rPr>
                <w:lang w:val="en-US"/>
              </w:rPr>
              <w:t>The Sentinel-2 mission consists of two polar-orbiting satellites (Sentinel-2A, launched 23 June 2015 and 2B, launched 7 March 2017) that are phased by 180</w:t>
            </w:r>
            <w:r w:rsidRPr="000E1041">
              <w:rPr>
                <w:vertAlign w:val="superscript"/>
                <w:lang w:val="en-US"/>
              </w:rPr>
              <w:t>o</w:t>
            </w:r>
            <w:r w:rsidRPr="00AD6B94">
              <w:rPr>
                <w:lang w:val="en-US"/>
              </w:rPr>
              <w:t xml:space="preserve">, ensuring observations per 5 days at the Equator and per </w:t>
            </w:r>
            <w:r w:rsidRPr="000E1041">
              <w:rPr>
                <w:b/>
                <w:lang w:val="en-US"/>
              </w:rPr>
              <w:t>2-3 days at mid-latitudes</w:t>
            </w:r>
            <w:r w:rsidRPr="00AD6B94">
              <w:rPr>
                <w:lang w:val="en-US"/>
              </w:rPr>
              <w:t xml:space="preserve">. Sentinel-2 is an optical mission with the </w:t>
            </w:r>
            <w:proofErr w:type="spellStart"/>
            <w:r w:rsidRPr="00AD6B94">
              <w:rPr>
                <w:lang w:val="en-US"/>
              </w:rPr>
              <w:t>MultiSpectral</w:t>
            </w:r>
            <w:proofErr w:type="spellEnd"/>
            <w:r w:rsidRPr="00AD6B94">
              <w:rPr>
                <w:lang w:val="en-US"/>
              </w:rPr>
              <w:t xml:space="preserve"> Instrument (MSI) on-board, which is dedicated to land surface change observations (crop monitoring and management, vegetation and forest monitoring, etc.), land cover change monitoring, coastal zones observations, inland water and glacier monitoring, as well as ice extent and snow cover mapping.</w:t>
            </w:r>
          </w:p>
          <w:p w14:paraId="59497CC6" w14:textId="77777777" w:rsidR="00E0036C" w:rsidRDefault="00E0036C" w:rsidP="00E0036C">
            <w:pPr>
              <w:rPr>
                <w:lang w:val="en-US"/>
              </w:rPr>
            </w:pPr>
            <w:r>
              <w:rPr>
                <w:noProof/>
                <w:lang w:eastAsia="en-GB"/>
              </w:rPr>
              <w:lastRenderedPageBreak/>
              <w:drawing>
                <wp:inline distT="0" distB="0" distL="0" distR="0" wp14:anchorId="109BA26D" wp14:editId="3DB2F92D">
                  <wp:extent cx="5731510" cy="726021"/>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731510" cy="726021"/>
                          </a:xfrm>
                          <a:prstGeom prst="rect">
                            <a:avLst/>
                          </a:prstGeom>
                          <a:noFill/>
                          <a:ln w="9525">
                            <a:noFill/>
                            <a:miter lim="800000"/>
                            <a:headEnd/>
                            <a:tailEnd/>
                          </a:ln>
                        </pic:spPr>
                      </pic:pic>
                    </a:graphicData>
                  </a:graphic>
                </wp:inline>
              </w:drawing>
            </w:r>
          </w:p>
          <w:p w14:paraId="7344A0AD" w14:textId="77777777" w:rsidR="00E0036C" w:rsidRPr="00D72260" w:rsidRDefault="00E0036C" w:rsidP="00E0036C">
            <w:pPr>
              <w:rPr>
                <w:lang w:val="en-US"/>
              </w:rPr>
            </w:pPr>
            <w:r>
              <w:rPr>
                <w:lang w:val="en-US"/>
              </w:rPr>
              <w:tab/>
            </w:r>
            <w:r w:rsidRPr="00D72260">
              <w:rPr>
                <w:lang w:val="en-US"/>
              </w:rPr>
              <w:t xml:space="preserve">The following Sentinel-2/MSI data are available in </w:t>
            </w:r>
            <w:proofErr w:type="spellStart"/>
            <w:r w:rsidRPr="00D72260">
              <w:rPr>
                <w:lang w:val="en-US"/>
              </w:rPr>
              <w:t>Terrascope</w:t>
            </w:r>
            <w:proofErr w:type="spellEnd"/>
            <w:r w:rsidRPr="00D72260">
              <w:rPr>
                <w:lang w:val="en-US"/>
              </w:rPr>
              <w:t>:</w:t>
            </w:r>
          </w:p>
          <w:p w14:paraId="2AD50A81" w14:textId="77777777" w:rsidR="00E0036C" w:rsidRPr="00D72260" w:rsidRDefault="00E0036C" w:rsidP="00E0036C">
            <w:pPr>
              <w:rPr>
                <w:lang w:val="en-US"/>
              </w:rPr>
            </w:pPr>
            <w:r>
              <w:rPr>
                <w:lang w:val="en-US"/>
              </w:rPr>
              <w:tab/>
            </w:r>
            <w:r>
              <w:rPr>
                <w:lang w:val="en-US"/>
              </w:rPr>
              <w:tab/>
            </w:r>
            <w:r w:rsidRPr="00D72260">
              <w:rPr>
                <w:lang w:val="en-US"/>
              </w:rPr>
              <w:t>Vegetation Indicators</w:t>
            </w:r>
          </w:p>
          <w:p w14:paraId="4A00C1DE" w14:textId="77777777" w:rsidR="00E0036C" w:rsidRPr="000E1041" w:rsidRDefault="00E0036C" w:rsidP="00E0036C">
            <w:pPr>
              <w:pStyle w:val="ListParagraph"/>
              <w:numPr>
                <w:ilvl w:val="0"/>
                <w:numId w:val="71"/>
              </w:numPr>
              <w:spacing w:after="200" w:line="276" w:lineRule="auto"/>
              <w:rPr>
                <w:b/>
                <w:lang w:val="en-US"/>
              </w:rPr>
            </w:pPr>
            <w:r w:rsidRPr="000E1041">
              <w:rPr>
                <w:b/>
                <w:lang w:val="en-US"/>
              </w:rPr>
              <w:t>Normalized Difference Vegetation Index (NDVI)</w:t>
            </w:r>
          </w:p>
          <w:p w14:paraId="1A1A34AC" w14:textId="77777777" w:rsidR="00E0036C" w:rsidRPr="00672C3D" w:rsidRDefault="00E0036C" w:rsidP="00E0036C">
            <w:pPr>
              <w:pStyle w:val="ListParagraph"/>
              <w:numPr>
                <w:ilvl w:val="0"/>
                <w:numId w:val="71"/>
              </w:numPr>
              <w:spacing w:after="200" w:line="276" w:lineRule="auto"/>
              <w:rPr>
                <w:lang w:val="en-US"/>
              </w:rPr>
            </w:pPr>
            <w:r w:rsidRPr="00672C3D">
              <w:rPr>
                <w:lang w:val="en-US"/>
              </w:rPr>
              <w:t>Leaf Area Index (LAI)</w:t>
            </w:r>
          </w:p>
          <w:p w14:paraId="7A6367D9" w14:textId="77777777" w:rsidR="00E0036C" w:rsidRPr="00672C3D" w:rsidRDefault="00E0036C" w:rsidP="00E0036C">
            <w:pPr>
              <w:pStyle w:val="ListParagraph"/>
              <w:numPr>
                <w:ilvl w:val="0"/>
                <w:numId w:val="71"/>
              </w:numPr>
              <w:spacing w:after="200" w:line="276" w:lineRule="auto"/>
              <w:rPr>
                <w:lang w:val="en-US"/>
              </w:rPr>
            </w:pPr>
            <w:r w:rsidRPr="00672C3D">
              <w:rPr>
                <w:lang w:val="en-US"/>
              </w:rPr>
              <w:t>Fraction of Absorbed Photosynthetically Active Radiation (</w:t>
            </w:r>
            <w:proofErr w:type="spellStart"/>
            <w:r w:rsidRPr="00672C3D">
              <w:rPr>
                <w:lang w:val="en-US"/>
              </w:rPr>
              <w:t>fAPAR</w:t>
            </w:r>
            <w:proofErr w:type="spellEnd"/>
            <w:r w:rsidRPr="00672C3D">
              <w:rPr>
                <w:lang w:val="en-US"/>
              </w:rPr>
              <w:t>)</w:t>
            </w:r>
          </w:p>
          <w:p w14:paraId="5293E6F8" w14:textId="77777777" w:rsidR="00E0036C" w:rsidRPr="00672C3D" w:rsidRDefault="00E0036C" w:rsidP="00E0036C">
            <w:pPr>
              <w:pStyle w:val="ListParagraph"/>
              <w:numPr>
                <w:ilvl w:val="0"/>
                <w:numId w:val="71"/>
              </w:numPr>
              <w:spacing w:after="200" w:line="276" w:lineRule="auto"/>
              <w:rPr>
                <w:lang w:val="en-US"/>
              </w:rPr>
            </w:pPr>
            <w:r w:rsidRPr="00672C3D">
              <w:rPr>
                <w:lang w:val="en-US"/>
              </w:rPr>
              <w:t>Fractional of Vegetation Cover (</w:t>
            </w:r>
            <w:proofErr w:type="spellStart"/>
            <w:r w:rsidRPr="00672C3D">
              <w:rPr>
                <w:lang w:val="en-US"/>
              </w:rPr>
              <w:t>fCOVER</w:t>
            </w:r>
            <w:proofErr w:type="spellEnd"/>
            <w:r w:rsidRPr="00672C3D">
              <w:rPr>
                <w:lang w:val="en-US"/>
              </w:rPr>
              <w:t>)</w:t>
            </w:r>
          </w:p>
          <w:p w14:paraId="0F108ABE" w14:textId="77777777" w:rsidR="00E0036C" w:rsidRPr="00672C3D" w:rsidRDefault="00E0036C" w:rsidP="00E0036C">
            <w:pPr>
              <w:pStyle w:val="ListParagraph"/>
              <w:numPr>
                <w:ilvl w:val="0"/>
                <w:numId w:val="71"/>
              </w:numPr>
              <w:spacing w:after="200" w:line="276" w:lineRule="auto"/>
              <w:rPr>
                <w:lang w:val="en-US"/>
              </w:rPr>
            </w:pPr>
            <w:r w:rsidRPr="00672C3D">
              <w:rPr>
                <w:lang w:val="en-US"/>
              </w:rPr>
              <w:t>Canopy Chlorophyll Content (CCC)</w:t>
            </w:r>
          </w:p>
          <w:p w14:paraId="08A75BEA" w14:textId="77777777" w:rsidR="00E0036C" w:rsidRDefault="00E0036C" w:rsidP="00E0036C">
            <w:pPr>
              <w:pStyle w:val="ListParagraph"/>
              <w:numPr>
                <w:ilvl w:val="0"/>
                <w:numId w:val="71"/>
              </w:numPr>
              <w:spacing w:after="200" w:line="276" w:lineRule="auto"/>
              <w:rPr>
                <w:lang w:val="en-US"/>
              </w:rPr>
            </w:pPr>
            <w:r w:rsidRPr="00672C3D">
              <w:rPr>
                <w:lang w:val="en-US"/>
              </w:rPr>
              <w:t>Canopy Water Content (CWC) /data/MTDA/TERRASCOPE_Sentinel2.</w:t>
            </w:r>
          </w:p>
          <w:p w14:paraId="177DDF06" w14:textId="77777777" w:rsidR="00E0036C" w:rsidRPr="00672C3D" w:rsidRDefault="00E0036C" w:rsidP="00E0036C">
            <w:pPr>
              <w:pStyle w:val="ListParagraph"/>
              <w:rPr>
                <w:lang w:val="en-US"/>
              </w:rPr>
            </w:pPr>
            <w:r>
              <w:rPr>
                <w:lang w:val="en-US"/>
              </w:rPr>
              <w:tab/>
            </w:r>
            <w:r w:rsidRPr="00672C3D">
              <w:rPr>
                <w:lang w:val="en-US"/>
              </w:rPr>
              <w:t>Level 2A</w:t>
            </w:r>
          </w:p>
          <w:p w14:paraId="52E1B9CD" w14:textId="77777777" w:rsidR="00E0036C" w:rsidRPr="00672C3D" w:rsidRDefault="00E0036C" w:rsidP="00E0036C">
            <w:pPr>
              <w:pStyle w:val="ListParagraph"/>
              <w:numPr>
                <w:ilvl w:val="0"/>
                <w:numId w:val="71"/>
              </w:numPr>
              <w:spacing w:after="200" w:line="276" w:lineRule="auto"/>
              <w:rPr>
                <w:lang w:val="en-US"/>
              </w:rPr>
            </w:pPr>
            <w:r w:rsidRPr="00672C3D">
              <w:rPr>
                <w:lang w:val="en-US"/>
              </w:rPr>
              <w:t>Reflectance data</w:t>
            </w:r>
          </w:p>
          <w:p w14:paraId="38A1D865" w14:textId="77777777" w:rsidR="00E0036C" w:rsidRDefault="00E0036C" w:rsidP="00E0036C">
            <w:pPr>
              <w:pStyle w:val="ListParagraph"/>
              <w:numPr>
                <w:ilvl w:val="0"/>
                <w:numId w:val="71"/>
              </w:numPr>
              <w:spacing w:after="200" w:line="276" w:lineRule="auto"/>
              <w:rPr>
                <w:lang w:val="en-US"/>
              </w:rPr>
            </w:pPr>
            <w:r w:rsidRPr="00672C3D">
              <w:rPr>
                <w:lang w:val="en-US"/>
              </w:rPr>
              <w:t>Auxiliary data</w:t>
            </w:r>
          </w:p>
          <w:p w14:paraId="33F77C40" w14:textId="77777777" w:rsidR="00E0036C" w:rsidRDefault="00E0036C" w:rsidP="00E0036C">
            <w:pPr>
              <w:pStyle w:val="ListParagraph"/>
              <w:rPr>
                <w:lang w:val="en-US"/>
              </w:rPr>
            </w:pPr>
          </w:p>
          <w:p w14:paraId="386669C2" w14:textId="77777777" w:rsidR="00E0036C" w:rsidRPr="00647880" w:rsidRDefault="00E0036C" w:rsidP="00E0036C">
            <w:pPr>
              <w:pStyle w:val="ListParagraph"/>
              <w:rPr>
                <w:lang w:val="en-US"/>
              </w:rPr>
            </w:pPr>
            <w:r w:rsidRPr="00647880">
              <w:rPr>
                <w:lang w:val="en-US"/>
              </w:rPr>
              <w:t>PV=</w:t>
            </w:r>
            <w:proofErr w:type="spellStart"/>
            <w:r w:rsidRPr="00647880">
              <w:rPr>
                <w:lang w:val="en-US"/>
              </w:rPr>
              <w:t>DN</w:t>
            </w:r>
            <w:r w:rsidRPr="00647880">
              <w:rPr>
                <w:rFonts w:ascii="Cambria Math" w:hAnsi="Cambria Math" w:cs="Cambria Math"/>
                <w:lang w:val="en-US"/>
              </w:rPr>
              <w:t>∗</w:t>
            </w:r>
            <w:r w:rsidRPr="00647880">
              <w:rPr>
                <w:rFonts w:ascii="Calibri" w:hAnsi="Calibri" w:cs="Calibri"/>
                <w:lang w:val="en-US"/>
              </w:rPr>
              <w:t>slope+offset</w:t>
            </w:r>
            <w:proofErr w:type="spellEnd"/>
          </w:p>
          <w:p w14:paraId="4BF40E65" w14:textId="77777777" w:rsidR="00E0036C" w:rsidRDefault="00E0036C" w:rsidP="00E0036C">
            <w:pPr>
              <w:rPr>
                <w:lang w:val="en-US"/>
              </w:rPr>
            </w:pPr>
            <w:r>
              <w:rPr>
                <w:noProof/>
                <w:lang w:eastAsia="en-GB"/>
              </w:rPr>
              <w:drawing>
                <wp:inline distT="0" distB="0" distL="0" distR="0" wp14:anchorId="160E1B6D" wp14:editId="363EE38A">
                  <wp:extent cx="5731510" cy="823183"/>
                  <wp:effectExtent l="1905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731510" cy="823183"/>
                          </a:xfrm>
                          <a:prstGeom prst="rect">
                            <a:avLst/>
                          </a:prstGeom>
                          <a:noFill/>
                          <a:ln w="9525">
                            <a:noFill/>
                            <a:miter lim="800000"/>
                            <a:headEnd/>
                            <a:tailEnd/>
                          </a:ln>
                        </pic:spPr>
                      </pic:pic>
                    </a:graphicData>
                  </a:graphic>
                </wp:inline>
              </w:drawing>
            </w:r>
          </w:p>
          <w:p w14:paraId="6CD90724" w14:textId="77777777" w:rsidR="00E0036C" w:rsidRDefault="00E0036C" w:rsidP="00E0036C">
            <w:pPr>
              <w:rPr>
                <w:lang w:val="en-US"/>
              </w:rPr>
            </w:pPr>
            <w:r w:rsidRPr="00555CBB">
              <w:rPr>
                <w:lang w:val="en-US"/>
              </w:rPr>
              <w:t>Table 1: Characteristics of the NDVI and BIOPAR images and rescaling information. Physical min and max are the physical range that is retained in the output, the Digital Numbers (DN) are the value of the physical min and max after rescaling to BYTE. The slope and offset are the coefficients to use to recompute the physical values from the BYTE output images.</w:t>
            </w:r>
          </w:p>
          <w:p w14:paraId="5CF3D0BC" w14:textId="77777777" w:rsidR="00E0036C" w:rsidRPr="00D66C27" w:rsidRDefault="00E0036C" w:rsidP="00E0036C">
            <w:pPr>
              <w:rPr>
                <w:lang w:val="en-US"/>
              </w:rPr>
            </w:pPr>
            <w:r>
              <w:rPr>
                <w:lang w:val="en-US"/>
              </w:rPr>
              <w:tab/>
            </w:r>
            <w:r w:rsidRPr="00B71197">
              <w:rPr>
                <w:lang w:val="en-US"/>
              </w:rPr>
              <w:t>Developers' Guide</w:t>
            </w:r>
            <w:r w:rsidRPr="00D66C27">
              <w:rPr>
                <w:lang w:val="en-US"/>
              </w:rPr>
              <w:t xml:space="preserve">: </w:t>
            </w:r>
            <w:hyperlink r:id="rId12" w:anchor="/Developers/WebServices/Services" w:history="1">
              <w:r w:rsidRPr="00267FB2">
                <w:rPr>
                  <w:rStyle w:val="Hyperlink"/>
                  <w:lang w:val="en-US"/>
                </w:rPr>
                <w:t>https://docs.terrascope.be/#/Developers/WebServices/Services</w:t>
              </w:r>
            </w:hyperlink>
            <w:r>
              <w:rPr>
                <w:lang w:val="en-US"/>
              </w:rPr>
              <w:t xml:space="preserve"> </w:t>
            </w:r>
          </w:p>
          <w:p w14:paraId="409A9927" w14:textId="45BFCB7E" w:rsidR="00B42053" w:rsidRPr="00E0036C" w:rsidRDefault="00B42053" w:rsidP="00E0036C">
            <w:pPr>
              <w:spacing w:after="200" w:line="276" w:lineRule="auto"/>
              <w:jc w:val="both"/>
              <w:rPr>
                <w:rFonts w:ascii="Helvetica" w:hAnsi="Helvetica"/>
                <w:color w:val="000000" w:themeColor="text1"/>
                <w:lang w:val="en-US"/>
              </w:rPr>
            </w:pPr>
          </w:p>
        </w:tc>
      </w:tr>
      <w:tr w:rsidR="00B42053" w:rsidRPr="00711B77" w14:paraId="08A13F9F" w14:textId="77777777" w:rsidTr="00723CD4">
        <w:tc>
          <w:tcPr>
            <w:tcW w:w="1350" w:type="dxa"/>
            <w:tcBorders>
              <w:top w:val="single" w:sz="6" w:space="0" w:color="000000"/>
              <w:left w:val="single" w:sz="6" w:space="0" w:color="000000"/>
              <w:bottom w:val="single" w:sz="6" w:space="0" w:color="000000"/>
              <w:right w:val="single" w:sz="6" w:space="0" w:color="000000"/>
            </w:tcBorders>
            <w:shd w:val="clear" w:color="auto" w:fill="D3D3D3"/>
            <w:tcMar>
              <w:top w:w="84" w:type="dxa"/>
              <w:left w:w="84" w:type="dxa"/>
              <w:bottom w:w="84" w:type="dxa"/>
              <w:right w:w="84" w:type="dxa"/>
            </w:tcMar>
            <w:vAlign w:val="center"/>
          </w:tcPr>
          <w:p w14:paraId="3B0264BE" w14:textId="77777777" w:rsidR="00B42053" w:rsidRPr="00711B77" w:rsidRDefault="00B42053" w:rsidP="00723CD4">
            <w:pPr>
              <w:rPr>
                <w:rFonts w:ascii="Helvetica" w:hAnsi="Helvetica"/>
                <w:color w:val="000000" w:themeColor="text1"/>
              </w:rPr>
            </w:pPr>
            <w:proofErr w:type="spellStart"/>
            <w:r w:rsidRPr="00711B77">
              <w:rPr>
                <w:rFonts w:ascii="Helvetica" w:hAnsi="Helvetica"/>
                <w:color w:val="000000" w:themeColor="text1"/>
              </w:rPr>
              <w:lastRenderedPageBreak/>
              <w:t>Iesiri</w:t>
            </w:r>
            <w:proofErr w:type="spellEnd"/>
          </w:p>
        </w:tc>
        <w:tc>
          <w:tcPr>
            <w:tcW w:w="8460" w:type="dxa"/>
            <w:gridSpan w:val="2"/>
            <w:tcBorders>
              <w:top w:val="single" w:sz="6" w:space="0" w:color="000000"/>
              <w:left w:val="single" w:sz="6" w:space="0" w:color="000000"/>
              <w:bottom w:val="single" w:sz="6" w:space="0" w:color="000000"/>
              <w:right w:val="single" w:sz="6" w:space="0" w:color="000000"/>
            </w:tcBorders>
            <w:tcMar>
              <w:top w:w="84" w:type="dxa"/>
              <w:left w:w="84" w:type="dxa"/>
              <w:bottom w:w="84" w:type="dxa"/>
              <w:right w:w="84" w:type="dxa"/>
            </w:tcMar>
            <w:vAlign w:val="center"/>
          </w:tcPr>
          <w:p w14:paraId="5D00F419" w14:textId="69EE77C3" w:rsidR="00B42053" w:rsidRPr="00711B77" w:rsidRDefault="00B42053" w:rsidP="00723CD4">
            <w:pPr>
              <w:pStyle w:val="ListParagraph"/>
              <w:numPr>
                <w:ilvl w:val="1"/>
                <w:numId w:val="30"/>
              </w:numPr>
              <w:pBdr>
                <w:top w:val="none" w:sz="4" w:space="0" w:color="000000"/>
                <w:left w:val="none" w:sz="4" w:space="0" w:color="000000"/>
                <w:bottom w:val="none" w:sz="4" w:space="0" w:color="000000"/>
                <w:right w:val="none" w:sz="4" w:space="0" w:color="000000"/>
                <w:between w:val="none" w:sz="4" w:space="0" w:color="000000"/>
              </w:pBdr>
              <w:spacing w:after="160" w:line="259" w:lineRule="auto"/>
              <w:rPr>
                <w:rFonts w:ascii="Helvetica" w:hAnsi="Helvetica"/>
                <w:color w:val="000000" w:themeColor="text1"/>
                <w:lang w:val="en-US"/>
              </w:rPr>
            </w:pPr>
          </w:p>
        </w:tc>
      </w:tr>
      <w:tr w:rsidR="00B42053" w:rsidRPr="00711B77" w14:paraId="362B1383" w14:textId="77777777" w:rsidTr="00711B77">
        <w:trPr>
          <w:trHeight w:val="468"/>
        </w:trPr>
        <w:tc>
          <w:tcPr>
            <w:tcW w:w="1350" w:type="dxa"/>
            <w:tcBorders>
              <w:top w:val="single" w:sz="6" w:space="0" w:color="000000"/>
              <w:left w:val="single" w:sz="6" w:space="0" w:color="000000"/>
              <w:bottom w:val="single" w:sz="6" w:space="0" w:color="000000"/>
              <w:right w:val="single" w:sz="6" w:space="0" w:color="000000"/>
            </w:tcBorders>
            <w:shd w:val="clear" w:color="auto" w:fill="D3D3D3"/>
            <w:tcMar>
              <w:top w:w="84" w:type="dxa"/>
              <w:left w:w="84" w:type="dxa"/>
              <w:bottom w:w="84" w:type="dxa"/>
              <w:right w:w="84" w:type="dxa"/>
            </w:tcMar>
            <w:vAlign w:val="center"/>
          </w:tcPr>
          <w:p w14:paraId="2D1276C1" w14:textId="77777777" w:rsidR="00B42053" w:rsidRPr="00711B77" w:rsidRDefault="00B42053" w:rsidP="00723CD4">
            <w:pPr>
              <w:rPr>
                <w:rFonts w:ascii="Helvetica" w:hAnsi="Helvetica"/>
                <w:color w:val="000000" w:themeColor="text1"/>
              </w:rPr>
            </w:pPr>
            <w:r w:rsidRPr="00711B77">
              <w:rPr>
                <w:rFonts w:ascii="Helvetica" w:hAnsi="Helvetica"/>
                <w:color w:val="000000" w:themeColor="text1"/>
              </w:rPr>
              <w:t>Diagrame</w:t>
            </w:r>
          </w:p>
        </w:tc>
        <w:tc>
          <w:tcPr>
            <w:tcW w:w="8460" w:type="dxa"/>
            <w:gridSpan w:val="2"/>
            <w:tcBorders>
              <w:top w:val="single" w:sz="6" w:space="0" w:color="000000"/>
              <w:left w:val="single" w:sz="6" w:space="0" w:color="000000"/>
              <w:bottom w:val="single" w:sz="6" w:space="0" w:color="000000"/>
              <w:right w:val="single" w:sz="6" w:space="0" w:color="000000"/>
            </w:tcBorders>
            <w:tcMar>
              <w:top w:w="84" w:type="dxa"/>
              <w:left w:w="84" w:type="dxa"/>
              <w:bottom w:w="84" w:type="dxa"/>
              <w:right w:w="84" w:type="dxa"/>
            </w:tcMar>
            <w:vAlign w:val="center"/>
          </w:tcPr>
          <w:p w14:paraId="3862823C" w14:textId="77777777" w:rsidR="00B42053" w:rsidRPr="00711B77" w:rsidRDefault="00B42053" w:rsidP="00723CD4">
            <w:pPr>
              <w:rPr>
                <w:rFonts w:ascii="Helvetica" w:hAnsi="Helvetica"/>
                <w:color w:val="000000" w:themeColor="text1"/>
                <w:lang w:val="en-US"/>
              </w:rPr>
            </w:pPr>
            <w:r w:rsidRPr="00711B77">
              <w:rPr>
                <w:rFonts w:ascii="Helvetica" w:hAnsi="Helvetica"/>
                <w:color w:val="000000" w:themeColor="text1"/>
                <w:lang w:val="en-US"/>
              </w:rPr>
              <w:t>n/a</w:t>
            </w:r>
          </w:p>
        </w:tc>
      </w:tr>
      <w:tr w:rsidR="00B42053" w:rsidRPr="00711B77" w14:paraId="0A98C0DB" w14:textId="77777777" w:rsidTr="00711B77">
        <w:trPr>
          <w:trHeight w:val="378"/>
        </w:trPr>
        <w:tc>
          <w:tcPr>
            <w:tcW w:w="1350" w:type="dxa"/>
            <w:tcBorders>
              <w:top w:val="single" w:sz="6" w:space="0" w:color="000000"/>
              <w:left w:val="single" w:sz="6" w:space="0" w:color="000000"/>
              <w:bottom w:val="single" w:sz="6" w:space="0" w:color="000000"/>
              <w:right w:val="single" w:sz="6" w:space="0" w:color="000000"/>
            </w:tcBorders>
            <w:shd w:val="clear" w:color="auto" w:fill="D3D3D3"/>
            <w:tcMar>
              <w:top w:w="84" w:type="dxa"/>
              <w:left w:w="84" w:type="dxa"/>
              <w:bottom w:w="84" w:type="dxa"/>
              <w:right w:w="84" w:type="dxa"/>
            </w:tcMar>
            <w:vAlign w:val="center"/>
          </w:tcPr>
          <w:p w14:paraId="2D9848A8" w14:textId="77777777" w:rsidR="00B42053" w:rsidRPr="00711B77" w:rsidRDefault="00B42053" w:rsidP="00723CD4">
            <w:pPr>
              <w:rPr>
                <w:rFonts w:ascii="Helvetica" w:hAnsi="Helvetica"/>
                <w:color w:val="000000" w:themeColor="text1"/>
              </w:rPr>
            </w:pPr>
            <w:r w:rsidRPr="00711B77">
              <w:rPr>
                <w:rFonts w:ascii="Helvetica" w:hAnsi="Helvetica"/>
                <w:color w:val="000000" w:themeColor="text1"/>
              </w:rPr>
              <w:t>Design</w:t>
            </w:r>
          </w:p>
        </w:tc>
        <w:tc>
          <w:tcPr>
            <w:tcW w:w="8460" w:type="dxa"/>
            <w:gridSpan w:val="2"/>
            <w:tcBorders>
              <w:top w:val="single" w:sz="6" w:space="0" w:color="000000"/>
              <w:left w:val="single" w:sz="6" w:space="0" w:color="000000"/>
              <w:bottom w:val="single" w:sz="6" w:space="0" w:color="000000"/>
              <w:right w:val="single" w:sz="6" w:space="0" w:color="000000"/>
            </w:tcBorders>
            <w:tcMar>
              <w:top w:w="84" w:type="dxa"/>
              <w:left w:w="84" w:type="dxa"/>
              <w:bottom w:w="84" w:type="dxa"/>
              <w:right w:w="84" w:type="dxa"/>
            </w:tcMar>
            <w:vAlign w:val="center"/>
          </w:tcPr>
          <w:p w14:paraId="4628141F" w14:textId="7C756F9E" w:rsidR="00B42053" w:rsidRPr="00711B77" w:rsidRDefault="00B42053" w:rsidP="00723CD4">
            <w:pPr>
              <w:rPr>
                <w:rFonts w:ascii="Helvetica" w:hAnsi="Helvetica"/>
                <w:color w:val="000000" w:themeColor="text1"/>
                <w:lang w:val="en-US"/>
              </w:rPr>
            </w:pPr>
          </w:p>
        </w:tc>
      </w:tr>
      <w:tr w:rsidR="00B42053" w:rsidRPr="00711B77" w14:paraId="5A6ED1D9" w14:textId="77777777" w:rsidTr="00723CD4">
        <w:tc>
          <w:tcPr>
            <w:tcW w:w="1350" w:type="dxa"/>
            <w:tcBorders>
              <w:top w:val="single" w:sz="6" w:space="0" w:color="000000"/>
              <w:left w:val="single" w:sz="6" w:space="0" w:color="000000"/>
              <w:bottom w:val="single" w:sz="6" w:space="0" w:color="000000"/>
              <w:right w:val="single" w:sz="6" w:space="0" w:color="000000"/>
            </w:tcBorders>
            <w:shd w:val="clear" w:color="auto" w:fill="D3D3D3"/>
            <w:tcMar>
              <w:top w:w="84" w:type="dxa"/>
              <w:left w:w="84" w:type="dxa"/>
              <w:bottom w:w="84" w:type="dxa"/>
              <w:right w:w="84" w:type="dxa"/>
            </w:tcMar>
            <w:vAlign w:val="center"/>
          </w:tcPr>
          <w:p w14:paraId="212B5200" w14:textId="77777777" w:rsidR="00B42053" w:rsidRPr="00711B77" w:rsidRDefault="00B42053" w:rsidP="00723CD4">
            <w:pPr>
              <w:rPr>
                <w:rFonts w:ascii="Helvetica" w:hAnsi="Helvetica"/>
                <w:color w:val="000000" w:themeColor="text1"/>
              </w:rPr>
            </w:pPr>
            <w:r w:rsidRPr="00711B77">
              <w:rPr>
                <w:rFonts w:ascii="Helvetica" w:hAnsi="Helvetica"/>
                <w:color w:val="000000" w:themeColor="text1"/>
              </w:rPr>
              <w:t>Caz de Utilizare</w:t>
            </w:r>
          </w:p>
        </w:tc>
        <w:tc>
          <w:tcPr>
            <w:tcW w:w="8460" w:type="dxa"/>
            <w:gridSpan w:val="2"/>
            <w:tcBorders>
              <w:top w:val="single" w:sz="6" w:space="0" w:color="000000"/>
              <w:left w:val="single" w:sz="6" w:space="0" w:color="000000"/>
              <w:bottom w:val="single" w:sz="6" w:space="0" w:color="000000"/>
              <w:right w:val="single" w:sz="6" w:space="0" w:color="000000"/>
            </w:tcBorders>
            <w:tcMar>
              <w:top w:w="84" w:type="dxa"/>
              <w:left w:w="84" w:type="dxa"/>
              <w:bottom w:w="84" w:type="dxa"/>
              <w:right w:w="84" w:type="dxa"/>
            </w:tcMar>
            <w:vAlign w:val="center"/>
          </w:tcPr>
          <w:p w14:paraId="15F58592" w14:textId="77777777" w:rsidR="00B42053" w:rsidRPr="00711B77" w:rsidRDefault="00B42053" w:rsidP="00723CD4">
            <w:pPr>
              <w:rPr>
                <w:rFonts w:ascii="Helvetica" w:hAnsi="Helvetica"/>
                <w:color w:val="000000" w:themeColor="text1"/>
                <w:lang w:val="en-US"/>
              </w:rPr>
            </w:pPr>
            <w:r w:rsidRPr="00711B77">
              <w:rPr>
                <w:rFonts w:ascii="Helvetica" w:hAnsi="Helvetica"/>
                <w:color w:val="000000" w:themeColor="text1"/>
                <w:lang w:val="en-US"/>
              </w:rPr>
              <w:t>1.a …</w:t>
            </w:r>
          </w:p>
          <w:p w14:paraId="0711F507" w14:textId="77777777" w:rsidR="00B42053" w:rsidRPr="00711B77" w:rsidRDefault="00B42053" w:rsidP="00723CD4">
            <w:pPr>
              <w:rPr>
                <w:rFonts w:ascii="Helvetica" w:hAnsi="Helvetica"/>
                <w:color w:val="000000" w:themeColor="text1"/>
                <w:lang w:val="en-US"/>
              </w:rPr>
            </w:pPr>
            <w:r w:rsidRPr="00711B77">
              <w:rPr>
                <w:rFonts w:ascii="Helvetica" w:hAnsi="Helvetica"/>
                <w:color w:val="000000" w:themeColor="text1"/>
                <w:lang w:val="en-US"/>
              </w:rPr>
              <w:t>1.a.1. …</w:t>
            </w:r>
          </w:p>
          <w:p w14:paraId="56F1CFDA" w14:textId="77777777" w:rsidR="00B42053" w:rsidRPr="00711B77" w:rsidRDefault="00B42053" w:rsidP="00723CD4">
            <w:pPr>
              <w:rPr>
                <w:rFonts w:ascii="Helvetica" w:hAnsi="Helvetica"/>
                <w:color w:val="000000" w:themeColor="text1"/>
                <w:lang w:val="en-US"/>
              </w:rPr>
            </w:pPr>
            <w:r w:rsidRPr="00711B77">
              <w:rPr>
                <w:rFonts w:ascii="Helvetica" w:hAnsi="Helvetica"/>
                <w:color w:val="000000" w:themeColor="text1"/>
                <w:lang w:val="en-US"/>
              </w:rPr>
              <w:t>1.a.2 …</w:t>
            </w:r>
          </w:p>
          <w:p w14:paraId="15BFD4E2" w14:textId="77777777" w:rsidR="00B42053" w:rsidRPr="00711B77" w:rsidRDefault="00B42053" w:rsidP="00723CD4">
            <w:pPr>
              <w:rPr>
                <w:rFonts w:ascii="Helvetica" w:hAnsi="Helvetica"/>
                <w:color w:val="000000" w:themeColor="text1"/>
                <w:lang w:val="en-US"/>
              </w:rPr>
            </w:pPr>
          </w:p>
          <w:p w14:paraId="7B56B126" w14:textId="77777777" w:rsidR="00B42053" w:rsidRPr="00711B77" w:rsidRDefault="00B42053" w:rsidP="00723CD4">
            <w:pPr>
              <w:rPr>
                <w:rFonts w:ascii="Helvetica" w:hAnsi="Helvetica"/>
                <w:color w:val="000000" w:themeColor="text1"/>
                <w:lang w:val="en-US"/>
              </w:rPr>
            </w:pPr>
            <w:r w:rsidRPr="00711B77">
              <w:rPr>
                <w:rFonts w:ascii="Helvetica" w:hAnsi="Helvetica"/>
                <w:color w:val="000000" w:themeColor="text1"/>
                <w:lang w:val="en-US"/>
              </w:rPr>
              <w:t>1.b …</w:t>
            </w:r>
          </w:p>
          <w:p w14:paraId="47D6F0D8" w14:textId="77777777" w:rsidR="00B42053" w:rsidRPr="00711B77" w:rsidRDefault="00B42053" w:rsidP="00723CD4">
            <w:pPr>
              <w:rPr>
                <w:rFonts w:ascii="Helvetica" w:hAnsi="Helvetica"/>
                <w:color w:val="000000" w:themeColor="text1"/>
                <w:lang w:val="en-US"/>
              </w:rPr>
            </w:pPr>
            <w:r w:rsidRPr="00711B77">
              <w:rPr>
                <w:rFonts w:ascii="Helvetica" w:hAnsi="Helvetica"/>
                <w:color w:val="000000" w:themeColor="text1"/>
                <w:lang w:val="en-US"/>
              </w:rPr>
              <w:t>1.b.1. …</w:t>
            </w:r>
          </w:p>
          <w:p w14:paraId="1BE279FE" w14:textId="77777777" w:rsidR="00B42053" w:rsidRPr="00711B77" w:rsidRDefault="00B42053" w:rsidP="00723CD4">
            <w:pPr>
              <w:rPr>
                <w:rFonts w:ascii="Helvetica" w:hAnsi="Helvetica"/>
                <w:color w:val="000000" w:themeColor="text1"/>
                <w:lang w:val="en-US"/>
              </w:rPr>
            </w:pPr>
            <w:r w:rsidRPr="00711B77">
              <w:rPr>
                <w:rFonts w:ascii="Helvetica" w:hAnsi="Helvetica"/>
                <w:color w:val="000000" w:themeColor="text1"/>
                <w:lang w:val="en-US"/>
              </w:rPr>
              <w:t>1.b.2 …</w:t>
            </w:r>
          </w:p>
        </w:tc>
      </w:tr>
      <w:tr w:rsidR="00B42053" w:rsidRPr="00711B77" w14:paraId="25883823" w14:textId="77777777" w:rsidTr="00723CD4">
        <w:trPr>
          <w:trHeight w:val="350"/>
        </w:trPr>
        <w:tc>
          <w:tcPr>
            <w:tcW w:w="1350" w:type="dxa"/>
            <w:vMerge w:val="restart"/>
            <w:tcBorders>
              <w:top w:val="single" w:sz="6" w:space="0" w:color="000000"/>
              <w:left w:val="single" w:sz="6" w:space="0" w:color="000000"/>
              <w:right w:val="single" w:sz="6" w:space="0" w:color="000000"/>
            </w:tcBorders>
            <w:shd w:val="clear" w:color="auto" w:fill="D3D3D3"/>
            <w:tcMar>
              <w:top w:w="84" w:type="dxa"/>
              <w:left w:w="84" w:type="dxa"/>
              <w:bottom w:w="84" w:type="dxa"/>
              <w:right w:w="84" w:type="dxa"/>
            </w:tcMar>
            <w:vAlign w:val="center"/>
          </w:tcPr>
          <w:p w14:paraId="68756418" w14:textId="77777777" w:rsidR="00B42053" w:rsidRPr="00711B77" w:rsidRDefault="00B42053" w:rsidP="00723CD4">
            <w:pPr>
              <w:rPr>
                <w:rFonts w:ascii="Helvetica" w:hAnsi="Helvetica"/>
                <w:color w:val="000000" w:themeColor="text1"/>
              </w:rPr>
            </w:pPr>
            <w:r w:rsidRPr="00711B77">
              <w:rPr>
                <w:rFonts w:ascii="Helvetica" w:hAnsi="Helvetica"/>
                <w:color w:val="000000" w:themeColor="text1"/>
              </w:rPr>
              <w:t>Reguli de Business</w:t>
            </w:r>
          </w:p>
        </w:tc>
        <w:tc>
          <w:tcPr>
            <w:tcW w:w="1530" w:type="dxa"/>
            <w:tcBorders>
              <w:top w:val="single" w:sz="6" w:space="0" w:color="000000"/>
              <w:left w:val="single" w:sz="6" w:space="0" w:color="000000"/>
              <w:bottom w:val="single" w:sz="4" w:space="0" w:color="auto"/>
              <w:right w:val="single" w:sz="4" w:space="0" w:color="auto"/>
            </w:tcBorders>
            <w:shd w:val="clear" w:color="auto" w:fill="BFBFBF" w:themeFill="background1" w:themeFillShade="BF"/>
            <w:tcMar>
              <w:top w:w="84" w:type="dxa"/>
              <w:left w:w="84" w:type="dxa"/>
              <w:bottom w:w="84" w:type="dxa"/>
              <w:right w:w="84" w:type="dxa"/>
            </w:tcMar>
            <w:vAlign w:val="center"/>
          </w:tcPr>
          <w:p w14:paraId="7A8DECFE" w14:textId="77777777" w:rsidR="00B42053" w:rsidRPr="00711B77" w:rsidRDefault="00B42053" w:rsidP="00723CD4">
            <w:pPr>
              <w:rPr>
                <w:rFonts w:ascii="Helvetica" w:hAnsi="Helvetica"/>
                <w:color w:val="000000" w:themeColor="text1"/>
                <w:lang w:val="en-US"/>
              </w:rPr>
            </w:pPr>
            <w:proofErr w:type="spellStart"/>
            <w:r w:rsidRPr="00711B77">
              <w:rPr>
                <w:rFonts w:ascii="Helvetica" w:hAnsi="Helvetica"/>
                <w:color w:val="000000" w:themeColor="text1"/>
                <w:lang w:val="en-US"/>
              </w:rPr>
              <w:t>Denumire</w:t>
            </w:r>
            <w:proofErr w:type="spellEnd"/>
          </w:p>
        </w:tc>
        <w:tc>
          <w:tcPr>
            <w:tcW w:w="6930" w:type="dxa"/>
            <w:tcBorders>
              <w:top w:val="single" w:sz="6" w:space="0" w:color="000000"/>
              <w:left w:val="single" w:sz="4" w:space="0" w:color="auto"/>
              <w:bottom w:val="single" w:sz="4" w:space="0" w:color="auto"/>
              <w:right w:val="single" w:sz="6" w:space="0" w:color="000000"/>
            </w:tcBorders>
            <w:shd w:val="clear" w:color="auto" w:fill="BFBFBF" w:themeFill="background1" w:themeFillShade="BF"/>
            <w:vAlign w:val="center"/>
          </w:tcPr>
          <w:p w14:paraId="31C9CB47" w14:textId="77777777" w:rsidR="00B42053" w:rsidRPr="00711B77" w:rsidRDefault="00B42053" w:rsidP="00723CD4">
            <w:pPr>
              <w:rPr>
                <w:rFonts w:ascii="Helvetica" w:hAnsi="Helvetica"/>
                <w:color w:val="000000" w:themeColor="text1"/>
                <w:lang w:val="en-US"/>
              </w:rPr>
            </w:pPr>
            <w:r w:rsidRPr="00711B77">
              <w:rPr>
                <w:rFonts w:ascii="Helvetica" w:hAnsi="Helvetica"/>
                <w:color w:val="000000" w:themeColor="text1"/>
                <w:lang w:val="en-US"/>
              </w:rPr>
              <w:t xml:space="preserve">  </w:t>
            </w:r>
            <w:proofErr w:type="spellStart"/>
            <w:r w:rsidRPr="00711B77">
              <w:rPr>
                <w:rFonts w:ascii="Helvetica" w:hAnsi="Helvetica"/>
                <w:color w:val="000000" w:themeColor="text1"/>
                <w:lang w:val="en-US"/>
              </w:rPr>
              <w:t>Descriere</w:t>
            </w:r>
            <w:proofErr w:type="spellEnd"/>
          </w:p>
        </w:tc>
      </w:tr>
      <w:tr w:rsidR="00B42053" w:rsidRPr="00711B77" w14:paraId="1C8362C4" w14:textId="77777777" w:rsidTr="00723CD4">
        <w:trPr>
          <w:trHeight w:val="188"/>
        </w:trPr>
        <w:tc>
          <w:tcPr>
            <w:tcW w:w="1350" w:type="dxa"/>
            <w:vMerge/>
            <w:tcBorders>
              <w:left w:val="single" w:sz="6" w:space="0" w:color="000000"/>
              <w:bottom w:val="single" w:sz="6" w:space="0" w:color="000000"/>
              <w:right w:val="single" w:sz="6" w:space="0" w:color="000000"/>
            </w:tcBorders>
            <w:shd w:val="clear" w:color="auto" w:fill="D3D3D3"/>
            <w:tcMar>
              <w:top w:w="84" w:type="dxa"/>
              <w:left w:w="84" w:type="dxa"/>
              <w:bottom w:w="84" w:type="dxa"/>
              <w:right w:w="84" w:type="dxa"/>
            </w:tcMar>
            <w:vAlign w:val="center"/>
          </w:tcPr>
          <w:p w14:paraId="75DE6C48" w14:textId="77777777" w:rsidR="00B42053" w:rsidRPr="00711B77" w:rsidRDefault="00B42053" w:rsidP="00723CD4">
            <w:pPr>
              <w:rPr>
                <w:rFonts w:ascii="Helvetica" w:hAnsi="Helvetica"/>
                <w:color w:val="000000" w:themeColor="text1"/>
              </w:rPr>
            </w:pPr>
          </w:p>
        </w:tc>
        <w:tc>
          <w:tcPr>
            <w:tcW w:w="1530" w:type="dxa"/>
            <w:tcBorders>
              <w:top w:val="single" w:sz="4" w:space="0" w:color="auto"/>
              <w:left w:val="single" w:sz="6" w:space="0" w:color="000000"/>
              <w:bottom w:val="single" w:sz="6" w:space="0" w:color="000000"/>
              <w:right w:val="single" w:sz="4" w:space="0" w:color="auto"/>
            </w:tcBorders>
            <w:tcMar>
              <w:top w:w="84" w:type="dxa"/>
              <w:left w:w="84" w:type="dxa"/>
              <w:bottom w:w="84" w:type="dxa"/>
              <w:right w:w="84" w:type="dxa"/>
            </w:tcMar>
            <w:vAlign w:val="center"/>
          </w:tcPr>
          <w:p w14:paraId="70ECF0A0" w14:textId="479D1DAF" w:rsidR="00B42053" w:rsidRPr="00711B77" w:rsidRDefault="00711B77" w:rsidP="00723CD4">
            <w:pPr>
              <w:rPr>
                <w:rFonts w:ascii="Helvetica" w:hAnsi="Helvetica"/>
                <w:color w:val="000000" w:themeColor="text1"/>
                <w:lang w:val="en-US"/>
              </w:rPr>
            </w:pPr>
            <w:r>
              <w:rPr>
                <w:rFonts w:ascii="Helvetica" w:hAnsi="Helvetica"/>
                <w:color w:val="000000" w:themeColor="text1"/>
                <w:lang w:val="en-US"/>
              </w:rPr>
              <w:t>BR01</w:t>
            </w:r>
          </w:p>
        </w:tc>
        <w:tc>
          <w:tcPr>
            <w:tcW w:w="6930" w:type="dxa"/>
            <w:tcBorders>
              <w:top w:val="single" w:sz="4" w:space="0" w:color="auto"/>
              <w:left w:val="single" w:sz="4" w:space="0" w:color="auto"/>
              <w:bottom w:val="single" w:sz="6" w:space="0" w:color="000000"/>
              <w:right w:val="single" w:sz="4" w:space="0" w:color="auto"/>
            </w:tcBorders>
            <w:vAlign w:val="center"/>
          </w:tcPr>
          <w:p w14:paraId="6C91E5E1" w14:textId="77777777" w:rsidR="00711B77" w:rsidRDefault="00711B77" w:rsidP="00723CD4">
            <w:pPr>
              <w:rPr>
                <w:rFonts w:ascii="Helvetica" w:hAnsi="Helvetica" w:cstheme="minorHAnsi"/>
              </w:rPr>
            </w:pPr>
            <w:r>
              <w:rPr>
                <w:rFonts w:ascii="Helvetica" w:hAnsi="Helvetica" w:cstheme="minorHAnsi"/>
              </w:rPr>
              <w:t xml:space="preserve">Preluarea imaginilor </w:t>
            </w:r>
            <w:proofErr w:type="spellStart"/>
            <w:r>
              <w:rPr>
                <w:rFonts w:ascii="Helvetica" w:hAnsi="Helvetica" w:cstheme="minorHAnsi"/>
              </w:rPr>
              <w:t>satelitare</w:t>
            </w:r>
            <w:proofErr w:type="spellEnd"/>
            <w:r>
              <w:rPr>
                <w:rFonts w:ascii="Helvetica" w:hAnsi="Helvetica" w:cstheme="minorHAnsi"/>
              </w:rPr>
              <w:t xml:space="preserve"> de la </w:t>
            </w:r>
            <w:proofErr w:type="spellStart"/>
            <w:r>
              <w:rPr>
                <w:rFonts w:ascii="Helvetica" w:hAnsi="Helvetica" w:cstheme="minorHAnsi"/>
              </w:rPr>
              <w:t>Sentinel</w:t>
            </w:r>
            <w:proofErr w:type="spellEnd"/>
            <w:r>
              <w:rPr>
                <w:rFonts w:ascii="Helvetica" w:hAnsi="Helvetica" w:cstheme="minorHAnsi"/>
              </w:rPr>
              <w:t xml:space="preserve"> 2 – NDVI trebuie sa fie făcută in fiecare zi. </w:t>
            </w:r>
          </w:p>
          <w:p w14:paraId="4CD82EAC" w14:textId="342CD263" w:rsidR="00B42053" w:rsidRPr="00711B77" w:rsidRDefault="00711B77" w:rsidP="00723CD4">
            <w:pPr>
              <w:rPr>
                <w:rFonts w:ascii="Helvetica" w:hAnsi="Helvetica"/>
                <w:b/>
                <w:bCs/>
                <w:color w:val="000000" w:themeColor="text1"/>
                <w:lang w:val="en-US"/>
              </w:rPr>
            </w:pPr>
            <w:r>
              <w:rPr>
                <w:rFonts w:ascii="Helvetica" w:hAnsi="Helvetica" w:cstheme="minorHAnsi"/>
              </w:rPr>
              <w:t>*Chiar daca satelitul nu livrează imagini zi de zi</w:t>
            </w:r>
          </w:p>
        </w:tc>
      </w:tr>
      <w:tr w:rsidR="00711B77" w:rsidRPr="00711B77" w14:paraId="77999E1A" w14:textId="77777777" w:rsidTr="00723CD4">
        <w:trPr>
          <w:trHeight w:val="188"/>
        </w:trPr>
        <w:tc>
          <w:tcPr>
            <w:tcW w:w="1350" w:type="dxa"/>
            <w:tcBorders>
              <w:left w:val="single" w:sz="6" w:space="0" w:color="000000"/>
              <w:bottom w:val="single" w:sz="6" w:space="0" w:color="000000"/>
              <w:right w:val="single" w:sz="6" w:space="0" w:color="000000"/>
            </w:tcBorders>
            <w:shd w:val="clear" w:color="auto" w:fill="D3D3D3"/>
            <w:tcMar>
              <w:top w:w="84" w:type="dxa"/>
              <w:left w:w="84" w:type="dxa"/>
              <w:bottom w:w="84" w:type="dxa"/>
              <w:right w:w="84" w:type="dxa"/>
            </w:tcMar>
            <w:vAlign w:val="center"/>
          </w:tcPr>
          <w:p w14:paraId="1E645693" w14:textId="77777777" w:rsidR="00711B77" w:rsidRPr="00711B77" w:rsidRDefault="00711B77" w:rsidP="00723CD4">
            <w:pPr>
              <w:rPr>
                <w:rFonts w:ascii="Helvetica" w:hAnsi="Helvetica"/>
                <w:color w:val="000000" w:themeColor="text1"/>
              </w:rPr>
            </w:pPr>
          </w:p>
        </w:tc>
        <w:tc>
          <w:tcPr>
            <w:tcW w:w="1530" w:type="dxa"/>
            <w:tcBorders>
              <w:top w:val="single" w:sz="4" w:space="0" w:color="auto"/>
              <w:left w:val="single" w:sz="6" w:space="0" w:color="000000"/>
              <w:bottom w:val="single" w:sz="6" w:space="0" w:color="000000"/>
              <w:right w:val="single" w:sz="4" w:space="0" w:color="auto"/>
            </w:tcBorders>
            <w:tcMar>
              <w:top w:w="84" w:type="dxa"/>
              <w:left w:w="84" w:type="dxa"/>
              <w:bottom w:w="84" w:type="dxa"/>
              <w:right w:w="84" w:type="dxa"/>
            </w:tcMar>
            <w:vAlign w:val="center"/>
          </w:tcPr>
          <w:p w14:paraId="0A5A0C5D" w14:textId="28CB9108" w:rsidR="00711B77" w:rsidRPr="00711B77" w:rsidRDefault="00711B77" w:rsidP="00723CD4">
            <w:pPr>
              <w:rPr>
                <w:rFonts w:ascii="Helvetica" w:hAnsi="Helvetica"/>
                <w:color w:val="000000" w:themeColor="text1"/>
                <w:lang w:val="en-US"/>
              </w:rPr>
            </w:pPr>
            <w:r>
              <w:rPr>
                <w:rFonts w:ascii="Helvetica" w:hAnsi="Helvetica"/>
                <w:color w:val="000000" w:themeColor="text1"/>
                <w:lang w:val="en-US"/>
              </w:rPr>
              <w:t>BR02</w:t>
            </w:r>
          </w:p>
        </w:tc>
        <w:tc>
          <w:tcPr>
            <w:tcW w:w="6930" w:type="dxa"/>
            <w:tcBorders>
              <w:top w:val="single" w:sz="4" w:space="0" w:color="auto"/>
              <w:left w:val="single" w:sz="4" w:space="0" w:color="auto"/>
              <w:bottom w:val="single" w:sz="6" w:space="0" w:color="000000"/>
              <w:right w:val="single" w:sz="4" w:space="0" w:color="auto"/>
            </w:tcBorders>
            <w:vAlign w:val="center"/>
          </w:tcPr>
          <w:p w14:paraId="2C2826B3" w14:textId="77777777" w:rsidR="00711B77" w:rsidRDefault="00711B77" w:rsidP="00723CD4">
            <w:pPr>
              <w:rPr>
                <w:rFonts w:ascii="Helvetica" w:hAnsi="Helvetica" w:cstheme="minorHAnsi"/>
              </w:rPr>
            </w:pPr>
            <w:r>
              <w:rPr>
                <w:rFonts w:ascii="Helvetica" w:hAnsi="Helvetica" w:cstheme="minorHAnsi"/>
              </w:rPr>
              <w:t>Stocarea imaginilor nu va fi posibila daca acoperirea cu nori este peste 50% si va fi   evaluata ca fiind nefolositoare.</w:t>
            </w:r>
          </w:p>
          <w:p w14:paraId="3B98FFC9" w14:textId="7EDBC4E2" w:rsidR="00711B77" w:rsidRPr="00711B77" w:rsidRDefault="00711B77" w:rsidP="00723CD4">
            <w:pPr>
              <w:rPr>
                <w:rFonts w:ascii="Helvetica" w:hAnsi="Helvetica"/>
                <w:color w:val="000000" w:themeColor="text1"/>
                <w:lang w:val="en-US"/>
              </w:rPr>
            </w:pPr>
            <w:r>
              <w:rPr>
                <w:rFonts w:ascii="Helvetica" w:hAnsi="Helvetica" w:cstheme="minorHAnsi"/>
              </w:rPr>
              <w:t>* Nori=pixeli albi</w:t>
            </w:r>
          </w:p>
        </w:tc>
      </w:tr>
      <w:tr w:rsidR="00711B77" w:rsidRPr="00711B77" w14:paraId="458D72C0" w14:textId="77777777" w:rsidTr="00723CD4">
        <w:trPr>
          <w:trHeight w:val="188"/>
        </w:trPr>
        <w:tc>
          <w:tcPr>
            <w:tcW w:w="1350" w:type="dxa"/>
            <w:tcBorders>
              <w:left w:val="single" w:sz="6" w:space="0" w:color="000000"/>
              <w:bottom w:val="single" w:sz="6" w:space="0" w:color="000000"/>
              <w:right w:val="single" w:sz="6" w:space="0" w:color="000000"/>
            </w:tcBorders>
            <w:shd w:val="clear" w:color="auto" w:fill="D3D3D3"/>
            <w:tcMar>
              <w:top w:w="84" w:type="dxa"/>
              <w:left w:w="84" w:type="dxa"/>
              <w:bottom w:w="84" w:type="dxa"/>
              <w:right w:w="84" w:type="dxa"/>
            </w:tcMar>
            <w:vAlign w:val="center"/>
          </w:tcPr>
          <w:p w14:paraId="688C38F8" w14:textId="77777777" w:rsidR="00711B77" w:rsidRPr="00711B77" w:rsidRDefault="00711B77" w:rsidP="00723CD4">
            <w:pPr>
              <w:rPr>
                <w:rFonts w:ascii="Helvetica" w:hAnsi="Helvetica"/>
                <w:color w:val="000000" w:themeColor="text1"/>
              </w:rPr>
            </w:pPr>
          </w:p>
        </w:tc>
        <w:tc>
          <w:tcPr>
            <w:tcW w:w="1530" w:type="dxa"/>
            <w:tcBorders>
              <w:top w:val="single" w:sz="4" w:space="0" w:color="auto"/>
              <w:left w:val="single" w:sz="6" w:space="0" w:color="000000"/>
              <w:bottom w:val="single" w:sz="6" w:space="0" w:color="000000"/>
              <w:right w:val="single" w:sz="4" w:space="0" w:color="auto"/>
            </w:tcBorders>
            <w:tcMar>
              <w:top w:w="84" w:type="dxa"/>
              <w:left w:w="84" w:type="dxa"/>
              <w:bottom w:w="84" w:type="dxa"/>
              <w:right w:w="84" w:type="dxa"/>
            </w:tcMar>
            <w:vAlign w:val="center"/>
          </w:tcPr>
          <w:p w14:paraId="66726FE7" w14:textId="03E27D9A" w:rsidR="00711B77" w:rsidRPr="00711B77" w:rsidRDefault="00711B77" w:rsidP="00723CD4">
            <w:pPr>
              <w:rPr>
                <w:rFonts w:ascii="Helvetica" w:hAnsi="Helvetica"/>
                <w:color w:val="000000" w:themeColor="text1"/>
                <w:lang w:val="en-US"/>
              </w:rPr>
            </w:pPr>
            <w:r>
              <w:rPr>
                <w:rFonts w:ascii="Helvetica" w:hAnsi="Helvetica"/>
                <w:color w:val="000000" w:themeColor="text1"/>
                <w:lang w:val="en-US"/>
              </w:rPr>
              <w:t>BR03</w:t>
            </w:r>
          </w:p>
        </w:tc>
        <w:tc>
          <w:tcPr>
            <w:tcW w:w="6930" w:type="dxa"/>
            <w:tcBorders>
              <w:top w:val="single" w:sz="4" w:space="0" w:color="auto"/>
              <w:left w:val="single" w:sz="4" w:space="0" w:color="auto"/>
              <w:bottom w:val="single" w:sz="6" w:space="0" w:color="000000"/>
              <w:right w:val="single" w:sz="4" w:space="0" w:color="auto"/>
            </w:tcBorders>
            <w:vAlign w:val="center"/>
          </w:tcPr>
          <w:p w14:paraId="4F3BD5FF" w14:textId="00AD2FFB" w:rsidR="00711B77" w:rsidRPr="00711B77" w:rsidRDefault="00711B77" w:rsidP="00723CD4">
            <w:pPr>
              <w:rPr>
                <w:rFonts w:ascii="Helvetica" w:hAnsi="Helvetica" w:cstheme="minorHAnsi"/>
              </w:rPr>
            </w:pPr>
            <w:r>
              <w:rPr>
                <w:rFonts w:ascii="Helvetica" w:hAnsi="Helvetica" w:cstheme="minorHAnsi"/>
              </w:rPr>
              <w:t xml:space="preserve">Pixelii din intervalul </w:t>
            </w:r>
            <w:r w:rsidRPr="00640222">
              <w:rPr>
                <w:rFonts w:ascii="Helvetica" w:hAnsi="Helvetica" w:cstheme="minorHAnsi"/>
              </w:rPr>
              <w:t>[</w:t>
            </w:r>
            <w:r w:rsidRPr="00640222">
              <w:rPr>
                <w:rFonts w:ascii="Helvetica" w:hAnsi="Helvetica" w:cstheme="minorHAnsi"/>
                <w:szCs w:val="22"/>
              </w:rPr>
              <w:t>-0.08 si 0.3</w:t>
            </w:r>
            <w:r w:rsidRPr="00640222">
              <w:rPr>
                <w:rFonts w:ascii="Helvetica" w:hAnsi="Helvetica" w:cstheme="minorHAnsi"/>
              </w:rPr>
              <w:t>4]</w:t>
            </w:r>
            <w:r>
              <w:rPr>
                <w:rFonts w:ascii="Helvetica" w:hAnsi="Helvetica" w:cstheme="minorHAnsi"/>
              </w:rPr>
              <w:t xml:space="preserve"> vor fi grupați într-o singura categorie si vor fi reprezentați pe harta in culoarea maro (</w:t>
            </w:r>
            <w:r w:rsidRPr="009957CE">
              <w:rPr>
                <w:rFonts w:ascii="Helvetica" w:hAnsi="Helvetica" w:cstheme="minorHAnsi"/>
              </w:rPr>
              <w:t>#a50026</w:t>
            </w:r>
            <w:r>
              <w:rPr>
                <w:rFonts w:ascii="Helvetica" w:hAnsi="Helvetica" w:cstheme="minorHAnsi"/>
              </w:rPr>
              <w:t>).</w:t>
            </w:r>
          </w:p>
        </w:tc>
      </w:tr>
      <w:tr w:rsidR="00711B77" w:rsidRPr="00711B77" w14:paraId="61FEA14D" w14:textId="77777777" w:rsidTr="00723CD4">
        <w:trPr>
          <w:trHeight w:val="188"/>
        </w:trPr>
        <w:tc>
          <w:tcPr>
            <w:tcW w:w="1350" w:type="dxa"/>
            <w:tcBorders>
              <w:left w:val="single" w:sz="6" w:space="0" w:color="000000"/>
              <w:bottom w:val="single" w:sz="6" w:space="0" w:color="000000"/>
              <w:right w:val="single" w:sz="6" w:space="0" w:color="000000"/>
            </w:tcBorders>
            <w:shd w:val="clear" w:color="auto" w:fill="D3D3D3"/>
            <w:tcMar>
              <w:top w:w="84" w:type="dxa"/>
              <w:left w:w="84" w:type="dxa"/>
              <w:bottom w:w="84" w:type="dxa"/>
              <w:right w:w="84" w:type="dxa"/>
            </w:tcMar>
            <w:vAlign w:val="center"/>
          </w:tcPr>
          <w:p w14:paraId="399B849B" w14:textId="77777777" w:rsidR="00711B77" w:rsidRPr="00711B77" w:rsidRDefault="00711B77" w:rsidP="00723CD4">
            <w:pPr>
              <w:rPr>
                <w:rFonts w:ascii="Helvetica" w:hAnsi="Helvetica"/>
                <w:color w:val="000000" w:themeColor="text1"/>
              </w:rPr>
            </w:pPr>
          </w:p>
        </w:tc>
        <w:tc>
          <w:tcPr>
            <w:tcW w:w="1530" w:type="dxa"/>
            <w:tcBorders>
              <w:top w:val="single" w:sz="4" w:space="0" w:color="auto"/>
              <w:left w:val="single" w:sz="6" w:space="0" w:color="000000"/>
              <w:bottom w:val="single" w:sz="6" w:space="0" w:color="000000"/>
              <w:right w:val="single" w:sz="4" w:space="0" w:color="auto"/>
            </w:tcBorders>
            <w:tcMar>
              <w:top w:w="84" w:type="dxa"/>
              <w:left w:w="84" w:type="dxa"/>
              <w:bottom w:w="84" w:type="dxa"/>
              <w:right w:w="84" w:type="dxa"/>
            </w:tcMar>
            <w:vAlign w:val="center"/>
          </w:tcPr>
          <w:p w14:paraId="1E3B0501" w14:textId="4A1D0F6D" w:rsidR="00711B77" w:rsidRPr="00711B77" w:rsidRDefault="00711B77" w:rsidP="00723CD4">
            <w:pPr>
              <w:rPr>
                <w:rFonts w:ascii="Helvetica" w:hAnsi="Helvetica"/>
                <w:color w:val="000000" w:themeColor="text1"/>
                <w:lang w:val="en-US"/>
              </w:rPr>
            </w:pPr>
            <w:r>
              <w:rPr>
                <w:rFonts w:ascii="Helvetica" w:hAnsi="Helvetica"/>
                <w:color w:val="000000" w:themeColor="text1"/>
                <w:lang w:val="en-US"/>
              </w:rPr>
              <w:t>BR04</w:t>
            </w:r>
          </w:p>
        </w:tc>
        <w:tc>
          <w:tcPr>
            <w:tcW w:w="6930" w:type="dxa"/>
            <w:tcBorders>
              <w:top w:val="single" w:sz="4" w:space="0" w:color="auto"/>
              <w:left w:val="single" w:sz="4" w:space="0" w:color="auto"/>
              <w:bottom w:val="single" w:sz="6" w:space="0" w:color="000000"/>
              <w:right w:val="single" w:sz="4" w:space="0" w:color="auto"/>
            </w:tcBorders>
            <w:vAlign w:val="center"/>
          </w:tcPr>
          <w:p w14:paraId="311710BE" w14:textId="77777777" w:rsidR="00711B77" w:rsidRDefault="00711B77" w:rsidP="00711B77">
            <w:pPr>
              <w:rPr>
                <w:rFonts w:ascii="Helvetica" w:hAnsi="Helvetica" w:cstheme="minorHAnsi"/>
              </w:rPr>
            </w:pPr>
            <w:r>
              <w:rPr>
                <w:rFonts w:ascii="Helvetica" w:hAnsi="Helvetica" w:cstheme="minorHAnsi"/>
              </w:rPr>
              <w:t xml:space="preserve">Pixelii din intervalul </w:t>
            </w:r>
            <w:r w:rsidRPr="00640222">
              <w:rPr>
                <w:rFonts w:ascii="Helvetica" w:hAnsi="Helvetica" w:cstheme="minorHAnsi"/>
              </w:rPr>
              <w:t>[</w:t>
            </w:r>
            <w:r w:rsidRPr="00640222">
              <w:rPr>
                <w:rFonts w:ascii="Helvetica" w:hAnsi="Helvetica" w:cstheme="minorHAnsi"/>
                <w:szCs w:val="22"/>
              </w:rPr>
              <w:t>0.35 si 0.5</w:t>
            </w:r>
            <w:r w:rsidRPr="00640222">
              <w:rPr>
                <w:rFonts w:ascii="Helvetica" w:hAnsi="Helvetica" w:cstheme="minorHAnsi"/>
              </w:rPr>
              <w:t>]</w:t>
            </w:r>
            <w:r>
              <w:rPr>
                <w:rFonts w:ascii="Helvetica" w:hAnsi="Helvetica" w:cstheme="minorHAnsi"/>
              </w:rPr>
              <w:t xml:space="preserve"> </w:t>
            </w:r>
          </w:p>
          <w:p w14:paraId="593BB0E8" w14:textId="4F5B67E2" w:rsidR="00711B77" w:rsidRPr="00711B77" w:rsidRDefault="00711B77" w:rsidP="00711B77">
            <w:pPr>
              <w:rPr>
                <w:rFonts w:ascii="Helvetica" w:hAnsi="Helvetica"/>
                <w:color w:val="000000" w:themeColor="text1"/>
                <w:lang w:val="en-US"/>
              </w:rPr>
            </w:pPr>
            <w:r>
              <w:rPr>
                <w:rFonts w:ascii="Helvetica" w:hAnsi="Helvetica" w:cstheme="minorHAnsi"/>
              </w:rPr>
              <w:t>vor fi grupați într-o singura categorie si vor fi reprezentați pe harta in culoarea galben (</w:t>
            </w:r>
            <w:r w:rsidRPr="009957CE">
              <w:rPr>
                <w:rFonts w:ascii="Helvetica" w:hAnsi="Helvetica" w:cstheme="minorHAnsi"/>
              </w:rPr>
              <w:t>#fee08b</w:t>
            </w:r>
            <w:r>
              <w:rPr>
                <w:rFonts w:ascii="Helvetica" w:hAnsi="Helvetica" w:cstheme="minorHAnsi"/>
              </w:rPr>
              <w:t>).</w:t>
            </w:r>
          </w:p>
        </w:tc>
      </w:tr>
      <w:tr w:rsidR="00711B77" w:rsidRPr="00711B77" w14:paraId="04302696" w14:textId="77777777" w:rsidTr="00723CD4">
        <w:trPr>
          <w:trHeight w:val="188"/>
        </w:trPr>
        <w:tc>
          <w:tcPr>
            <w:tcW w:w="1350" w:type="dxa"/>
            <w:tcBorders>
              <w:left w:val="single" w:sz="6" w:space="0" w:color="000000"/>
              <w:bottom w:val="single" w:sz="6" w:space="0" w:color="000000"/>
              <w:right w:val="single" w:sz="6" w:space="0" w:color="000000"/>
            </w:tcBorders>
            <w:shd w:val="clear" w:color="auto" w:fill="D3D3D3"/>
            <w:tcMar>
              <w:top w:w="84" w:type="dxa"/>
              <w:left w:w="84" w:type="dxa"/>
              <w:bottom w:w="84" w:type="dxa"/>
              <w:right w:w="84" w:type="dxa"/>
            </w:tcMar>
            <w:vAlign w:val="center"/>
          </w:tcPr>
          <w:p w14:paraId="09D3B0E1" w14:textId="77777777" w:rsidR="00711B77" w:rsidRPr="00711B77" w:rsidRDefault="00711B77" w:rsidP="00723CD4">
            <w:pPr>
              <w:rPr>
                <w:rFonts w:ascii="Helvetica" w:hAnsi="Helvetica"/>
                <w:color w:val="000000" w:themeColor="text1"/>
              </w:rPr>
            </w:pPr>
          </w:p>
        </w:tc>
        <w:tc>
          <w:tcPr>
            <w:tcW w:w="1530" w:type="dxa"/>
            <w:tcBorders>
              <w:top w:val="single" w:sz="4" w:space="0" w:color="auto"/>
              <w:left w:val="single" w:sz="6" w:space="0" w:color="000000"/>
              <w:bottom w:val="single" w:sz="6" w:space="0" w:color="000000"/>
              <w:right w:val="single" w:sz="4" w:space="0" w:color="auto"/>
            </w:tcBorders>
            <w:tcMar>
              <w:top w:w="84" w:type="dxa"/>
              <w:left w:w="84" w:type="dxa"/>
              <w:bottom w:w="84" w:type="dxa"/>
              <w:right w:w="84" w:type="dxa"/>
            </w:tcMar>
            <w:vAlign w:val="center"/>
          </w:tcPr>
          <w:p w14:paraId="19356CAD" w14:textId="21899DDC" w:rsidR="00711B77" w:rsidRPr="00711B77" w:rsidRDefault="00711B77" w:rsidP="00723CD4">
            <w:pPr>
              <w:rPr>
                <w:rFonts w:ascii="Helvetica" w:hAnsi="Helvetica"/>
                <w:color w:val="000000" w:themeColor="text1"/>
                <w:lang w:val="en-US"/>
              </w:rPr>
            </w:pPr>
            <w:r>
              <w:rPr>
                <w:rFonts w:ascii="Helvetica" w:hAnsi="Helvetica"/>
                <w:color w:val="000000" w:themeColor="text1"/>
                <w:lang w:val="en-US"/>
              </w:rPr>
              <w:t>BR05</w:t>
            </w:r>
          </w:p>
        </w:tc>
        <w:tc>
          <w:tcPr>
            <w:tcW w:w="6930" w:type="dxa"/>
            <w:tcBorders>
              <w:top w:val="single" w:sz="4" w:space="0" w:color="auto"/>
              <w:left w:val="single" w:sz="4" w:space="0" w:color="auto"/>
              <w:bottom w:val="single" w:sz="6" w:space="0" w:color="000000"/>
              <w:right w:val="single" w:sz="4" w:space="0" w:color="auto"/>
            </w:tcBorders>
            <w:vAlign w:val="center"/>
          </w:tcPr>
          <w:p w14:paraId="3196E085" w14:textId="27D5C7B6" w:rsidR="00711B77" w:rsidRPr="00711B77" w:rsidRDefault="00711B77" w:rsidP="00723CD4">
            <w:pPr>
              <w:rPr>
                <w:rFonts w:ascii="Helvetica" w:hAnsi="Helvetica"/>
                <w:color w:val="000000" w:themeColor="text1"/>
                <w:lang w:val="en-US"/>
              </w:rPr>
            </w:pPr>
            <w:r>
              <w:rPr>
                <w:rFonts w:ascii="Helvetica" w:hAnsi="Helvetica" w:cstheme="minorHAnsi"/>
              </w:rPr>
              <w:t xml:space="preserve">Pixelii din intervalul </w:t>
            </w:r>
            <w:r w:rsidRPr="00640222">
              <w:rPr>
                <w:rFonts w:ascii="Helvetica" w:hAnsi="Helvetica" w:cstheme="minorHAnsi"/>
              </w:rPr>
              <w:t>[</w:t>
            </w:r>
            <w:r w:rsidRPr="00640222">
              <w:rPr>
                <w:rFonts w:ascii="Helvetica" w:hAnsi="Helvetica" w:cstheme="minorHAnsi"/>
                <w:szCs w:val="22"/>
              </w:rPr>
              <w:t>0.</w:t>
            </w:r>
            <w:r w:rsidRPr="00640222">
              <w:rPr>
                <w:rFonts w:ascii="Helvetica" w:hAnsi="Helvetica" w:cstheme="minorHAnsi"/>
              </w:rPr>
              <w:t>6</w:t>
            </w:r>
            <w:r w:rsidRPr="00640222">
              <w:rPr>
                <w:rFonts w:ascii="Helvetica" w:hAnsi="Helvetica" w:cstheme="minorHAnsi"/>
                <w:szCs w:val="22"/>
              </w:rPr>
              <w:t xml:space="preserve"> si 0.92</w:t>
            </w:r>
            <w:r w:rsidRPr="00640222">
              <w:rPr>
                <w:rFonts w:ascii="Helvetica" w:hAnsi="Helvetica" w:cstheme="minorHAnsi"/>
              </w:rPr>
              <w:t>]</w:t>
            </w:r>
            <w:r>
              <w:rPr>
                <w:rFonts w:ascii="Helvetica" w:hAnsi="Helvetica" w:cstheme="minorHAnsi"/>
              </w:rPr>
              <w:t xml:space="preserve"> vor fi grupați într-o singura categorie si vor fi reprezentați pe harta in culoarea verde (</w:t>
            </w:r>
            <w:r w:rsidRPr="009957CE">
              <w:rPr>
                <w:rFonts w:ascii="Helvetica" w:hAnsi="Helvetica" w:cstheme="minorHAnsi"/>
              </w:rPr>
              <w:t>#1a9850</w:t>
            </w:r>
            <w:r>
              <w:rPr>
                <w:rFonts w:ascii="Helvetica" w:hAnsi="Helvetica" w:cstheme="minorHAnsi"/>
              </w:rPr>
              <w:t>).</w:t>
            </w:r>
          </w:p>
        </w:tc>
      </w:tr>
      <w:tr w:rsidR="00711B77" w:rsidRPr="00711B77" w14:paraId="7CCCBCE5" w14:textId="77777777" w:rsidTr="00723CD4">
        <w:trPr>
          <w:trHeight w:val="188"/>
        </w:trPr>
        <w:tc>
          <w:tcPr>
            <w:tcW w:w="1350" w:type="dxa"/>
            <w:tcBorders>
              <w:left w:val="single" w:sz="6" w:space="0" w:color="000000"/>
              <w:bottom w:val="single" w:sz="6" w:space="0" w:color="000000"/>
              <w:right w:val="single" w:sz="6" w:space="0" w:color="000000"/>
            </w:tcBorders>
            <w:shd w:val="clear" w:color="auto" w:fill="D3D3D3"/>
            <w:tcMar>
              <w:top w:w="84" w:type="dxa"/>
              <w:left w:w="84" w:type="dxa"/>
              <w:bottom w:w="84" w:type="dxa"/>
              <w:right w:w="84" w:type="dxa"/>
            </w:tcMar>
            <w:vAlign w:val="center"/>
          </w:tcPr>
          <w:p w14:paraId="095D217F" w14:textId="77777777" w:rsidR="00711B77" w:rsidRPr="00711B77" w:rsidRDefault="00711B77" w:rsidP="00723CD4">
            <w:pPr>
              <w:rPr>
                <w:rFonts w:ascii="Helvetica" w:hAnsi="Helvetica"/>
                <w:color w:val="000000" w:themeColor="text1"/>
              </w:rPr>
            </w:pPr>
          </w:p>
        </w:tc>
        <w:tc>
          <w:tcPr>
            <w:tcW w:w="1530" w:type="dxa"/>
            <w:tcBorders>
              <w:top w:val="single" w:sz="4" w:space="0" w:color="auto"/>
              <w:left w:val="single" w:sz="6" w:space="0" w:color="000000"/>
              <w:bottom w:val="single" w:sz="6" w:space="0" w:color="000000"/>
              <w:right w:val="single" w:sz="4" w:space="0" w:color="auto"/>
            </w:tcBorders>
            <w:tcMar>
              <w:top w:w="84" w:type="dxa"/>
              <w:left w:w="84" w:type="dxa"/>
              <w:bottom w:w="84" w:type="dxa"/>
              <w:right w:w="84" w:type="dxa"/>
            </w:tcMar>
            <w:vAlign w:val="center"/>
          </w:tcPr>
          <w:p w14:paraId="54DAC101" w14:textId="54BF6B11" w:rsidR="00711B77" w:rsidRPr="00711B77" w:rsidRDefault="00711B77" w:rsidP="00723CD4">
            <w:pPr>
              <w:rPr>
                <w:rFonts w:ascii="Helvetica" w:hAnsi="Helvetica"/>
                <w:color w:val="000000" w:themeColor="text1"/>
                <w:lang w:val="en-US"/>
              </w:rPr>
            </w:pPr>
            <w:r>
              <w:rPr>
                <w:rFonts w:ascii="Helvetica" w:hAnsi="Helvetica"/>
                <w:color w:val="000000" w:themeColor="text1"/>
                <w:lang w:val="en-US"/>
              </w:rPr>
              <w:t>BR06</w:t>
            </w:r>
          </w:p>
        </w:tc>
        <w:tc>
          <w:tcPr>
            <w:tcW w:w="6930" w:type="dxa"/>
            <w:tcBorders>
              <w:top w:val="single" w:sz="4" w:space="0" w:color="auto"/>
              <w:left w:val="single" w:sz="4" w:space="0" w:color="auto"/>
              <w:bottom w:val="single" w:sz="6" w:space="0" w:color="000000"/>
              <w:right w:val="single" w:sz="4" w:space="0" w:color="auto"/>
            </w:tcBorders>
            <w:vAlign w:val="center"/>
          </w:tcPr>
          <w:p w14:paraId="672B2238" w14:textId="1684C751" w:rsidR="00711B77" w:rsidRPr="00711B77" w:rsidRDefault="00711B77" w:rsidP="00723CD4">
            <w:pPr>
              <w:rPr>
                <w:rFonts w:ascii="Helvetica" w:hAnsi="Helvetica"/>
                <w:color w:val="000000" w:themeColor="text1"/>
                <w:lang w:val="en-US"/>
              </w:rPr>
            </w:pPr>
            <w:r>
              <w:rPr>
                <w:rFonts w:ascii="Helvetica" w:hAnsi="Helvetica" w:cstheme="minorHAnsi"/>
              </w:rPr>
              <w:t xml:space="preserve">Imaginile preluate de la satelit trebuie sa fie georeferentiate si sa se poziționeze automat peste </w:t>
            </w:r>
            <w:proofErr w:type="spellStart"/>
            <w:r>
              <w:rPr>
                <w:rFonts w:ascii="Helvetica" w:hAnsi="Helvetica" w:cstheme="minorHAnsi"/>
              </w:rPr>
              <w:t>basemap-ul</w:t>
            </w:r>
            <w:proofErr w:type="spellEnd"/>
            <w:r>
              <w:rPr>
                <w:rFonts w:ascii="Helvetica" w:hAnsi="Helvetica" w:cstheme="minorHAnsi"/>
              </w:rPr>
              <w:t xml:space="preserve"> </w:t>
            </w:r>
            <w:proofErr w:type="spellStart"/>
            <w:r>
              <w:rPr>
                <w:rFonts w:ascii="Helvetica" w:hAnsi="Helvetica" w:cstheme="minorHAnsi"/>
              </w:rPr>
              <w:t>Inovagria</w:t>
            </w:r>
            <w:proofErr w:type="spellEnd"/>
            <w:r>
              <w:rPr>
                <w:rFonts w:ascii="Helvetica" w:hAnsi="Helvetica" w:cstheme="minorHAnsi"/>
              </w:rPr>
              <w:t>.</w:t>
            </w:r>
          </w:p>
        </w:tc>
      </w:tr>
      <w:tr w:rsidR="00711B77" w:rsidRPr="00711B77" w14:paraId="09DA0075" w14:textId="77777777" w:rsidTr="00723CD4">
        <w:trPr>
          <w:trHeight w:val="188"/>
        </w:trPr>
        <w:tc>
          <w:tcPr>
            <w:tcW w:w="1350" w:type="dxa"/>
            <w:tcBorders>
              <w:left w:val="single" w:sz="6" w:space="0" w:color="000000"/>
              <w:bottom w:val="single" w:sz="6" w:space="0" w:color="000000"/>
              <w:right w:val="single" w:sz="6" w:space="0" w:color="000000"/>
            </w:tcBorders>
            <w:shd w:val="clear" w:color="auto" w:fill="D3D3D3"/>
            <w:tcMar>
              <w:top w:w="84" w:type="dxa"/>
              <w:left w:w="84" w:type="dxa"/>
              <w:bottom w:w="84" w:type="dxa"/>
              <w:right w:w="84" w:type="dxa"/>
            </w:tcMar>
            <w:vAlign w:val="center"/>
          </w:tcPr>
          <w:p w14:paraId="2AB18D10" w14:textId="77777777" w:rsidR="00711B77" w:rsidRPr="00711B77" w:rsidRDefault="00711B77" w:rsidP="00723CD4">
            <w:pPr>
              <w:rPr>
                <w:rFonts w:ascii="Helvetica" w:hAnsi="Helvetica"/>
                <w:color w:val="000000" w:themeColor="text1"/>
              </w:rPr>
            </w:pPr>
          </w:p>
        </w:tc>
        <w:tc>
          <w:tcPr>
            <w:tcW w:w="1530" w:type="dxa"/>
            <w:tcBorders>
              <w:top w:val="single" w:sz="4" w:space="0" w:color="auto"/>
              <w:left w:val="single" w:sz="6" w:space="0" w:color="000000"/>
              <w:bottom w:val="single" w:sz="6" w:space="0" w:color="000000"/>
              <w:right w:val="single" w:sz="4" w:space="0" w:color="auto"/>
            </w:tcBorders>
            <w:tcMar>
              <w:top w:w="84" w:type="dxa"/>
              <w:left w:w="84" w:type="dxa"/>
              <w:bottom w:w="84" w:type="dxa"/>
              <w:right w:w="84" w:type="dxa"/>
            </w:tcMar>
            <w:vAlign w:val="center"/>
          </w:tcPr>
          <w:p w14:paraId="787D61B8" w14:textId="6DDF1069" w:rsidR="00711B77" w:rsidRPr="00711B77" w:rsidRDefault="00711B77" w:rsidP="00723CD4">
            <w:pPr>
              <w:rPr>
                <w:rFonts w:ascii="Helvetica" w:hAnsi="Helvetica"/>
                <w:color w:val="000000" w:themeColor="text1"/>
                <w:lang w:val="en-US"/>
              </w:rPr>
            </w:pPr>
            <w:r>
              <w:rPr>
                <w:rFonts w:ascii="Helvetica" w:hAnsi="Helvetica"/>
                <w:color w:val="000000" w:themeColor="text1"/>
                <w:lang w:val="en-US"/>
              </w:rPr>
              <w:t>BR07</w:t>
            </w:r>
          </w:p>
        </w:tc>
        <w:tc>
          <w:tcPr>
            <w:tcW w:w="6930" w:type="dxa"/>
            <w:tcBorders>
              <w:top w:val="single" w:sz="4" w:space="0" w:color="auto"/>
              <w:left w:val="single" w:sz="4" w:space="0" w:color="auto"/>
              <w:bottom w:val="single" w:sz="6" w:space="0" w:color="000000"/>
              <w:right w:val="single" w:sz="4" w:space="0" w:color="auto"/>
            </w:tcBorders>
            <w:vAlign w:val="center"/>
          </w:tcPr>
          <w:p w14:paraId="32553C19" w14:textId="77777777" w:rsidR="00711B77" w:rsidRDefault="00711B77" w:rsidP="00723CD4">
            <w:pPr>
              <w:rPr>
                <w:rFonts w:ascii="Helvetica" w:hAnsi="Helvetica" w:cstheme="minorHAnsi"/>
              </w:rPr>
            </w:pPr>
            <w:r>
              <w:rPr>
                <w:rFonts w:ascii="Helvetica" w:hAnsi="Helvetica" w:cstheme="minorHAnsi"/>
              </w:rPr>
              <w:t>Fiecare imagine trebuie sa fie însoțita de data la care a fost preluata de către satelit si afișată.</w:t>
            </w:r>
          </w:p>
          <w:p w14:paraId="7D1AD7E9" w14:textId="607E8065" w:rsidR="00711B77" w:rsidRPr="00711B77" w:rsidRDefault="00711B77" w:rsidP="00723CD4">
            <w:pPr>
              <w:rPr>
                <w:rFonts w:ascii="Helvetica" w:hAnsi="Helvetica"/>
                <w:color w:val="000000" w:themeColor="text1"/>
                <w:lang w:val="en-US"/>
              </w:rPr>
            </w:pPr>
            <w:r>
              <w:rPr>
                <w:rFonts w:ascii="Helvetica" w:hAnsi="Helvetica"/>
                <w:color w:val="000000" w:themeColor="text1"/>
                <w:lang w:val="en-US"/>
              </w:rPr>
              <w:t>*</w:t>
            </w:r>
            <w:r>
              <w:rPr>
                <w:rFonts w:ascii="Helvetica" w:hAnsi="Helvetica" w:cstheme="minorHAnsi"/>
              </w:rPr>
              <w:t xml:space="preserve"> Ideal sa fie afișată </w:t>
            </w:r>
            <w:proofErr w:type="spellStart"/>
            <w:r>
              <w:rPr>
                <w:rFonts w:ascii="Helvetica" w:hAnsi="Helvetica" w:cstheme="minorHAnsi"/>
              </w:rPr>
              <w:t>intr</w:t>
            </w:r>
            <w:proofErr w:type="spellEnd"/>
            <w:r>
              <w:rPr>
                <w:rFonts w:ascii="Helvetica" w:hAnsi="Helvetica" w:cstheme="minorHAnsi"/>
              </w:rPr>
              <w:t xml:space="preserve">-un </w:t>
            </w:r>
            <w:proofErr w:type="spellStart"/>
            <w:r>
              <w:rPr>
                <w:rFonts w:ascii="Helvetica" w:hAnsi="Helvetica" w:cstheme="minorHAnsi"/>
              </w:rPr>
              <w:t>drop-down</w:t>
            </w:r>
            <w:proofErr w:type="spellEnd"/>
            <w:r>
              <w:rPr>
                <w:rFonts w:ascii="Helvetica" w:hAnsi="Helvetica" w:cstheme="minorHAnsi"/>
              </w:rPr>
              <w:t xml:space="preserve"> ce permite selecția si </w:t>
            </w:r>
            <w:proofErr w:type="gramStart"/>
            <w:r>
              <w:rPr>
                <w:rFonts w:ascii="Helvetica" w:hAnsi="Helvetica" w:cstheme="minorHAnsi"/>
              </w:rPr>
              <w:t>a</w:t>
            </w:r>
            <w:proofErr w:type="gramEnd"/>
            <w:r>
              <w:rPr>
                <w:rFonts w:ascii="Helvetica" w:hAnsi="Helvetica" w:cstheme="minorHAnsi"/>
              </w:rPr>
              <w:t xml:space="preserve"> altei date disponibile si afișarea rezultatului pe harta. Acest procedeu este util pentru vizualizarea evoluției culturii agricole in aceeași parcela.</w:t>
            </w:r>
          </w:p>
        </w:tc>
      </w:tr>
      <w:tr w:rsidR="00B42053" w:rsidRPr="00711B77" w14:paraId="4777B495" w14:textId="77777777" w:rsidTr="00723CD4">
        <w:trPr>
          <w:trHeight w:val="300"/>
        </w:trPr>
        <w:tc>
          <w:tcPr>
            <w:tcW w:w="1350" w:type="dxa"/>
            <w:vMerge w:val="restart"/>
            <w:tcBorders>
              <w:top w:val="single" w:sz="6" w:space="0" w:color="000000"/>
              <w:left w:val="single" w:sz="6" w:space="0" w:color="000000"/>
              <w:right w:val="single" w:sz="6" w:space="0" w:color="000000"/>
            </w:tcBorders>
            <w:shd w:val="clear" w:color="auto" w:fill="D3D3D3"/>
            <w:tcMar>
              <w:top w:w="84" w:type="dxa"/>
              <w:left w:w="84" w:type="dxa"/>
              <w:bottom w:w="84" w:type="dxa"/>
              <w:right w:w="84" w:type="dxa"/>
            </w:tcMar>
            <w:vAlign w:val="center"/>
          </w:tcPr>
          <w:p w14:paraId="7770AA5A" w14:textId="77777777" w:rsidR="00B42053" w:rsidRPr="00711B77" w:rsidRDefault="00B42053" w:rsidP="00723CD4">
            <w:pPr>
              <w:rPr>
                <w:rFonts w:ascii="Helvetica" w:hAnsi="Helvetica"/>
                <w:color w:val="000000" w:themeColor="text1"/>
              </w:rPr>
            </w:pPr>
            <w:r w:rsidRPr="00711B77">
              <w:rPr>
                <w:rFonts w:ascii="Helvetica" w:hAnsi="Helvetica"/>
                <w:color w:val="000000" w:themeColor="text1"/>
              </w:rPr>
              <w:t>Algoritmi</w:t>
            </w:r>
          </w:p>
        </w:tc>
        <w:tc>
          <w:tcPr>
            <w:tcW w:w="1530" w:type="dxa"/>
            <w:tcBorders>
              <w:top w:val="single" w:sz="6" w:space="0" w:color="000000"/>
              <w:left w:val="single" w:sz="6" w:space="0" w:color="000000"/>
              <w:bottom w:val="single" w:sz="4" w:space="0" w:color="auto"/>
              <w:right w:val="single" w:sz="4" w:space="0" w:color="auto"/>
            </w:tcBorders>
            <w:shd w:val="clear" w:color="auto" w:fill="BFBFBF" w:themeFill="background1" w:themeFillShade="BF"/>
            <w:tcMar>
              <w:top w:w="84" w:type="dxa"/>
              <w:left w:w="84" w:type="dxa"/>
              <w:bottom w:w="84" w:type="dxa"/>
              <w:right w:w="84" w:type="dxa"/>
            </w:tcMar>
            <w:vAlign w:val="center"/>
          </w:tcPr>
          <w:p w14:paraId="384444E5" w14:textId="77777777" w:rsidR="00B42053" w:rsidRPr="00711B77" w:rsidRDefault="00B42053" w:rsidP="00723CD4">
            <w:pPr>
              <w:rPr>
                <w:rFonts w:ascii="Helvetica" w:hAnsi="Helvetica"/>
                <w:color w:val="000000" w:themeColor="text1"/>
                <w:lang w:val="en-US"/>
              </w:rPr>
            </w:pPr>
            <w:proofErr w:type="spellStart"/>
            <w:r w:rsidRPr="00711B77">
              <w:rPr>
                <w:rFonts w:ascii="Helvetica" w:hAnsi="Helvetica"/>
                <w:color w:val="000000" w:themeColor="text1"/>
                <w:lang w:val="en-US"/>
              </w:rPr>
              <w:t>Denumire</w:t>
            </w:r>
            <w:proofErr w:type="spellEnd"/>
          </w:p>
        </w:tc>
        <w:tc>
          <w:tcPr>
            <w:tcW w:w="6930" w:type="dxa"/>
            <w:tcBorders>
              <w:top w:val="single" w:sz="6" w:space="0" w:color="000000"/>
              <w:left w:val="single" w:sz="4" w:space="0" w:color="auto"/>
              <w:bottom w:val="single" w:sz="4" w:space="0" w:color="auto"/>
              <w:right w:val="single" w:sz="6" w:space="0" w:color="000000"/>
            </w:tcBorders>
            <w:shd w:val="clear" w:color="auto" w:fill="BFBFBF" w:themeFill="background1" w:themeFillShade="BF"/>
            <w:vAlign w:val="center"/>
          </w:tcPr>
          <w:p w14:paraId="2E13C4F5" w14:textId="77777777" w:rsidR="00B42053" w:rsidRPr="00711B77" w:rsidRDefault="00B42053" w:rsidP="00723CD4">
            <w:pPr>
              <w:rPr>
                <w:rFonts w:ascii="Helvetica" w:hAnsi="Helvetica"/>
                <w:color w:val="000000" w:themeColor="text1"/>
                <w:lang w:val="en-US"/>
              </w:rPr>
            </w:pPr>
            <w:r w:rsidRPr="00711B77">
              <w:rPr>
                <w:rFonts w:ascii="Helvetica" w:hAnsi="Helvetica"/>
                <w:color w:val="000000" w:themeColor="text1"/>
                <w:lang w:val="en-US"/>
              </w:rPr>
              <w:t xml:space="preserve">  </w:t>
            </w:r>
            <w:proofErr w:type="spellStart"/>
            <w:r w:rsidRPr="00711B77">
              <w:rPr>
                <w:rFonts w:ascii="Helvetica" w:hAnsi="Helvetica"/>
                <w:color w:val="000000" w:themeColor="text1"/>
                <w:lang w:val="en-US"/>
              </w:rPr>
              <w:t>Descriere</w:t>
            </w:r>
            <w:proofErr w:type="spellEnd"/>
          </w:p>
        </w:tc>
      </w:tr>
      <w:tr w:rsidR="00B42053" w:rsidRPr="00711B77" w14:paraId="51F85C0B" w14:textId="77777777" w:rsidTr="00723CD4">
        <w:trPr>
          <w:trHeight w:val="363"/>
        </w:trPr>
        <w:tc>
          <w:tcPr>
            <w:tcW w:w="1350" w:type="dxa"/>
            <w:vMerge/>
            <w:tcBorders>
              <w:left w:val="single" w:sz="6" w:space="0" w:color="000000"/>
              <w:right w:val="single" w:sz="6" w:space="0" w:color="000000"/>
            </w:tcBorders>
            <w:shd w:val="clear" w:color="auto" w:fill="D3D3D3"/>
            <w:tcMar>
              <w:top w:w="84" w:type="dxa"/>
              <w:left w:w="84" w:type="dxa"/>
              <w:bottom w:w="84" w:type="dxa"/>
              <w:right w:w="84" w:type="dxa"/>
            </w:tcMar>
            <w:vAlign w:val="center"/>
          </w:tcPr>
          <w:p w14:paraId="5657A034" w14:textId="77777777" w:rsidR="00B42053" w:rsidRPr="00711B77" w:rsidRDefault="00B42053" w:rsidP="00723CD4">
            <w:pPr>
              <w:rPr>
                <w:rFonts w:ascii="Helvetica" w:hAnsi="Helvetica"/>
                <w:color w:val="000000" w:themeColor="text1"/>
              </w:rPr>
            </w:pPr>
          </w:p>
        </w:tc>
        <w:tc>
          <w:tcPr>
            <w:tcW w:w="1530" w:type="dxa"/>
            <w:tcBorders>
              <w:top w:val="single" w:sz="4" w:space="0" w:color="auto"/>
              <w:left w:val="single" w:sz="6" w:space="0" w:color="000000"/>
              <w:bottom w:val="single" w:sz="4" w:space="0" w:color="auto"/>
              <w:right w:val="single" w:sz="4" w:space="0" w:color="auto"/>
            </w:tcBorders>
            <w:tcMar>
              <w:top w:w="84" w:type="dxa"/>
              <w:left w:w="84" w:type="dxa"/>
              <w:bottom w:w="84" w:type="dxa"/>
              <w:right w:w="84" w:type="dxa"/>
            </w:tcMar>
            <w:vAlign w:val="center"/>
          </w:tcPr>
          <w:p w14:paraId="7AA9D031" w14:textId="3E9B8228" w:rsidR="00B42053" w:rsidRPr="00711B77" w:rsidRDefault="00B42053" w:rsidP="00723CD4">
            <w:pPr>
              <w:rPr>
                <w:rFonts w:ascii="Helvetica" w:hAnsi="Helvetica"/>
                <w:lang w:val="en-US"/>
              </w:rPr>
            </w:pPr>
          </w:p>
        </w:tc>
        <w:tc>
          <w:tcPr>
            <w:tcW w:w="6930" w:type="dxa"/>
            <w:tcBorders>
              <w:top w:val="single" w:sz="4" w:space="0" w:color="auto"/>
              <w:left w:val="single" w:sz="4" w:space="0" w:color="auto"/>
              <w:bottom w:val="single" w:sz="4" w:space="0" w:color="auto"/>
              <w:right w:val="single" w:sz="6" w:space="0" w:color="000000"/>
            </w:tcBorders>
            <w:vAlign w:val="center"/>
          </w:tcPr>
          <w:p w14:paraId="1C3FA94D" w14:textId="77777777" w:rsidR="00911243" w:rsidRDefault="00911243" w:rsidP="00911243">
            <w:pPr>
              <w:shd w:val="clear" w:color="auto" w:fill="2B2B2B"/>
              <w:rPr>
                <w:rFonts w:ascii="Times New Roman" w:hAnsi="Times New Roman"/>
                <w:color w:val="000000"/>
                <w:sz w:val="24"/>
              </w:rPr>
            </w:pPr>
            <w:r>
              <w:rPr>
                <w:color w:val="A9B7C6"/>
                <w:sz w:val="18"/>
                <w:szCs w:val="18"/>
              </w:rPr>
              <w:br/>
              <w:t>{</w:t>
            </w:r>
            <w:r>
              <w:rPr>
                <w:color w:val="A9B7C6"/>
                <w:sz w:val="18"/>
                <w:szCs w:val="18"/>
              </w:rPr>
              <w:br/>
              <w:t> </w:t>
            </w:r>
            <w:r>
              <w:rPr>
                <w:rStyle w:val="apple-converted-space"/>
                <w:color w:val="A9B7C6"/>
                <w:sz w:val="18"/>
                <w:szCs w:val="18"/>
              </w:rPr>
              <w:t> </w:t>
            </w:r>
            <w:r>
              <w:rPr>
                <w:color w:val="9876AA"/>
                <w:sz w:val="18"/>
                <w:szCs w:val="18"/>
              </w:rPr>
              <w:t>"@id"</w:t>
            </w:r>
            <w:r>
              <w:rPr>
                <w:color w:val="CC7832"/>
                <w:sz w:val="18"/>
                <w:szCs w:val="18"/>
              </w:rPr>
              <w:t>:</w:t>
            </w:r>
            <w:r>
              <w:rPr>
                <w:rStyle w:val="apple-converted-space"/>
                <w:color w:val="CC7832"/>
                <w:sz w:val="18"/>
                <w:szCs w:val="18"/>
              </w:rPr>
              <w:t> </w:t>
            </w:r>
            <w:r>
              <w:rPr>
                <w:color w:val="6A8759"/>
                <w:sz w:val="18"/>
                <w:szCs w:val="18"/>
              </w:rPr>
              <w:t>"urn:demeter:AgriParcelRecord:b429c6d4-676f-4807-a6c9-2c6451614c0e"</w:t>
            </w:r>
            <w:r>
              <w:rPr>
                <w:color w:val="CC7832"/>
                <w:sz w:val="18"/>
                <w:szCs w:val="18"/>
              </w:rPr>
              <w:t>,</w:t>
            </w:r>
            <w:r>
              <w:rPr>
                <w:color w:val="CC7832"/>
                <w:sz w:val="18"/>
                <w:szCs w:val="18"/>
              </w:rPr>
              <w:br/>
              <w:t> </w:t>
            </w:r>
            <w:r>
              <w:rPr>
                <w:rStyle w:val="apple-converted-space"/>
                <w:color w:val="CC7832"/>
                <w:sz w:val="18"/>
                <w:szCs w:val="18"/>
              </w:rPr>
              <w:t> </w:t>
            </w:r>
            <w:r>
              <w:rPr>
                <w:color w:val="9876AA"/>
                <w:sz w:val="18"/>
                <w:szCs w:val="18"/>
              </w:rPr>
              <w:t>"@</w:t>
            </w:r>
            <w:proofErr w:type="spellStart"/>
            <w:r>
              <w:rPr>
                <w:color w:val="9876AA"/>
                <w:sz w:val="18"/>
                <w:szCs w:val="18"/>
              </w:rPr>
              <w:t>type</w:t>
            </w:r>
            <w:proofErr w:type="spellEnd"/>
            <w:r>
              <w:rPr>
                <w:color w:val="9876AA"/>
                <w:sz w:val="18"/>
                <w:szCs w:val="18"/>
              </w:rPr>
              <w:t>"</w:t>
            </w:r>
            <w:r>
              <w:rPr>
                <w:color w:val="CC7832"/>
                <w:sz w:val="18"/>
                <w:szCs w:val="18"/>
              </w:rPr>
              <w:t>:</w:t>
            </w:r>
            <w:r>
              <w:rPr>
                <w:rStyle w:val="apple-converted-space"/>
                <w:color w:val="CC7832"/>
                <w:sz w:val="18"/>
                <w:szCs w:val="18"/>
              </w:rPr>
              <w:t> </w:t>
            </w:r>
            <w:r>
              <w:rPr>
                <w:color w:val="6A8759"/>
                <w:sz w:val="18"/>
                <w:szCs w:val="18"/>
              </w:rPr>
              <w:t>"</w:t>
            </w:r>
            <w:proofErr w:type="spellStart"/>
            <w:r>
              <w:rPr>
                <w:color w:val="6A8759"/>
                <w:sz w:val="18"/>
                <w:szCs w:val="18"/>
              </w:rPr>
              <w:t>AgriParcelRecord</w:t>
            </w:r>
            <w:proofErr w:type="spellEnd"/>
            <w:r>
              <w:rPr>
                <w:color w:val="6A8759"/>
                <w:sz w:val="18"/>
                <w:szCs w:val="18"/>
              </w:rPr>
              <w:t>"</w:t>
            </w:r>
            <w:r>
              <w:rPr>
                <w:color w:val="CC7832"/>
                <w:sz w:val="18"/>
                <w:szCs w:val="18"/>
              </w:rPr>
              <w:t>,</w:t>
            </w:r>
            <w:r>
              <w:rPr>
                <w:color w:val="CC7832"/>
                <w:sz w:val="18"/>
                <w:szCs w:val="18"/>
              </w:rPr>
              <w:br/>
              <w:t> </w:t>
            </w:r>
            <w:r>
              <w:rPr>
                <w:rStyle w:val="apple-converted-space"/>
                <w:color w:val="CC7832"/>
                <w:sz w:val="18"/>
                <w:szCs w:val="18"/>
              </w:rPr>
              <w:t> </w:t>
            </w:r>
            <w:r>
              <w:rPr>
                <w:color w:val="9876AA"/>
                <w:sz w:val="18"/>
                <w:szCs w:val="18"/>
              </w:rPr>
              <w:t>"</w:t>
            </w:r>
            <w:proofErr w:type="spellStart"/>
            <w:r>
              <w:rPr>
                <w:color w:val="9876AA"/>
                <w:sz w:val="18"/>
                <w:szCs w:val="18"/>
              </w:rPr>
              <w:t>containsZone</w:t>
            </w:r>
            <w:proofErr w:type="spellEnd"/>
            <w:r>
              <w:rPr>
                <w:color w:val="9876AA"/>
                <w:sz w:val="18"/>
                <w:szCs w:val="18"/>
              </w:rPr>
              <w:t>"</w:t>
            </w:r>
            <w:r>
              <w:rPr>
                <w:color w:val="CC7832"/>
                <w:sz w:val="18"/>
                <w:szCs w:val="18"/>
              </w:rPr>
              <w:t>:</w:t>
            </w:r>
            <w:r>
              <w:rPr>
                <w:rStyle w:val="apple-converted-space"/>
                <w:color w:val="CC7832"/>
                <w:sz w:val="18"/>
                <w:szCs w:val="18"/>
              </w:rPr>
              <w:t> </w:t>
            </w:r>
            <w:r>
              <w:rPr>
                <w:color w:val="A9B7C6"/>
                <w:sz w:val="18"/>
                <w:szCs w:val="18"/>
              </w:rPr>
              <w:t>[</w:t>
            </w:r>
            <w:r>
              <w:rPr>
                <w:color w:val="A9B7C6"/>
                <w:sz w:val="18"/>
                <w:szCs w:val="18"/>
              </w:rPr>
              <w:br/>
              <w:t>   </w:t>
            </w:r>
            <w:r>
              <w:rPr>
                <w:rStyle w:val="apple-converted-space"/>
                <w:color w:val="A9B7C6"/>
                <w:sz w:val="18"/>
                <w:szCs w:val="18"/>
              </w:rPr>
              <w:t> </w:t>
            </w:r>
            <w:r>
              <w:rPr>
                <w:color w:val="6A8759"/>
                <w:sz w:val="18"/>
                <w:szCs w:val="18"/>
              </w:rPr>
              <w:t>"urn:demeter:MgmtZone:1001"</w:t>
            </w:r>
            <w:r>
              <w:rPr>
                <w:color w:val="CC7832"/>
                <w:sz w:val="18"/>
                <w:szCs w:val="18"/>
              </w:rPr>
              <w:t>,</w:t>
            </w:r>
            <w:r>
              <w:rPr>
                <w:color w:val="CC7832"/>
                <w:sz w:val="18"/>
                <w:szCs w:val="18"/>
              </w:rPr>
              <w:br/>
              <w:t>   </w:t>
            </w:r>
            <w:r>
              <w:rPr>
                <w:rStyle w:val="apple-converted-space"/>
                <w:color w:val="CC7832"/>
                <w:sz w:val="18"/>
                <w:szCs w:val="18"/>
              </w:rPr>
              <w:t> </w:t>
            </w:r>
            <w:r>
              <w:rPr>
                <w:color w:val="6A8759"/>
                <w:sz w:val="18"/>
                <w:szCs w:val="18"/>
              </w:rPr>
              <w:t>"urn:demeter:MgmtZone:1002"</w:t>
            </w:r>
            <w:r>
              <w:rPr>
                <w:color w:val="6A8759"/>
                <w:sz w:val="18"/>
                <w:szCs w:val="18"/>
              </w:rPr>
              <w:br/>
              <w:t> </w:t>
            </w:r>
            <w:r>
              <w:rPr>
                <w:rStyle w:val="apple-converted-space"/>
                <w:color w:val="6A8759"/>
                <w:sz w:val="18"/>
                <w:szCs w:val="18"/>
              </w:rPr>
              <w:t> </w:t>
            </w:r>
            <w:r>
              <w:rPr>
                <w:color w:val="A9B7C6"/>
                <w:sz w:val="18"/>
                <w:szCs w:val="18"/>
              </w:rPr>
              <w:t>],</w:t>
            </w:r>
          </w:p>
          <w:p w14:paraId="514E9E40" w14:textId="77777777" w:rsidR="00911243" w:rsidRDefault="00911243" w:rsidP="00911243">
            <w:pPr>
              <w:shd w:val="clear" w:color="auto" w:fill="2B2B2B"/>
              <w:rPr>
                <w:color w:val="000000"/>
              </w:rPr>
            </w:pPr>
            <w:r>
              <w:rPr>
                <w:color w:val="CC7832"/>
                <w:sz w:val="18"/>
                <w:szCs w:val="18"/>
              </w:rPr>
              <w:t>.......</w:t>
            </w:r>
          </w:p>
          <w:p w14:paraId="5019EEB1" w14:textId="77777777" w:rsidR="00911243" w:rsidRDefault="00911243" w:rsidP="00911243">
            <w:pPr>
              <w:shd w:val="clear" w:color="auto" w:fill="2B2B2B"/>
              <w:rPr>
                <w:color w:val="000000"/>
              </w:rPr>
            </w:pPr>
            <w:r>
              <w:rPr>
                <w:color w:val="CC7832"/>
                <w:sz w:val="18"/>
                <w:szCs w:val="18"/>
              </w:rPr>
              <w:t>}</w:t>
            </w:r>
          </w:p>
          <w:p w14:paraId="783B152A" w14:textId="77777777" w:rsidR="005B2E3D" w:rsidRDefault="00911243" w:rsidP="00911243">
            <w:pPr>
              <w:pStyle w:val="HTMLPreformatted"/>
              <w:shd w:val="clear" w:color="auto" w:fill="2B2B2B"/>
              <w:rPr>
                <w:rFonts w:ascii="Times New Roman" w:hAnsi="Times New Roman"/>
                <w:color w:val="CC7832"/>
                <w:sz w:val="18"/>
                <w:szCs w:val="18"/>
              </w:rPr>
            </w:pPr>
            <w:r>
              <w:rPr>
                <w:rFonts w:ascii="Times New Roman" w:hAnsi="Times New Roman"/>
                <w:color w:val="A9B7C6"/>
                <w:sz w:val="18"/>
                <w:szCs w:val="18"/>
              </w:rPr>
              <w:t>{</w:t>
            </w:r>
            <w:r>
              <w:rPr>
                <w:rFonts w:ascii="Times New Roman" w:hAnsi="Times New Roman"/>
                <w:color w:val="A9B7C6"/>
                <w:sz w:val="18"/>
                <w:szCs w:val="18"/>
              </w:rPr>
              <w:br/>
              <w:t xml:space="preserve">  </w:t>
            </w:r>
            <w:r>
              <w:rPr>
                <w:rFonts w:ascii="Times New Roman" w:hAnsi="Times New Roman"/>
                <w:color w:val="9876AA"/>
                <w:sz w:val="18"/>
                <w:szCs w:val="18"/>
              </w:rPr>
              <w:t>"@</w:t>
            </w:r>
            <w:proofErr w:type="spellStart"/>
            <w:r>
              <w:rPr>
                <w:rFonts w:ascii="Times New Roman" w:hAnsi="Times New Roman"/>
                <w:color w:val="9876AA"/>
                <w:sz w:val="18"/>
                <w:szCs w:val="18"/>
              </w:rPr>
              <w:t>id</w:t>
            </w:r>
            <w:proofErr w:type="spellEnd"/>
            <w:r>
              <w:rPr>
                <w:rFonts w:ascii="Times New Roman" w:hAnsi="Times New Roman"/>
                <w:color w:val="9876AA"/>
                <w:sz w:val="18"/>
                <w:szCs w:val="18"/>
              </w:rPr>
              <w:t>"</w:t>
            </w:r>
            <w:r>
              <w:rPr>
                <w:rFonts w:ascii="Times New Roman" w:hAnsi="Times New Roman"/>
                <w:color w:val="CC7832"/>
                <w:sz w:val="18"/>
                <w:szCs w:val="18"/>
              </w:rPr>
              <w:t xml:space="preserve">: </w:t>
            </w:r>
            <w:r>
              <w:rPr>
                <w:rFonts w:ascii="Times New Roman" w:hAnsi="Times New Roman"/>
                <w:color w:val="6A8759"/>
                <w:sz w:val="18"/>
                <w:szCs w:val="18"/>
              </w:rPr>
              <w:t>"urn:demeter:MgmtZone:1001"</w:t>
            </w:r>
            <w:r>
              <w:rPr>
                <w:rFonts w:ascii="Times New Roman" w:hAnsi="Times New Roman"/>
                <w:color w:val="CC7832"/>
                <w:sz w:val="18"/>
                <w:szCs w:val="18"/>
              </w:rPr>
              <w:t>,</w:t>
            </w:r>
            <w:r>
              <w:rPr>
                <w:rFonts w:ascii="Times New Roman" w:hAnsi="Times New Roman"/>
                <w:color w:val="CC7832"/>
                <w:sz w:val="18"/>
                <w:szCs w:val="18"/>
              </w:rPr>
              <w:br/>
              <w:t xml:space="preserve">  </w:t>
            </w:r>
            <w:r>
              <w:rPr>
                <w:rFonts w:ascii="Times New Roman" w:hAnsi="Times New Roman"/>
                <w:color w:val="9876AA"/>
                <w:sz w:val="18"/>
                <w:szCs w:val="18"/>
              </w:rPr>
              <w:t>"@</w:t>
            </w:r>
            <w:proofErr w:type="spellStart"/>
            <w:r>
              <w:rPr>
                <w:rFonts w:ascii="Times New Roman" w:hAnsi="Times New Roman"/>
                <w:color w:val="9876AA"/>
                <w:sz w:val="18"/>
                <w:szCs w:val="18"/>
              </w:rPr>
              <w:t>type</w:t>
            </w:r>
            <w:proofErr w:type="spellEnd"/>
            <w:r>
              <w:rPr>
                <w:rFonts w:ascii="Times New Roman" w:hAnsi="Times New Roman"/>
                <w:color w:val="9876AA"/>
                <w:sz w:val="18"/>
                <w:szCs w:val="18"/>
              </w:rPr>
              <w:t>"</w:t>
            </w:r>
            <w:r>
              <w:rPr>
                <w:rFonts w:ascii="Times New Roman" w:hAnsi="Times New Roman"/>
                <w:color w:val="CC7832"/>
                <w:sz w:val="18"/>
                <w:szCs w:val="18"/>
              </w:rPr>
              <w:t xml:space="preserve">: </w:t>
            </w:r>
            <w:r>
              <w:rPr>
                <w:rFonts w:ascii="Times New Roman" w:hAnsi="Times New Roman"/>
                <w:color w:val="6A8759"/>
                <w:sz w:val="18"/>
                <w:szCs w:val="18"/>
              </w:rPr>
              <w:t>"</w:t>
            </w:r>
            <w:proofErr w:type="spellStart"/>
            <w:r>
              <w:rPr>
                <w:rFonts w:ascii="Times New Roman" w:hAnsi="Times New Roman"/>
                <w:color w:val="6A8759"/>
                <w:sz w:val="18"/>
                <w:szCs w:val="18"/>
              </w:rPr>
              <w:t>ManagementZone</w:t>
            </w:r>
            <w:proofErr w:type="spellEnd"/>
            <w:r>
              <w:rPr>
                <w:rFonts w:ascii="Times New Roman" w:hAnsi="Times New Roman"/>
                <w:color w:val="6A8759"/>
                <w:sz w:val="18"/>
                <w:szCs w:val="18"/>
              </w:rPr>
              <w:t>"</w:t>
            </w:r>
            <w:r>
              <w:rPr>
                <w:rFonts w:ascii="Times New Roman" w:hAnsi="Times New Roman"/>
                <w:color w:val="CC7832"/>
                <w:sz w:val="18"/>
                <w:szCs w:val="18"/>
              </w:rPr>
              <w:t>,</w:t>
            </w:r>
            <w:r>
              <w:rPr>
                <w:rFonts w:ascii="Times New Roman" w:hAnsi="Times New Roman"/>
                <w:color w:val="CC7832"/>
                <w:sz w:val="18"/>
                <w:szCs w:val="18"/>
              </w:rPr>
              <w:br/>
              <w:t xml:space="preserve">  </w:t>
            </w:r>
            <w:r>
              <w:rPr>
                <w:rFonts w:ascii="Times New Roman" w:hAnsi="Times New Roman"/>
                <w:color w:val="9876AA"/>
                <w:sz w:val="18"/>
                <w:szCs w:val="18"/>
              </w:rPr>
              <w:t>"code"</w:t>
            </w:r>
            <w:r>
              <w:rPr>
                <w:rFonts w:ascii="Times New Roman" w:hAnsi="Times New Roman"/>
                <w:color w:val="CC7832"/>
                <w:sz w:val="18"/>
                <w:szCs w:val="18"/>
              </w:rPr>
              <w:t xml:space="preserve">: </w:t>
            </w:r>
            <w:r>
              <w:rPr>
                <w:rFonts w:ascii="Times New Roman" w:hAnsi="Times New Roman"/>
                <w:color w:val="6897BB"/>
                <w:sz w:val="18"/>
                <w:szCs w:val="18"/>
              </w:rPr>
              <w:t>0</w:t>
            </w:r>
            <w:r>
              <w:rPr>
                <w:rFonts w:ascii="Times New Roman" w:hAnsi="Times New Roman"/>
                <w:color w:val="CC7832"/>
                <w:sz w:val="18"/>
                <w:szCs w:val="18"/>
              </w:rPr>
              <w:t>,</w:t>
            </w:r>
            <w:r>
              <w:rPr>
                <w:rFonts w:ascii="Times New Roman" w:hAnsi="Times New Roman"/>
                <w:color w:val="CC7832"/>
                <w:sz w:val="18"/>
                <w:szCs w:val="18"/>
              </w:rPr>
              <w:br/>
              <w:t xml:space="preserve">  </w:t>
            </w:r>
            <w:r>
              <w:rPr>
                <w:rFonts w:ascii="Times New Roman" w:hAnsi="Times New Roman"/>
                <w:color w:val="9876AA"/>
                <w:sz w:val="18"/>
                <w:szCs w:val="18"/>
              </w:rPr>
              <w:t>"</w:t>
            </w:r>
            <w:proofErr w:type="spellStart"/>
            <w:r>
              <w:rPr>
                <w:rFonts w:ascii="Times New Roman" w:hAnsi="Times New Roman"/>
                <w:color w:val="9876AA"/>
                <w:sz w:val="18"/>
                <w:szCs w:val="18"/>
              </w:rPr>
              <w:t>hasGeometry</w:t>
            </w:r>
            <w:proofErr w:type="spellEnd"/>
            <w:r>
              <w:rPr>
                <w:rFonts w:ascii="Times New Roman" w:hAnsi="Times New Roman"/>
                <w:color w:val="9876AA"/>
                <w:sz w:val="18"/>
                <w:szCs w:val="18"/>
              </w:rPr>
              <w:t>"</w:t>
            </w:r>
            <w:r>
              <w:rPr>
                <w:rFonts w:ascii="Times New Roman" w:hAnsi="Times New Roman"/>
                <w:color w:val="CC7832"/>
                <w:sz w:val="18"/>
                <w:szCs w:val="18"/>
              </w:rPr>
              <w:t xml:space="preserve">: </w:t>
            </w:r>
            <w:r>
              <w:rPr>
                <w:rFonts w:ascii="Times New Roman" w:hAnsi="Times New Roman"/>
                <w:color w:val="6A8759"/>
                <w:sz w:val="18"/>
                <w:szCs w:val="18"/>
              </w:rPr>
              <w:t>"urn:demeter:MgmtZone:geo:10001"</w:t>
            </w:r>
            <w:r>
              <w:rPr>
                <w:rFonts w:ascii="Times New Roman" w:hAnsi="Times New Roman"/>
                <w:color w:val="6A8759"/>
                <w:sz w:val="18"/>
                <w:szCs w:val="18"/>
              </w:rPr>
              <w:br/>
            </w:r>
            <w:r>
              <w:rPr>
                <w:rFonts w:ascii="Times New Roman" w:hAnsi="Times New Roman"/>
                <w:color w:val="A9B7C6"/>
                <w:sz w:val="18"/>
                <w:szCs w:val="18"/>
              </w:rPr>
              <w:t>}</w:t>
            </w:r>
            <w:r>
              <w:rPr>
                <w:rFonts w:ascii="Times New Roman" w:hAnsi="Times New Roman"/>
                <w:color w:val="CC7832"/>
                <w:sz w:val="18"/>
                <w:szCs w:val="18"/>
              </w:rPr>
              <w:t>,</w:t>
            </w:r>
            <w:r>
              <w:rPr>
                <w:rFonts w:ascii="Times New Roman" w:hAnsi="Times New Roman"/>
                <w:color w:val="CC7832"/>
                <w:sz w:val="18"/>
                <w:szCs w:val="18"/>
              </w:rPr>
              <w:br/>
            </w:r>
            <w:r>
              <w:rPr>
                <w:rFonts w:ascii="Times New Roman" w:hAnsi="Times New Roman"/>
                <w:color w:val="A9B7C6"/>
                <w:sz w:val="18"/>
                <w:szCs w:val="18"/>
              </w:rPr>
              <w:t>{</w:t>
            </w:r>
            <w:r>
              <w:rPr>
                <w:rFonts w:ascii="Times New Roman" w:hAnsi="Times New Roman"/>
                <w:color w:val="A9B7C6"/>
                <w:sz w:val="18"/>
                <w:szCs w:val="18"/>
              </w:rPr>
              <w:br/>
              <w:t xml:space="preserve">  </w:t>
            </w:r>
            <w:r>
              <w:rPr>
                <w:rFonts w:ascii="Times New Roman" w:hAnsi="Times New Roman"/>
                <w:color w:val="9876AA"/>
                <w:sz w:val="18"/>
                <w:szCs w:val="18"/>
              </w:rPr>
              <w:t>"@</w:t>
            </w:r>
            <w:proofErr w:type="spellStart"/>
            <w:r>
              <w:rPr>
                <w:rFonts w:ascii="Times New Roman" w:hAnsi="Times New Roman"/>
                <w:color w:val="9876AA"/>
                <w:sz w:val="18"/>
                <w:szCs w:val="18"/>
              </w:rPr>
              <w:t>id</w:t>
            </w:r>
            <w:proofErr w:type="spellEnd"/>
            <w:r>
              <w:rPr>
                <w:rFonts w:ascii="Times New Roman" w:hAnsi="Times New Roman"/>
                <w:color w:val="9876AA"/>
                <w:sz w:val="18"/>
                <w:szCs w:val="18"/>
              </w:rPr>
              <w:t>"</w:t>
            </w:r>
            <w:r>
              <w:rPr>
                <w:rFonts w:ascii="Times New Roman" w:hAnsi="Times New Roman"/>
                <w:color w:val="CC7832"/>
                <w:sz w:val="18"/>
                <w:szCs w:val="18"/>
              </w:rPr>
              <w:t xml:space="preserve">: </w:t>
            </w:r>
            <w:r>
              <w:rPr>
                <w:rFonts w:ascii="Times New Roman" w:hAnsi="Times New Roman"/>
                <w:color w:val="6A8759"/>
                <w:sz w:val="18"/>
                <w:szCs w:val="18"/>
              </w:rPr>
              <w:t>"urn:demeter:MgmtZone:1002"</w:t>
            </w:r>
            <w:r>
              <w:rPr>
                <w:rFonts w:ascii="Times New Roman" w:hAnsi="Times New Roman"/>
                <w:color w:val="CC7832"/>
                <w:sz w:val="18"/>
                <w:szCs w:val="18"/>
              </w:rPr>
              <w:t>,</w:t>
            </w:r>
            <w:r>
              <w:rPr>
                <w:rFonts w:ascii="Times New Roman" w:hAnsi="Times New Roman"/>
                <w:color w:val="CC7832"/>
                <w:sz w:val="18"/>
                <w:szCs w:val="18"/>
              </w:rPr>
              <w:br/>
              <w:t xml:space="preserve">  </w:t>
            </w:r>
            <w:r>
              <w:rPr>
                <w:rFonts w:ascii="Times New Roman" w:hAnsi="Times New Roman"/>
                <w:color w:val="9876AA"/>
                <w:sz w:val="18"/>
                <w:szCs w:val="18"/>
              </w:rPr>
              <w:t>"@</w:t>
            </w:r>
            <w:proofErr w:type="spellStart"/>
            <w:r>
              <w:rPr>
                <w:rFonts w:ascii="Times New Roman" w:hAnsi="Times New Roman"/>
                <w:color w:val="9876AA"/>
                <w:sz w:val="18"/>
                <w:szCs w:val="18"/>
              </w:rPr>
              <w:t>type</w:t>
            </w:r>
            <w:proofErr w:type="spellEnd"/>
            <w:r>
              <w:rPr>
                <w:rFonts w:ascii="Times New Roman" w:hAnsi="Times New Roman"/>
                <w:color w:val="9876AA"/>
                <w:sz w:val="18"/>
                <w:szCs w:val="18"/>
              </w:rPr>
              <w:t>"</w:t>
            </w:r>
            <w:r>
              <w:rPr>
                <w:rFonts w:ascii="Times New Roman" w:hAnsi="Times New Roman"/>
                <w:color w:val="CC7832"/>
                <w:sz w:val="18"/>
                <w:szCs w:val="18"/>
              </w:rPr>
              <w:t xml:space="preserve">: </w:t>
            </w:r>
            <w:r>
              <w:rPr>
                <w:rFonts w:ascii="Times New Roman" w:hAnsi="Times New Roman"/>
                <w:color w:val="6A8759"/>
                <w:sz w:val="18"/>
                <w:szCs w:val="18"/>
              </w:rPr>
              <w:t>"</w:t>
            </w:r>
            <w:proofErr w:type="spellStart"/>
            <w:r>
              <w:rPr>
                <w:rFonts w:ascii="Times New Roman" w:hAnsi="Times New Roman"/>
                <w:color w:val="6A8759"/>
                <w:sz w:val="18"/>
                <w:szCs w:val="18"/>
              </w:rPr>
              <w:t>ManagementZone</w:t>
            </w:r>
            <w:proofErr w:type="spellEnd"/>
            <w:r>
              <w:rPr>
                <w:rFonts w:ascii="Times New Roman" w:hAnsi="Times New Roman"/>
                <w:color w:val="6A8759"/>
                <w:sz w:val="18"/>
                <w:szCs w:val="18"/>
              </w:rPr>
              <w:t>"</w:t>
            </w:r>
            <w:r>
              <w:rPr>
                <w:rFonts w:ascii="Times New Roman" w:hAnsi="Times New Roman"/>
                <w:color w:val="CC7832"/>
                <w:sz w:val="18"/>
                <w:szCs w:val="18"/>
              </w:rPr>
              <w:t>,</w:t>
            </w:r>
            <w:r>
              <w:rPr>
                <w:rFonts w:ascii="Times New Roman" w:hAnsi="Times New Roman"/>
                <w:color w:val="CC7832"/>
                <w:sz w:val="18"/>
                <w:szCs w:val="18"/>
              </w:rPr>
              <w:br/>
              <w:t xml:space="preserve">  </w:t>
            </w:r>
            <w:r>
              <w:rPr>
                <w:rFonts w:ascii="Times New Roman" w:hAnsi="Times New Roman"/>
                <w:color w:val="9876AA"/>
                <w:sz w:val="18"/>
                <w:szCs w:val="18"/>
              </w:rPr>
              <w:t>"code"</w:t>
            </w:r>
            <w:r>
              <w:rPr>
                <w:rFonts w:ascii="Times New Roman" w:hAnsi="Times New Roman"/>
                <w:color w:val="CC7832"/>
                <w:sz w:val="18"/>
                <w:szCs w:val="18"/>
              </w:rPr>
              <w:t xml:space="preserve">: </w:t>
            </w:r>
            <w:r>
              <w:rPr>
                <w:rFonts w:ascii="Times New Roman" w:hAnsi="Times New Roman"/>
                <w:color w:val="6897BB"/>
                <w:sz w:val="18"/>
                <w:szCs w:val="18"/>
              </w:rPr>
              <w:t>1</w:t>
            </w:r>
            <w:r>
              <w:rPr>
                <w:rFonts w:ascii="Times New Roman" w:hAnsi="Times New Roman"/>
                <w:color w:val="CC7832"/>
                <w:sz w:val="18"/>
                <w:szCs w:val="18"/>
              </w:rPr>
              <w:t>,</w:t>
            </w:r>
          </w:p>
          <w:p w14:paraId="0DE6D64B" w14:textId="08E8B39F" w:rsidR="00911243" w:rsidRDefault="005B2E3D" w:rsidP="00911243">
            <w:pPr>
              <w:pStyle w:val="HTMLPreformatted"/>
              <w:shd w:val="clear" w:color="auto" w:fill="2B2B2B"/>
              <w:rPr>
                <w:color w:val="000000"/>
              </w:rPr>
            </w:pPr>
            <w:r>
              <w:rPr>
                <w:rFonts w:ascii="Times New Roman" w:hAnsi="Times New Roman"/>
                <w:color w:val="CC7832"/>
                <w:sz w:val="18"/>
                <w:szCs w:val="18"/>
              </w:rPr>
              <w:t xml:space="preserve">  „</w:t>
            </w:r>
            <w:proofErr w:type="spellStart"/>
            <w:r>
              <w:rPr>
                <w:rFonts w:ascii="Times New Roman" w:hAnsi="Times New Roman"/>
                <w:color w:val="CC7832"/>
                <w:sz w:val="18"/>
                <w:szCs w:val="18"/>
              </w:rPr>
              <w:t>hasArea</w:t>
            </w:r>
            <w:proofErr w:type="spellEnd"/>
            <w:r>
              <w:rPr>
                <w:rFonts w:ascii="Times New Roman" w:hAnsi="Times New Roman"/>
                <w:color w:val="CC7832"/>
                <w:sz w:val="18"/>
                <w:szCs w:val="18"/>
              </w:rPr>
              <w:t>” : ... m2 #adaugat</w:t>
            </w:r>
            <w:r w:rsidR="00911243">
              <w:rPr>
                <w:rFonts w:ascii="Times New Roman" w:hAnsi="Times New Roman"/>
                <w:color w:val="CC7832"/>
                <w:sz w:val="18"/>
                <w:szCs w:val="18"/>
              </w:rPr>
              <w:br/>
              <w:t xml:space="preserve">  </w:t>
            </w:r>
            <w:r w:rsidR="00911243">
              <w:rPr>
                <w:rFonts w:ascii="Times New Roman" w:hAnsi="Times New Roman"/>
                <w:color w:val="9876AA"/>
                <w:sz w:val="18"/>
                <w:szCs w:val="18"/>
              </w:rPr>
              <w:t>"</w:t>
            </w:r>
            <w:proofErr w:type="spellStart"/>
            <w:r w:rsidR="00911243">
              <w:rPr>
                <w:rFonts w:ascii="Times New Roman" w:hAnsi="Times New Roman"/>
                <w:color w:val="9876AA"/>
                <w:sz w:val="18"/>
                <w:szCs w:val="18"/>
              </w:rPr>
              <w:t>hasGeometry</w:t>
            </w:r>
            <w:proofErr w:type="spellEnd"/>
            <w:r w:rsidR="00911243">
              <w:rPr>
                <w:rFonts w:ascii="Times New Roman" w:hAnsi="Times New Roman"/>
                <w:color w:val="9876AA"/>
                <w:sz w:val="18"/>
                <w:szCs w:val="18"/>
              </w:rPr>
              <w:t>"</w:t>
            </w:r>
            <w:r w:rsidR="00911243">
              <w:rPr>
                <w:rFonts w:ascii="Times New Roman" w:hAnsi="Times New Roman"/>
                <w:color w:val="CC7832"/>
                <w:sz w:val="18"/>
                <w:szCs w:val="18"/>
              </w:rPr>
              <w:t xml:space="preserve">: </w:t>
            </w:r>
            <w:r w:rsidR="00911243">
              <w:rPr>
                <w:rFonts w:ascii="Times New Roman" w:hAnsi="Times New Roman"/>
                <w:color w:val="6A8759"/>
                <w:sz w:val="18"/>
                <w:szCs w:val="18"/>
              </w:rPr>
              <w:t>"urn:demeter:MgmtZone:geo:10002"</w:t>
            </w:r>
            <w:r w:rsidR="00911243">
              <w:rPr>
                <w:rFonts w:ascii="Times New Roman" w:hAnsi="Times New Roman"/>
                <w:color w:val="6A8759"/>
                <w:sz w:val="18"/>
                <w:szCs w:val="18"/>
              </w:rPr>
              <w:br/>
            </w:r>
            <w:r w:rsidR="00911243">
              <w:rPr>
                <w:rFonts w:ascii="Times New Roman" w:hAnsi="Times New Roman"/>
                <w:color w:val="A9B7C6"/>
                <w:sz w:val="18"/>
                <w:szCs w:val="18"/>
              </w:rPr>
              <w:t>}</w:t>
            </w:r>
            <w:r w:rsidR="00911243">
              <w:rPr>
                <w:rFonts w:ascii="Times New Roman" w:hAnsi="Times New Roman"/>
                <w:color w:val="CC7832"/>
                <w:sz w:val="18"/>
                <w:szCs w:val="18"/>
              </w:rPr>
              <w:t>,</w:t>
            </w:r>
          </w:p>
          <w:p w14:paraId="6BB7B47D" w14:textId="77777777" w:rsidR="00911243" w:rsidRDefault="00911243" w:rsidP="00911243">
            <w:pPr>
              <w:pStyle w:val="HTMLPreformatted"/>
              <w:shd w:val="clear" w:color="auto" w:fill="2B2B2B"/>
              <w:rPr>
                <w:color w:val="000000"/>
              </w:rPr>
            </w:pPr>
            <w:r>
              <w:rPr>
                <w:rFonts w:ascii="Times New Roman" w:hAnsi="Times New Roman"/>
                <w:color w:val="A9B7C6"/>
                <w:sz w:val="18"/>
                <w:szCs w:val="18"/>
              </w:rPr>
              <w:t>{</w:t>
            </w:r>
            <w:r>
              <w:rPr>
                <w:rFonts w:ascii="Times New Roman" w:hAnsi="Times New Roman"/>
                <w:color w:val="A9B7C6"/>
                <w:sz w:val="18"/>
                <w:szCs w:val="18"/>
              </w:rPr>
              <w:br/>
              <w:t xml:space="preserve">  </w:t>
            </w:r>
            <w:r>
              <w:rPr>
                <w:rFonts w:ascii="Times New Roman" w:hAnsi="Times New Roman"/>
                <w:color w:val="9876AA"/>
                <w:sz w:val="18"/>
                <w:szCs w:val="18"/>
              </w:rPr>
              <w:t>"@</w:t>
            </w:r>
            <w:proofErr w:type="spellStart"/>
            <w:r>
              <w:rPr>
                <w:rFonts w:ascii="Times New Roman" w:hAnsi="Times New Roman"/>
                <w:color w:val="9876AA"/>
                <w:sz w:val="18"/>
                <w:szCs w:val="18"/>
              </w:rPr>
              <w:t>id</w:t>
            </w:r>
            <w:proofErr w:type="spellEnd"/>
            <w:r>
              <w:rPr>
                <w:rFonts w:ascii="Times New Roman" w:hAnsi="Times New Roman"/>
                <w:color w:val="9876AA"/>
                <w:sz w:val="18"/>
                <w:szCs w:val="18"/>
              </w:rPr>
              <w:t>"</w:t>
            </w:r>
            <w:r>
              <w:rPr>
                <w:rFonts w:ascii="Times New Roman" w:hAnsi="Times New Roman"/>
                <w:color w:val="CC7832"/>
                <w:sz w:val="18"/>
                <w:szCs w:val="18"/>
              </w:rPr>
              <w:t xml:space="preserve">: </w:t>
            </w:r>
            <w:r>
              <w:rPr>
                <w:rFonts w:ascii="Times New Roman" w:hAnsi="Times New Roman"/>
                <w:color w:val="6A8759"/>
                <w:sz w:val="18"/>
                <w:szCs w:val="18"/>
              </w:rPr>
              <w:t>"urn:demeter:MgmtZone:geo:10001"</w:t>
            </w:r>
            <w:r>
              <w:rPr>
                <w:rFonts w:ascii="Times New Roman" w:hAnsi="Times New Roman"/>
                <w:color w:val="CC7832"/>
                <w:sz w:val="18"/>
                <w:szCs w:val="18"/>
              </w:rPr>
              <w:t>,</w:t>
            </w:r>
            <w:r>
              <w:rPr>
                <w:rFonts w:ascii="Times New Roman" w:hAnsi="Times New Roman"/>
                <w:color w:val="CC7832"/>
                <w:sz w:val="18"/>
                <w:szCs w:val="18"/>
              </w:rPr>
              <w:br/>
              <w:t xml:space="preserve">  </w:t>
            </w:r>
            <w:r>
              <w:rPr>
                <w:rFonts w:ascii="Times New Roman" w:hAnsi="Times New Roman"/>
                <w:color w:val="9876AA"/>
                <w:sz w:val="18"/>
                <w:szCs w:val="18"/>
              </w:rPr>
              <w:t>"@</w:t>
            </w:r>
            <w:proofErr w:type="spellStart"/>
            <w:r>
              <w:rPr>
                <w:rFonts w:ascii="Times New Roman" w:hAnsi="Times New Roman"/>
                <w:color w:val="9876AA"/>
                <w:sz w:val="18"/>
                <w:szCs w:val="18"/>
              </w:rPr>
              <w:t>type</w:t>
            </w:r>
            <w:proofErr w:type="spellEnd"/>
            <w:r>
              <w:rPr>
                <w:rFonts w:ascii="Times New Roman" w:hAnsi="Times New Roman"/>
                <w:color w:val="9876AA"/>
                <w:sz w:val="18"/>
                <w:szCs w:val="18"/>
              </w:rPr>
              <w:t>"</w:t>
            </w:r>
            <w:r>
              <w:rPr>
                <w:rFonts w:ascii="Times New Roman" w:hAnsi="Times New Roman"/>
                <w:color w:val="CC7832"/>
                <w:sz w:val="18"/>
                <w:szCs w:val="18"/>
              </w:rPr>
              <w:t xml:space="preserve">: </w:t>
            </w:r>
            <w:r>
              <w:rPr>
                <w:rFonts w:ascii="Times New Roman" w:hAnsi="Times New Roman"/>
                <w:color w:val="6A8759"/>
                <w:sz w:val="18"/>
                <w:szCs w:val="18"/>
              </w:rPr>
              <w:t>"POLYGON"</w:t>
            </w:r>
            <w:r>
              <w:rPr>
                <w:rFonts w:ascii="Times New Roman" w:hAnsi="Times New Roman"/>
                <w:color w:val="CC7832"/>
                <w:sz w:val="18"/>
                <w:szCs w:val="18"/>
              </w:rPr>
              <w:t>,</w:t>
            </w:r>
            <w:r>
              <w:rPr>
                <w:rFonts w:ascii="Times New Roman" w:hAnsi="Times New Roman"/>
                <w:color w:val="CC7832"/>
                <w:sz w:val="18"/>
                <w:szCs w:val="18"/>
              </w:rPr>
              <w:br/>
              <w:t xml:space="preserve">  </w:t>
            </w:r>
            <w:r>
              <w:rPr>
                <w:rFonts w:ascii="Times New Roman" w:hAnsi="Times New Roman"/>
                <w:color w:val="9876AA"/>
                <w:sz w:val="18"/>
                <w:szCs w:val="18"/>
              </w:rPr>
              <w:t>"</w:t>
            </w:r>
            <w:proofErr w:type="spellStart"/>
            <w:r>
              <w:rPr>
                <w:rFonts w:ascii="Times New Roman" w:hAnsi="Times New Roman"/>
                <w:color w:val="9876AA"/>
                <w:sz w:val="18"/>
                <w:szCs w:val="18"/>
              </w:rPr>
              <w:t>asWKT</w:t>
            </w:r>
            <w:proofErr w:type="spellEnd"/>
            <w:r>
              <w:rPr>
                <w:rFonts w:ascii="Times New Roman" w:hAnsi="Times New Roman"/>
                <w:color w:val="9876AA"/>
                <w:sz w:val="18"/>
                <w:szCs w:val="18"/>
              </w:rPr>
              <w:t>"</w:t>
            </w:r>
            <w:r>
              <w:rPr>
                <w:rFonts w:ascii="Times New Roman" w:hAnsi="Times New Roman"/>
                <w:color w:val="CC7832"/>
                <w:sz w:val="18"/>
                <w:szCs w:val="18"/>
              </w:rPr>
              <w:t xml:space="preserve">: </w:t>
            </w:r>
            <w:r>
              <w:rPr>
                <w:rFonts w:ascii="Times New Roman" w:hAnsi="Times New Roman"/>
                <w:color w:val="6A8759"/>
                <w:sz w:val="18"/>
                <w:szCs w:val="18"/>
              </w:rPr>
              <w:t>"POLYGON ((2.658972849564151 50.95792999214172, 2.659091082268864 50.95776685575894, 2.658703633207661 50.95765484590413, 2.658585399495478 50.95781798185575, 2.658972849564151 50.95792999214172))"</w:t>
            </w:r>
            <w:r>
              <w:rPr>
                <w:rFonts w:ascii="Times New Roman" w:hAnsi="Times New Roman"/>
                <w:color w:val="6A8759"/>
                <w:sz w:val="18"/>
                <w:szCs w:val="18"/>
              </w:rPr>
              <w:br/>
            </w:r>
            <w:r>
              <w:rPr>
                <w:rFonts w:ascii="Times New Roman" w:hAnsi="Times New Roman"/>
                <w:color w:val="A9B7C6"/>
                <w:sz w:val="18"/>
                <w:szCs w:val="18"/>
              </w:rPr>
              <w:t>}</w:t>
            </w:r>
            <w:r>
              <w:rPr>
                <w:rFonts w:ascii="Times New Roman" w:hAnsi="Times New Roman"/>
                <w:color w:val="CC7832"/>
                <w:sz w:val="18"/>
                <w:szCs w:val="18"/>
              </w:rPr>
              <w:t>,</w:t>
            </w:r>
            <w:r>
              <w:rPr>
                <w:rFonts w:ascii="Times New Roman" w:hAnsi="Times New Roman"/>
                <w:color w:val="CC7832"/>
                <w:sz w:val="18"/>
                <w:szCs w:val="18"/>
              </w:rPr>
              <w:br/>
            </w:r>
            <w:r>
              <w:rPr>
                <w:rFonts w:ascii="Times New Roman" w:hAnsi="Times New Roman"/>
                <w:color w:val="A9B7C6"/>
                <w:sz w:val="18"/>
                <w:szCs w:val="18"/>
              </w:rPr>
              <w:t>{</w:t>
            </w:r>
            <w:r>
              <w:rPr>
                <w:rFonts w:ascii="Times New Roman" w:hAnsi="Times New Roman"/>
                <w:color w:val="A9B7C6"/>
                <w:sz w:val="18"/>
                <w:szCs w:val="18"/>
              </w:rPr>
              <w:br/>
              <w:t xml:space="preserve">  </w:t>
            </w:r>
            <w:r>
              <w:rPr>
                <w:rFonts w:ascii="Times New Roman" w:hAnsi="Times New Roman"/>
                <w:color w:val="9876AA"/>
                <w:sz w:val="18"/>
                <w:szCs w:val="18"/>
              </w:rPr>
              <w:t>"@</w:t>
            </w:r>
            <w:proofErr w:type="spellStart"/>
            <w:r>
              <w:rPr>
                <w:rFonts w:ascii="Times New Roman" w:hAnsi="Times New Roman"/>
                <w:color w:val="9876AA"/>
                <w:sz w:val="18"/>
                <w:szCs w:val="18"/>
              </w:rPr>
              <w:t>id</w:t>
            </w:r>
            <w:proofErr w:type="spellEnd"/>
            <w:r>
              <w:rPr>
                <w:rFonts w:ascii="Times New Roman" w:hAnsi="Times New Roman"/>
                <w:color w:val="9876AA"/>
                <w:sz w:val="18"/>
                <w:szCs w:val="18"/>
              </w:rPr>
              <w:t>"</w:t>
            </w:r>
            <w:r>
              <w:rPr>
                <w:rFonts w:ascii="Times New Roman" w:hAnsi="Times New Roman"/>
                <w:color w:val="CC7832"/>
                <w:sz w:val="18"/>
                <w:szCs w:val="18"/>
              </w:rPr>
              <w:t xml:space="preserve">: </w:t>
            </w:r>
            <w:r>
              <w:rPr>
                <w:rFonts w:ascii="Times New Roman" w:hAnsi="Times New Roman"/>
                <w:color w:val="6A8759"/>
                <w:sz w:val="18"/>
                <w:szCs w:val="18"/>
              </w:rPr>
              <w:t>"urn:demeter:MgmtZone:geo:10002"</w:t>
            </w:r>
            <w:r>
              <w:rPr>
                <w:rFonts w:ascii="Times New Roman" w:hAnsi="Times New Roman"/>
                <w:color w:val="CC7832"/>
                <w:sz w:val="18"/>
                <w:szCs w:val="18"/>
              </w:rPr>
              <w:t>,</w:t>
            </w:r>
            <w:r>
              <w:rPr>
                <w:rFonts w:ascii="Times New Roman" w:hAnsi="Times New Roman"/>
                <w:color w:val="CC7832"/>
                <w:sz w:val="18"/>
                <w:szCs w:val="18"/>
              </w:rPr>
              <w:br/>
              <w:t xml:space="preserve">  </w:t>
            </w:r>
            <w:r>
              <w:rPr>
                <w:rFonts w:ascii="Times New Roman" w:hAnsi="Times New Roman"/>
                <w:color w:val="9876AA"/>
                <w:sz w:val="18"/>
                <w:szCs w:val="18"/>
              </w:rPr>
              <w:t>"@</w:t>
            </w:r>
            <w:proofErr w:type="spellStart"/>
            <w:r>
              <w:rPr>
                <w:rFonts w:ascii="Times New Roman" w:hAnsi="Times New Roman"/>
                <w:color w:val="9876AA"/>
                <w:sz w:val="18"/>
                <w:szCs w:val="18"/>
              </w:rPr>
              <w:t>type</w:t>
            </w:r>
            <w:proofErr w:type="spellEnd"/>
            <w:r>
              <w:rPr>
                <w:rFonts w:ascii="Times New Roman" w:hAnsi="Times New Roman"/>
                <w:color w:val="9876AA"/>
                <w:sz w:val="18"/>
                <w:szCs w:val="18"/>
              </w:rPr>
              <w:t>"</w:t>
            </w:r>
            <w:r>
              <w:rPr>
                <w:rFonts w:ascii="Times New Roman" w:hAnsi="Times New Roman"/>
                <w:color w:val="CC7832"/>
                <w:sz w:val="18"/>
                <w:szCs w:val="18"/>
              </w:rPr>
              <w:t xml:space="preserve">: </w:t>
            </w:r>
            <w:r>
              <w:rPr>
                <w:rFonts w:ascii="Times New Roman" w:hAnsi="Times New Roman"/>
                <w:color w:val="6A8759"/>
                <w:sz w:val="18"/>
                <w:szCs w:val="18"/>
              </w:rPr>
              <w:t>"POLYGON"</w:t>
            </w:r>
            <w:r>
              <w:rPr>
                <w:rFonts w:ascii="Times New Roman" w:hAnsi="Times New Roman"/>
                <w:color w:val="CC7832"/>
                <w:sz w:val="18"/>
                <w:szCs w:val="18"/>
              </w:rPr>
              <w:t>,</w:t>
            </w:r>
            <w:r>
              <w:rPr>
                <w:rFonts w:ascii="Times New Roman" w:hAnsi="Times New Roman"/>
                <w:color w:val="CC7832"/>
                <w:sz w:val="18"/>
                <w:szCs w:val="18"/>
              </w:rPr>
              <w:br/>
              <w:t xml:space="preserve">  </w:t>
            </w:r>
            <w:r>
              <w:rPr>
                <w:rFonts w:ascii="Times New Roman" w:hAnsi="Times New Roman"/>
                <w:color w:val="9876AA"/>
                <w:sz w:val="18"/>
                <w:szCs w:val="18"/>
              </w:rPr>
              <w:t>"</w:t>
            </w:r>
            <w:proofErr w:type="spellStart"/>
            <w:r>
              <w:rPr>
                <w:rFonts w:ascii="Times New Roman" w:hAnsi="Times New Roman"/>
                <w:color w:val="9876AA"/>
                <w:sz w:val="18"/>
                <w:szCs w:val="18"/>
              </w:rPr>
              <w:t>asWKT</w:t>
            </w:r>
            <w:proofErr w:type="spellEnd"/>
            <w:r>
              <w:rPr>
                <w:rFonts w:ascii="Times New Roman" w:hAnsi="Times New Roman"/>
                <w:color w:val="9876AA"/>
                <w:sz w:val="18"/>
                <w:szCs w:val="18"/>
              </w:rPr>
              <w:t>"</w:t>
            </w:r>
            <w:r>
              <w:rPr>
                <w:rFonts w:ascii="Times New Roman" w:hAnsi="Times New Roman"/>
                <w:color w:val="CC7832"/>
                <w:sz w:val="18"/>
                <w:szCs w:val="18"/>
              </w:rPr>
              <w:t xml:space="preserve">: </w:t>
            </w:r>
            <w:r>
              <w:rPr>
                <w:rFonts w:ascii="Times New Roman" w:hAnsi="Times New Roman"/>
                <w:color w:val="6A8759"/>
                <w:sz w:val="18"/>
                <w:szCs w:val="18"/>
              </w:rPr>
              <w:t>"POLYGON ((2.659091082268864 50.95776685575894, 2.659209314101167 50.95760371922457, 2.658821866047433 50.95749170980091, 2.658717720321181 50.95763540876296, 2.658703633207661 50.95765484590413, 2.659091082268864 50.95776685575894))"</w:t>
            </w:r>
            <w:r>
              <w:rPr>
                <w:rFonts w:ascii="Times New Roman" w:hAnsi="Times New Roman"/>
                <w:color w:val="6A8759"/>
                <w:sz w:val="18"/>
                <w:szCs w:val="18"/>
              </w:rPr>
              <w:br/>
            </w:r>
            <w:r>
              <w:rPr>
                <w:rFonts w:ascii="Times New Roman" w:hAnsi="Times New Roman"/>
                <w:color w:val="A9B7C6"/>
                <w:sz w:val="18"/>
                <w:szCs w:val="18"/>
              </w:rPr>
              <w:t>}</w:t>
            </w:r>
            <w:r>
              <w:rPr>
                <w:rFonts w:ascii="Times New Roman" w:hAnsi="Times New Roman"/>
                <w:color w:val="CC7832"/>
                <w:sz w:val="18"/>
                <w:szCs w:val="18"/>
              </w:rPr>
              <w:t>,</w:t>
            </w:r>
          </w:p>
          <w:p w14:paraId="019416ED" w14:textId="77777777" w:rsidR="00911243" w:rsidRDefault="00911243" w:rsidP="00911243">
            <w:pPr>
              <w:pStyle w:val="HTMLPreformatted"/>
              <w:shd w:val="clear" w:color="auto" w:fill="2B2B2B"/>
              <w:rPr>
                <w:color w:val="000000"/>
              </w:rPr>
            </w:pPr>
            <w:r>
              <w:rPr>
                <w:rFonts w:ascii="Times New Roman" w:hAnsi="Times New Roman"/>
                <w:color w:val="A9B7C6"/>
                <w:sz w:val="18"/>
                <w:szCs w:val="18"/>
              </w:rPr>
              <w:t> </w:t>
            </w:r>
          </w:p>
          <w:p w14:paraId="29402AC9" w14:textId="77777777" w:rsidR="00911243" w:rsidRDefault="00911243" w:rsidP="00911243">
            <w:pPr>
              <w:rPr>
                <w:color w:val="000000"/>
              </w:rPr>
            </w:pPr>
            <w:r>
              <w:rPr>
                <w:rFonts w:ascii="Calibri" w:hAnsi="Calibri"/>
                <w:color w:val="1F497D"/>
                <w:szCs w:val="22"/>
              </w:rPr>
              <w:t> </w:t>
            </w:r>
          </w:p>
          <w:p w14:paraId="1DB62CB3" w14:textId="77777777" w:rsidR="00911243" w:rsidRDefault="00911243" w:rsidP="00911243">
            <w:pPr>
              <w:rPr>
                <w:color w:val="000000"/>
              </w:rPr>
            </w:pPr>
            <w:r>
              <w:rPr>
                <w:rFonts w:ascii="Calibri" w:hAnsi="Calibri"/>
                <w:color w:val="1F497D"/>
                <w:szCs w:val="22"/>
              </w:rPr>
              <w:t>Bucata de cod Java pentru a le crea este:</w:t>
            </w:r>
          </w:p>
          <w:p w14:paraId="70DD9F89" w14:textId="77777777" w:rsidR="00911243" w:rsidRDefault="00911243" w:rsidP="00911243">
            <w:pPr>
              <w:rPr>
                <w:color w:val="000000"/>
              </w:rPr>
            </w:pPr>
            <w:r>
              <w:rPr>
                <w:rFonts w:ascii="Calibri" w:hAnsi="Calibri"/>
                <w:color w:val="1F497D"/>
                <w:szCs w:val="22"/>
              </w:rPr>
              <w:t> </w:t>
            </w:r>
          </w:p>
          <w:p w14:paraId="013E3E6D" w14:textId="77777777" w:rsidR="00911243" w:rsidRDefault="00911243" w:rsidP="00911243">
            <w:pPr>
              <w:pStyle w:val="HTMLPreformatted"/>
              <w:shd w:val="clear" w:color="auto" w:fill="2B2B2B"/>
              <w:rPr>
                <w:color w:val="000000"/>
              </w:rPr>
            </w:pPr>
            <w:r>
              <w:rPr>
                <w:rFonts w:ascii="Times New Roman" w:hAnsi="Times New Roman"/>
                <w:color w:val="808080"/>
                <w:sz w:val="18"/>
                <w:szCs w:val="18"/>
              </w:rPr>
              <w:t xml:space="preserve">// get </w:t>
            </w:r>
            <w:proofErr w:type="spellStart"/>
            <w:r>
              <w:rPr>
                <w:rFonts w:ascii="Times New Roman" w:hAnsi="Times New Roman"/>
                <w:color w:val="808080"/>
                <w:sz w:val="18"/>
                <w:szCs w:val="18"/>
              </w:rPr>
              <w:t>the</w:t>
            </w:r>
            <w:proofErr w:type="spellEnd"/>
            <w:r>
              <w:rPr>
                <w:rFonts w:ascii="Times New Roman" w:hAnsi="Times New Roman"/>
                <w:color w:val="808080"/>
                <w:sz w:val="18"/>
                <w:szCs w:val="18"/>
              </w:rPr>
              <w:t xml:space="preserve"> NDVI </w:t>
            </w:r>
            <w:proofErr w:type="spellStart"/>
            <w:r>
              <w:rPr>
                <w:rFonts w:ascii="Times New Roman" w:hAnsi="Times New Roman"/>
                <w:color w:val="808080"/>
                <w:sz w:val="18"/>
                <w:szCs w:val="18"/>
              </w:rPr>
              <w:t>classification</w:t>
            </w:r>
            <w:proofErr w:type="spellEnd"/>
            <w:r>
              <w:rPr>
                <w:rFonts w:ascii="Times New Roman" w:hAnsi="Times New Roman"/>
                <w:color w:val="808080"/>
                <w:sz w:val="18"/>
                <w:szCs w:val="18"/>
              </w:rPr>
              <w:t xml:space="preserve"> </w:t>
            </w:r>
            <w:proofErr w:type="spellStart"/>
            <w:r>
              <w:rPr>
                <w:rFonts w:ascii="Times New Roman" w:hAnsi="Times New Roman"/>
                <w:color w:val="808080"/>
                <w:sz w:val="18"/>
                <w:szCs w:val="18"/>
              </w:rPr>
              <w:t>polygons</w:t>
            </w:r>
            <w:proofErr w:type="spellEnd"/>
            <w:r>
              <w:rPr>
                <w:rFonts w:ascii="Times New Roman" w:hAnsi="Times New Roman"/>
                <w:color w:val="808080"/>
                <w:sz w:val="18"/>
                <w:szCs w:val="18"/>
              </w:rPr>
              <w:t xml:space="preserve"> for </w:t>
            </w:r>
            <w:proofErr w:type="spellStart"/>
            <w:r>
              <w:rPr>
                <w:rFonts w:ascii="Times New Roman" w:hAnsi="Times New Roman"/>
                <w:color w:val="808080"/>
                <w:sz w:val="18"/>
                <w:szCs w:val="18"/>
              </w:rPr>
              <w:t>this</w:t>
            </w:r>
            <w:proofErr w:type="spellEnd"/>
            <w:r>
              <w:rPr>
                <w:rFonts w:ascii="Times New Roman" w:hAnsi="Times New Roman"/>
                <w:color w:val="808080"/>
                <w:sz w:val="18"/>
                <w:szCs w:val="18"/>
              </w:rPr>
              <w:t xml:space="preserve"> </w:t>
            </w:r>
            <w:proofErr w:type="spellStart"/>
            <w:r>
              <w:rPr>
                <w:rFonts w:ascii="Times New Roman" w:hAnsi="Times New Roman"/>
                <w:color w:val="808080"/>
                <w:sz w:val="18"/>
                <w:szCs w:val="18"/>
              </w:rPr>
              <w:t>parcel</w:t>
            </w:r>
            <w:proofErr w:type="spellEnd"/>
            <w:r>
              <w:rPr>
                <w:rFonts w:ascii="Times New Roman" w:hAnsi="Times New Roman"/>
                <w:color w:val="808080"/>
                <w:sz w:val="18"/>
                <w:szCs w:val="18"/>
              </w:rPr>
              <w:br/>
            </w:r>
            <w:r>
              <w:rPr>
                <w:rFonts w:ascii="Times New Roman" w:hAnsi="Times New Roman"/>
                <w:color w:val="CC7832"/>
                <w:sz w:val="18"/>
                <w:szCs w:val="18"/>
              </w:rPr>
              <w:t xml:space="preserve">for </w:t>
            </w:r>
            <w:r>
              <w:rPr>
                <w:rFonts w:ascii="Times New Roman" w:hAnsi="Times New Roman"/>
                <w:color w:val="A9B7C6"/>
                <w:sz w:val="18"/>
                <w:szCs w:val="18"/>
              </w:rPr>
              <w:t>(</w:t>
            </w:r>
            <w:proofErr w:type="spellStart"/>
            <w:r>
              <w:rPr>
                <w:rFonts w:ascii="Times New Roman" w:hAnsi="Times New Roman"/>
                <w:color w:val="CC7832"/>
                <w:sz w:val="18"/>
                <w:szCs w:val="18"/>
              </w:rPr>
              <w:t>int</w:t>
            </w:r>
            <w:proofErr w:type="spellEnd"/>
            <w:r>
              <w:rPr>
                <w:rFonts w:ascii="Times New Roman" w:hAnsi="Times New Roman"/>
                <w:color w:val="CC7832"/>
                <w:sz w:val="18"/>
                <w:szCs w:val="18"/>
              </w:rPr>
              <w:t xml:space="preserve"> </w:t>
            </w:r>
            <w:r>
              <w:rPr>
                <w:rFonts w:ascii="Times New Roman" w:hAnsi="Times New Roman"/>
                <w:color w:val="A9B7C6"/>
                <w:sz w:val="18"/>
                <w:szCs w:val="18"/>
              </w:rPr>
              <w:t xml:space="preserve">i = </w:t>
            </w:r>
            <w:r>
              <w:rPr>
                <w:rFonts w:ascii="Times New Roman" w:hAnsi="Times New Roman"/>
                <w:color w:val="6897BB"/>
                <w:sz w:val="18"/>
                <w:szCs w:val="18"/>
              </w:rPr>
              <w:t>0</w:t>
            </w:r>
            <w:r>
              <w:rPr>
                <w:rFonts w:ascii="Times New Roman" w:hAnsi="Times New Roman"/>
                <w:color w:val="CC7832"/>
                <w:sz w:val="18"/>
                <w:szCs w:val="18"/>
              </w:rPr>
              <w:t xml:space="preserve">; </w:t>
            </w:r>
            <w:r>
              <w:rPr>
                <w:rFonts w:ascii="Times New Roman" w:hAnsi="Times New Roman"/>
                <w:color w:val="A9B7C6"/>
                <w:sz w:val="18"/>
                <w:szCs w:val="18"/>
              </w:rPr>
              <w:t xml:space="preserve">i &lt; </w:t>
            </w:r>
            <w:proofErr w:type="spellStart"/>
            <w:r>
              <w:rPr>
                <w:rFonts w:ascii="Times New Roman" w:hAnsi="Times New Roman"/>
                <w:color w:val="6897BB"/>
                <w:sz w:val="18"/>
                <w:szCs w:val="18"/>
              </w:rPr>
              <w:t>polyCount</w:t>
            </w:r>
            <w:proofErr w:type="spellEnd"/>
            <w:r>
              <w:rPr>
                <w:rFonts w:ascii="Times New Roman" w:hAnsi="Times New Roman"/>
                <w:color w:val="6897BB"/>
                <w:sz w:val="18"/>
                <w:szCs w:val="18"/>
              </w:rPr>
              <w:t xml:space="preserve"> </w:t>
            </w:r>
            <w:r>
              <w:rPr>
                <w:rFonts w:ascii="Times New Roman" w:hAnsi="Times New Roman"/>
                <w:color w:val="CC7832"/>
                <w:sz w:val="18"/>
                <w:szCs w:val="18"/>
              </w:rPr>
              <w:t xml:space="preserve">; </w:t>
            </w:r>
            <w:r>
              <w:rPr>
                <w:rFonts w:ascii="Times New Roman" w:hAnsi="Times New Roman"/>
                <w:color w:val="A9B7C6"/>
                <w:sz w:val="18"/>
                <w:szCs w:val="18"/>
              </w:rPr>
              <w:t>i++) {</w:t>
            </w:r>
            <w:r>
              <w:rPr>
                <w:rFonts w:ascii="Times New Roman" w:hAnsi="Times New Roman"/>
                <w:color w:val="A9B7C6"/>
                <w:sz w:val="18"/>
                <w:szCs w:val="18"/>
              </w:rPr>
              <w:br/>
              <w:t xml:space="preserve">    </w:t>
            </w:r>
            <w:proofErr w:type="spellStart"/>
            <w:r>
              <w:rPr>
                <w:rFonts w:ascii="Times New Roman" w:hAnsi="Times New Roman"/>
                <w:color w:val="A9B7C6"/>
                <w:sz w:val="18"/>
                <w:szCs w:val="18"/>
              </w:rPr>
              <w:t>hasGeom</w:t>
            </w:r>
            <w:proofErr w:type="spellEnd"/>
            <w:r>
              <w:rPr>
                <w:rFonts w:ascii="Times New Roman" w:hAnsi="Times New Roman"/>
                <w:color w:val="A9B7C6"/>
                <w:sz w:val="18"/>
                <w:szCs w:val="18"/>
              </w:rPr>
              <w:t xml:space="preserve"> = </w:t>
            </w:r>
            <w:proofErr w:type="spellStart"/>
            <w:r>
              <w:rPr>
                <w:rFonts w:ascii="Times New Roman" w:hAnsi="Times New Roman"/>
                <w:color w:val="A9B7C6"/>
                <w:sz w:val="18"/>
                <w:szCs w:val="18"/>
              </w:rPr>
              <w:t>aimModel.createResource</w:t>
            </w:r>
            <w:proofErr w:type="spellEnd"/>
            <w:r>
              <w:rPr>
                <w:rFonts w:ascii="Times New Roman" w:hAnsi="Times New Roman"/>
                <w:color w:val="A9B7C6"/>
                <w:sz w:val="18"/>
                <w:szCs w:val="18"/>
              </w:rPr>
              <w:t>(</w:t>
            </w:r>
            <w:r>
              <w:rPr>
                <w:rFonts w:ascii="Times New Roman" w:hAnsi="Times New Roman"/>
                <w:color w:val="6A8759"/>
                <w:sz w:val="18"/>
                <w:szCs w:val="18"/>
              </w:rPr>
              <w:t>"</w:t>
            </w:r>
            <w:proofErr w:type="spellStart"/>
            <w:r>
              <w:rPr>
                <w:rFonts w:ascii="Times New Roman" w:hAnsi="Times New Roman"/>
                <w:color w:val="6A8759"/>
                <w:sz w:val="18"/>
                <w:szCs w:val="18"/>
              </w:rPr>
              <w:t>urn:demeter:MgmtZone:Geom</w:t>
            </w:r>
            <w:proofErr w:type="spellEnd"/>
            <w:r>
              <w:rPr>
                <w:rFonts w:ascii="Times New Roman" w:hAnsi="Times New Roman"/>
                <w:color w:val="6A8759"/>
                <w:sz w:val="18"/>
                <w:szCs w:val="18"/>
              </w:rPr>
              <w:t xml:space="preserve">:" </w:t>
            </w:r>
            <w:r>
              <w:rPr>
                <w:rFonts w:ascii="Times New Roman" w:hAnsi="Times New Roman"/>
                <w:color w:val="A9B7C6"/>
                <w:sz w:val="18"/>
                <w:szCs w:val="18"/>
              </w:rPr>
              <w:t xml:space="preserve">+ </w:t>
            </w:r>
            <w:proofErr w:type="spellStart"/>
            <w:r>
              <w:rPr>
                <w:rFonts w:ascii="Times New Roman" w:hAnsi="Times New Roman"/>
                <w:color w:val="A9B7C6"/>
                <w:sz w:val="18"/>
                <w:szCs w:val="18"/>
              </w:rPr>
              <w:t>UUID.</w:t>
            </w:r>
            <w:r>
              <w:rPr>
                <w:rFonts w:ascii="Times New Roman" w:hAnsi="Times New Roman"/>
                <w:i/>
                <w:iCs/>
                <w:color w:val="A9B7C6"/>
                <w:sz w:val="18"/>
                <w:szCs w:val="18"/>
              </w:rPr>
              <w:t>randomUUID</w:t>
            </w:r>
            <w:proofErr w:type="spellEnd"/>
            <w:r>
              <w:rPr>
                <w:rFonts w:ascii="Times New Roman" w:hAnsi="Times New Roman"/>
                <w:color w:val="A9B7C6"/>
                <w:sz w:val="18"/>
                <w:szCs w:val="18"/>
              </w:rPr>
              <w:t>().</w:t>
            </w:r>
            <w:proofErr w:type="spellStart"/>
            <w:r>
              <w:rPr>
                <w:rFonts w:ascii="Times New Roman" w:hAnsi="Times New Roman"/>
                <w:color w:val="A9B7C6"/>
                <w:sz w:val="18"/>
                <w:szCs w:val="18"/>
              </w:rPr>
              <w:t>toString</w:t>
            </w:r>
            <w:proofErr w:type="spellEnd"/>
            <w:r>
              <w:rPr>
                <w:rFonts w:ascii="Times New Roman" w:hAnsi="Times New Roman"/>
                <w:color w:val="A9B7C6"/>
                <w:sz w:val="18"/>
                <w:szCs w:val="18"/>
              </w:rPr>
              <w:t>())</w:t>
            </w:r>
            <w:r>
              <w:rPr>
                <w:rFonts w:ascii="Times New Roman" w:hAnsi="Times New Roman"/>
                <w:color w:val="CC7832"/>
                <w:sz w:val="18"/>
                <w:szCs w:val="18"/>
              </w:rPr>
              <w:t>;</w:t>
            </w:r>
            <w:r>
              <w:rPr>
                <w:rFonts w:ascii="Times New Roman" w:hAnsi="Times New Roman"/>
                <w:color w:val="CC7832"/>
                <w:sz w:val="18"/>
                <w:szCs w:val="18"/>
              </w:rPr>
              <w:br/>
              <w:t xml:space="preserve">    </w:t>
            </w:r>
            <w:proofErr w:type="spellStart"/>
            <w:r>
              <w:rPr>
                <w:rFonts w:ascii="Times New Roman" w:hAnsi="Times New Roman"/>
                <w:color w:val="A9B7C6"/>
                <w:sz w:val="18"/>
                <w:szCs w:val="18"/>
              </w:rPr>
              <w:t>aimModel.add</w:t>
            </w:r>
            <w:proofErr w:type="spellEnd"/>
            <w:r>
              <w:rPr>
                <w:rFonts w:ascii="Times New Roman" w:hAnsi="Times New Roman"/>
                <w:color w:val="A9B7C6"/>
                <w:sz w:val="18"/>
                <w:szCs w:val="18"/>
              </w:rPr>
              <w:t>(</w:t>
            </w:r>
            <w:proofErr w:type="spellStart"/>
            <w:r>
              <w:rPr>
                <w:rFonts w:ascii="Times New Roman" w:hAnsi="Times New Roman"/>
                <w:color w:val="A9B7C6"/>
                <w:sz w:val="18"/>
                <w:szCs w:val="18"/>
              </w:rPr>
              <w:t>hasGeom</w:t>
            </w:r>
            <w:proofErr w:type="spellEnd"/>
            <w:r>
              <w:rPr>
                <w:rFonts w:ascii="Times New Roman" w:hAnsi="Times New Roman"/>
                <w:color w:val="CC7832"/>
                <w:sz w:val="18"/>
                <w:szCs w:val="18"/>
              </w:rPr>
              <w:t xml:space="preserve">, </w:t>
            </w:r>
            <w:proofErr w:type="spellStart"/>
            <w:r>
              <w:rPr>
                <w:rFonts w:ascii="Times New Roman" w:hAnsi="Times New Roman"/>
                <w:color w:val="A9B7C6"/>
                <w:sz w:val="18"/>
                <w:szCs w:val="18"/>
              </w:rPr>
              <w:t>RDF.</w:t>
            </w:r>
            <w:r>
              <w:rPr>
                <w:rFonts w:ascii="Times New Roman" w:hAnsi="Times New Roman"/>
                <w:i/>
                <w:iCs/>
                <w:color w:val="9876AA"/>
                <w:sz w:val="18"/>
                <w:szCs w:val="18"/>
              </w:rPr>
              <w:t>type</w:t>
            </w:r>
            <w:proofErr w:type="spellEnd"/>
            <w:r>
              <w:rPr>
                <w:rFonts w:ascii="Times New Roman" w:hAnsi="Times New Roman"/>
                <w:color w:val="CC7832"/>
                <w:sz w:val="18"/>
                <w:szCs w:val="18"/>
              </w:rPr>
              <w:t xml:space="preserve">, </w:t>
            </w:r>
            <w:proofErr w:type="spellStart"/>
            <w:r>
              <w:rPr>
                <w:rFonts w:ascii="Times New Roman" w:hAnsi="Times New Roman"/>
                <w:color w:val="A9B7C6"/>
                <w:sz w:val="18"/>
                <w:szCs w:val="18"/>
              </w:rPr>
              <w:t>Geo.</w:t>
            </w:r>
            <w:r>
              <w:rPr>
                <w:rFonts w:ascii="Times New Roman" w:hAnsi="Times New Roman"/>
                <w:i/>
                <w:iCs/>
                <w:color w:val="9876AA"/>
                <w:sz w:val="18"/>
                <w:szCs w:val="18"/>
              </w:rPr>
              <w:t>GEOMETRY_RES</w:t>
            </w:r>
            <w:proofErr w:type="spellEnd"/>
            <w:r>
              <w:rPr>
                <w:rFonts w:ascii="Times New Roman" w:hAnsi="Times New Roman"/>
                <w:i/>
                <w:iCs/>
                <w:color w:val="9876AA"/>
                <w:sz w:val="18"/>
                <w:szCs w:val="18"/>
              </w:rPr>
              <w:t xml:space="preserve"> </w:t>
            </w:r>
            <w:r>
              <w:rPr>
                <w:rFonts w:ascii="Times New Roman" w:hAnsi="Times New Roman"/>
                <w:color w:val="6A8759"/>
                <w:sz w:val="18"/>
                <w:szCs w:val="18"/>
              </w:rPr>
              <w:t>"</w:t>
            </w:r>
            <w:proofErr w:type="spellStart"/>
            <w:r>
              <w:rPr>
                <w:rFonts w:ascii="Times New Roman" w:hAnsi="Times New Roman"/>
                <w:color w:val="6A8759"/>
                <w:sz w:val="18"/>
                <w:szCs w:val="18"/>
              </w:rPr>
              <w:t>Polygon</w:t>
            </w:r>
            <w:proofErr w:type="spellEnd"/>
            <w:r>
              <w:rPr>
                <w:rFonts w:ascii="Times New Roman" w:hAnsi="Times New Roman"/>
                <w:color w:val="6A8759"/>
                <w:sz w:val="18"/>
                <w:szCs w:val="18"/>
              </w:rPr>
              <w:t>"</w:t>
            </w:r>
            <w:r>
              <w:rPr>
                <w:rFonts w:ascii="Times New Roman" w:hAnsi="Times New Roman"/>
                <w:color w:val="A9B7C6"/>
                <w:sz w:val="18"/>
                <w:szCs w:val="18"/>
              </w:rPr>
              <w:t>)</w:t>
            </w:r>
            <w:r>
              <w:rPr>
                <w:rFonts w:ascii="Times New Roman" w:hAnsi="Times New Roman"/>
                <w:color w:val="CC7832"/>
                <w:sz w:val="18"/>
                <w:szCs w:val="18"/>
              </w:rPr>
              <w:t>;</w:t>
            </w:r>
            <w:r>
              <w:rPr>
                <w:rFonts w:ascii="Times New Roman" w:hAnsi="Times New Roman"/>
                <w:color w:val="CC7832"/>
                <w:sz w:val="18"/>
                <w:szCs w:val="18"/>
              </w:rPr>
              <w:br/>
              <w:t xml:space="preserve">    </w:t>
            </w:r>
            <w:proofErr w:type="spellStart"/>
            <w:r>
              <w:rPr>
                <w:rFonts w:ascii="Times New Roman" w:hAnsi="Times New Roman"/>
                <w:color w:val="A9B7C6"/>
                <w:sz w:val="18"/>
                <w:szCs w:val="18"/>
              </w:rPr>
              <w:t>aimModel.add</w:t>
            </w:r>
            <w:proofErr w:type="spellEnd"/>
            <w:r>
              <w:rPr>
                <w:rFonts w:ascii="Times New Roman" w:hAnsi="Times New Roman"/>
                <w:color w:val="A9B7C6"/>
                <w:sz w:val="18"/>
                <w:szCs w:val="18"/>
              </w:rPr>
              <w:t>(</w:t>
            </w:r>
            <w:proofErr w:type="spellStart"/>
            <w:r>
              <w:rPr>
                <w:rFonts w:ascii="Times New Roman" w:hAnsi="Times New Roman"/>
                <w:color w:val="A9B7C6"/>
                <w:sz w:val="18"/>
                <w:szCs w:val="18"/>
              </w:rPr>
              <w:t>hasGeom</w:t>
            </w:r>
            <w:proofErr w:type="spellEnd"/>
            <w:r>
              <w:rPr>
                <w:rFonts w:ascii="Times New Roman" w:hAnsi="Times New Roman"/>
                <w:color w:val="CC7832"/>
                <w:sz w:val="18"/>
                <w:szCs w:val="18"/>
              </w:rPr>
              <w:t xml:space="preserve">, </w:t>
            </w:r>
            <w:proofErr w:type="spellStart"/>
            <w:r>
              <w:rPr>
                <w:rFonts w:ascii="Times New Roman" w:hAnsi="Times New Roman"/>
                <w:color w:val="A9B7C6"/>
                <w:sz w:val="18"/>
                <w:szCs w:val="18"/>
              </w:rPr>
              <w:t>Geo.</w:t>
            </w:r>
            <w:r>
              <w:rPr>
                <w:rFonts w:ascii="Times New Roman" w:hAnsi="Times New Roman"/>
                <w:i/>
                <w:iCs/>
                <w:color w:val="9876AA"/>
                <w:sz w:val="18"/>
                <w:szCs w:val="18"/>
              </w:rPr>
              <w:t>AS_WKT_PROP</w:t>
            </w:r>
            <w:proofErr w:type="spellEnd"/>
            <w:r>
              <w:rPr>
                <w:rFonts w:ascii="Times New Roman" w:hAnsi="Times New Roman"/>
                <w:color w:val="CC7832"/>
                <w:sz w:val="18"/>
                <w:szCs w:val="18"/>
              </w:rPr>
              <w:t xml:space="preserve">, </w:t>
            </w:r>
            <w:r>
              <w:rPr>
                <w:rFonts w:ascii="Times New Roman" w:hAnsi="Times New Roman"/>
                <w:color w:val="6A8759"/>
                <w:sz w:val="18"/>
                <w:szCs w:val="18"/>
              </w:rPr>
              <w:t xml:space="preserve">"POLYGON ((2.658972849564151 50.95792999214172, 2.659091082268864 50.95776685575894, " </w:t>
            </w:r>
            <w:r>
              <w:rPr>
                <w:rFonts w:ascii="Times New Roman" w:hAnsi="Times New Roman"/>
                <w:color w:val="A9B7C6"/>
                <w:sz w:val="18"/>
                <w:szCs w:val="18"/>
              </w:rPr>
              <w:t>+</w:t>
            </w:r>
            <w:r>
              <w:rPr>
                <w:rFonts w:ascii="Times New Roman" w:hAnsi="Times New Roman"/>
                <w:color w:val="A9B7C6"/>
                <w:sz w:val="18"/>
                <w:szCs w:val="18"/>
              </w:rPr>
              <w:br/>
              <w:t xml:space="preserve">            </w:t>
            </w:r>
            <w:r>
              <w:rPr>
                <w:rFonts w:ascii="Times New Roman" w:hAnsi="Times New Roman"/>
                <w:color w:val="6A8759"/>
                <w:sz w:val="18"/>
                <w:szCs w:val="18"/>
              </w:rPr>
              <w:t>"2.658703633207661 50.95765484590413, 2.658585399495478 50.95781798185575, 2.658972849564151 50.95792999214172))"</w:t>
            </w:r>
            <w:r>
              <w:rPr>
                <w:rFonts w:ascii="Times New Roman" w:hAnsi="Times New Roman"/>
                <w:color w:val="A9B7C6"/>
                <w:sz w:val="18"/>
                <w:szCs w:val="18"/>
              </w:rPr>
              <w:t>)</w:t>
            </w:r>
            <w:r>
              <w:rPr>
                <w:rFonts w:ascii="Times New Roman" w:hAnsi="Times New Roman"/>
                <w:color w:val="CC7832"/>
                <w:sz w:val="18"/>
                <w:szCs w:val="18"/>
              </w:rPr>
              <w:t>;</w:t>
            </w:r>
            <w:r>
              <w:rPr>
                <w:rFonts w:ascii="Times New Roman" w:hAnsi="Times New Roman"/>
                <w:color w:val="CC7832"/>
                <w:sz w:val="18"/>
                <w:szCs w:val="18"/>
              </w:rPr>
              <w:br/>
            </w:r>
            <w:r>
              <w:rPr>
                <w:rFonts w:ascii="Times New Roman" w:hAnsi="Times New Roman"/>
                <w:color w:val="CC7832"/>
                <w:sz w:val="18"/>
                <w:szCs w:val="18"/>
              </w:rPr>
              <w:br/>
              <w:t xml:space="preserve">    </w:t>
            </w:r>
            <w:proofErr w:type="spellStart"/>
            <w:r>
              <w:rPr>
                <w:rFonts w:ascii="Times New Roman" w:hAnsi="Times New Roman"/>
                <w:color w:val="A9B7C6"/>
                <w:sz w:val="18"/>
                <w:szCs w:val="18"/>
              </w:rPr>
              <w:t>mgmtZone</w:t>
            </w:r>
            <w:proofErr w:type="spellEnd"/>
            <w:r>
              <w:rPr>
                <w:rFonts w:ascii="Times New Roman" w:hAnsi="Times New Roman"/>
                <w:color w:val="A9B7C6"/>
                <w:sz w:val="18"/>
                <w:szCs w:val="18"/>
              </w:rPr>
              <w:t xml:space="preserve"> = </w:t>
            </w:r>
            <w:proofErr w:type="spellStart"/>
            <w:r>
              <w:rPr>
                <w:rFonts w:ascii="Times New Roman" w:hAnsi="Times New Roman"/>
                <w:color w:val="A9B7C6"/>
                <w:sz w:val="18"/>
                <w:szCs w:val="18"/>
              </w:rPr>
              <w:t>aimModel.createResource</w:t>
            </w:r>
            <w:proofErr w:type="spellEnd"/>
            <w:r>
              <w:rPr>
                <w:rFonts w:ascii="Times New Roman" w:hAnsi="Times New Roman"/>
                <w:color w:val="A9B7C6"/>
                <w:sz w:val="18"/>
                <w:szCs w:val="18"/>
              </w:rPr>
              <w:t>(</w:t>
            </w:r>
            <w:r>
              <w:rPr>
                <w:rFonts w:ascii="Times New Roman" w:hAnsi="Times New Roman"/>
                <w:color w:val="6A8759"/>
                <w:sz w:val="18"/>
                <w:szCs w:val="18"/>
              </w:rPr>
              <w:t>"</w:t>
            </w:r>
            <w:proofErr w:type="spellStart"/>
            <w:r>
              <w:rPr>
                <w:rFonts w:ascii="Times New Roman" w:hAnsi="Times New Roman"/>
                <w:color w:val="6A8759"/>
                <w:sz w:val="18"/>
                <w:szCs w:val="18"/>
              </w:rPr>
              <w:t>urn:demeter:MgmtZone</w:t>
            </w:r>
            <w:proofErr w:type="spellEnd"/>
            <w:r>
              <w:rPr>
                <w:rFonts w:ascii="Times New Roman" w:hAnsi="Times New Roman"/>
                <w:color w:val="6A8759"/>
                <w:sz w:val="18"/>
                <w:szCs w:val="18"/>
              </w:rPr>
              <w:t xml:space="preserve">:" </w:t>
            </w:r>
            <w:r>
              <w:rPr>
                <w:rFonts w:ascii="Times New Roman" w:hAnsi="Times New Roman"/>
                <w:color w:val="A9B7C6"/>
                <w:sz w:val="18"/>
                <w:szCs w:val="18"/>
              </w:rPr>
              <w:t xml:space="preserve">+ </w:t>
            </w:r>
            <w:proofErr w:type="spellStart"/>
            <w:r>
              <w:rPr>
                <w:rFonts w:ascii="Times New Roman" w:hAnsi="Times New Roman"/>
                <w:color w:val="A9B7C6"/>
                <w:sz w:val="18"/>
                <w:szCs w:val="18"/>
              </w:rPr>
              <w:t>UUID.</w:t>
            </w:r>
            <w:r>
              <w:rPr>
                <w:rFonts w:ascii="Times New Roman" w:hAnsi="Times New Roman"/>
                <w:i/>
                <w:iCs/>
                <w:color w:val="A9B7C6"/>
                <w:sz w:val="18"/>
                <w:szCs w:val="18"/>
              </w:rPr>
              <w:t>randomUUID</w:t>
            </w:r>
            <w:proofErr w:type="spellEnd"/>
            <w:r>
              <w:rPr>
                <w:rFonts w:ascii="Times New Roman" w:hAnsi="Times New Roman"/>
                <w:color w:val="A9B7C6"/>
                <w:sz w:val="18"/>
                <w:szCs w:val="18"/>
              </w:rPr>
              <w:t>().</w:t>
            </w:r>
            <w:proofErr w:type="spellStart"/>
            <w:r>
              <w:rPr>
                <w:rFonts w:ascii="Times New Roman" w:hAnsi="Times New Roman"/>
                <w:color w:val="A9B7C6"/>
                <w:sz w:val="18"/>
                <w:szCs w:val="18"/>
              </w:rPr>
              <w:t>toString</w:t>
            </w:r>
            <w:proofErr w:type="spellEnd"/>
            <w:r>
              <w:rPr>
                <w:rFonts w:ascii="Times New Roman" w:hAnsi="Times New Roman"/>
                <w:color w:val="A9B7C6"/>
                <w:sz w:val="18"/>
                <w:szCs w:val="18"/>
              </w:rPr>
              <w:t>())</w:t>
            </w:r>
            <w:r>
              <w:rPr>
                <w:rFonts w:ascii="Times New Roman" w:hAnsi="Times New Roman"/>
                <w:color w:val="CC7832"/>
                <w:sz w:val="18"/>
                <w:szCs w:val="18"/>
              </w:rPr>
              <w:t>;</w:t>
            </w:r>
            <w:r>
              <w:rPr>
                <w:rFonts w:ascii="Times New Roman" w:hAnsi="Times New Roman"/>
                <w:color w:val="CC7832"/>
                <w:sz w:val="18"/>
                <w:szCs w:val="18"/>
              </w:rPr>
              <w:br/>
            </w:r>
            <w:r>
              <w:rPr>
                <w:rFonts w:ascii="Times New Roman" w:hAnsi="Times New Roman"/>
                <w:color w:val="CC7832"/>
                <w:sz w:val="18"/>
                <w:szCs w:val="18"/>
              </w:rPr>
              <w:lastRenderedPageBreak/>
              <w:t xml:space="preserve">    </w:t>
            </w:r>
            <w:proofErr w:type="spellStart"/>
            <w:r>
              <w:rPr>
                <w:rFonts w:ascii="Times New Roman" w:hAnsi="Times New Roman"/>
                <w:color w:val="A9B7C6"/>
                <w:sz w:val="18"/>
                <w:szCs w:val="18"/>
              </w:rPr>
              <w:t>aimModel.add</w:t>
            </w:r>
            <w:proofErr w:type="spellEnd"/>
            <w:r>
              <w:rPr>
                <w:rFonts w:ascii="Times New Roman" w:hAnsi="Times New Roman"/>
                <w:color w:val="A9B7C6"/>
                <w:sz w:val="18"/>
                <w:szCs w:val="18"/>
              </w:rPr>
              <w:t>(</w:t>
            </w:r>
            <w:proofErr w:type="spellStart"/>
            <w:r>
              <w:rPr>
                <w:rFonts w:ascii="Times New Roman" w:hAnsi="Times New Roman"/>
                <w:color w:val="A9B7C6"/>
                <w:sz w:val="18"/>
                <w:szCs w:val="18"/>
              </w:rPr>
              <w:t>mgmtZone</w:t>
            </w:r>
            <w:proofErr w:type="spellEnd"/>
            <w:r>
              <w:rPr>
                <w:rFonts w:ascii="Times New Roman" w:hAnsi="Times New Roman"/>
                <w:color w:val="CC7832"/>
                <w:sz w:val="18"/>
                <w:szCs w:val="18"/>
              </w:rPr>
              <w:t xml:space="preserve">, </w:t>
            </w:r>
            <w:proofErr w:type="spellStart"/>
            <w:r>
              <w:rPr>
                <w:rFonts w:ascii="Times New Roman" w:hAnsi="Times New Roman"/>
                <w:color w:val="A9B7C6"/>
                <w:sz w:val="18"/>
                <w:szCs w:val="18"/>
              </w:rPr>
              <w:t>RDF.</w:t>
            </w:r>
            <w:r>
              <w:rPr>
                <w:rFonts w:ascii="Times New Roman" w:hAnsi="Times New Roman"/>
                <w:i/>
                <w:iCs/>
                <w:color w:val="9876AA"/>
                <w:sz w:val="18"/>
                <w:szCs w:val="18"/>
              </w:rPr>
              <w:t>type</w:t>
            </w:r>
            <w:proofErr w:type="spellEnd"/>
            <w:r>
              <w:rPr>
                <w:rFonts w:ascii="Times New Roman" w:hAnsi="Times New Roman"/>
                <w:color w:val="CC7832"/>
                <w:sz w:val="18"/>
                <w:szCs w:val="18"/>
              </w:rPr>
              <w:t xml:space="preserve">, </w:t>
            </w:r>
            <w:proofErr w:type="spellStart"/>
            <w:r>
              <w:rPr>
                <w:rFonts w:ascii="Times New Roman" w:hAnsi="Times New Roman"/>
                <w:color w:val="A9B7C6"/>
                <w:sz w:val="18"/>
                <w:szCs w:val="18"/>
              </w:rPr>
              <w:t>FOODIE.</w:t>
            </w:r>
            <w:r>
              <w:rPr>
                <w:rFonts w:ascii="Times New Roman" w:hAnsi="Times New Roman"/>
                <w:i/>
                <w:iCs/>
                <w:color w:val="9876AA"/>
                <w:sz w:val="18"/>
                <w:szCs w:val="18"/>
              </w:rPr>
              <w:t>ManagementZone</w:t>
            </w:r>
            <w:proofErr w:type="spellEnd"/>
            <w:r>
              <w:rPr>
                <w:rFonts w:ascii="Times New Roman" w:hAnsi="Times New Roman"/>
                <w:color w:val="A9B7C6"/>
                <w:sz w:val="18"/>
                <w:szCs w:val="18"/>
              </w:rPr>
              <w:t>)</w:t>
            </w:r>
            <w:r>
              <w:rPr>
                <w:rFonts w:ascii="Times New Roman" w:hAnsi="Times New Roman"/>
                <w:color w:val="CC7832"/>
                <w:sz w:val="18"/>
                <w:szCs w:val="18"/>
              </w:rPr>
              <w:t>;</w:t>
            </w:r>
            <w:r>
              <w:rPr>
                <w:rFonts w:ascii="Times New Roman" w:hAnsi="Times New Roman"/>
                <w:color w:val="CC7832"/>
                <w:sz w:val="18"/>
                <w:szCs w:val="18"/>
              </w:rPr>
              <w:br/>
            </w:r>
            <w:r>
              <w:rPr>
                <w:rFonts w:ascii="Times New Roman" w:hAnsi="Times New Roman"/>
                <w:color w:val="CC7832"/>
                <w:sz w:val="18"/>
                <w:szCs w:val="18"/>
              </w:rPr>
              <w:br/>
              <w:t xml:space="preserve">    </w:t>
            </w:r>
            <w:proofErr w:type="spellStart"/>
            <w:r>
              <w:rPr>
                <w:rFonts w:ascii="Times New Roman" w:hAnsi="Times New Roman"/>
                <w:color w:val="A9B7C6"/>
                <w:sz w:val="18"/>
                <w:szCs w:val="18"/>
              </w:rPr>
              <w:t>mgmtZone.addProperty</w:t>
            </w:r>
            <w:proofErr w:type="spellEnd"/>
            <w:r>
              <w:rPr>
                <w:rFonts w:ascii="Times New Roman" w:hAnsi="Times New Roman"/>
                <w:color w:val="A9B7C6"/>
                <w:sz w:val="18"/>
                <w:szCs w:val="18"/>
              </w:rPr>
              <w:t>(</w:t>
            </w:r>
            <w:proofErr w:type="spellStart"/>
            <w:r>
              <w:rPr>
                <w:rFonts w:ascii="Times New Roman" w:hAnsi="Times New Roman"/>
                <w:color w:val="A9B7C6"/>
                <w:sz w:val="18"/>
                <w:szCs w:val="18"/>
              </w:rPr>
              <w:t>Geo.</w:t>
            </w:r>
            <w:r>
              <w:rPr>
                <w:rFonts w:ascii="Times New Roman" w:hAnsi="Times New Roman"/>
                <w:i/>
                <w:iCs/>
                <w:color w:val="9876AA"/>
                <w:sz w:val="18"/>
                <w:szCs w:val="18"/>
              </w:rPr>
              <w:t>HAS_GEOMETRY_PROP</w:t>
            </w:r>
            <w:proofErr w:type="spellEnd"/>
            <w:r>
              <w:rPr>
                <w:rFonts w:ascii="Times New Roman" w:hAnsi="Times New Roman"/>
                <w:color w:val="CC7832"/>
                <w:sz w:val="18"/>
                <w:szCs w:val="18"/>
              </w:rPr>
              <w:t xml:space="preserve">, </w:t>
            </w:r>
            <w:proofErr w:type="spellStart"/>
            <w:r>
              <w:rPr>
                <w:rFonts w:ascii="Times New Roman" w:hAnsi="Times New Roman"/>
                <w:color w:val="A9B7C6"/>
                <w:sz w:val="18"/>
                <w:szCs w:val="18"/>
              </w:rPr>
              <w:t>hasGeom</w:t>
            </w:r>
            <w:proofErr w:type="spellEnd"/>
            <w:r>
              <w:rPr>
                <w:rFonts w:ascii="Times New Roman" w:hAnsi="Times New Roman"/>
                <w:color w:val="A9B7C6"/>
                <w:sz w:val="18"/>
                <w:szCs w:val="18"/>
              </w:rPr>
              <w:t>)</w:t>
            </w:r>
            <w:r>
              <w:rPr>
                <w:rFonts w:ascii="Times New Roman" w:hAnsi="Times New Roman"/>
                <w:color w:val="CC7832"/>
                <w:sz w:val="18"/>
                <w:szCs w:val="18"/>
              </w:rPr>
              <w:t>;</w:t>
            </w:r>
            <w:r>
              <w:rPr>
                <w:rFonts w:ascii="Times New Roman" w:hAnsi="Times New Roman"/>
                <w:color w:val="CC7832"/>
                <w:sz w:val="18"/>
                <w:szCs w:val="18"/>
              </w:rPr>
              <w:br/>
              <w:t xml:space="preserve">    </w:t>
            </w:r>
            <w:proofErr w:type="spellStart"/>
            <w:r>
              <w:rPr>
                <w:rFonts w:ascii="Times New Roman" w:hAnsi="Times New Roman"/>
                <w:color w:val="A9B7C6"/>
                <w:sz w:val="18"/>
                <w:szCs w:val="18"/>
              </w:rPr>
              <w:t>parcelRecIn.addProperty</w:t>
            </w:r>
            <w:proofErr w:type="spellEnd"/>
            <w:r>
              <w:rPr>
                <w:rFonts w:ascii="Times New Roman" w:hAnsi="Times New Roman"/>
                <w:color w:val="A9B7C6"/>
                <w:sz w:val="18"/>
                <w:szCs w:val="18"/>
              </w:rPr>
              <w:t>(</w:t>
            </w:r>
            <w:proofErr w:type="spellStart"/>
            <w:r>
              <w:rPr>
                <w:rFonts w:ascii="Times New Roman" w:hAnsi="Times New Roman"/>
                <w:color w:val="A9B7C6"/>
                <w:sz w:val="18"/>
                <w:szCs w:val="18"/>
              </w:rPr>
              <w:t>FOODIE.</w:t>
            </w:r>
            <w:r>
              <w:rPr>
                <w:rFonts w:ascii="Times New Roman" w:hAnsi="Times New Roman"/>
                <w:i/>
                <w:iCs/>
                <w:color w:val="9876AA"/>
                <w:sz w:val="18"/>
                <w:szCs w:val="18"/>
              </w:rPr>
              <w:t>containsZone</w:t>
            </w:r>
            <w:proofErr w:type="spellEnd"/>
            <w:r>
              <w:rPr>
                <w:rFonts w:ascii="Times New Roman" w:hAnsi="Times New Roman"/>
                <w:color w:val="CC7832"/>
                <w:sz w:val="18"/>
                <w:szCs w:val="18"/>
              </w:rPr>
              <w:t xml:space="preserve">, </w:t>
            </w:r>
            <w:proofErr w:type="spellStart"/>
            <w:r>
              <w:rPr>
                <w:rFonts w:ascii="Times New Roman" w:hAnsi="Times New Roman"/>
                <w:color w:val="A9B7C6"/>
                <w:sz w:val="18"/>
                <w:szCs w:val="18"/>
              </w:rPr>
              <w:t>mgmtZone</w:t>
            </w:r>
            <w:proofErr w:type="spellEnd"/>
            <w:r>
              <w:rPr>
                <w:rFonts w:ascii="Times New Roman" w:hAnsi="Times New Roman"/>
                <w:color w:val="A9B7C6"/>
                <w:sz w:val="18"/>
                <w:szCs w:val="18"/>
              </w:rPr>
              <w:t>)</w:t>
            </w:r>
            <w:r>
              <w:rPr>
                <w:rFonts w:ascii="Times New Roman" w:hAnsi="Times New Roman"/>
                <w:color w:val="CC7832"/>
                <w:sz w:val="18"/>
                <w:szCs w:val="18"/>
              </w:rPr>
              <w:t>;</w:t>
            </w:r>
            <w:r>
              <w:rPr>
                <w:rFonts w:ascii="Times New Roman" w:hAnsi="Times New Roman"/>
                <w:color w:val="CC7832"/>
                <w:sz w:val="18"/>
                <w:szCs w:val="18"/>
              </w:rPr>
              <w:br/>
            </w:r>
            <w:r>
              <w:rPr>
                <w:rFonts w:ascii="Times New Roman" w:hAnsi="Times New Roman"/>
                <w:color w:val="A9B7C6"/>
                <w:sz w:val="18"/>
                <w:szCs w:val="18"/>
              </w:rPr>
              <w:t>}</w:t>
            </w:r>
          </w:p>
          <w:p w14:paraId="4BED89D4" w14:textId="77777777" w:rsidR="00911243" w:rsidRDefault="00911243" w:rsidP="00911243">
            <w:pPr>
              <w:rPr>
                <w:color w:val="000000"/>
              </w:rPr>
            </w:pPr>
            <w:r>
              <w:rPr>
                <w:rFonts w:ascii="Calibri" w:hAnsi="Calibri"/>
                <w:color w:val="1F497D"/>
                <w:szCs w:val="22"/>
              </w:rPr>
              <w:t> </w:t>
            </w:r>
          </w:p>
          <w:p w14:paraId="72CD66A0" w14:textId="77777777" w:rsidR="00911243" w:rsidRDefault="00911243" w:rsidP="00911243">
            <w:pPr>
              <w:rPr>
                <w:color w:val="000000"/>
              </w:rPr>
            </w:pPr>
            <w:r>
              <w:rPr>
                <w:rFonts w:ascii="Calibri" w:hAnsi="Calibri"/>
                <w:color w:val="1F497D"/>
                <w:szCs w:val="22"/>
              </w:rPr>
              <w:t> </w:t>
            </w:r>
          </w:p>
          <w:p w14:paraId="5FA4D7D1" w14:textId="086FA863" w:rsidR="00B42053" w:rsidRPr="00711B77" w:rsidRDefault="00B42053" w:rsidP="00723CD4">
            <w:pPr>
              <w:rPr>
                <w:rFonts w:ascii="Helvetica" w:hAnsi="Helvetica"/>
                <w:lang w:val="en-US"/>
              </w:rPr>
            </w:pPr>
          </w:p>
        </w:tc>
      </w:tr>
      <w:tr w:rsidR="00B42053" w:rsidRPr="00711B77" w14:paraId="656DDD82" w14:textId="77777777" w:rsidTr="00723CD4">
        <w:trPr>
          <w:trHeight w:val="363"/>
        </w:trPr>
        <w:tc>
          <w:tcPr>
            <w:tcW w:w="1350" w:type="dxa"/>
            <w:tcBorders>
              <w:left w:val="single" w:sz="6" w:space="0" w:color="000000"/>
              <w:right w:val="single" w:sz="6" w:space="0" w:color="000000"/>
            </w:tcBorders>
            <w:shd w:val="clear" w:color="auto" w:fill="D3D3D3"/>
            <w:tcMar>
              <w:top w:w="84" w:type="dxa"/>
              <w:left w:w="84" w:type="dxa"/>
              <w:bottom w:w="84" w:type="dxa"/>
              <w:right w:w="84" w:type="dxa"/>
            </w:tcMar>
            <w:vAlign w:val="center"/>
          </w:tcPr>
          <w:p w14:paraId="3FEFFA26" w14:textId="77777777" w:rsidR="00B42053" w:rsidRPr="00711B77" w:rsidRDefault="00B42053" w:rsidP="00723CD4">
            <w:pPr>
              <w:rPr>
                <w:rFonts w:ascii="Helvetica" w:hAnsi="Helvetica"/>
                <w:color w:val="000000" w:themeColor="text1"/>
              </w:rPr>
            </w:pPr>
          </w:p>
        </w:tc>
        <w:tc>
          <w:tcPr>
            <w:tcW w:w="1530" w:type="dxa"/>
            <w:tcBorders>
              <w:top w:val="single" w:sz="4" w:space="0" w:color="auto"/>
              <w:left w:val="single" w:sz="6" w:space="0" w:color="000000"/>
              <w:bottom w:val="single" w:sz="4" w:space="0" w:color="auto"/>
              <w:right w:val="single" w:sz="4" w:space="0" w:color="auto"/>
            </w:tcBorders>
            <w:tcMar>
              <w:top w:w="84" w:type="dxa"/>
              <w:left w:w="84" w:type="dxa"/>
              <w:bottom w:w="84" w:type="dxa"/>
              <w:right w:w="84" w:type="dxa"/>
            </w:tcMar>
            <w:vAlign w:val="center"/>
          </w:tcPr>
          <w:p w14:paraId="745C49B6" w14:textId="3659D96A" w:rsidR="00B42053" w:rsidRPr="00711B77" w:rsidRDefault="002A2A0E" w:rsidP="00723CD4">
            <w:pPr>
              <w:rPr>
                <w:rFonts w:ascii="Helvetica" w:hAnsi="Helvetica"/>
                <w:lang w:val="en-US"/>
              </w:rPr>
            </w:pPr>
            <w:r w:rsidRPr="002A2A0E">
              <w:rPr>
                <w:rFonts w:ascii="Helvetica" w:hAnsi="Helvetica"/>
                <w:lang w:val="en-US"/>
              </w:rPr>
              <w:t xml:space="preserve">How to obtain a good NDVI </w:t>
            </w:r>
            <w:proofErr w:type="gramStart"/>
            <w:r w:rsidRPr="002A2A0E">
              <w:rPr>
                <w:rFonts w:ascii="Helvetica" w:hAnsi="Helvetica"/>
                <w:lang w:val="en-US"/>
              </w:rPr>
              <w:t>image  -</w:t>
            </w:r>
            <w:proofErr w:type="gramEnd"/>
            <w:r w:rsidRPr="002A2A0E">
              <w:rPr>
                <w:rFonts w:ascii="Helvetica" w:hAnsi="Helvetica"/>
                <w:lang w:val="en-US"/>
              </w:rPr>
              <w:t xml:space="preserve"> Web Map Service (WMS</w:t>
            </w:r>
          </w:p>
        </w:tc>
        <w:tc>
          <w:tcPr>
            <w:tcW w:w="6930" w:type="dxa"/>
            <w:tcBorders>
              <w:top w:val="single" w:sz="4" w:space="0" w:color="auto"/>
              <w:left w:val="single" w:sz="4" w:space="0" w:color="auto"/>
              <w:bottom w:val="single" w:sz="4" w:space="0" w:color="auto"/>
              <w:right w:val="single" w:sz="6" w:space="0" w:color="000000"/>
            </w:tcBorders>
            <w:vAlign w:val="center"/>
          </w:tcPr>
          <w:p w14:paraId="43BF4726" w14:textId="77777777" w:rsidR="00911243" w:rsidRDefault="00911243" w:rsidP="00911243">
            <w:pPr>
              <w:rPr>
                <w:lang w:val="en-US"/>
              </w:rPr>
            </w:pPr>
            <w:proofErr w:type="spellStart"/>
            <w:r w:rsidRPr="00AE71B5">
              <w:rPr>
                <w:lang w:val="en-US"/>
              </w:rPr>
              <w:t>GetCapabilities</w:t>
            </w:r>
            <w:proofErr w:type="spellEnd"/>
            <w:r w:rsidRPr="00AE71B5">
              <w:rPr>
                <w:lang w:val="en-US"/>
              </w:rPr>
              <w:t xml:space="preserve">, </w:t>
            </w:r>
            <w:proofErr w:type="spellStart"/>
            <w:r w:rsidRPr="00EA2603">
              <w:rPr>
                <w:b/>
                <w:lang w:val="en-US"/>
              </w:rPr>
              <w:t>GetMap</w:t>
            </w:r>
            <w:proofErr w:type="spellEnd"/>
            <w:r w:rsidRPr="00AE71B5">
              <w:rPr>
                <w:lang w:val="en-US"/>
              </w:rPr>
              <w:t xml:space="preserve">, and </w:t>
            </w:r>
            <w:proofErr w:type="spellStart"/>
            <w:r w:rsidRPr="00AE71B5">
              <w:rPr>
                <w:lang w:val="en-US"/>
              </w:rPr>
              <w:t>GetFeatureInfo</w:t>
            </w:r>
            <w:proofErr w:type="spellEnd"/>
          </w:p>
          <w:p w14:paraId="1C195B5E" w14:textId="77777777" w:rsidR="00911243" w:rsidRDefault="00911243" w:rsidP="00911243">
            <w:pPr>
              <w:rPr>
                <w:u w:val="single"/>
                <w:lang w:val="en-US"/>
              </w:rPr>
            </w:pPr>
            <w:r w:rsidRPr="00AC4E09">
              <w:rPr>
                <w:noProof/>
                <w:lang w:eastAsia="en-GB"/>
              </w:rPr>
              <w:drawing>
                <wp:inline distT="0" distB="0" distL="0" distR="0" wp14:anchorId="24239199" wp14:editId="03956EA8">
                  <wp:extent cx="5378242" cy="3561907"/>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381937" cy="3564354"/>
                          </a:xfrm>
                          <a:prstGeom prst="rect">
                            <a:avLst/>
                          </a:prstGeom>
                          <a:noFill/>
                          <a:ln w="9525">
                            <a:noFill/>
                            <a:miter lim="800000"/>
                            <a:headEnd/>
                            <a:tailEnd/>
                          </a:ln>
                        </pic:spPr>
                      </pic:pic>
                    </a:graphicData>
                  </a:graphic>
                </wp:inline>
              </w:drawing>
            </w:r>
          </w:p>
          <w:p w14:paraId="13D2E178" w14:textId="77777777" w:rsidR="00911243" w:rsidRDefault="00911243" w:rsidP="00911243">
            <w:pPr>
              <w:jc w:val="center"/>
              <w:rPr>
                <w:u w:val="single"/>
                <w:lang w:val="en-US"/>
              </w:rPr>
            </w:pPr>
            <w:r w:rsidRPr="00AC4E09">
              <w:rPr>
                <w:noProof/>
                <w:u w:val="single"/>
                <w:lang w:eastAsia="en-GB"/>
              </w:rPr>
              <w:drawing>
                <wp:inline distT="0" distB="0" distL="0" distR="0" wp14:anchorId="16C2CEDE" wp14:editId="4A86D817">
                  <wp:extent cx="4542317" cy="2080993"/>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4540012" cy="2079937"/>
                          </a:xfrm>
                          <a:prstGeom prst="rect">
                            <a:avLst/>
                          </a:prstGeom>
                          <a:noFill/>
                          <a:ln w="9525">
                            <a:noFill/>
                            <a:miter lim="800000"/>
                            <a:headEnd/>
                            <a:tailEnd/>
                          </a:ln>
                        </pic:spPr>
                      </pic:pic>
                    </a:graphicData>
                  </a:graphic>
                </wp:inline>
              </w:drawing>
            </w:r>
          </w:p>
          <w:p w14:paraId="1C20748A" w14:textId="7380A0BF" w:rsidR="00911243" w:rsidRDefault="00911243" w:rsidP="00911243">
            <w:pPr>
              <w:rPr>
                <w:lang w:val="en-US"/>
              </w:rPr>
            </w:pPr>
            <w:r>
              <w:rPr>
                <w:lang w:val="en-US"/>
              </w:rPr>
              <w:tab/>
            </w:r>
            <w:r w:rsidRPr="009A2019">
              <w:rPr>
                <w:lang w:val="en-US"/>
              </w:rPr>
              <w:t>We can use this endpoint to obtain satellite images over a rectangular (</w:t>
            </w:r>
            <w:proofErr w:type="spellStart"/>
            <w:r w:rsidRPr="009A2019">
              <w:rPr>
                <w:lang w:val="en-US"/>
              </w:rPr>
              <w:t>bbox</w:t>
            </w:r>
            <w:proofErr w:type="spellEnd"/>
            <w:r w:rsidRPr="009A2019">
              <w:rPr>
                <w:lang w:val="en-US"/>
              </w:rPr>
              <w:t xml:space="preserve">) area at </w:t>
            </w:r>
            <w:r w:rsidRPr="009A2019">
              <w:rPr>
                <w:b/>
                <w:lang w:val="en-US"/>
              </w:rPr>
              <w:t xml:space="preserve">a </w:t>
            </w:r>
            <w:r>
              <w:rPr>
                <w:b/>
                <w:lang w:val="en-US"/>
              </w:rPr>
              <w:t>specified</w:t>
            </w:r>
            <w:r w:rsidRPr="009A2019">
              <w:rPr>
                <w:b/>
                <w:lang w:val="en-US"/>
              </w:rPr>
              <w:t xml:space="preserve"> date.</w:t>
            </w:r>
            <w:r w:rsidRPr="009A2019">
              <w:rPr>
                <w:lang w:val="en-US"/>
              </w:rPr>
              <w:tab/>
            </w:r>
          </w:p>
          <w:p w14:paraId="2C6A1C12" w14:textId="77777777" w:rsidR="00911243" w:rsidRPr="009A2019" w:rsidRDefault="00911243" w:rsidP="00911243">
            <w:pPr>
              <w:rPr>
                <w:lang w:val="en-US"/>
              </w:rPr>
            </w:pPr>
            <w:r w:rsidRPr="009A2019">
              <w:rPr>
                <w:lang w:val="en-US"/>
              </w:rPr>
              <w:t>We can use this endpoint to obtain satellite images over a rectangular (</w:t>
            </w:r>
            <w:proofErr w:type="spellStart"/>
            <w:r w:rsidRPr="009A2019">
              <w:rPr>
                <w:lang w:val="en-US"/>
              </w:rPr>
              <w:t>bbox</w:t>
            </w:r>
            <w:proofErr w:type="spellEnd"/>
            <w:r w:rsidRPr="009A2019">
              <w:rPr>
                <w:lang w:val="en-US"/>
              </w:rPr>
              <w:t xml:space="preserve">) area at </w:t>
            </w:r>
            <w:r w:rsidRPr="009A2019">
              <w:rPr>
                <w:b/>
                <w:lang w:val="en-US"/>
              </w:rPr>
              <w:t xml:space="preserve">a </w:t>
            </w:r>
            <w:r>
              <w:rPr>
                <w:b/>
                <w:lang w:val="en-US"/>
              </w:rPr>
              <w:t>specified</w:t>
            </w:r>
            <w:r w:rsidRPr="009A2019">
              <w:rPr>
                <w:b/>
                <w:lang w:val="en-US"/>
              </w:rPr>
              <w:t xml:space="preserve"> date.</w:t>
            </w:r>
            <w:r w:rsidRPr="009A2019">
              <w:rPr>
                <w:lang w:val="en-US"/>
              </w:rPr>
              <w:tab/>
            </w:r>
          </w:p>
          <w:p w14:paraId="28A3BBD8" w14:textId="55CE7840" w:rsidR="00911243" w:rsidRDefault="00911243" w:rsidP="00911243">
            <w:pPr>
              <w:rPr>
                <w:lang w:val="en-US"/>
              </w:rPr>
            </w:pPr>
            <w:r>
              <w:rPr>
                <w:lang w:val="en-US"/>
              </w:rPr>
              <w:tab/>
              <w:t>Example (</w:t>
            </w:r>
            <w:r w:rsidRPr="000257F5">
              <w:rPr>
                <w:b/>
                <w:lang w:val="en-US"/>
              </w:rPr>
              <w:t>get</w:t>
            </w:r>
            <w:proofErr w:type="gramStart"/>
            <w:r>
              <w:rPr>
                <w:lang w:val="en-US"/>
              </w:rPr>
              <w:t>) :</w:t>
            </w:r>
            <w:proofErr w:type="gramEnd"/>
            <w:r>
              <w:rPr>
                <w:lang w:val="en-US"/>
              </w:rPr>
              <w:t xml:space="preserve"> </w:t>
            </w:r>
            <w:r>
              <w:rPr>
                <w:rStyle w:val="FootnoteReference"/>
                <w:lang w:val="en-US"/>
              </w:rPr>
              <w:footnoteReference w:id="2"/>
            </w:r>
          </w:p>
          <w:p w14:paraId="6CE8044B" w14:textId="1BF9914F" w:rsidR="00911243" w:rsidRDefault="00911243" w:rsidP="00911243">
            <w:pPr>
              <w:rPr>
                <w:lang w:val="en-US"/>
              </w:rPr>
            </w:pPr>
          </w:p>
          <w:tbl>
            <w:tblPr>
              <w:tblStyle w:val="TableGrid"/>
              <w:tblW w:w="0" w:type="auto"/>
              <w:tblLook w:val="04A0" w:firstRow="1" w:lastRow="0" w:firstColumn="1" w:lastColumn="0" w:noHBand="0" w:noVBand="1"/>
            </w:tblPr>
            <w:tblGrid>
              <w:gridCol w:w="1186"/>
              <w:gridCol w:w="3147"/>
              <w:gridCol w:w="4156"/>
            </w:tblGrid>
            <w:tr w:rsidR="00911243" w14:paraId="2AE6204B" w14:textId="77777777" w:rsidTr="00402738">
              <w:tc>
                <w:tcPr>
                  <w:tcW w:w="1188" w:type="dxa"/>
                </w:tcPr>
                <w:p w14:paraId="7CB613CF" w14:textId="77777777" w:rsidR="00911243" w:rsidRPr="000257F5" w:rsidRDefault="00911243" w:rsidP="00911243">
                  <w:pPr>
                    <w:rPr>
                      <w:b/>
                      <w:lang w:val="en-US"/>
                    </w:rPr>
                  </w:pPr>
                  <w:r w:rsidRPr="000257F5">
                    <w:rPr>
                      <w:b/>
                      <w:lang w:val="en-US"/>
                    </w:rPr>
                    <w:t>Parameter</w:t>
                  </w:r>
                </w:p>
              </w:tc>
              <w:tc>
                <w:tcPr>
                  <w:tcW w:w="3870" w:type="dxa"/>
                </w:tcPr>
                <w:p w14:paraId="7022F7A3" w14:textId="77777777" w:rsidR="00911243" w:rsidRPr="000257F5" w:rsidRDefault="00911243" w:rsidP="00911243">
                  <w:pPr>
                    <w:rPr>
                      <w:b/>
                      <w:lang w:val="en-US"/>
                    </w:rPr>
                  </w:pPr>
                  <w:r w:rsidRPr="000257F5">
                    <w:rPr>
                      <w:b/>
                      <w:lang w:val="en-US"/>
                    </w:rPr>
                    <w:t>Info/Format/</w:t>
                  </w:r>
                  <w:proofErr w:type="spellStart"/>
                  <w:r w:rsidRPr="000257F5">
                    <w:rPr>
                      <w:b/>
                      <w:lang w:val="en-US"/>
                    </w:rPr>
                    <w:t>Obtions</w:t>
                  </w:r>
                  <w:proofErr w:type="spellEnd"/>
                </w:p>
              </w:tc>
              <w:tc>
                <w:tcPr>
                  <w:tcW w:w="4184" w:type="dxa"/>
                </w:tcPr>
                <w:p w14:paraId="088329C5" w14:textId="77777777" w:rsidR="00911243" w:rsidRPr="000257F5" w:rsidRDefault="00911243" w:rsidP="00911243">
                  <w:pPr>
                    <w:rPr>
                      <w:b/>
                      <w:lang w:val="en-US"/>
                    </w:rPr>
                  </w:pPr>
                  <w:r w:rsidRPr="000257F5">
                    <w:rPr>
                      <w:b/>
                      <w:lang w:val="en-US"/>
                    </w:rPr>
                    <w:t xml:space="preserve">Value used in </w:t>
                  </w:r>
                  <w:proofErr w:type="spellStart"/>
                  <w:r w:rsidRPr="000257F5">
                    <w:rPr>
                      <w:b/>
                      <w:lang w:val="en-US"/>
                    </w:rPr>
                    <w:t>exemple</w:t>
                  </w:r>
                  <w:proofErr w:type="spellEnd"/>
                </w:p>
              </w:tc>
            </w:tr>
            <w:tr w:rsidR="00911243" w14:paraId="52027FE6" w14:textId="77777777" w:rsidTr="00402738">
              <w:tc>
                <w:tcPr>
                  <w:tcW w:w="1188" w:type="dxa"/>
                </w:tcPr>
                <w:p w14:paraId="597199C9" w14:textId="77777777" w:rsidR="00911243" w:rsidRDefault="00911243" w:rsidP="00911243">
                  <w:pPr>
                    <w:rPr>
                      <w:lang w:val="en-US"/>
                    </w:rPr>
                  </w:pPr>
                  <w:r w:rsidRPr="00BD510A">
                    <w:rPr>
                      <w:lang w:val="en-US"/>
                    </w:rPr>
                    <w:t>service</w:t>
                  </w:r>
                </w:p>
              </w:tc>
              <w:tc>
                <w:tcPr>
                  <w:tcW w:w="3870" w:type="dxa"/>
                </w:tcPr>
                <w:p w14:paraId="7625AB3A" w14:textId="77777777" w:rsidR="00911243" w:rsidRDefault="00911243" w:rsidP="00911243">
                  <w:pPr>
                    <w:rPr>
                      <w:lang w:val="en-US"/>
                    </w:rPr>
                  </w:pPr>
                </w:p>
              </w:tc>
              <w:tc>
                <w:tcPr>
                  <w:tcW w:w="4184" w:type="dxa"/>
                </w:tcPr>
                <w:p w14:paraId="1E26CFE6" w14:textId="77777777" w:rsidR="00911243" w:rsidRDefault="00911243" w:rsidP="00911243">
                  <w:pPr>
                    <w:rPr>
                      <w:lang w:val="en-US"/>
                    </w:rPr>
                  </w:pPr>
                  <w:r w:rsidRPr="00BD510A">
                    <w:rPr>
                      <w:lang w:val="en-US"/>
                    </w:rPr>
                    <w:t>WMS</w:t>
                  </w:r>
                </w:p>
              </w:tc>
            </w:tr>
            <w:tr w:rsidR="00911243" w14:paraId="41148E04" w14:textId="77777777" w:rsidTr="00402738">
              <w:tc>
                <w:tcPr>
                  <w:tcW w:w="1188" w:type="dxa"/>
                </w:tcPr>
                <w:p w14:paraId="44F1701F" w14:textId="77777777" w:rsidR="00911243" w:rsidRDefault="00911243" w:rsidP="00911243">
                  <w:pPr>
                    <w:rPr>
                      <w:lang w:val="en-US"/>
                    </w:rPr>
                  </w:pPr>
                  <w:r w:rsidRPr="00BD510A">
                    <w:rPr>
                      <w:lang w:val="en-US"/>
                    </w:rPr>
                    <w:lastRenderedPageBreak/>
                    <w:t>version</w:t>
                  </w:r>
                </w:p>
              </w:tc>
              <w:tc>
                <w:tcPr>
                  <w:tcW w:w="3870" w:type="dxa"/>
                </w:tcPr>
                <w:p w14:paraId="7D673FBB" w14:textId="77777777" w:rsidR="00911243" w:rsidRDefault="00911243" w:rsidP="00911243">
                  <w:pPr>
                    <w:rPr>
                      <w:lang w:val="en-US"/>
                    </w:rPr>
                  </w:pPr>
                  <w:r>
                    <w:rPr>
                      <w:lang w:val="en-US"/>
                    </w:rPr>
                    <w:t>P</w:t>
                  </w:r>
                  <w:r w:rsidRPr="00AE71B5">
                    <w:rPr>
                      <w:lang w:val="en-US"/>
                    </w:rPr>
                    <w:t>rotocol version number</w:t>
                  </w:r>
                </w:p>
              </w:tc>
              <w:tc>
                <w:tcPr>
                  <w:tcW w:w="4184" w:type="dxa"/>
                </w:tcPr>
                <w:p w14:paraId="7D04ED67" w14:textId="77777777" w:rsidR="00911243" w:rsidRDefault="00911243" w:rsidP="00911243">
                  <w:pPr>
                    <w:rPr>
                      <w:lang w:val="en-US"/>
                    </w:rPr>
                  </w:pPr>
                  <w:r w:rsidRPr="00BD510A">
                    <w:rPr>
                      <w:lang w:val="en-US"/>
                    </w:rPr>
                    <w:t>1.3.0</w:t>
                  </w:r>
                </w:p>
              </w:tc>
            </w:tr>
            <w:tr w:rsidR="00911243" w14:paraId="30F8B447" w14:textId="77777777" w:rsidTr="00402738">
              <w:tc>
                <w:tcPr>
                  <w:tcW w:w="1188" w:type="dxa"/>
                </w:tcPr>
                <w:p w14:paraId="4C990432" w14:textId="77777777" w:rsidR="00911243" w:rsidRDefault="00911243" w:rsidP="00911243">
                  <w:pPr>
                    <w:rPr>
                      <w:lang w:val="en-US"/>
                    </w:rPr>
                  </w:pPr>
                  <w:r w:rsidRPr="00BD510A">
                    <w:rPr>
                      <w:lang w:val="en-US"/>
                    </w:rPr>
                    <w:t>request</w:t>
                  </w:r>
                </w:p>
              </w:tc>
              <w:tc>
                <w:tcPr>
                  <w:tcW w:w="3870" w:type="dxa"/>
                </w:tcPr>
                <w:p w14:paraId="2542DCB7" w14:textId="77777777" w:rsidR="00911243" w:rsidRDefault="00911243" w:rsidP="00911243">
                  <w:pPr>
                    <w:rPr>
                      <w:lang w:val="en-US"/>
                    </w:rPr>
                  </w:pPr>
                  <w:proofErr w:type="spellStart"/>
                  <w:r w:rsidRPr="00595270">
                    <w:rPr>
                      <w:lang w:val="en-US"/>
                    </w:rPr>
                    <w:t>GetCapabilities</w:t>
                  </w:r>
                  <w:proofErr w:type="spellEnd"/>
                  <w:r w:rsidRPr="00595270">
                    <w:rPr>
                      <w:lang w:val="en-US"/>
                    </w:rPr>
                    <w:t xml:space="preserve">, </w:t>
                  </w:r>
                  <w:proofErr w:type="spellStart"/>
                  <w:r w:rsidRPr="00595270">
                    <w:rPr>
                      <w:lang w:val="en-US"/>
                    </w:rPr>
                    <w:t>GetMap</w:t>
                  </w:r>
                  <w:proofErr w:type="spellEnd"/>
                  <w:r w:rsidRPr="00595270">
                    <w:rPr>
                      <w:lang w:val="en-US"/>
                    </w:rPr>
                    <w:t xml:space="preserve">, </w:t>
                  </w:r>
                  <w:proofErr w:type="spellStart"/>
                  <w:r w:rsidRPr="00595270">
                    <w:rPr>
                      <w:lang w:val="en-US"/>
                    </w:rPr>
                    <w:t>GetFeatureInfo</w:t>
                  </w:r>
                  <w:proofErr w:type="spellEnd"/>
                </w:p>
              </w:tc>
              <w:tc>
                <w:tcPr>
                  <w:tcW w:w="4184" w:type="dxa"/>
                </w:tcPr>
                <w:p w14:paraId="111A1733" w14:textId="77777777" w:rsidR="00911243" w:rsidRDefault="00911243" w:rsidP="00911243">
                  <w:pPr>
                    <w:rPr>
                      <w:lang w:val="en-US"/>
                    </w:rPr>
                  </w:pPr>
                  <w:proofErr w:type="spellStart"/>
                  <w:r w:rsidRPr="00BD510A">
                    <w:rPr>
                      <w:lang w:val="en-US"/>
                    </w:rPr>
                    <w:t>GetMap</w:t>
                  </w:r>
                  <w:proofErr w:type="spellEnd"/>
                </w:p>
              </w:tc>
            </w:tr>
            <w:tr w:rsidR="00911243" w14:paraId="14B226CA" w14:textId="77777777" w:rsidTr="00402738">
              <w:tc>
                <w:tcPr>
                  <w:tcW w:w="1188" w:type="dxa"/>
                </w:tcPr>
                <w:p w14:paraId="5028DCD6" w14:textId="77777777" w:rsidR="00911243" w:rsidRDefault="00911243" w:rsidP="00911243">
                  <w:pPr>
                    <w:rPr>
                      <w:lang w:val="en-US"/>
                    </w:rPr>
                  </w:pPr>
                  <w:r w:rsidRPr="00BD510A">
                    <w:rPr>
                      <w:lang w:val="en-US"/>
                    </w:rPr>
                    <w:t>layers</w:t>
                  </w:r>
                </w:p>
              </w:tc>
              <w:tc>
                <w:tcPr>
                  <w:tcW w:w="3870" w:type="dxa"/>
                </w:tcPr>
                <w:p w14:paraId="4AACDDCD" w14:textId="77777777" w:rsidR="00911243" w:rsidRDefault="00911243" w:rsidP="00911243">
                  <w:pPr>
                    <w:rPr>
                      <w:lang w:val="en-US"/>
                    </w:rPr>
                  </w:pPr>
                </w:p>
              </w:tc>
              <w:tc>
                <w:tcPr>
                  <w:tcW w:w="4184" w:type="dxa"/>
                </w:tcPr>
                <w:p w14:paraId="64C5D611" w14:textId="77777777" w:rsidR="00911243" w:rsidRDefault="00911243" w:rsidP="00911243">
                  <w:pPr>
                    <w:rPr>
                      <w:lang w:val="en-US"/>
                    </w:rPr>
                  </w:pPr>
                  <w:r w:rsidRPr="00BD510A">
                    <w:rPr>
                      <w:lang w:val="en-US"/>
                    </w:rPr>
                    <w:t>CGS_S2_NDVI</w:t>
                  </w:r>
                </w:p>
              </w:tc>
            </w:tr>
            <w:tr w:rsidR="00911243" w14:paraId="0A0072B2" w14:textId="77777777" w:rsidTr="00402738">
              <w:tc>
                <w:tcPr>
                  <w:tcW w:w="1188" w:type="dxa"/>
                </w:tcPr>
                <w:p w14:paraId="1186DA58" w14:textId="77777777" w:rsidR="00911243" w:rsidRDefault="00911243" w:rsidP="00911243">
                  <w:pPr>
                    <w:rPr>
                      <w:lang w:val="en-US"/>
                    </w:rPr>
                  </w:pPr>
                  <w:r w:rsidRPr="00BD510A">
                    <w:rPr>
                      <w:lang w:val="en-US"/>
                    </w:rPr>
                    <w:t>format</w:t>
                  </w:r>
                </w:p>
              </w:tc>
              <w:tc>
                <w:tcPr>
                  <w:tcW w:w="3870" w:type="dxa"/>
                </w:tcPr>
                <w:p w14:paraId="7D7315F7" w14:textId="77777777" w:rsidR="00911243" w:rsidRDefault="00911243" w:rsidP="00911243">
                  <w:pPr>
                    <w:rPr>
                      <w:lang w:val="en-US"/>
                    </w:rPr>
                  </w:pPr>
                  <w:r w:rsidRPr="00B7318A">
                    <w:rPr>
                      <w:lang w:val="en-US"/>
                    </w:rPr>
                    <w:t>PNG, GIF, JPEG, Scalable Vector Graphics (SVG), Web Computer Graphics Metafile (</w:t>
                  </w:r>
                  <w:proofErr w:type="spellStart"/>
                  <w:r w:rsidRPr="00B7318A">
                    <w:rPr>
                      <w:lang w:val="en-US"/>
                    </w:rPr>
                    <w:t>WebCGM</w:t>
                  </w:r>
                  <w:proofErr w:type="spellEnd"/>
                  <w:r w:rsidRPr="00B7318A">
                    <w:rPr>
                      <w:lang w:val="en-US"/>
                    </w:rPr>
                    <w:t>)</w:t>
                  </w:r>
                </w:p>
              </w:tc>
              <w:tc>
                <w:tcPr>
                  <w:tcW w:w="4184" w:type="dxa"/>
                </w:tcPr>
                <w:p w14:paraId="431EA72E" w14:textId="77777777" w:rsidR="00911243" w:rsidRDefault="00911243" w:rsidP="00911243">
                  <w:pPr>
                    <w:rPr>
                      <w:lang w:val="en-US"/>
                    </w:rPr>
                  </w:pPr>
                  <w:r w:rsidRPr="00BD510A">
                    <w:rPr>
                      <w:lang w:val="en-US"/>
                    </w:rPr>
                    <w:t>image/</w:t>
                  </w:r>
                  <w:proofErr w:type="spellStart"/>
                  <w:r w:rsidRPr="00BD510A">
                    <w:rPr>
                      <w:lang w:val="en-US"/>
                    </w:rPr>
                    <w:t>png</w:t>
                  </w:r>
                  <w:proofErr w:type="spellEnd"/>
                </w:p>
              </w:tc>
            </w:tr>
            <w:tr w:rsidR="00911243" w14:paraId="4DE8D8D4" w14:textId="77777777" w:rsidTr="00402738">
              <w:tc>
                <w:tcPr>
                  <w:tcW w:w="1188" w:type="dxa"/>
                </w:tcPr>
                <w:p w14:paraId="4E3CC81E" w14:textId="77777777" w:rsidR="00911243" w:rsidRDefault="00911243" w:rsidP="00911243">
                  <w:pPr>
                    <w:rPr>
                      <w:lang w:val="en-US"/>
                    </w:rPr>
                  </w:pPr>
                  <w:r w:rsidRPr="00BD510A">
                    <w:rPr>
                      <w:lang w:val="en-US"/>
                    </w:rPr>
                    <w:t>time</w:t>
                  </w:r>
                </w:p>
              </w:tc>
              <w:tc>
                <w:tcPr>
                  <w:tcW w:w="3870" w:type="dxa"/>
                </w:tcPr>
                <w:p w14:paraId="0CD5FC3F" w14:textId="77777777" w:rsidR="00911243" w:rsidRDefault="00911243" w:rsidP="00911243">
                  <w:pPr>
                    <w:rPr>
                      <w:lang w:val="en-US"/>
                    </w:rPr>
                  </w:pPr>
                  <w:proofErr w:type="spellStart"/>
                  <w:r>
                    <w:rPr>
                      <w:lang w:val="en-US"/>
                    </w:rPr>
                    <w:t>yyyy</w:t>
                  </w:r>
                  <w:proofErr w:type="spellEnd"/>
                  <w:r>
                    <w:rPr>
                      <w:lang w:val="en-US"/>
                    </w:rPr>
                    <w:t>-mm-dd</w:t>
                  </w:r>
                </w:p>
              </w:tc>
              <w:tc>
                <w:tcPr>
                  <w:tcW w:w="4184" w:type="dxa"/>
                </w:tcPr>
                <w:p w14:paraId="083AAC18" w14:textId="77777777" w:rsidR="00911243" w:rsidRDefault="00911243" w:rsidP="00911243">
                  <w:pPr>
                    <w:rPr>
                      <w:lang w:val="en-US"/>
                    </w:rPr>
                  </w:pPr>
                  <w:r w:rsidRPr="00BD510A">
                    <w:rPr>
                      <w:lang w:val="en-US"/>
                    </w:rPr>
                    <w:t>2021-02-14</w:t>
                  </w:r>
                </w:p>
              </w:tc>
            </w:tr>
            <w:tr w:rsidR="00911243" w14:paraId="72A9814E" w14:textId="77777777" w:rsidTr="00402738">
              <w:tc>
                <w:tcPr>
                  <w:tcW w:w="1188" w:type="dxa"/>
                </w:tcPr>
                <w:p w14:paraId="78D31B1F" w14:textId="77777777" w:rsidR="00911243" w:rsidRDefault="00911243" w:rsidP="00911243">
                  <w:pPr>
                    <w:rPr>
                      <w:lang w:val="en-US"/>
                    </w:rPr>
                  </w:pPr>
                  <w:r w:rsidRPr="00BD510A">
                    <w:rPr>
                      <w:lang w:val="en-US"/>
                    </w:rPr>
                    <w:t>width</w:t>
                  </w:r>
                </w:p>
              </w:tc>
              <w:tc>
                <w:tcPr>
                  <w:tcW w:w="3870" w:type="dxa"/>
                </w:tcPr>
                <w:p w14:paraId="55C479DC" w14:textId="77777777" w:rsidR="00911243" w:rsidRDefault="00911243" w:rsidP="00911243">
                  <w:pPr>
                    <w:rPr>
                      <w:lang w:val="en-US"/>
                    </w:rPr>
                  </w:pPr>
                </w:p>
              </w:tc>
              <w:tc>
                <w:tcPr>
                  <w:tcW w:w="4184" w:type="dxa"/>
                </w:tcPr>
                <w:p w14:paraId="6D83C1AA" w14:textId="77777777" w:rsidR="00911243" w:rsidRDefault="00911243" w:rsidP="00911243">
                  <w:pPr>
                    <w:rPr>
                      <w:lang w:val="en-US"/>
                    </w:rPr>
                  </w:pPr>
                  <w:r w:rsidRPr="00ED3620">
                    <w:rPr>
                      <w:lang w:val="en-US"/>
                    </w:rPr>
                    <w:t>1920</w:t>
                  </w:r>
                </w:p>
              </w:tc>
            </w:tr>
            <w:tr w:rsidR="00911243" w14:paraId="5B94500F" w14:textId="77777777" w:rsidTr="00402738">
              <w:tc>
                <w:tcPr>
                  <w:tcW w:w="1188" w:type="dxa"/>
                </w:tcPr>
                <w:p w14:paraId="6BD27290" w14:textId="77777777" w:rsidR="00911243" w:rsidRDefault="00911243" w:rsidP="00911243">
                  <w:pPr>
                    <w:rPr>
                      <w:lang w:val="en-US"/>
                    </w:rPr>
                  </w:pPr>
                  <w:r w:rsidRPr="00BD510A">
                    <w:rPr>
                      <w:lang w:val="en-US"/>
                    </w:rPr>
                    <w:t>height</w:t>
                  </w:r>
                </w:p>
              </w:tc>
              <w:tc>
                <w:tcPr>
                  <w:tcW w:w="3870" w:type="dxa"/>
                </w:tcPr>
                <w:p w14:paraId="0381E771" w14:textId="77777777" w:rsidR="00911243" w:rsidRDefault="00911243" w:rsidP="00911243">
                  <w:pPr>
                    <w:rPr>
                      <w:lang w:val="en-US"/>
                    </w:rPr>
                  </w:pPr>
                </w:p>
              </w:tc>
              <w:tc>
                <w:tcPr>
                  <w:tcW w:w="4184" w:type="dxa"/>
                </w:tcPr>
                <w:p w14:paraId="29988789" w14:textId="77777777" w:rsidR="00911243" w:rsidRDefault="00911243" w:rsidP="00911243">
                  <w:pPr>
                    <w:rPr>
                      <w:lang w:val="en-US"/>
                    </w:rPr>
                  </w:pPr>
                  <w:r w:rsidRPr="00ED3620">
                    <w:rPr>
                      <w:lang w:val="en-US"/>
                    </w:rPr>
                    <w:t>592</w:t>
                  </w:r>
                </w:p>
              </w:tc>
            </w:tr>
            <w:tr w:rsidR="00911243" w14:paraId="535D7E13" w14:textId="77777777" w:rsidTr="00402738">
              <w:tc>
                <w:tcPr>
                  <w:tcW w:w="1188" w:type="dxa"/>
                </w:tcPr>
                <w:p w14:paraId="63D03F9D" w14:textId="77777777" w:rsidR="00911243" w:rsidRPr="00BD510A" w:rsidRDefault="00911243" w:rsidP="00911243">
                  <w:pPr>
                    <w:rPr>
                      <w:lang w:val="en-US"/>
                    </w:rPr>
                  </w:pPr>
                  <w:proofErr w:type="spellStart"/>
                  <w:r w:rsidRPr="00BD510A">
                    <w:rPr>
                      <w:lang w:val="en-US"/>
                    </w:rPr>
                    <w:t>bbox</w:t>
                  </w:r>
                  <w:proofErr w:type="spellEnd"/>
                </w:p>
              </w:tc>
              <w:tc>
                <w:tcPr>
                  <w:tcW w:w="3870" w:type="dxa"/>
                </w:tcPr>
                <w:p w14:paraId="47256704" w14:textId="77777777" w:rsidR="00911243" w:rsidRDefault="00911243" w:rsidP="00911243">
                  <w:pPr>
                    <w:rPr>
                      <w:lang w:val="en-US"/>
                    </w:rPr>
                  </w:pPr>
                </w:p>
              </w:tc>
              <w:tc>
                <w:tcPr>
                  <w:tcW w:w="4184" w:type="dxa"/>
                </w:tcPr>
                <w:p w14:paraId="00EDDD66" w14:textId="77777777" w:rsidR="00911243" w:rsidRDefault="00911243" w:rsidP="00911243">
                  <w:pPr>
                    <w:rPr>
                      <w:lang w:val="en-US"/>
                    </w:rPr>
                  </w:pPr>
                  <w:r w:rsidRPr="00BD510A">
                    <w:rPr>
                      <w:lang w:val="en-US"/>
                    </w:rPr>
                    <w:t>556900.9710290054,6657998.9149440415,</w:t>
                  </w:r>
                </w:p>
                <w:p w14:paraId="40533678" w14:textId="77777777" w:rsidR="00911243" w:rsidRPr="00BD510A" w:rsidRDefault="00911243" w:rsidP="00911243">
                  <w:pPr>
                    <w:rPr>
                      <w:lang w:val="en-US"/>
                    </w:rPr>
                  </w:pPr>
                  <w:r w:rsidRPr="00BD510A">
                    <w:rPr>
                      <w:lang w:val="en-US"/>
                    </w:rPr>
                    <w:t>575290.8578174476,6663655.255037144</w:t>
                  </w:r>
                </w:p>
              </w:tc>
            </w:tr>
            <w:tr w:rsidR="00911243" w14:paraId="7C449ABC" w14:textId="77777777" w:rsidTr="00402738">
              <w:tc>
                <w:tcPr>
                  <w:tcW w:w="1188" w:type="dxa"/>
                </w:tcPr>
                <w:p w14:paraId="44BA7419" w14:textId="77777777" w:rsidR="00911243" w:rsidRPr="00BD510A" w:rsidRDefault="00911243" w:rsidP="00911243">
                  <w:pPr>
                    <w:rPr>
                      <w:lang w:val="en-US"/>
                    </w:rPr>
                  </w:pPr>
                  <w:r w:rsidRPr="00BD510A">
                    <w:rPr>
                      <w:lang w:val="en-US"/>
                    </w:rPr>
                    <w:t>styles</w:t>
                  </w:r>
                </w:p>
              </w:tc>
              <w:tc>
                <w:tcPr>
                  <w:tcW w:w="3870" w:type="dxa"/>
                </w:tcPr>
                <w:p w14:paraId="4004AAB7" w14:textId="77777777" w:rsidR="00911243" w:rsidRDefault="00911243" w:rsidP="00911243">
                  <w:pPr>
                    <w:rPr>
                      <w:lang w:val="en-US"/>
                    </w:rPr>
                  </w:pPr>
                </w:p>
              </w:tc>
              <w:tc>
                <w:tcPr>
                  <w:tcW w:w="4184" w:type="dxa"/>
                </w:tcPr>
                <w:p w14:paraId="0E15FAD6" w14:textId="77777777" w:rsidR="00911243" w:rsidRPr="00BD510A" w:rsidRDefault="00911243" w:rsidP="00911243">
                  <w:pPr>
                    <w:rPr>
                      <w:lang w:val="en-US"/>
                    </w:rPr>
                  </w:pPr>
                </w:p>
              </w:tc>
            </w:tr>
            <w:tr w:rsidR="00911243" w14:paraId="15FC1F86" w14:textId="77777777" w:rsidTr="00402738">
              <w:tc>
                <w:tcPr>
                  <w:tcW w:w="1188" w:type="dxa"/>
                </w:tcPr>
                <w:p w14:paraId="6EF12AEF" w14:textId="77777777" w:rsidR="00911243" w:rsidRPr="00BD510A" w:rsidRDefault="00911243" w:rsidP="00911243">
                  <w:pPr>
                    <w:rPr>
                      <w:lang w:val="en-US"/>
                    </w:rPr>
                  </w:pPr>
                  <w:proofErr w:type="spellStart"/>
                  <w:r w:rsidRPr="00BD510A">
                    <w:rPr>
                      <w:lang w:val="en-US"/>
                    </w:rPr>
                    <w:t>srs</w:t>
                  </w:r>
                  <w:proofErr w:type="spellEnd"/>
                </w:p>
              </w:tc>
              <w:tc>
                <w:tcPr>
                  <w:tcW w:w="3870" w:type="dxa"/>
                </w:tcPr>
                <w:p w14:paraId="350910C8" w14:textId="77777777" w:rsidR="00911243" w:rsidRDefault="00911243" w:rsidP="00911243">
                  <w:pPr>
                    <w:rPr>
                      <w:lang w:val="en-US"/>
                    </w:rPr>
                  </w:pPr>
                  <w:r w:rsidRPr="00ED3620">
                    <w:rPr>
                      <w:lang w:val="en-US"/>
                    </w:rPr>
                    <w:t>CRS,</w:t>
                  </w:r>
                  <w:r>
                    <w:rPr>
                      <w:lang w:val="en-US"/>
                    </w:rPr>
                    <w:t xml:space="preserve"> </w:t>
                  </w:r>
                  <w:r w:rsidRPr="00ED3620">
                    <w:rPr>
                      <w:lang w:val="en-US"/>
                    </w:rPr>
                    <w:t>EPSG and AUTO2</w:t>
                  </w:r>
                </w:p>
              </w:tc>
              <w:tc>
                <w:tcPr>
                  <w:tcW w:w="4184" w:type="dxa"/>
                </w:tcPr>
                <w:p w14:paraId="37D5892C" w14:textId="77777777" w:rsidR="00911243" w:rsidRPr="00BD510A" w:rsidRDefault="00911243" w:rsidP="00911243">
                  <w:pPr>
                    <w:rPr>
                      <w:lang w:val="en-US"/>
                    </w:rPr>
                  </w:pPr>
                  <w:r w:rsidRPr="00BD510A">
                    <w:rPr>
                      <w:lang w:val="en-US"/>
                    </w:rPr>
                    <w:t>EPSG:3857</w:t>
                  </w:r>
                </w:p>
              </w:tc>
            </w:tr>
          </w:tbl>
          <w:p w14:paraId="50483214" w14:textId="77777777" w:rsidR="00911243" w:rsidRDefault="00911243" w:rsidP="00911243">
            <w:pPr>
              <w:rPr>
                <w:lang w:val="en-US"/>
              </w:rPr>
            </w:pPr>
          </w:p>
          <w:p w14:paraId="0363D2F1" w14:textId="77777777" w:rsidR="00911243" w:rsidRPr="009A2019" w:rsidRDefault="00911243" w:rsidP="00911243">
            <w:pPr>
              <w:rPr>
                <w:lang w:val="en-US"/>
              </w:rPr>
            </w:pPr>
          </w:p>
          <w:p w14:paraId="315FAE51" w14:textId="77777777" w:rsidR="00B42053" w:rsidRDefault="00911243" w:rsidP="00723CD4">
            <w:pPr>
              <w:rPr>
                <w:rFonts w:ascii="Helvetica" w:hAnsi="Helvetica"/>
                <w:lang w:val="en-US"/>
              </w:rPr>
            </w:pPr>
            <w:r>
              <w:rPr>
                <w:noProof/>
                <w:lang w:val="en-US"/>
              </w:rPr>
              <w:drawing>
                <wp:inline distT="0" distB="0" distL="0" distR="0" wp14:anchorId="7D994408" wp14:editId="2AD86774">
                  <wp:extent cx="4563687" cy="1296555"/>
                  <wp:effectExtent l="0" t="0" r="0" b="0"/>
                  <wp:docPr id="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82991" cy="1302039"/>
                          </a:xfrm>
                          <a:prstGeom prst="rect">
                            <a:avLst/>
                          </a:prstGeom>
                          <a:noFill/>
                          <a:ln>
                            <a:noFill/>
                          </a:ln>
                        </pic:spPr>
                      </pic:pic>
                    </a:graphicData>
                  </a:graphic>
                </wp:inline>
              </w:drawing>
            </w:r>
          </w:p>
          <w:p w14:paraId="0F3B9501" w14:textId="77777777" w:rsidR="00911243" w:rsidRDefault="00911243" w:rsidP="00911243">
            <w:pPr>
              <w:rPr>
                <w:lang w:val="en-US"/>
              </w:rPr>
            </w:pPr>
            <w:r w:rsidRPr="000257F5">
              <w:rPr>
                <w:lang w:val="en-US"/>
              </w:rPr>
              <w:t xml:space="preserve">To get the </w:t>
            </w:r>
            <w:r w:rsidRPr="009A2019">
              <w:rPr>
                <w:b/>
                <w:lang w:val="en-US"/>
              </w:rPr>
              <w:t>date</w:t>
            </w:r>
            <w:r w:rsidRPr="000257F5">
              <w:rPr>
                <w:lang w:val="en-US"/>
              </w:rPr>
              <w:t xml:space="preserve"> that contains the best </w:t>
            </w:r>
            <w:r>
              <w:rPr>
                <w:lang w:val="en-US"/>
              </w:rPr>
              <w:t>NDVI</w:t>
            </w:r>
            <w:r w:rsidRPr="000257F5">
              <w:rPr>
                <w:lang w:val="en-US"/>
              </w:rPr>
              <w:t xml:space="preserve"> image over our surface in a period of time, we can use the following endpoint</w:t>
            </w:r>
            <w:r>
              <w:rPr>
                <w:lang w:val="en-US"/>
              </w:rPr>
              <w:t xml:space="preserve"> (suggested by </w:t>
            </w:r>
            <w:proofErr w:type="spellStart"/>
            <w:r>
              <w:rPr>
                <w:lang w:val="en-US"/>
              </w:rPr>
              <w:t>Bausen</w:t>
            </w:r>
            <w:proofErr w:type="spellEnd"/>
            <w:r>
              <w:rPr>
                <w:lang w:val="en-US"/>
              </w:rPr>
              <w:t xml:space="preserve"> Bart)</w:t>
            </w:r>
          </w:p>
          <w:p w14:paraId="153584BF" w14:textId="77777777" w:rsidR="00911243" w:rsidRDefault="00911243" w:rsidP="00911243">
            <w:pPr>
              <w:rPr>
                <w:lang w:val="en-US"/>
              </w:rPr>
            </w:pPr>
            <w:r>
              <w:rPr>
                <w:lang w:val="en-US"/>
              </w:rPr>
              <w:tab/>
            </w:r>
            <w:proofErr w:type="spellStart"/>
            <w:r>
              <w:rPr>
                <w:lang w:val="en-US"/>
              </w:rPr>
              <w:t>Exemple</w:t>
            </w:r>
            <w:proofErr w:type="spellEnd"/>
            <w:r>
              <w:rPr>
                <w:lang w:val="en-US"/>
              </w:rPr>
              <w:t xml:space="preserve"> </w:t>
            </w:r>
            <w:r w:rsidRPr="000257F5">
              <w:rPr>
                <w:lang w:val="en-US"/>
              </w:rPr>
              <w:t>(</w:t>
            </w:r>
            <w:r w:rsidRPr="000257F5">
              <w:rPr>
                <w:b/>
                <w:lang w:val="en-US"/>
              </w:rPr>
              <w:t>post</w:t>
            </w:r>
            <w:proofErr w:type="gramStart"/>
            <w:r w:rsidRPr="000257F5">
              <w:rPr>
                <w:lang w:val="en-US"/>
              </w:rPr>
              <w:t>)</w:t>
            </w:r>
            <w:r>
              <w:rPr>
                <w:lang w:val="en-US"/>
              </w:rPr>
              <w:t xml:space="preserve"> :</w:t>
            </w:r>
            <w:proofErr w:type="gramEnd"/>
            <w:r>
              <w:rPr>
                <w:lang w:val="en-US"/>
              </w:rPr>
              <w:t xml:space="preserve"> </w:t>
            </w:r>
            <w:hyperlink r:id="rId16" w:history="1">
              <w:r w:rsidRPr="00830F79">
                <w:rPr>
                  <w:rStyle w:val="Hyperlink"/>
                  <w:lang w:val="en-US"/>
                </w:rPr>
                <w:t>https://services.terrascope.be/timeseries/v1.0/ts/TERRASCOPE_S2_NDVI_V2/geometry</w:t>
              </w:r>
            </w:hyperlink>
            <w:r>
              <w:rPr>
                <w:lang w:val="en-US"/>
              </w:rPr>
              <w:t xml:space="preserve"> </w:t>
            </w:r>
          </w:p>
          <w:tbl>
            <w:tblPr>
              <w:tblStyle w:val="TableGrid"/>
              <w:tblW w:w="0" w:type="auto"/>
              <w:tblLook w:val="04A0" w:firstRow="1" w:lastRow="0" w:firstColumn="1" w:lastColumn="0" w:noHBand="0" w:noVBand="1"/>
            </w:tblPr>
            <w:tblGrid>
              <w:gridCol w:w="2788"/>
              <w:gridCol w:w="2939"/>
              <w:gridCol w:w="2762"/>
            </w:tblGrid>
            <w:tr w:rsidR="00911243" w14:paraId="040BD852" w14:textId="77777777" w:rsidTr="00402738">
              <w:tc>
                <w:tcPr>
                  <w:tcW w:w="3080" w:type="dxa"/>
                </w:tcPr>
                <w:p w14:paraId="715EC199" w14:textId="77777777" w:rsidR="00911243" w:rsidRPr="000257F5" w:rsidRDefault="00911243" w:rsidP="00911243">
                  <w:pPr>
                    <w:rPr>
                      <w:b/>
                      <w:lang w:val="en-US"/>
                    </w:rPr>
                  </w:pPr>
                  <w:r w:rsidRPr="000257F5">
                    <w:rPr>
                      <w:b/>
                      <w:lang w:val="en-US"/>
                    </w:rPr>
                    <w:t>Parameter</w:t>
                  </w:r>
                </w:p>
              </w:tc>
              <w:tc>
                <w:tcPr>
                  <w:tcW w:w="3081" w:type="dxa"/>
                </w:tcPr>
                <w:p w14:paraId="5B35F1AF" w14:textId="77777777" w:rsidR="00911243" w:rsidRPr="000257F5" w:rsidRDefault="00911243" w:rsidP="00911243">
                  <w:pPr>
                    <w:rPr>
                      <w:b/>
                      <w:lang w:val="en-US"/>
                    </w:rPr>
                  </w:pPr>
                  <w:r w:rsidRPr="000257F5">
                    <w:rPr>
                      <w:b/>
                      <w:lang w:val="en-US"/>
                    </w:rPr>
                    <w:t>Info/Format/</w:t>
                  </w:r>
                  <w:proofErr w:type="spellStart"/>
                  <w:r w:rsidRPr="000257F5">
                    <w:rPr>
                      <w:b/>
                      <w:lang w:val="en-US"/>
                    </w:rPr>
                    <w:t>Obtions</w:t>
                  </w:r>
                  <w:proofErr w:type="spellEnd"/>
                </w:p>
              </w:tc>
              <w:tc>
                <w:tcPr>
                  <w:tcW w:w="3081" w:type="dxa"/>
                </w:tcPr>
                <w:p w14:paraId="3F859E04" w14:textId="77777777" w:rsidR="00911243" w:rsidRPr="000257F5" w:rsidRDefault="00911243" w:rsidP="00911243">
                  <w:pPr>
                    <w:rPr>
                      <w:b/>
                      <w:lang w:val="en-US"/>
                    </w:rPr>
                  </w:pPr>
                  <w:r w:rsidRPr="000257F5">
                    <w:rPr>
                      <w:b/>
                      <w:lang w:val="en-US"/>
                    </w:rPr>
                    <w:t xml:space="preserve">Value used in </w:t>
                  </w:r>
                  <w:proofErr w:type="spellStart"/>
                  <w:r w:rsidRPr="000257F5">
                    <w:rPr>
                      <w:b/>
                      <w:lang w:val="en-US"/>
                    </w:rPr>
                    <w:t>exemple</w:t>
                  </w:r>
                  <w:proofErr w:type="spellEnd"/>
                </w:p>
              </w:tc>
            </w:tr>
            <w:tr w:rsidR="00911243" w14:paraId="3322F222" w14:textId="77777777" w:rsidTr="00402738">
              <w:tc>
                <w:tcPr>
                  <w:tcW w:w="3080" w:type="dxa"/>
                </w:tcPr>
                <w:p w14:paraId="55768599" w14:textId="77777777" w:rsidR="00911243" w:rsidRDefault="00911243" w:rsidP="00911243">
                  <w:pPr>
                    <w:rPr>
                      <w:lang w:val="en-US"/>
                    </w:rPr>
                  </w:pPr>
                  <w:proofErr w:type="spellStart"/>
                  <w:r w:rsidRPr="00AF3C99">
                    <w:rPr>
                      <w:lang w:val="en-US"/>
                    </w:rPr>
                    <w:t>startDate</w:t>
                  </w:r>
                  <w:proofErr w:type="spellEnd"/>
                </w:p>
              </w:tc>
              <w:tc>
                <w:tcPr>
                  <w:tcW w:w="3081" w:type="dxa"/>
                </w:tcPr>
                <w:p w14:paraId="3EF0272F" w14:textId="77777777" w:rsidR="00911243" w:rsidRDefault="00911243" w:rsidP="00911243">
                  <w:pPr>
                    <w:rPr>
                      <w:lang w:val="en-US"/>
                    </w:rPr>
                  </w:pPr>
                  <w:proofErr w:type="spellStart"/>
                  <w:r>
                    <w:rPr>
                      <w:lang w:val="en-US"/>
                    </w:rPr>
                    <w:t>yyyy</w:t>
                  </w:r>
                  <w:proofErr w:type="spellEnd"/>
                  <w:r>
                    <w:rPr>
                      <w:lang w:val="en-US"/>
                    </w:rPr>
                    <w:t>-mm-dd</w:t>
                  </w:r>
                </w:p>
              </w:tc>
              <w:tc>
                <w:tcPr>
                  <w:tcW w:w="3081" w:type="dxa"/>
                </w:tcPr>
                <w:p w14:paraId="1E1BFF6E" w14:textId="77777777" w:rsidR="00911243" w:rsidRDefault="00911243" w:rsidP="00911243">
                  <w:pPr>
                    <w:rPr>
                      <w:lang w:val="en-US"/>
                    </w:rPr>
                  </w:pPr>
                  <w:r w:rsidRPr="00AF3C99">
                    <w:rPr>
                      <w:lang w:val="en-US"/>
                    </w:rPr>
                    <w:t>2021-02-01</w:t>
                  </w:r>
                </w:p>
              </w:tc>
            </w:tr>
            <w:tr w:rsidR="00911243" w14:paraId="5C310938" w14:textId="77777777" w:rsidTr="00402738">
              <w:tc>
                <w:tcPr>
                  <w:tcW w:w="3080" w:type="dxa"/>
                </w:tcPr>
                <w:p w14:paraId="5EAFCDA7" w14:textId="77777777" w:rsidR="00911243" w:rsidRDefault="00911243" w:rsidP="00911243">
                  <w:pPr>
                    <w:rPr>
                      <w:lang w:val="en-US"/>
                    </w:rPr>
                  </w:pPr>
                  <w:proofErr w:type="spellStart"/>
                  <w:r w:rsidRPr="00AF3C99">
                    <w:rPr>
                      <w:lang w:val="en-US"/>
                    </w:rPr>
                    <w:t>endDate</w:t>
                  </w:r>
                  <w:proofErr w:type="spellEnd"/>
                </w:p>
              </w:tc>
              <w:tc>
                <w:tcPr>
                  <w:tcW w:w="3081" w:type="dxa"/>
                </w:tcPr>
                <w:p w14:paraId="19716E91" w14:textId="77777777" w:rsidR="00911243" w:rsidRDefault="00911243" w:rsidP="00911243">
                  <w:pPr>
                    <w:rPr>
                      <w:lang w:val="en-US"/>
                    </w:rPr>
                  </w:pPr>
                  <w:proofErr w:type="spellStart"/>
                  <w:r>
                    <w:rPr>
                      <w:lang w:val="en-US"/>
                    </w:rPr>
                    <w:t>yyyy</w:t>
                  </w:r>
                  <w:proofErr w:type="spellEnd"/>
                  <w:r>
                    <w:rPr>
                      <w:lang w:val="en-US"/>
                    </w:rPr>
                    <w:t>-mm-dd</w:t>
                  </w:r>
                </w:p>
              </w:tc>
              <w:tc>
                <w:tcPr>
                  <w:tcW w:w="3081" w:type="dxa"/>
                </w:tcPr>
                <w:p w14:paraId="2FAB5D8F" w14:textId="77777777" w:rsidR="00911243" w:rsidRDefault="00911243" w:rsidP="00911243">
                  <w:pPr>
                    <w:rPr>
                      <w:lang w:val="en-US"/>
                    </w:rPr>
                  </w:pPr>
                  <w:r w:rsidRPr="00AF3C99">
                    <w:rPr>
                      <w:lang w:val="en-US"/>
                    </w:rPr>
                    <w:t>2021-03-01</w:t>
                  </w:r>
                </w:p>
              </w:tc>
            </w:tr>
          </w:tbl>
          <w:p w14:paraId="7BCFF67D" w14:textId="41323FBF" w:rsidR="00911243" w:rsidRDefault="00911243" w:rsidP="00911243">
            <w:pPr>
              <w:rPr>
                <w:lang w:val="en-US"/>
              </w:rPr>
            </w:pPr>
          </w:p>
          <w:p w14:paraId="207BF559" w14:textId="77777777" w:rsidR="00911243" w:rsidRDefault="00911243" w:rsidP="00723CD4">
            <w:pPr>
              <w:rPr>
                <w:lang w:val="en-US"/>
              </w:rPr>
            </w:pPr>
            <w:r w:rsidRPr="00AF4E3B">
              <w:rPr>
                <w:lang w:val="en-US"/>
              </w:rPr>
              <w:t xml:space="preserve">with the </w:t>
            </w:r>
            <w:proofErr w:type="gramStart"/>
            <w:r w:rsidRPr="00AF4E3B">
              <w:rPr>
                <w:lang w:val="en-US"/>
              </w:rPr>
              <w:t>body :</w:t>
            </w:r>
            <w:proofErr w:type="gramEnd"/>
            <w:r w:rsidRPr="00AF4E3B">
              <w:rPr>
                <w:lang w:val="en-US"/>
              </w:rPr>
              <w:t xml:space="preserve"> {"type": "</w:t>
            </w:r>
            <w:proofErr w:type="spellStart"/>
            <w:r w:rsidRPr="00AF4E3B">
              <w:rPr>
                <w:lang w:val="en-US"/>
              </w:rPr>
              <w:t>Feature","geometry</w:t>
            </w:r>
            <w:proofErr w:type="spellEnd"/>
            <w:r w:rsidRPr="00AF4E3B">
              <w:rPr>
                <w:lang w:val="en-US"/>
              </w:rPr>
              <w:t>": {"type": "</w:t>
            </w:r>
            <w:proofErr w:type="spellStart"/>
            <w:r w:rsidRPr="00AF4E3B">
              <w:rPr>
                <w:lang w:val="en-US"/>
              </w:rPr>
              <w:t>Polygon","coordinates</w:t>
            </w:r>
            <w:proofErr w:type="spellEnd"/>
            <w:r w:rsidRPr="00AF4E3B">
              <w:rPr>
                <w:lang w:val="en-US"/>
              </w:rPr>
              <w:t>":</w:t>
            </w:r>
            <w:r>
              <w:rPr>
                <w:lang w:val="en-US"/>
              </w:rPr>
              <w:t xml:space="preserve"> </w:t>
            </w:r>
            <w:r w:rsidRPr="00AF4E3B">
              <w:rPr>
                <w:lang w:val="en-US"/>
              </w:rPr>
              <w:t>[[[27.200385,45.910219],[27.208742,45.911713],[27.209557,45.906502],[ 27.201703,45.905016], [27.200385,45.910219]]]}}</w:t>
            </w:r>
          </w:p>
          <w:p w14:paraId="4DF0DB78" w14:textId="77777777" w:rsidR="00911243" w:rsidRDefault="00911243" w:rsidP="00723CD4">
            <w:pPr>
              <w:rPr>
                <w:lang w:val="en-US"/>
              </w:rPr>
            </w:pPr>
            <w:r>
              <w:rPr>
                <w:lang w:val="en-US"/>
              </w:rPr>
              <w:t>T</w:t>
            </w:r>
            <w:r w:rsidRPr="00662795">
              <w:rPr>
                <w:lang w:val="en-US"/>
              </w:rPr>
              <w:t>he JSON coordinate parameter contained in the body represents the closed polygon (starts and ends with the fi</w:t>
            </w:r>
            <w:r>
              <w:rPr>
                <w:lang w:val="en-US"/>
              </w:rPr>
              <w:t>rst point) of interest in [[[</w:t>
            </w:r>
            <w:proofErr w:type="spellStart"/>
            <w:r>
              <w:rPr>
                <w:lang w:val="en-US"/>
              </w:rPr>
              <w:t>lon</w:t>
            </w:r>
            <w:proofErr w:type="spellEnd"/>
            <w:r>
              <w:rPr>
                <w:lang w:val="en-US"/>
              </w:rPr>
              <w:t xml:space="preserve">, </w:t>
            </w:r>
            <w:proofErr w:type="spellStart"/>
            <w:r>
              <w:rPr>
                <w:lang w:val="en-US"/>
              </w:rPr>
              <w:t>lat</w:t>
            </w:r>
            <w:proofErr w:type="spellEnd"/>
            <w:r w:rsidRPr="00662795">
              <w:rPr>
                <w:lang w:val="en-US"/>
              </w:rPr>
              <w:t>]]] format</w:t>
            </w:r>
          </w:p>
          <w:p w14:paraId="11B992E9" w14:textId="77777777" w:rsidR="00911243" w:rsidRDefault="00911243" w:rsidP="00723CD4">
            <w:pPr>
              <w:rPr>
                <w:lang w:val="en-US"/>
              </w:rPr>
            </w:pPr>
            <w:r>
              <w:rPr>
                <w:lang w:val="en-US"/>
              </w:rPr>
              <w:t xml:space="preserve">The </w:t>
            </w:r>
            <w:proofErr w:type="spellStart"/>
            <w:r>
              <w:rPr>
                <w:lang w:val="en-US"/>
              </w:rPr>
              <w:t>ResponseBody</w:t>
            </w:r>
            <w:proofErr w:type="spellEnd"/>
            <w:r>
              <w:rPr>
                <w:lang w:val="en-US"/>
              </w:rPr>
              <w:t xml:space="preserve"> contain an array of statistics per day in form of </w:t>
            </w:r>
            <w:r w:rsidRPr="00572F1F">
              <w:rPr>
                <w:lang w:val="en-US"/>
              </w:rPr>
              <w:t>{'result': {'</w:t>
            </w:r>
            <w:proofErr w:type="spellStart"/>
            <w:r w:rsidRPr="00572F1F">
              <w:rPr>
                <w:lang w:val="en-US"/>
              </w:rPr>
              <w:t>totalCount</w:t>
            </w:r>
            <w:proofErr w:type="spellEnd"/>
            <w:r w:rsidRPr="00572F1F">
              <w:rPr>
                <w:lang w:val="en-US"/>
              </w:rPr>
              <w:t>': 1261, '</w:t>
            </w:r>
            <w:proofErr w:type="spellStart"/>
            <w:r w:rsidRPr="00572F1F">
              <w:rPr>
                <w:lang w:val="en-US"/>
              </w:rPr>
              <w:t>validCount</w:t>
            </w:r>
            <w:proofErr w:type="spellEnd"/>
            <w:r w:rsidRPr="00572F1F">
              <w:rPr>
                <w:lang w:val="en-US"/>
              </w:rPr>
              <w:t>': 506, 'average': 0.435826086</w:t>
            </w:r>
            <w:r>
              <w:rPr>
                <w:lang w:val="en-US"/>
              </w:rPr>
              <w:t>95652175}, 'date': '2020-09-02'}</w:t>
            </w:r>
          </w:p>
          <w:p w14:paraId="1745B456" w14:textId="77777777" w:rsidR="00911243" w:rsidRPr="00EE189E" w:rsidRDefault="00911243" w:rsidP="00911243">
            <w:pPr>
              <w:pStyle w:val="ListParagraph"/>
              <w:numPr>
                <w:ilvl w:val="0"/>
                <w:numId w:val="72"/>
              </w:numPr>
              <w:spacing w:after="200" w:line="276" w:lineRule="auto"/>
              <w:rPr>
                <w:lang w:val="en-US"/>
              </w:rPr>
            </w:pPr>
            <w:proofErr w:type="spellStart"/>
            <w:r w:rsidRPr="00EE189E">
              <w:rPr>
                <w:lang w:val="en-US"/>
              </w:rPr>
              <w:t>totalCount</w:t>
            </w:r>
            <w:proofErr w:type="spellEnd"/>
            <w:r>
              <w:rPr>
                <w:lang w:val="en-US"/>
              </w:rPr>
              <w:t xml:space="preserve"> – </w:t>
            </w:r>
            <w:r w:rsidRPr="00EE189E">
              <w:rPr>
                <w:lang w:val="en-US"/>
              </w:rPr>
              <w:t>total n</w:t>
            </w:r>
            <w:r>
              <w:rPr>
                <w:lang w:val="en-US"/>
              </w:rPr>
              <w:t>umber of pixels in the specified</w:t>
            </w:r>
            <w:r w:rsidRPr="00EE189E">
              <w:rPr>
                <w:lang w:val="en-US"/>
              </w:rPr>
              <w:t xml:space="preserve"> polygon</w:t>
            </w:r>
          </w:p>
          <w:p w14:paraId="682409DA" w14:textId="77777777" w:rsidR="00911243" w:rsidRPr="00EE189E" w:rsidRDefault="00911243" w:rsidP="00911243">
            <w:pPr>
              <w:pStyle w:val="ListParagraph"/>
              <w:numPr>
                <w:ilvl w:val="0"/>
                <w:numId w:val="72"/>
              </w:numPr>
              <w:spacing w:after="200" w:line="276" w:lineRule="auto"/>
              <w:rPr>
                <w:lang w:val="en-US"/>
              </w:rPr>
            </w:pPr>
            <w:proofErr w:type="spellStart"/>
            <w:r w:rsidRPr="00EE189E">
              <w:rPr>
                <w:lang w:val="en-US"/>
              </w:rPr>
              <w:t>validCount</w:t>
            </w:r>
            <w:proofErr w:type="spellEnd"/>
            <w:r>
              <w:rPr>
                <w:lang w:val="en-US"/>
              </w:rPr>
              <w:t xml:space="preserve"> – number </w:t>
            </w:r>
            <w:proofErr w:type="spellStart"/>
            <w:r>
              <w:rPr>
                <w:lang w:val="en-US"/>
              </w:rPr>
              <w:t>o</w:t>
            </w:r>
            <w:proofErr w:type="spellEnd"/>
            <w:r>
              <w:rPr>
                <w:lang w:val="en-US"/>
              </w:rPr>
              <w:t xml:space="preserve"> pixels that are not clouded in the specified area</w:t>
            </w:r>
          </w:p>
          <w:p w14:paraId="499ADC64" w14:textId="77777777" w:rsidR="00911243" w:rsidRPr="00EE189E" w:rsidRDefault="00911243" w:rsidP="00911243">
            <w:pPr>
              <w:pStyle w:val="ListParagraph"/>
              <w:numPr>
                <w:ilvl w:val="0"/>
                <w:numId w:val="72"/>
              </w:numPr>
              <w:spacing w:after="200" w:line="276" w:lineRule="auto"/>
              <w:rPr>
                <w:lang w:val="en-US"/>
              </w:rPr>
            </w:pPr>
            <w:r w:rsidRPr="00EE189E">
              <w:rPr>
                <w:lang w:val="en-US"/>
              </w:rPr>
              <w:t>average</w:t>
            </w:r>
            <w:r>
              <w:rPr>
                <w:lang w:val="en-US"/>
              </w:rPr>
              <w:t xml:space="preserve"> – average NDVI index of </w:t>
            </w:r>
            <w:proofErr w:type="spellStart"/>
            <w:r>
              <w:rPr>
                <w:lang w:val="en-US"/>
              </w:rPr>
              <w:t>validCount</w:t>
            </w:r>
            <w:proofErr w:type="spellEnd"/>
            <w:r>
              <w:rPr>
                <w:lang w:val="en-US"/>
              </w:rPr>
              <w:t xml:space="preserve"> pixels (“</w:t>
            </w:r>
            <w:proofErr w:type="spellStart"/>
            <w:r>
              <w:rPr>
                <w:lang w:val="en-US"/>
              </w:rPr>
              <w:t>NaN</w:t>
            </w:r>
            <w:proofErr w:type="spellEnd"/>
            <w:r>
              <w:rPr>
                <w:lang w:val="en-US"/>
              </w:rPr>
              <w:t xml:space="preserve">” if </w:t>
            </w:r>
            <w:proofErr w:type="spellStart"/>
            <w:r>
              <w:rPr>
                <w:lang w:val="en-US"/>
              </w:rPr>
              <w:t>validCount</w:t>
            </w:r>
            <w:proofErr w:type="spellEnd"/>
            <w:r>
              <w:rPr>
                <w:lang w:val="en-US"/>
              </w:rPr>
              <w:t xml:space="preserve"> = 0)</w:t>
            </w:r>
          </w:p>
          <w:p w14:paraId="5505CD41" w14:textId="77777777" w:rsidR="00911243" w:rsidRPr="009A2019" w:rsidRDefault="00911243" w:rsidP="00911243">
            <w:pPr>
              <w:pStyle w:val="ListParagraph"/>
              <w:numPr>
                <w:ilvl w:val="0"/>
                <w:numId w:val="72"/>
              </w:numPr>
              <w:spacing w:after="200" w:line="276" w:lineRule="auto"/>
              <w:rPr>
                <w:lang w:val="en-US"/>
              </w:rPr>
            </w:pPr>
            <w:r w:rsidRPr="00EE189E">
              <w:rPr>
                <w:lang w:val="en-US"/>
              </w:rPr>
              <w:t>date</w:t>
            </w:r>
            <w:r>
              <w:rPr>
                <w:lang w:val="en-US"/>
              </w:rPr>
              <w:t xml:space="preserve"> – the date in that</w:t>
            </w:r>
          </w:p>
          <w:p w14:paraId="1A32E12F" w14:textId="77777777" w:rsidR="00911243" w:rsidRDefault="00911243" w:rsidP="00911243">
            <w:pPr>
              <w:rPr>
                <w:lang w:val="en-US"/>
              </w:rPr>
            </w:pPr>
            <w:r>
              <w:rPr>
                <w:lang w:val="en-US"/>
              </w:rPr>
              <w:t xml:space="preserve">Extracting the best statistic with the highest </w:t>
            </w:r>
            <w:proofErr w:type="spellStart"/>
            <w:r>
              <w:rPr>
                <w:lang w:val="en-US"/>
              </w:rPr>
              <w:t>validCount</w:t>
            </w:r>
            <w:proofErr w:type="spellEnd"/>
            <w:r>
              <w:rPr>
                <w:lang w:val="en-US"/>
              </w:rPr>
              <w:t xml:space="preserve"> from the list will offer the date that will generate the best NDVI image in our time interval over our polygon.</w:t>
            </w:r>
          </w:p>
          <w:p w14:paraId="1384B704" w14:textId="3691C82F" w:rsidR="00911243" w:rsidRPr="00711B77" w:rsidRDefault="00911243" w:rsidP="00723CD4">
            <w:pPr>
              <w:rPr>
                <w:rFonts w:ascii="Helvetica" w:hAnsi="Helvetica"/>
                <w:lang w:val="en-US"/>
              </w:rPr>
            </w:pPr>
          </w:p>
        </w:tc>
      </w:tr>
      <w:tr w:rsidR="00911243" w:rsidRPr="00711B77" w14:paraId="14101CB6" w14:textId="77777777" w:rsidTr="00723CD4">
        <w:trPr>
          <w:trHeight w:val="363"/>
        </w:trPr>
        <w:tc>
          <w:tcPr>
            <w:tcW w:w="1350" w:type="dxa"/>
            <w:tcBorders>
              <w:left w:val="single" w:sz="6" w:space="0" w:color="000000"/>
              <w:right w:val="single" w:sz="6" w:space="0" w:color="000000"/>
            </w:tcBorders>
            <w:shd w:val="clear" w:color="auto" w:fill="D3D3D3"/>
            <w:tcMar>
              <w:top w:w="84" w:type="dxa"/>
              <w:left w:w="84" w:type="dxa"/>
              <w:bottom w:w="84" w:type="dxa"/>
              <w:right w:w="84" w:type="dxa"/>
            </w:tcMar>
            <w:vAlign w:val="center"/>
          </w:tcPr>
          <w:p w14:paraId="4AC6ED52" w14:textId="77777777" w:rsidR="00911243" w:rsidRPr="00711B77" w:rsidRDefault="00911243" w:rsidP="00723CD4">
            <w:pPr>
              <w:rPr>
                <w:rFonts w:ascii="Helvetica" w:hAnsi="Helvetica"/>
                <w:color w:val="000000" w:themeColor="text1"/>
              </w:rPr>
            </w:pPr>
          </w:p>
        </w:tc>
        <w:tc>
          <w:tcPr>
            <w:tcW w:w="1530" w:type="dxa"/>
            <w:tcBorders>
              <w:top w:val="single" w:sz="4" w:space="0" w:color="auto"/>
              <w:left w:val="single" w:sz="6" w:space="0" w:color="000000"/>
              <w:bottom w:val="single" w:sz="4" w:space="0" w:color="auto"/>
              <w:right w:val="single" w:sz="4" w:space="0" w:color="auto"/>
            </w:tcBorders>
            <w:tcMar>
              <w:top w:w="84" w:type="dxa"/>
              <w:left w:w="84" w:type="dxa"/>
              <w:bottom w:w="84" w:type="dxa"/>
              <w:right w:w="84" w:type="dxa"/>
            </w:tcMar>
            <w:vAlign w:val="center"/>
          </w:tcPr>
          <w:p w14:paraId="4C8B4073" w14:textId="5C5EAFCD" w:rsidR="00911243" w:rsidRPr="00711B77" w:rsidRDefault="002A2A0E" w:rsidP="002A2A0E">
            <w:pPr>
              <w:rPr>
                <w:rFonts w:ascii="Helvetica" w:hAnsi="Helvetica"/>
                <w:lang w:val="en-US"/>
              </w:rPr>
            </w:pPr>
            <w:r w:rsidRPr="002A2A0E">
              <w:rPr>
                <w:rFonts w:ascii="Helvetica" w:hAnsi="Helvetica"/>
                <w:lang w:val="en-US"/>
              </w:rPr>
              <w:t xml:space="preserve">How to obtain a histogram </w:t>
            </w:r>
            <w:r w:rsidRPr="002A2A0E">
              <w:rPr>
                <w:rFonts w:ascii="Helvetica" w:hAnsi="Helvetica"/>
                <w:lang w:val="en-US"/>
              </w:rPr>
              <w:lastRenderedPageBreak/>
              <w:t xml:space="preserve">of a NDVI image  </w:t>
            </w:r>
          </w:p>
        </w:tc>
        <w:tc>
          <w:tcPr>
            <w:tcW w:w="6930" w:type="dxa"/>
            <w:tcBorders>
              <w:top w:val="single" w:sz="4" w:space="0" w:color="auto"/>
              <w:left w:val="single" w:sz="4" w:space="0" w:color="auto"/>
              <w:bottom w:val="single" w:sz="4" w:space="0" w:color="auto"/>
              <w:right w:val="single" w:sz="6" w:space="0" w:color="000000"/>
            </w:tcBorders>
            <w:vAlign w:val="center"/>
          </w:tcPr>
          <w:p w14:paraId="1D04F02A" w14:textId="77777777" w:rsidR="00911243" w:rsidRDefault="00911243" w:rsidP="00911243">
            <w:pPr>
              <w:rPr>
                <w:lang w:val="en-US"/>
              </w:rPr>
            </w:pPr>
            <w:r>
              <w:rPr>
                <w:lang w:val="en-US"/>
              </w:rPr>
              <w:lastRenderedPageBreak/>
              <w:t>A histogram represents a</w:t>
            </w:r>
            <w:r w:rsidRPr="005F7937">
              <w:t xml:space="preserve"> </w:t>
            </w:r>
            <w:r w:rsidRPr="005F7937">
              <w:rPr>
                <w:lang w:val="en-US"/>
              </w:rPr>
              <w:t>frequency vector</w:t>
            </w:r>
            <w:r>
              <w:rPr>
                <w:lang w:val="en-US"/>
              </w:rPr>
              <w:t xml:space="preserve"> of pixels group by an index (NDVI).</w:t>
            </w:r>
          </w:p>
          <w:p w14:paraId="3F265F7B" w14:textId="77777777" w:rsidR="00911243" w:rsidRDefault="00911243" w:rsidP="00911243">
            <w:pPr>
              <w:rPr>
                <w:lang w:val="en-US"/>
              </w:rPr>
            </w:pPr>
            <w:r>
              <w:rPr>
                <w:lang w:val="en-US"/>
              </w:rPr>
              <w:tab/>
              <w:t xml:space="preserve">The histograms of the images that appear during a span of time can be obtained throw the endpoint using the same </w:t>
            </w:r>
            <w:proofErr w:type="gramStart"/>
            <w:r>
              <w:rPr>
                <w:lang w:val="en-US"/>
              </w:rPr>
              <w:t>body :</w:t>
            </w:r>
            <w:proofErr w:type="gramEnd"/>
            <w:r>
              <w:rPr>
                <w:lang w:val="en-US"/>
              </w:rPr>
              <w:t xml:space="preserve"> </w:t>
            </w:r>
            <w:r>
              <w:rPr>
                <w:rStyle w:val="FootnoteReference"/>
                <w:lang w:val="en-US"/>
              </w:rPr>
              <w:footnoteReference w:id="3"/>
            </w:r>
          </w:p>
          <w:tbl>
            <w:tblPr>
              <w:tblStyle w:val="TableGrid"/>
              <w:tblW w:w="0" w:type="auto"/>
              <w:tblLook w:val="04A0" w:firstRow="1" w:lastRow="0" w:firstColumn="1" w:lastColumn="0" w:noHBand="0" w:noVBand="1"/>
            </w:tblPr>
            <w:tblGrid>
              <w:gridCol w:w="1809"/>
              <w:gridCol w:w="2410"/>
              <w:gridCol w:w="2410"/>
            </w:tblGrid>
            <w:tr w:rsidR="002A2A0E" w14:paraId="4341CB33" w14:textId="77777777" w:rsidTr="00402738">
              <w:tc>
                <w:tcPr>
                  <w:tcW w:w="1809" w:type="dxa"/>
                </w:tcPr>
                <w:p w14:paraId="33DB3233" w14:textId="77777777" w:rsidR="002A2A0E" w:rsidRPr="000257F5" w:rsidRDefault="002A2A0E" w:rsidP="002A2A0E">
                  <w:pPr>
                    <w:rPr>
                      <w:b/>
                      <w:lang w:val="en-US"/>
                    </w:rPr>
                  </w:pPr>
                  <w:r w:rsidRPr="000257F5">
                    <w:rPr>
                      <w:b/>
                      <w:lang w:val="en-US"/>
                    </w:rPr>
                    <w:t>Parameter</w:t>
                  </w:r>
                </w:p>
              </w:tc>
              <w:tc>
                <w:tcPr>
                  <w:tcW w:w="2410" w:type="dxa"/>
                </w:tcPr>
                <w:p w14:paraId="7B219A5A" w14:textId="77777777" w:rsidR="002A2A0E" w:rsidRPr="000257F5" w:rsidRDefault="002A2A0E" w:rsidP="002A2A0E">
                  <w:pPr>
                    <w:rPr>
                      <w:b/>
                      <w:lang w:val="en-US"/>
                    </w:rPr>
                  </w:pPr>
                  <w:r w:rsidRPr="000257F5">
                    <w:rPr>
                      <w:b/>
                      <w:lang w:val="en-US"/>
                    </w:rPr>
                    <w:t>Info/Format/</w:t>
                  </w:r>
                  <w:proofErr w:type="spellStart"/>
                  <w:r w:rsidRPr="000257F5">
                    <w:rPr>
                      <w:b/>
                      <w:lang w:val="en-US"/>
                    </w:rPr>
                    <w:t>Obtions</w:t>
                  </w:r>
                  <w:proofErr w:type="spellEnd"/>
                </w:p>
              </w:tc>
              <w:tc>
                <w:tcPr>
                  <w:tcW w:w="2410" w:type="dxa"/>
                </w:tcPr>
                <w:p w14:paraId="532B6801" w14:textId="77777777" w:rsidR="002A2A0E" w:rsidRPr="000257F5" w:rsidRDefault="002A2A0E" w:rsidP="002A2A0E">
                  <w:pPr>
                    <w:rPr>
                      <w:b/>
                      <w:lang w:val="en-US"/>
                    </w:rPr>
                  </w:pPr>
                  <w:r w:rsidRPr="000257F5">
                    <w:rPr>
                      <w:b/>
                      <w:lang w:val="en-US"/>
                    </w:rPr>
                    <w:t xml:space="preserve">Value used in </w:t>
                  </w:r>
                  <w:proofErr w:type="spellStart"/>
                  <w:r w:rsidRPr="000257F5">
                    <w:rPr>
                      <w:b/>
                      <w:lang w:val="en-US"/>
                    </w:rPr>
                    <w:t>exemple</w:t>
                  </w:r>
                  <w:proofErr w:type="spellEnd"/>
                </w:p>
              </w:tc>
            </w:tr>
            <w:tr w:rsidR="002A2A0E" w14:paraId="0A3753EA" w14:textId="77777777" w:rsidTr="00402738">
              <w:tc>
                <w:tcPr>
                  <w:tcW w:w="1809" w:type="dxa"/>
                </w:tcPr>
                <w:p w14:paraId="4E1D3F64" w14:textId="77777777" w:rsidR="002A2A0E" w:rsidRDefault="002A2A0E" w:rsidP="002A2A0E">
                  <w:pPr>
                    <w:rPr>
                      <w:lang w:val="en-US"/>
                    </w:rPr>
                  </w:pPr>
                  <w:proofErr w:type="spellStart"/>
                  <w:r w:rsidRPr="00AF3C99">
                    <w:rPr>
                      <w:lang w:val="en-US"/>
                    </w:rPr>
                    <w:lastRenderedPageBreak/>
                    <w:t>startDate</w:t>
                  </w:r>
                  <w:proofErr w:type="spellEnd"/>
                </w:p>
              </w:tc>
              <w:tc>
                <w:tcPr>
                  <w:tcW w:w="2410" w:type="dxa"/>
                </w:tcPr>
                <w:p w14:paraId="5315AD54" w14:textId="77777777" w:rsidR="002A2A0E" w:rsidRDefault="002A2A0E" w:rsidP="002A2A0E">
                  <w:pPr>
                    <w:rPr>
                      <w:lang w:val="en-US"/>
                    </w:rPr>
                  </w:pPr>
                  <w:proofErr w:type="spellStart"/>
                  <w:r>
                    <w:rPr>
                      <w:lang w:val="en-US"/>
                    </w:rPr>
                    <w:t>yyyy</w:t>
                  </w:r>
                  <w:proofErr w:type="spellEnd"/>
                  <w:r>
                    <w:rPr>
                      <w:lang w:val="en-US"/>
                    </w:rPr>
                    <w:t>-mm-dd</w:t>
                  </w:r>
                </w:p>
              </w:tc>
              <w:tc>
                <w:tcPr>
                  <w:tcW w:w="2410" w:type="dxa"/>
                </w:tcPr>
                <w:p w14:paraId="01A74CBB" w14:textId="77777777" w:rsidR="002A2A0E" w:rsidRDefault="002A2A0E" w:rsidP="002A2A0E">
                  <w:pPr>
                    <w:rPr>
                      <w:lang w:val="en-US"/>
                    </w:rPr>
                  </w:pPr>
                  <w:r w:rsidRPr="00AF3C99">
                    <w:rPr>
                      <w:lang w:val="en-US"/>
                    </w:rPr>
                    <w:t>2021-02-01</w:t>
                  </w:r>
                </w:p>
              </w:tc>
            </w:tr>
            <w:tr w:rsidR="002A2A0E" w14:paraId="0F25F339" w14:textId="77777777" w:rsidTr="00402738">
              <w:tc>
                <w:tcPr>
                  <w:tcW w:w="1809" w:type="dxa"/>
                </w:tcPr>
                <w:p w14:paraId="079AF168" w14:textId="77777777" w:rsidR="002A2A0E" w:rsidRDefault="002A2A0E" w:rsidP="002A2A0E">
                  <w:pPr>
                    <w:rPr>
                      <w:lang w:val="en-US"/>
                    </w:rPr>
                  </w:pPr>
                  <w:proofErr w:type="spellStart"/>
                  <w:r w:rsidRPr="00AF3C99">
                    <w:rPr>
                      <w:lang w:val="en-US"/>
                    </w:rPr>
                    <w:t>endDate</w:t>
                  </w:r>
                  <w:proofErr w:type="spellEnd"/>
                </w:p>
              </w:tc>
              <w:tc>
                <w:tcPr>
                  <w:tcW w:w="2410" w:type="dxa"/>
                </w:tcPr>
                <w:p w14:paraId="5E2BE700" w14:textId="77777777" w:rsidR="002A2A0E" w:rsidRDefault="002A2A0E" w:rsidP="002A2A0E">
                  <w:pPr>
                    <w:rPr>
                      <w:lang w:val="en-US"/>
                    </w:rPr>
                  </w:pPr>
                  <w:proofErr w:type="spellStart"/>
                  <w:r>
                    <w:rPr>
                      <w:lang w:val="en-US"/>
                    </w:rPr>
                    <w:t>yyyy</w:t>
                  </w:r>
                  <w:proofErr w:type="spellEnd"/>
                  <w:r>
                    <w:rPr>
                      <w:lang w:val="en-US"/>
                    </w:rPr>
                    <w:t>-mm-dd</w:t>
                  </w:r>
                </w:p>
              </w:tc>
              <w:tc>
                <w:tcPr>
                  <w:tcW w:w="2410" w:type="dxa"/>
                </w:tcPr>
                <w:p w14:paraId="5549E6BE" w14:textId="77777777" w:rsidR="002A2A0E" w:rsidRDefault="002A2A0E" w:rsidP="002A2A0E">
                  <w:pPr>
                    <w:rPr>
                      <w:lang w:val="en-US"/>
                    </w:rPr>
                  </w:pPr>
                  <w:r w:rsidRPr="00AF3C99">
                    <w:rPr>
                      <w:lang w:val="en-US"/>
                    </w:rPr>
                    <w:t>2021-03-01</w:t>
                  </w:r>
                </w:p>
              </w:tc>
            </w:tr>
          </w:tbl>
          <w:p w14:paraId="07C075B0" w14:textId="77777777" w:rsidR="00911243" w:rsidRDefault="002A2A0E" w:rsidP="00911243">
            <w:pPr>
              <w:rPr>
                <w:lang w:val="en-US"/>
              </w:rPr>
            </w:pPr>
            <w:r w:rsidRPr="00AF4E3B">
              <w:rPr>
                <w:lang w:val="en-US"/>
              </w:rPr>
              <w:t xml:space="preserve">with the </w:t>
            </w:r>
            <w:proofErr w:type="gramStart"/>
            <w:r w:rsidRPr="00AF4E3B">
              <w:rPr>
                <w:lang w:val="en-US"/>
              </w:rPr>
              <w:t>body :</w:t>
            </w:r>
            <w:proofErr w:type="gramEnd"/>
            <w:r w:rsidRPr="00AF4E3B">
              <w:rPr>
                <w:lang w:val="en-US"/>
              </w:rPr>
              <w:t xml:space="preserve"> {"type": "</w:t>
            </w:r>
            <w:proofErr w:type="spellStart"/>
            <w:r w:rsidRPr="00AF4E3B">
              <w:rPr>
                <w:lang w:val="en-US"/>
              </w:rPr>
              <w:t>Feature","geometry</w:t>
            </w:r>
            <w:proofErr w:type="spellEnd"/>
            <w:r w:rsidRPr="00AF4E3B">
              <w:rPr>
                <w:lang w:val="en-US"/>
              </w:rPr>
              <w:t>": {"type": "</w:t>
            </w:r>
            <w:proofErr w:type="spellStart"/>
            <w:r w:rsidRPr="00AF4E3B">
              <w:rPr>
                <w:lang w:val="en-US"/>
              </w:rPr>
              <w:t>Polygon","coordinates</w:t>
            </w:r>
            <w:proofErr w:type="spellEnd"/>
            <w:r w:rsidRPr="00AF4E3B">
              <w:rPr>
                <w:lang w:val="en-US"/>
              </w:rPr>
              <w:t>":</w:t>
            </w:r>
            <w:r>
              <w:rPr>
                <w:lang w:val="en-US"/>
              </w:rPr>
              <w:t xml:space="preserve"> </w:t>
            </w:r>
            <w:r w:rsidRPr="00AF4E3B">
              <w:rPr>
                <w:lang w:val="en-US"/>
              </w:rPr>
              <w:t>[[[27.200385,45.910219],[27.208742,45.911713],[ 27.209557,45.906502],[27.201703,45.905016], [27.200385,45.910219]]]}}</w:t>
            </w:r>
          </w:p>
          <w:p w14:paraId="6E000AC2" w14:textId="77777777" w:rsidR="002A2A0E" w:rsidRDefault="002A2A0E" w:rsidP="00911243">
            <w:pPr>
              <w:rPr>
                <w:lang w:val="en-US"/>
              </w:rPr>
            </w:pPr>
            <w:r>
              <w:rPr>
                <w:lang w:val="en-US"/>
              </w:rPr>
              <w:t xml:space="preserve">If we want to obtain the histogram of a single </w:t>
            </w:r>
            <w:proofErr w:type="gramStart"/>
            <w:r>
              <w:rPr>
                <w:lang w:val="en-US"/>
              </w:rPr>
              <w:t>image</w:t>
            </w:r>
            <w:proofErr w:type="gramEnd"/>
            <w:r>
              <w:rPr>
                <w:lang w:val="en-US"/>
              </w:rPr>
              <w:t xml:space="preserve"> we can narrow the date interval to zero, using only one date for both parameters. </w:t>
            </w:r>
            <w:r>
              <w:rPr>
                <w:rStyle w:val="FootnoteReference"/>
                <w:lang w:val="en-US"/>
              </w:rPr>
              <w:footnoteReference w:id="4"/>
            </w:r>
          </w:p>
          <w:p w14:paraId="15345791" w14:textId="008F5BFB" w:rsidR="002A2A0E" w:rsidRPr="00711B77" w:rsidRDefault="002A2A0E" w:rsidP="00911243">
            <w:pPr>
              <w:rPr>
                <w:rFonts w:ascii="Helvetica" w:hAnsi="Helvetica"/>
                <w:lang w:val="en-US"/>
              </w:rPr>
            </w:pPr>
            <w:r>
              <w:rPr>
                <w:lang w:val="en-US"/>
              </w:rPr>
              <w:t xml:space="preserve">More information about last two endpoints can be found </w:t>
            </w:r>
            <w:proofErr w:type="gramStart"/>
            <w:r>
              <w:rPr>
                <w:lang w:val="en-US"/>
              </w:rPr>
              <w:t>at :</w:t>
            </w:r>
            <w:proofErr w:type="gramEnd"/>
            <w:r>
              <w:rPr>
                <w:lang w:val="en-US"/>
              </w:rPr>
              <w:t xml:space="preserve">  </w:t>
            </w:r>
            <w:r>
              <w:rPr>
                <w:rStyle w:val="FootnoteReference"/>
                <w:lang w:val="en-US"/>
              </w:rPr>
              <w:footnoteReference w:id="5"/>
            </w:r>
            <w:r>
              <w:rPr>
                <w:lang w:val="en-US"/>
              </w:rPr>
              <w:t xml:space="preserve">  </w:t>
            </w:r>
            <w:r w:rsidRPr="002A2A0E">
              <w:rPr>
                <w:lang w:val="en-US"/>
              </w:rPr>
              <w:t>- swagger UI</w:t>
            </w:r>
          </w:p>
        </w:tc>
      </w:tr>
      <w:tr w:rsidR="002A2A0E" w:rsidRPr="00711B77" w14:paraId="0623127E" w14:textId="77777777" w:rsidTr="00723CD4">
        <w:trPr>
          <w:trHeight w:val="363"/>
        </w:trPr>
        <w:tc>
          <w:tcPr>
            <w:tcW w:w="1350" w:type="dxa"/>
            <w:tcBorders>
              <w:left w:val="single" w:sz="6" w:space="0" w:color="000000"/>
              <w:right w:val="single" w:sz="6" w:space="0" w:color="000000"/>
            </w:tcBorders>
            <w:shd w:val="clear" w:color="auto" w:fill="D3D3D3"/>
            <w:tcMar>
              <w:top w:w="84" w:type="dxa"/>
              <w:left w:w="84" w:type="dxa"/>
              <w:bottom w:w="84" w:type="dxa"/>
              <w:right w:w="84" w:type="dxa"/>
            </w:tcMar>
            <w:vAlign w:val="center"/>
          </w:tcPr>
          <w:p w14:paraId="3FE2218C" w14:textId="77777777" w:rsidR="002A2A0E" w:rsidRPr="00711B77" w:rsidRDefault="002A2A0E" w:rsidP="00723CD4">
            <w:pPr>
              <w:rPr>
                <w:rFonts w:ascii="Helvetica" w:hAnsi="Helvetica"/>
                <w:color w:val="000000" w:themeColor="text1"/>
              </w:rPr>
            </w:pPr>
          </w:p>
        </w:tc>
        <w:tc>
          <w:tcPr>
            <w:tcW w:w="1530" w:type="dxa"/>
            <w:tcBorders>
              <w:top w:val="single" w:sz="4" w:space="0" w:color="auto"/>
              <w:left w:val="single" w:sz="6" w:space="0" w:color="000000"/>
              <w:bottom w:val="single" w:sz="4" w:space="0" w:color="auto"/>
              <w:right w:val="single" w:sz="4" w:space="0" w:color="auto"/>
            </w:tcBorders>
            <w:tcMar>
              <w:top w:w="84" w:type="dxa"/>
              <w:left w:w="84" w:type="dxa"/>
              <w:bottom w:w="84" w:type="dxa"/>
              <w:right w:w="84" w:type="dxa"/>
            </w:tcMar>
            <w:vAlign w:val="center"/>
          </w:tcPr>
          <w:p w14:paraId="612DC1E3" w14:textId="03183553" w:rsidR="002A2A0E" w:rsidRPr="002A2A0E" w:rsidRDefault="002A2A0E" w:rsidP="002A2A0E">
            <w:pPr>
              <w:rPr>
                <w:rFonts w:ascii="Helvetica" w:hAnsi="Helvetica"/>
                <w:lang w:val="en-US"/>
              </w:rPr>
            </w:pPr>
            <w:r>
              <w:rPr>
                <w:rFonts w:ascii="Helvetica" w:hAnsi="Helvetica"/>
                <w:lang w:val="en-US"/>
              </w:rPr>
              <w:t>Legenda</w:t>
            </w:r>
          </w:p>
        </w:tc>
        <w:tc>
          <w:tcPr>
            <w:tcW w:w="6930" w:type="dxa"/>
            <w:tcBorders>
              <w:top w:val="single" w:sz="4" w:space="0" w:color="auto"/>
              <w:left w:val="single" w:sz="4" w:space="0" w:color="auto"/>
              <w:bottom w:val="single" w:sz="4" w:space="0" w:color="auto"/>
              <w:right w:val="single" w:sz="6" w:space="0" w:color="000000"/>
            </w:tcBorders>
            <w:vAlign w:val="center"/>
          </w:tcPr>
          <w:p w14:paraId="33740CFD" w14:textId="79F3A9F6" w:rsidR="002A2A0E" w:rsidRDefault="002A2A0E" w:rsidP="00911243">
            <w:pPr>
              <w:rPr>
                <w:lang w:val="en-US"/>
              </w:rPr>
            </w:pPr>
            <w:r w:rsidRPr="00640222">
              <w:rPr>
                <w:rFonts w:ascii="Helvetica" w:hAnsi="Helvetica" w:cstheme="minorHAnsi"/>
                <w:b/>
                <w:bCs/>
                <w:noProof/>
              </w:rPr>
              <w:drawing>
                <wp:inline distT="0" distB="0" distL="0" distR="0" wp14:anchorId="13CC3B74" wp14:editId="1D119900">
                  <wp:extent cx="3924300" cy="3175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3924300" cy="3175000"/>
                          </a:xfrm>
                          <a:prstGeom prst="rect">
                            <a:avLst/>
                          </a:prstGeom>
                        </pic:spPr>
                      </pic:pic>
                    </a:graphicData>
                  </a:graphic>
                </wp:inline>
              </w:drawing>
            </w:r>
          </w:p>
        </w:tc>
      </w:tr>
    </w:tbl>
    <w:p w14:paraId="18C2B40C" w14:textId="77777777" w:rsidR="00B42053" w:rsidRPr="00711B77" w:rsidRDefault="00B42053" w:rsidP="00B42053">
      <w:pPr>
        <w:rPr>
          <w:rFonts w:ascii="Helvetica" w:hAnsi="Helvetica"/>
        </w:rPr>
      </w:pPr>
    </w:p>
    <w:p w14:paraId="0081EDE1" w14:textId="77777777" w:rsidR="00763A5F" w:rsidRPr="00711B77" w:rsidRDefault="00763A5F" w:rsidP="00B42053">
      <w:pPr>
        <w:rPr>
          <w:rFonts w:ascii="Helvetica" w:hAnsi="Helvetica"/>
        </w:rPr>
      </w:pPr>
    </w:p>
    <w:sectPr w:rsidR="00763A5F" w:rsidRPr="00711B77" w:rsidSect="00383E59">
      <w:pgSz w:w="11906" w:h="16838"/>
      <w:pgMar w:top="945" w:right="1466" w:bottom="568" w:left="1170" w:header="720" w:footer="1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54F49" w14:textId="77777777" w:rsidR="00FE3A98" w:rsidRDefault="00FE3A98">
      <w:r>
        <w:separator/>
      </w:r>
    </w:p>
  </w:endnote>
  <w:endnote w:type="continuationSeparator" w:id="0">
    <w:p w14:paraId="567ED463" w14:textId="77777777" w:rsidR="00FE3A98" w:rsidRDefault="00FE3A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MT-Identity-H">
    <w:altName w:val="Times New Roman"/>
    <w:panose1 w:val="00000000000000000000"/>
    <w:charset w:val="00"/>
    <w:family w:val="auto"/>
    <w:notTrueType/>
    <w:pitch w:val="default"/>
    <w:sig w:usb0="00000003" w:usb1="00000000" w:usb2="00000000" w:usb3="00000000" w:csb0="00000001" w:csb1="00000000"/>
  </w:font>
  <w:font w:name="Garamond">
    <w:panose1 w:val="02020404030301010803"/>
    <w:charset w:val="00"/>
    <w:family w:val="roman"/>
    <w:pitch w:val="variable"/>
    <w:sig w:usb0="00000287" w:usb1="00000002" w:usb2="00000000" w:usb3="00000000" w:csb0="0000009F" w:csb1="00000000"/>
  </w:font>
  <w:font w:name="SIVECO Office">
    <w:altName w:val="Corbel"/>
    <w:charset w:val="00"/>
    <w:family w:val="auto"/>
    <w:pitch w:val="variable"/>
    <w:sig w:usb0="8000002F"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Bookman Old Style">
    <w:panose1 w:val="02050604050505020204"/>
    <w:charset w:val="00"/>
    <w:family w:val="roman"/>
    <w:pitch w:val="variable"/>
    <w:sig w:usb0="00000287" w:usb1="00000000" w:usb2="00000000" w:usb3="00000000" w:csb0="0000009F" w:csb1="00000000"/>
  </w:font>
  <w:font w:name="Umbrella">
    <w:altName w:val="Times New Roman"/>
    <w:charset w:val="00"/>
    <w:family w:val="auto"/>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A00002EF" w:usb1="4000004B" w:usb2="00000000" w:usb3="00000000" w:csb0="0000009F" w:csb1="00000000"/>
  </w:font>
  <w:font w:name="Helvetica">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auto"/>
    <w:pitch w:val="variable"/>
    <w:sig w:usb0="E00002FF" w:usb1="5000205A" w:usb2="00000000" w:usb3="00000000" w:csb0="0000019F" w:csb1="00000000"/>
  </w:font>
  <w:font w:name="EUAlbertina">
    <w:altName w:val="Times New Roman"/>
    <w:panose1 w:val="00000000000000000000"/>
    <w:charset w:val="00"/>
    <w:family w:val="roman"/>
    <w:notTrueType/>
    <w:pitch w:val="default"/>
    <w:sig w:usb0="00000001" w:usb1="00000000" w:usb2="00000000" w:usb3="00000000" w:csb0="00000003"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Arial Narrow">
    <w:altName w:val="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07491" w14:textId="77777777" w:rsidR="00FE3A98" w:rsidRDefault="00FE3A98">
      <w:r>
        <w:separator/>
      </w:r>
    </w:p>
  </w:footnote>
  <w:footnote w:type="continuationSeparator" w:id="0">
    <w:p w14:paraId="12E5B606" w14:textId="77777777" w:rsidR="00FE3A98" w:rsidRDefault="00FE3A98">
      <w:r>
        <w:continuationSeparator/>
      </w:r>
    </w:p>
  </w:footnote>
  <w:footnote w:id="1">
    <w:p w14:paraId="5202173A" w14:textId="168F37F1" w:rsidR="00E0036C" w:rsidRPr="00E0036C" w:rsidRDefault="00E0036C">
      <w:pPr>
        <w:pStyle w:val="FootnoteText"/>
        <w:rPr>
          <w:lang w:val="en-US"/>
        </w:rPr>
      </w:pPr>
      <w:r>
        <w:rPr>
          <w:rStyle w:val="FootnoteReference"/>
        </w:rPr>
        <w:footnoteRef/>
      </w:r>
      <w:r>
        <w:t xml:space="preserve"> </w:t>
      </w:r>
      <w:r w:rsidRPr="00E0036C">
        <w:t>https://services.terrascope.be/wms/v2?service=WMS&amp;version=1.3.0&amp;request=GetMap&amp;layers=CGS_S2_NDVI&amp;format=image/png&amp;time=2021-07-14&amp;bbox=3027805.88,5765105.34,3028959.60,5766239.96&amp;srs=EPSG:3857&amp;styles=&amp;width=81&amp;height=80</w:t>
      </w:r>
    </w:p>
  </w:footnote>
  <w:footnote w:id="2">
    <w:p w14:paraId="5907C936" w14:textId="55D2567E" w:rsidR="00911243" w:rsidRPr="00911243" w:rsidRDefault="00911243">
      <w:pPr>
        <w:pStyle w:val="FootnoteText"/>
        <w:rPr>
          <w:lang w:val="en-US"/>
        </w:rPr>
      </w:pPr>
      <w:r>
        <w:rPr>
          <w:rStyle w:val="FootnoteReference"/>
        </w:rPr>
        <w:footnoteRef/>
      </w:r>
      <w:r>
        <w:t xml:space="preserve"> </w:t>
      </w:r>
      <w:r w:rsidRPr="00911243">
        <w:t>https://services.terrascope.be/wms/v2?service=WMS&amp;version=1.3.0&amp;request=GetMap&amp;layers=CGS_S2_NDVI&amp;format=image/png&amp;time=2020-06-01&amp;width=1920&amp;height=592&amp;bbox=556945.9710290054,6657998.9149440415,575290.8578174476,6663655.255037144&amp;styles=&amp;srs=EPSG:3857</w:t>
      </w:r>
    </w:p>
  </w:footnote>
  <w:footnote w:id="3">
    <w:p w14:paraId="0398F2A8" w14:textId="73BCB3B9" w:rsidR="00911243" w:rsidRPr="00911243" w:rsidRDefault="00911243">
      <w:pPr>
        <w:pStyle w:val="FootnoteText"/>
        <w:rPr>
          <w:lang w:val="en-US"/>
        </w:rPr>
      </w:pPr>
      <w:r>
        <w:rPr>
          <w:rStyle w:val="FootnoteReference"/>
        </w:rPr>
        <w:footnoteRef/>
      </w:r>
      <w:r>
        <w:t xml:space="preserve"> </w:t>
      </w:r>
      <w:r w:rsidRPr="00911243">
        <w:t xml:space="preserve">https://services.terrascope.be/timeseries/v1.0/ts/TERRASCOPE_S2_NDVI_V2/geometry/histogram?startDate=2021-02-01&amp;endDate=2021-03-01  </w:t>
      </w:r>
    </w:p>
  </w:footnote>
  <w:footnote w:id="4">
    <w:p w14:paraId="1C4AE13E" w14:textId="30A061DB" w:rsidR="002A2A0E" w:rsidRPr="002A2A0E" w:rsidRDefault="002A2A0E">
      <w:pPr>
        <w:pStyle w:val="FootnoteText"/>
        <w:rPr>
          <w:lang w:val="en-US"/>
        </w:rPr>
      </w:pPr>
      <w:r>
        <w:rPr>
          <w:rStyle w:val="FootnoteReference"/>
        </w:rPr>
        <w:footnoteRef/>
      </w:r>
      <w:r>
        <w:t xml:space="preserve"> </w:t>
      </w:r>
      <w:r w:rsidRPr="002A2A0E">
        <w:t>https://services.terrascope.be/timeseries/v1.0/ts/TERRASCOPE_S2_NDVI_V2/geometry/histogram?startDate=2021-02-19&amp;endDate=2021-02-19</w:t>
      </w:r>
    </w:p>
  </w:footnote>
  <w:footnote w:id="5">
    <w:p w14:paraId="7A5D4A73" w14:textId="6FE71B96" w:rsidR="002A2A0E" w:rsidRPr="002A2A0E" w:rsidRDefault="002A2A0E">
      <w:pPr>
        <w:pStyle w:val="FootnoteText"/>
        <w:rPr>
          <w:lang w:val="en-US"/>
        </w:rPr>
      </w:pPr>
      <w:r>
        <w:rPr>
          <w:rStyle w:val="FootnoteReference"/>
        </w:rPr>
        <w:footnoteRef/>
      </w:r>
      <w:r>
        <w:t xml:space="preserve"> </w:t>
      </w:r>
      <w:r w:rsidRPr="002A2A0E">
        <w:t xml:space="preserve">https://proba-v-mep.esa.int/api/timeseries/apidocs/resource_TimeSeriesServiceV11.html https://proba-v-mep.esa.int/api/timeseries/apidocs/ui/index.html#/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6.8pt;height:6.8pt" o:bullet="t">
        <v:imagedata r:id="rId1" o:title="image001"/>
      </v:shape>
    </w:pict>
  </w:numPicBullet>
  <w:numPicBullet w:numPicBulletId="1">
    <w:pict>
      <v:shape id="_x0000_i1065" type="#_x0000_t75" style="width:12.9pt;height:12.9pt" o:bullet="t">
        <v:imagedata r:id="rId2" o:title="mso11A0"/>
      </v:shape>
    </w:pict>
  </w:numPicBullet>
  <w:abstractNum w:abstractNumId="0" w15:restartNumberingAfterBreak="0">
    <w:nsid w:val="FFFFFF7E"/>
    <w:multiLevelType w:val="singleLevel"/>
    <w:tmpl w:val="B4D8619C"/>
    <w:lvl w:ilvl="0">
      <w:start w:val="1"/>
      <w:numFmt w:val="decimal"/>
      <w:pStyle w:val="ListNumber3"/>
      <w:lvlText w:val="%1."/>
      <w:lvlJc w:val="left"/>
      <w:pPr>
        <w:tabs>
          <w:tab w:val="num" w:pos="926"/>
        </w:tabs>
        <w:ind w:left="926" w:hanging="360"/>
      </w:pPr>
    </w:lvl>
  </w:abstractNum>
  <w:abstractNum w:abstractNumId="1" w15:restartNumberingAfterBreak="0">
    <w:nsid w:val="FFFFFFFE"/>
    <w:multiLevelType w:val="singleLevel"/>
    <w:tmpl w:val="A7304846"/>
    <w:lvl w:ilvl="0">
      <w:numFmt w:val="bullet"/>
      <w:lvlText w:val="*"/>
      <w:lvlJc w:val="left"/>
    </w:lvl>
  </w:abstractNum>
  <w:abstractNum w:abstractNumId="2" w15:restartNumberingAfterBreak="0">
    <w:nsid w:val="00000005"/>
    <w:multiLevelType w:val="multilevel"/>
    <w:tmpl w:val="00000005"/>
    <w:name w:val="WWNum1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 w15:restartNumberingAfterBreak="0">
    <w:nsid w:val="0000000A"/>
    <w:multiLevelType w:val="multilevel"/>
    <w:tmpl w:val="E010768A"/>
    <w:name w:val="WWNum2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Wingdings" w:hAnsi="Wingdings"/>
      </w:rPr>
    </w:lvl>
    <w:lvl w:ilvl="2">
      <w:start w:val="1"/>
      <w:numFmt w:val="bullet"/>
      <w:lvlText w:val=""/>
      <w:lvlJc w:val="left"/>
      <w:pPr>
        <w:tabs>
          <w:tab w:val="num" w:pos="720"/>
        </w:tabs>
        <w:ind w:left="720" w:hanging="360"/>
      </w:pPr>
      <w:rPr>
        <w:rFonts w:ascii="Symbol" w:hAnsi="Symbol" w:hint="default"/>
      </w:rPr>
    </w:lvl>
    <w:lvl w:ilvl="3">
      <w:start w:val="1"/>
      <w:numFmt w:val="bullet"/>
      <w:lvlText w:val=""/>
      <w:lvlJc w:val="left"/>
      <w:pPr>
        <w:tabs>
          <w:tab w:val="num" w:pos="2880"/>
        </w:tabs>
        <w:ind w:left="2880" w:hanging="360"/>
      </w:pPr>
      <w:rPr>
        <w:rFonts w:ascii="Wingdings" w:hAnsi="Wingdings"/>
      </w:rPr>
    </w:lvl>
    <w:lvl w:ilvl="4">
      <w:start w:val="1"/>
      <w:numFmt w:val="bullet"/>
      <w:lvlText w:val=""/>
      <w:lvlJc w:val="left"/>
      <w:pPr>
        <w:tabs>
          <w:tab w:val="num" w:pos="3600"/>
        </w:tabs>
        <w:ind w:left="3600" w:hanging="360"/>
      </w:pPr>
      <w:rPr>
        <w:rFonts w:ascii="Wingdings" w:hAnsi="Wingdings"/>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Wingdings" w:hAnsi="Wingdings"/>
      </w:rPr>
    </w:lvl>
    <w:lvl w:ilvl="7">
      <w:start w:val="1"/>
      <w:numFmt w:val="bullet"/>
      <w:lvlText w:val=""/>
      <w:lvlJc w:val="left"/>
      <w:pPr>
        <w:tabs>
          <w:tab w:val="num" w:pos="5760"/>
        </w:tabs>
        <w:ind w:left="5760" w:hanging="360"/>
      </w:pPr>
      <w:rPr>
        <w:rFonts w:ascii="Wingdings" w:hAnsi="Wingdings"/>
      </w:rPr>
    </w:lvl>
    <w:lvl w:ilvl="8">
      <w:start w:val="1"/>
      <w:numFmt w:val="bullet"/>
      <w:lvlText w:val=""/>
      <w:lvlJc w:val="left"/>
      <w:pPr>
        <w:tabs>
          <w:tab w:val="num" w:pos="6480"/>
        </w:tabs>
        <w:ind w:left="6480" w:hanging="360"/>
      </w:pPr>
      <w:rPr>
        <w:rFonts w:ascii="Wingdings" w:hAnsi="Wingdings"/>
      </w:rPr>
    </w:lvl>
  </w:abstractNum>
  <w:abstractNum w:abstractNumId="4" w15:restartNumberingAfterBreak="0">
    <w:nsid w:val="0000000B"/>
    <w:multiLevelType w:val="multilevel"/>
    <w:tmpl w:val="424E09AA"/>
    <w:name w:val="WWNum23"/>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5" w15:restartNumberingAfterBreak="0">
    <w:nsid w:val="0000000C"/>
    <w:multiLevelType w:val="multilevel"/>
    <w:tmpl w:val="7E727284"/>
    <w:name w:val="WWNum24"/>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6" w15:restartNumberingAfterBreak="0">
    <w:nsid w:val="0000000D"/>
    <w:multiLevelType w:val="multilevel"/>
    <w:tmpl w:val="80DA959A"/>
    <w:name w:val="WWNum25"/>
    <w:lvl w:ilvl="0">
      <w:start w:val="1"/>
      <w:numFmt w:val="bullet"/>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7" w15:restartNumberingAfterBreak="0">
    <w:nsid w:val="0000000E"/>
    <w:multiLevelType w:val="multilevel"/>
    <w:tmpl w:val="0000000E"/>
    <w:lvl w:ilvl="0">
      <w:start w:val="1"/>
      <w:numFmt w:val="bullet"/>
      <w:lvlText w:val="•"/>
      <w:lvlPicBulletId w:val="0"/>
      <w:lvlJc w:val="left"/>
      <w:pPr>
        <w:tabs>
          <w:tab w:val="num" w:pos="0"/>
        </w:tabs>
        <w:ind w:left="360" w:hanging="360"/>
      </w:pPr>
      <w:rPr>
        <w:rFonts w:ascii="Symbol" w:hAnsi="Symbol"/>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rPr>
    </w:lvl>
    <w:lvl w:ilvl="3">
      <w:start w:val="1"/>
      <w:numFmt w:val="bullet"/>
      <w:lvlText w:val=""/>
      <w:lvlJc w:val="left"/>
      <w:pPr>
        <w:tabs>
          <w:tab w:val="num" w:pos="0"/>
        </w:tabs>
        <w:ind w:left="2520" w:hanging="360"/>
      </w:pPr>
      <w:rPr>
        <w:rFonts w:ascii="Symbol" w:hAnsi="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rPr>
    </w:lvl>
    <w:lvl w:ilvl="6">
      <w:start w:val="1"/>
      <w:numFmt w:val="bullet"/>
      <w:lvlText w:val=""/>
      <w:lvlJc w:val="left"/>
      <w:pPr>
        <w:tabs>
          <w:tab w:val="num" w:pos="0"/>
        </w:tabs>
        <w:ind w:left="4680" w:hanging="360"/>
      </w:pPr>
      <w:rPr>
        <w:rFonts w:ascii="Symbol" w:hAnsi="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rPr>
    </w:lvl>
  </w:abstractNum>
  <w:abstractNum w:abstractNumId="8" w15:restartNumberingAfterBreak="0">
    <w:nsid w:val="00000011"/>
    <w:multiLevelType w:val="multilevel"/>
    <w:tmpl w:val="00000011"/>
    <w:name w:val="WWNum29"/>
    <w:lvl w:ilvl="0">
      <w:start w:val="1"/>
      <w:numFmt w:val="bullet"/>
      <w:lvlText w:val="o"/>
      <w:lvlJc w:val="left"/>
      <w:pPr>
        <w:tabs>
          <w:tab w:val="num" w:pos="0"/>
        </w:tabs>
        <w:ind w:left="1260" w:hanging="360"/>
      </w:pPr>
      <w:rPr>
        <w:rFonts w:ascii="Courier New" w:hAnsi="Courier New" w:cs="Courier New"/>
      </w:rPr>
    </w:lvl>
    <w:lvl w:ilvl="1">
      <w:start w:val="1"/>
      <w:numFmt w:val="bullet"/>
      <w:lvlText w:val="o"/>
      <w:lvlJc w:val="left"/>
      <w:pPr>
        <w:tabs>
          <w:tab w:val="num" w:pos="0"/>
        </w:tabs>
        <w:ind w:left="1980" w:hanging="360"/>
      </w:pPr>
      <w:rPr>
        <w:rFonts w:ascii="Courier New" w:hAnsi="Courier New" w:cs="Courier New"/>
      </w:rPr>
    </w:lvl>
    <w:lvl w:ilvl="2">
      <w:start w:val="1"/>
      <w:numFmt w:val="decimal"/>
      <w:lvlText w:val="%3."/>
      <w:lvlJc w:val="left"/>
      <w:pPr>
        <w:tabs>
          <w:tab w:val="num" w:pos="360"/>
        </w:tabs>
        <w:ind w:left="3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02A10EF3"/>
    <w:multiLevelType w:val="hybridMultilevel"/>
    <w:tmpl w:val="4BA8DECC"/>
    <w:lvl w:ilvl="0" w:tplc="78C244B8">
      <w:start w:val="1"/>
      <w:numFmt w:val="bullet"/>
      <w:lvlText w:val="-"/>
      <w:lvlJc w:val="left"/>
      <w:pPr>
        <w:ind w:left="720" w:hanging="360"/>
      </w:pPr>
      <w:rPr>
        <w:rFonts w:ascii="Calibri" w:eastAsiaTheme="minorHAnsi" w:hAnsi="Calibri" w:cs="Calibri" w:hint="default"/>
      </w:rPr>
    </w:lvl>
    <w:lvl w:ilvl="1" w:tplc="BD224788">
      <w:numFmt w:val="bullet"/>
      <w:lvlText w:val="·"/>
      <w:lvlJc w:val="left"/>
      <w:pPr>
        <w:ind w:left="1668" w:hanging="588"/>
      </w:pPr>
      <w:rPr>
        <w:rFonts w:ascii="TimesNewRomanPSMT-Identity-H" w:eastAsiaTheme="minorHAnsi" w:hAnsi="TimesNewRomanPSMT-Identity-H" w:cs="TimesNewRomanPSMT-Identity-H"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0" w15:restartNumberingAfterBreak="0">
    <w:nsid w:val="03BE4D81"/>
    <w:multiLevelType w:val="hybridMultilevel"/>
    <w:tmpl w:val="43EE93F4"/>
    <w:lvl w:ilvl="0" w:tplc="78C244B8">
      <w:start w:val="1"/>
      <w:numFmt w:val="bullet"/>
      <w:lvlText w:val=""/>
      <w:lvlJc w:val="left"/>
      <w:pPr>
        <w:ind w:left="720" w:hanging="360"/>
      </w:pPr>
      <w:rPr>
        <w:rFonts w:ascii="Symbol" w:hAnsi="Symbol" w:hint="default"/>
      </w:rPr>
    </w:lvl>
    <w:lvl w:ilvl="1" w:tplc="BD224788">
      <w:numFmt w:val="bullet"/>
      <w:lvlText w:val="·"/>
      <w:lvlJc w:val="left"/>
      <w:pPr>
        <w:ind w:left="1668" w:hanging="588"/>
      </w:pPr>
      <w:rPr>
        <w:rFonts w:ascii="TimesNewRomanPSMT-Identity-H" w:eastAsiaTheme="minorHAnsi" w:hAnsi="TimesNewRomanPSMT-Identity-H" w:cs="TimesNewRomanPSMT-Identity-H"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1" w15:restartNumberingAfterBreak="0">
    <w:nsid w:val="0980344A"/>
    <w:multiLevelType w:val="hybridMultilevel"/>
    <w:tmpl w:val="5D04B880"/>
    <w:lvl w:ilvl="0" w:tplc="09D0B692">
      <w:start w:val="1"/>
      <w:numFmt w:val="bullet"/>
      <w:lvlText w:val=""/>
      <w:lvlPicBulletId w:val="1"/>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9925728"/>
    <w:multiLevelType w:val="multilevel"/>
    <w:tmpl w:val="CA163D14"/>
    <w:lvl w:ilvl="0">
      <w:start w:val="3"/>
      <w:numFmt w:val="decimal"/>
      <w:lvlText w:val="%1."/>
      <w:lvlJc w:val="left"/>
      <w:pPr>
        <w:ind w:left="495" w:hanging="495"/>
      </w:pPr>
      <w:rPr>
        <w:rFonts w:hint="default"/>
      </w:rPr>
    </w:lvl>
    <w:lvl w:ilvl="1">
      <w:start w:val="1"/>
      <w:numFmt w:val="decimal"/>
      <w:lvlText w:val="%1.%2."/>
      <w:lvlJc w:val="left"/>
      <w:pPr>
        <w:ind w:left="1035" w:hanging="49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3" w15:restartNumberingAfterBreak="0">
    <w:nsid w:val="0E033D15"/>
    <w:multiLevelType w:val="hybridMultilevel"/>
    <w:tmpl w:val="FF609D36"/>
    <w:lvl w:ilvl="0" w:tplc="FEA6BABE">
      <w:start w:val="1"/>
      <w:numFmt w:val="bullet"/>
      <w:lvlText w:val=""/>
      <w:lvlJc w:val="left"/>
      <w:pPr>
        <w:ind w:left="1068" w:hanging="360"/>
      </w:pPr>
      <w:rPr>
        <w:rFonts w:ascii="Symbol" w:hAnsi="Symbol" w:hint="default"/>
      </w:rPr>
    </w:lvl>
    <w:lvl w:ilvl="1" w:tplc="A52C1C9C" w:tentative="1">
      <w:start w:val="1"/>
      <w:numFmt w:val="bullet"/>
      <w:lvlText w:val="o"/>
      <w:lvlJc w:val="left"/>
      <w:pPr>
        <w:ind w:left="1788" w:hanging="360"/>
      </w:pPr>
      <w:rPr>
        <w:rFonts w:ascii="Courier New" w:hAnsi="Courier New" w:cs="Courier New" w:hint="default"/>
      </w:rPr>
    </w:lvl>
    <w:lvl w:ilvl="2" w:tplc="CF46252E" w:tentative="1">
      <w:start w:val="1"/>
      <w:numFmt w:val="bullet"/>
      <w:lvlText w:val=""/>
      <w:lvlJc w:val="left"/>
      <w:pPr>
        <w:ind w:left="2508" w:hanging="360"/>
      </w:pPr>
      <w:rPr>
        <w:rFonts w:ascii="Wingdings" w:hAnsi="Wingdings" w:hint="default"/>
      </w:rPr>
    </w:lvl>
    <w:lvl w:ilvl="3" w:tplc="E10AC45E" w:tentative="1">
      <w:start w:val="1"/>
      <w:numFmt w:val="bullet"/>
      <w:lvlText w:val=""/>
      <w:lvlJc w:val="left"/>
      <w:pPr>
        <w:ind w:left="3228" w:hanging="360"/>
      </w:pPr>
      <w:rPr>
        <w:rFonts w:ascii="Symbol" w:hAnsi="Symbol" w:hint="default"/>
      </w:rPr>
    </w:lvl>
    <w:lvl w:ilvl="4" w:tplc="D7F8F520" w:tentative="1">
      <w:start w:val="1"/>
      <w:numFmt w:val="bullet"/>
      <w:lvlText w:val="o"/>
      <w:lvlJc w:val="left"/>
      <w:pPr>
        <w:ind w:left="3948" w:hanging="360"/>
      </w:pPr>
      <w:rPr>
        <w:rFonts w:ascii="Courier New" w:hAnsi="Courier New" w:cs="Courier New" w:hint="default"/>
      </w:rPr>
    </w:lvl>
    <w:lvl w:ilvl="5" w:tplc="6DB42650" w:tentative="1">
      <w:start w:val="1"/>
      <w:numFmt w:val="bullet"/>
      <w:lvlText w:val=""/>
      <w:lvlJc w:val="left"/>
      <w:pPr>
        <w:ind w:left="4668" w:hanging="360"/>
      </w:pPr>
      <w:rPr>
        <w:rFonts w:ascii="Wingdings" w:hAnsi="Wingdings" w:hint="default"/>
      </w:rPr>
    </w:lvl>
    <w:lvl w:ilvl="6" w:tplc="49F22534" w:tentative="1">
      <w:start w:val="1"/>
      <w:numFmt w:val="bullet"/>
      <w:lvlText w:val=""/>
      <w:lvlJc w:val="left"/>
      <w:pPr>
        <w:ind w:left="5388" w:hanging="360"/>
      </w:pPr>
      <w:rPr>
        <w:rFonts w:ascii="Symbol" w:hAnsi="Symbol" w:hint="default"/>
      </w:rPr>
    </w:lvl>
    <w:lvl w:ilvl="7" w:tplc="BF3260FC" w:tentative="1">
      <w:start w:val="1"/>
      <w:numFmt w:val="bullet"/>
      <w:lvlText w:val="o"/>
      <w:lvlJc w:val="left"/>
      <w:pPr>
        <w:ind w:left="6108" w:hanging="360"/>
      </w:pPr>
      <w:rPr>
        <w:rFonts w:ascii="Courier New" w:hAnsi="Courier New" w:cs="Courier New" w:hint="default"/>
      </w:rPr>
    </w:lvl>
    <w:lvl w:ilvl="8" w:tplc="29B8ECD4" w:tentative="1">
      <w:start w:val="1"/>
      <w:numFmt w:val="bullet"/>
      <w:lvlText w:val=""/>
      <w:lvlJc w:val="left"/>
      <w:pPr>
        <w:ind w:left="6828" w:hanging="360"/>
      </w:pPr>
      <w:rPr>
        <w:rFonts w:ascii="Wingdings" w:hAnsi="Wingdings" w:hint="default"/>
      </w:rPr>
    </w:lvl>
  </w:abstractNum>
  <w:abstractNum w:abstractNumId="14" w15:restartNumberingAfterBreak="0">
    <w:nsid w:val="100F45D1"/>
    <w:multiLevelType w:val="hybridMultilevel"/>
    <w:tmpl w:val="561A7C0A"/>
    <w:lvl w:ilvl="0" w:tplc="B0983C7E">
      <w:start w:val="1"/>
      <w:numFmt w:val="bullet"/>
      <w:lvlText w:val=""/>
      <w:lvlJc w:val="left"/>
      <w:pPr>
        <w:ind w:left="720" w:hanging="360"/>
      </w:pPr>
      <w:rPr>
        <w:rFonts w:ascii="Symbol" w:hAnsi="Symbol" w:hint="default"/>
      </w:rPr>
    </w:lvl>
    <w:lvl w:ilvl="1" w:tplc="11124468">
      <w:start w:val="1"/>
      <w:numFmt w:val="bullet"/>
      <w:lvlText w:val="o"/>
      <w:lvlJc w:val="left"/>
      <w:pPr>
        <w:ind w:left="1440" w:hanging="360"/>
      </w:pPr>
      <w:rPr>
        <w:rFonts w:ascii="Courier New" w:hAnsi="Courier New" w:cs="Courier New" w:hint="default"/>
      </w:rPr>
    </w:lvl>
    <w:lvl w:ilvl="2" w:tplc="AA4C9CF8" w:tentative="1">
      <w:start w:val="1"/>
      <w:numFmt w:val="bullet"/>
      <w:lvlText w:val=""/>
      <w:lvlJc w:val="left"/>
      <w:pPr>
        <w:ind w:left="2160" w:hanging="360"/>
      </w:pPr>
      <w:rPr>
        <w:rFonts w:ascii="Wingdings" w:hAnsi="Wingdings" w:hint="default"/>
      </w:rPr>
    </w:lvl>
    <w:lvl w:ilvl="3" w:tplc="7316872E" w:tentative="1">
      <w:start w:val="1"/>
      <w:numFmt w:val="bullet"/>
      <w:lvlText w:val=""/>
      <w:lvlJc w:val="left"/>
      <w:pPr>
        <w:ind w:left="2880" w:hanging="360"/>
      </w:pPr>
      <w:rPr>
        <w:rFonts w:ascii="Symbol" w:hAnsi="Symbol" w:hint="default"/>
      </w:rPr>
    </w:lvl>
    <w:lvl w:ilvl="4" w:tplc="84624CD2" w:tentative="1">
      <w:start w:val="1"/>
      <w:numFmt w:val="bullet"/>
      <w:lvlText w:val="o"/>
      <w:lvlJc w:val="left"/>
      <w:pPr>
        <w:ind w:left="3600" w:hanging="360"/>
      </w:pPr>
      <w:rPr>
        <w:rFonts w:ascii="Courier New" w:hAnsi="Courier New" w:cs="Courier New" w:hint="default"/>
      </w:rPr>
    </w:lvl>
    <w:lvl w:ilvl="5" w:tplc="952E6CDE" w:tentative="1">
      <w:start w:val="1"/>
      <w:numFmt w:val="bullet"/>
      <w:lvlText w:val=""/>
      <w:lvlJc w:val="left"/>
      <w:pPr>
        <w:ind w:left="4320" w:hanging="360"/>
      </w:pPr>
      <w:rPr>
        <w:rFonts w:ascii="Wingdings" w:hAnsi="Wingdings" w:hint="default"/>
      </w:rPr>
    </w:lvl>
    <w:lvl w:ilvl="6" w:tplc="D7D23084" w:tentative="1">
      <w:start w:val="1"/>
      <w:numFmt w:val="bullet"/>
      <w:lvlText w:val=""/>
      <w:lvlJc w:val="left"/>
      <w:pPr>
        <w:ind w:left="5040" w:hanging="360"/>
      </w:pPr>
      <w:rPr>
        <w:rFonts w:ascii="Symbol" w:hAnsi="Symbol" w:hint="default"/>
      </w:rPr>
    </w:lvl>
    <w:lvl w:ilvl="7" w:tplc="A9E06FEC" w:tentative="1">
      <w:start w:val="1"/>
      <w:numFmt w:val="bullet"/>
      <w:lvlText w:val="o"/>
      <w:lvlJc w:val="left"/>
      <w:pPr>
        <w:ind w:left="5760" w:hanging="360"/>
      </w:pPr>
      <w:rPr>
        <w:rFonts w:ascii="Courier New" w:hAnsi="Courier New" w:cs="Courier New" w:hint="default"/>
      </w:rPr>
    </w:lvl>
    <w:lvl w:ilvl="8" w:tplc="5232A8DA" w:tentative="1">
      <w:start w:val="1"/>
      <w:numFmt w:val="bullet"/>
      <w:lvlText w:val=""/>
      <w:lvlJc w:val="left"/>
      <w:pPr>
        <w:ind w:left="6480" w:hanging="360"/>
      </w:pPr>
      <w:rPr>
        <w:rFonts w:ascii="Wingdings" w:hAnsi="Wingdings" w:hint="default"/>
      </w:rPr>
    </w:lvl>
  </w:abstractNum>
  <w:abstractNum w:abstractNumId="15" w15:restartNumberingAfterBreak="0">
    <w:nsid w:val="11231F8D"/>
    <w:multiLevelType w:val="hybridMultilevel"/>
    <w:tmpl w:val="268C3A3E"/>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6" w15:restartNumberingAfterBreak="0">
    <w:nsid w:val="12086B8A"/>
    <w:multiLevelType w:val="hybridMultilevel"/>
    <w:tmpl w:val="930E2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290429C"/>
    <w:multiLevelType w:val="hybridMultilevel"/>
    <w:tmpl w:val="490E09FA"/>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8" w15:restartNumberingAfterBreak="0">
    <w:nsid w:val="170265E9"/>
    <w:multiLevelType w:val="hybridMultilevel"/>
    <w:tmpl w:val="ABF8FA2E"/>
    <w:lvl w:ilvl="0" w:tplc="04090001">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74278F5"/>
    <w:multiLevelType w:val="hybridMultilevel"/>
    <w:tmpl w:val="0A8E30DE"/>
    <w:lvl w:ilvl="0" w:tplc="DB0024F2">
      <w:start w:val="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C134E6F"/>
    <w:multiLevelType w:val="hybridMultilevel"/>
    <w:tmpl w:val="98C8B7A4"/>
    <w:lvl w:ilvl="0" w:tplc="04090001">
      <w:numFmt w:val="bullet"/>
      <w:lvlText w:val="-"/>
      <w:lvlJc w:val="left"/>
      <w:pPr>
        <w:ind w:left="720" w:hanging="360"/>
      </w:pPr>
      <w:rPr>
        <w:rFonts w:ascii="Garamond" w:eastAsia="Times New Roman" w:hAnsi="Garamond"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23D34E6"/>
    <w:multiLevelType w:val="hybridMultilevel"/>
    <w:tmpl w:val="73F29C14"/>
    <w:lvl w:ilvl="0" w:tplc="04090001">
      <w:start w:val="3"/>
      <w:numFmt w:val="bullet"/>
      <w:pStyle w:val="CF"/>
      <w:lvlText w:val="-"/>
      <w:lvlJc w:val="left"/>
      <w:pPr>
        <w:ind w:left="720" w:hanging="360"/>
      </w:pPr>
      <w:rPr>
        <w:rFonts w:ascii="Calibri" w:eastAsia="Times New Roman" w:hAnsi="Calibri" w:cs="Calibri" w:hint="default"/>
      </w:rPr>
    </w:lvl>
    <w:lvl w:ilvl="1" w:tplc="04090003">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37628CD"/>
    <w:multiLevelType w:val="hybridMultilevel"/>
    <w:tmpl w:val="D1065EEA"/>
    <w:lvl w:ilvl="0" w:tplc="056A15CE">
      <w:start w:val="1"/>
      <w:numFmt w:val="lowerLetter"/>
      <w:pStyle w:val="QuestionNotNumbered"/>
      <w:lvlText w:val="%1)"/>
      <w:lvlJc w:val="left"/>
      <w:pPr>
        <w:tabs>
          <w:tab w:val="num" w:pos="1224"/>
        </w:tabs>
        <w:ind w:left="1224" w:hanging="360"/>
      </w:pPr>
      <w:rPr>
        <w:rFonts w:cs="Times New Roman" w:hint="default"/>
      </w:rPr>
    </w:lvl>
    <w:lvl w:ilvl="1" w:tplc="04090003" w:tentative="1">
      <w:start w:val="1"/>
      <w:numFmt w:val="lowerLetter"/>
      <w:lvlText w:val="%2."/>
      <w:lvlJc w:val="left"/>
      <w:pPr>
        <w:tabs>
          <w:tab w:val="num" w:pos="1692"/>
        </w:tabs>
        <w:ind w:left="1692" w:hanging="360"/>
      </w:pPr>
      <w:rPr>
        <w:rFonts w:cs="Times New Roman"/>
      </w:rPr>
    </w:lvl>
    <w:lvl w:ilvl="2" w:tplc="04090005" w:tentative="1">
      <w:start w:val="1"/>
      <w:numFmt w:val="lowerRoman"/>
      <w:lvlText w:val="%3."/>
      <w:lvlJc w:val="right"/>
      <w:pPr>
        <w:tabs>
          <w:tab w:val="num" w:pos="2412"/>
        </w:tabs>
        <w:ind w:left="2412" w:hanging="180"/>
      </w:pPr>
      <w:rPr>
        <w:rFonts w:cs="Times New Roman"/>
      </w:rPr>
    </w:lvl>
    <w:lvl w:ilvl="3" w:tplc="04090001" w:tentative="1">
      <w:start w:val="1"/>
      <w:numFmt w:val="decimal"/>
      <w:lvlText w:val="%4."/>
      <w:lvlJc w:val="left"/>
      <w:pPr>
        <w:tabs>
          <w:tab w:val="num" w:pos="3132"/>
        </w:tabs>
        <w:ind w:left="3132" w:hanging="360"/>
      </w:pPr>
      <w:rPr>
        <w:rFonts w:cs="Times New Roman"/>
      </w:rPr>
    </w:lvl>
    <w:lvl w:ilvl="4" w:tplc="04090003" w:tentative="1">
      <w:start w:val="1"/>
      <w:numFmt w:val="lowerLetter"/>
      <w:lvlText w:val="%5."/>
      <w:lvlJc w:val="left"/>
      <w:pPr>
        <w:tabs>
          <w:tab w:val="num" w:pos="3852"/>
        </w:tabs>
        <w:ind w:left="3852" w:hanging="360"/>
      </w:pPr>
      <w:rPr>
        <w:rFonts w:cs="Times New Roman"/>
      </w:rPr>
    </w:lvl>
    <w:lvl w:ilvl="5" w:tplc="04090005" w:tentative="1">
      <w:start w:val="1"/>
      <w:numFmt w:val="lowerRoman"/>
      <w:lvlText w:val="%6."/>
      <w:lvlJc w:val="right"/>
      <w:pPr>
        <w:tabs>
          <w:tab w:val="num" w:pos="4572"/>
        </w:tabs>
        <w:ind w:left="4572" w:hanging="180"/>
      </w:pPr>
      <w:rPr>
        <w:rFonts w:cs="Times New Roman"/>
      </w:rPr>
    </w:lvl>
    <w:lvl w:ilvl="6" w:tplc="04090001" w:tentative="1">
      <w:start w:val="1"/>
      <w:numFmt w:val="decimal"/>
      <w:lvlText w:val="%7."/>
      <w:lvlJc w:val="left"/>
      <w:pPr>
        <w:tabs>
          <w:tab w:val="num" w:pos="5292"/>
        </w:tabs>
        <w:ind w:left="5292" w:hanging="360"/>
      </w:pPr>
      <w:rPr>
        <w:rFonts w:cs="Times New Roman"/>
      </w:rPr>
    </w:lvl>
    <w:lvl w:ilvl="7" w:tplc="04090003" w:tentative="1">
      <w:start w:val="1"/>
      <w:numFmt w:val="lowerLetter"/>
      <w:lvlText w:val="%8."/>
      <w:lvlJc w:val="left"/>
      <w:pPr>
        <w:tabs>
          <w:tab w:val="num" w:pos="6012"/>
        </w:tabs>
        <w:ind w:left="6012" w:hanging="360"/>
      </w:pPr>
      <w:rPr>
        <w:rFonts w:cs="Times New Roman"/>
      </w:rPr>
    </w:lvl>
    <w:lvl w:ilvl="8" w:tplc="04090005" w:tentative="1">
      <w:start w:val="1"/>
      <w:numFmt w:val="lowerRoman"/>
      <w:lvlText w:val="%9."/>
      <w:lvlJc w:val="right"/>
      <w:pPr>
        <w:tabs>
          <w:tab w:val="num" w:pos="6732"/>
        </w:tabs>
        <w:ind w:left="6732" w:hanging="180"/>
      </w:pPr>
      <w:rPr>
        <w:rFonts w:cs="Times New Roman"/>
      </w:rPr>
    </w:lvl>
  </w:abstractNum>
  <w:abstractNum w:abstractNumId="23" w15:restartNumberingAfterBreak="0">
    <w:nsid w:val="27C61523"/>
    <w:multiLevelType w:val="hybridMultilevel"/>
    <w:tmpl w:val="33AEE4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A9001B6"/>
    <w:multiLevelType w:val="hybridMultilevel"/>
    <w:tmpl w:val="E4E60AB6"/>
    <w:lvl w:ilvl="0" w:tplc="6BAAC978">
      <w:start w:val="1"/>
      <w:numFmt w:val="bullet"/>
      <w:pStyle w:val="Bullet1"/>
      <w:lvlText w:val=""/>
      <w:lvlJc w:val="left"/>
      <w:pPr>
        <w:tabs>
          <w:tab w:val="num" w:pos="1083"/>
        </w:tabs>
        <w:ind w:left="1083" w:hanging="363"/>
      </w:pPr>
      <w:rPr>
        <w:rFonts w:ascii="Symbol" w:hAnsi="Symbol" w:hint="default"/>
        <w:sz w:val="22"/>
        <w:szCs w:val="22"/>
      </w:rPr>
    </w:lvl>
    <w:lvl w:ilvl="1" w:tplc="04090019">
      <w:start w:val="1"/>
      <w:numFmt w:val="bullet"/>
      <w:lvlText w:val=""/>
      <w:lvlJc w:val="left"/>
      <w:pPr>
        <w:tabs>
          <w:tab w:val="num" w:pos="1440"/>
        </w:tabs>
        <w:ind w:left="1440" w:hanging="360"/>
      </w:pPr>
      <w:rPr>
        <w:rFonts w:ascii="Symbol" w:hAnsi="Symbol" w:hint="default"/>
        <w:sz w:val="22"/>
        <w:szCs w:val="22"/>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BBF740B"/>
    <w:multiLevelType w:val="hybridMultilevel"/>
    <w:tmpl w:val="36FE173A"/>
    <w:lvl w:ilvl="0" w:tplc="F7F88DEC">
      <w:start w:val="1"/>
      <w:numFmt w:val="bullet"/>
      <w:lvlText w:val="-"/>
      <w:lvlJc w:val="left"/>
      <w:pPr>
        <w:ind w:left="720" w:hanging="360"/>
      </w:pPr>
      <w:rPr>
        <w:rFonts w:ascii="Calibri" w:eastAsiaTheme="minorHAnsi" w:hAnsi="Calibri" w:cs="Calibri" w:hint="default"/>
      </w:rPr>
    </w:lvl>
    <w:lvl w:ilvl="1" w:tplc="04090019">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6" w15:restartNumberingAfterBreak="0">
    <w:nsid w:val="2C335331"/>
    <w:multiLevelType w:val="hybridMultilevel"/>
    <w:tmpl w:val="2536DA64"/>
    <w:lvl w:ilvl="0" w:tplc="DB0024F2">
      <w:start w:val="1"/>
      <w:numFmt w:val="decimal"/>
      <w:lvlText w:val="%1."/>
      <w:lvlJc w:val="left"/>
      <w:pPr>
        <w:ind w:left="450" w:hanging="360"/>
      </w:pPr>
      <w:rPr>
        <w:rFonts w:hint="default"/>
      </w:rPr>
    </w:lvl>
    <w:lvl w:ilvl="1" w:tplc="04090003">
      <w:start w:val="1"/>
      <w:numFmt w:val="lowerLetter"/>
      <w:lvlText w:val="%2."/>
      <w:lvlJc w:val="left"/>
      <w:pPr>
        <w:ind w:left="1170" w:hanging="360"/>
      </w:pPr>
    </w:lvl>
    <w:lvl w:ilvl="2" w:tplc="04090005" w:tentative="1">
      <w:start w:val="1"/>
      <w:numFmt w:val="lowerRoman"/>
      <w:lvlText w:val="%3."/>
      <w:lvlJc w:val="right"/>
      <w:pPr>
        <w:ind w:left="1890" w:hanging="180"/>
      </w:pPr>
    </w:lvl>
    <w:lvl w:ilvl="3" w:tplc="04090001" w:tentative="1">
      <w:start w:val="1"/>
      <w:numFmt w:val="decimal"/>
      <w:lvlText w:val="%4."/>
      <w:lvlJc w:val="left"/>
      <w:pPr>
        <w:ind w:left="2610" w:hanging="360"/>
      </w:pPr>
    </w:lvl>
    <w:lvl w:ilvl="4" w:tplc="04090003" w:tentative="1">
      <w:start w:val="1"/>
      <w:numFmt w:val="lowerLetter"/>
      <w:lvlText w:val="%5."/>
      <w:lvlJc w:val="left"/>
      <w:pPr>
        <w:ind w:left="3330" w:hanging="360"/>
      </w:pPr>
    </w:lvl>
    <w:lvl w:ilvl="5" w:tplc="04090005" w:tentative="1">
      <w:start w:val="1"/>
      <w:numFmt w:val="lowerRoman"/>
      <w:lvlText w:val="%6."/>
      <w:lvlJc w:val="right"/>
      <w:pPr>
        <w:ind w:left="4050" w:hanging="180"/>
      </w:pPr>
    </w:lvl>
    <w:lvl w:ilvl="6" w:tplc="04090001" w:tentative="1">
      <w:start w:val="1"/>
      <w:numFmt w:val="decimal"/>
      <w:lvlText w:val="%7."/>
      <w:lvlJc w:val="left"/>
      <w:pPr>
        <w:ind w:left="4770" w:hanging="360"/>
      </w:pPr>
    </w:lvl>
    <w:lvl w:ilvl="7" w:tplc="04090003" w:tentative="1">
      <w:start w:val="1"/>
      <w:numFmt w:val="lowerLetter"/>
      <w:lvlText w:val="%8."/>
      <w:lvlJc w:val="left"/>
      <w:pPr>
        <w:ind w:left="5490" w:hanging="360"/>
      </w:pPr>
    </w:lvl>
    <w:lvl w:ilvl="8" w:tplc="04090005" w:tentative="1">
      <w:start w:val="1"/>
      <w:numFmt w:val="lowerRoman"/>
      <w:lvlText w:val="%9."/>
      <w:lvlJc w:val="right"/>
      <w:pPr>
        <w:ind w:left="6210" w:hanging="180"/>
      </w:pPr>
    </w:lvl>
  </w:abstractNum>
  <w:abstractNum w:abstractNumId="27" w15:restartNumberingAfterBreak="0">
    <w:nsid w:val="2C533A7A"/>
    <w:multiLevelType w:val="multilevel"/>
    <w:tmpl w:val="313E9EA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ascii="Calibri" w:hAnsi="Calibri" w:hint="default"/>
        <w:sz w:val="28"/>
        <w:szCs w:val="28"/>
      </w:rPr>
    </w:lvl>
    <w:lvl w:ilvl="2">
      <w:start w:val="1"/>
      <w:numFmt w:val="decimal"/>
      <w:lvlText w:val="%1.%2.%3."/>
      <w:lvlJc w:val="left"/>
      <w:pPr>
        <w:tabs>
          <w:tab w:val="num" w:pos="720"/>
        </w:tabs>
        <w:ind w:left="504" w:hanging="504"/>
      </w:pPr>
      <w:rPr>
        <w:rFonts w:hint="default"/>
        <w:color w:val="auto"/>
      </w:rPr>
    </w:lvl>
    <w:lvl w:ilvl="3">
      <w:start w:val="1"/>
      <w:numFmt w:val="decimal"/>
      <w:pStyle w:val="Style1"/>
      <w:lvlText w:val="%1.%2.%3"/>
      <w:lvlJc w:val="left"/>
      <w:pPr>
        <w:tabs>
          <w:tab w:val="num" w:pos="1800"/>
        </w:tabs>
        <w:ind w:left="1728" w:hanging="648"/>
      </w:pPr>
      <w:rPr>
        <w:rFonts w:ascii="SIVECO Office" w:hAnsi="SIVECO Office" w:hint="default"/>
        <w:b/>
        <w:bCs/>
        <w:i w:val="0"/>
        <w:iCs w:val="0"/>
        <w:caps w:val="0"/>
        <w:smallCaps w:val="0"/>
        <w:strike w:val="0"/>
        <w:dstrike w:val="0"/>
        <w:color w:val="auto"/>
        <w:spacing w:val="0"/>
        <w:w w:val="100"/>
        <w:kern w:val="0"/>
        <w:position w:val="0"/>
        <w:sz w:val="22"/>
        <w:u w:val="none"/>
        <w:effect w:val="none"/>
        <w:bdr w:val="none" w:sz="0" w:space="0" w:color="auto"/>
        <w:shd w:val="clear" w:color="auto" w:fill="auto"/>
        <w:em w:val="none"/>
      </w:rPr>
    </w:lvl>
    <w:lvl w:ilvl="4">
      <w:start w:val="1"/>
      <w:numFmt w:val="decimal"/>
      <w:lvlText w:val="%1.%2.%3.%4.%5."/>
      <w:lvlJc w:val="left"/>
      <w:pPr>
        <w:tabs>
          <w:tab w:val="num" w:pos="2520"/>
        </w:tabs>
        <w:ind w:left="2232" w:hanging="792"/>
      </w:pPr>
      <w:rPr>
        <w:rFonts w:hint="default"/>
      </w:rPr>
    </w:lvl>
    <w:lvl w:ilvl="5">
      <w:start w:val="1"/>
      <w:numFmt w:val="decimal"/>
      <w:pStyle w:val="Style3"/>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15:restartNumberingAfterBreak="0">
    <w:nsid w:val="2C71164B"/>
    <w:multiLevelType w:val="hybridMultilevel"/>
    <w:tmpl w:val="061CB102"/>
    <w:lvl w:ilvl="0" w:tplc="67D00AFA">
      <w:start w:val="1"/>
      <w:numFmt w:val="bullet"/>
      <w:lvlText w:val=""/>
      <w:lvlJc w:val="left"/>
      <w:pPr>
        <w:ind w:left="720" w:hanging="360"/>
      </w:pPr>
      <w:rPr>
        <w:rFonts w:ascii="Symbol" w:hAnsi="Symbol" w:hint="default"/>
      </w:rPr>
    </w:lvl>
    <w:lvl w:ilvl="1" w:tplc="97A8A2DA" w:tentative="1">
      <w:start w:val="1"/>
      <w:numFmt w:val="bullet"/>
      <w:lvlText w:val="o"/>
      <w:lvlJc w:val="left"/>
      <w:pPr>
        <w:ind w:left="1440" w:hanging="360"/>
      </w:pPr>
      <w:rPr>
        <w:rFonts w:ascii="Courier New" w:hAnsi="Courier New" w:cs="Courier New" w:hint="default"/>
      </w:rPr>
    </w:lvl>
    <w:lvl w:ilvl="2" w:tplc="21620224" w:tentative="1">
      <w:start w:val="1"/>
      <w:numFmt w:val="bullet"/>
      <w:lvlText w:val=""/>
      <w:lvlJc w:val="left"/>
      <w:pPr>
        <w:ind w:left="2160" w:hanging="360"/>
      </w:pPr>
      <w:rPr>
        <w:rFonts w:ascii="Wingdings" w:hAnsi="Wingdings" w:hint="default"/>
      </w:rPr>
    </w:lvl>
    <w:lvl w:ilvl="3" w:tplc="5AEC68A0" w:tentative="1">
      <w:start w:val="1"/>
      <w:numFmt w:val="bullet"/>
      <w:lvlText w:val=""/>
      <w:lvlJc w:val="left"/>
      <w:pPr>
        <w:ind w:left="2880" w:hanging="360"/>
      </w:pPr>
      <w:rPr>
        <w:rFonts w:ascii="Symbol" w:hAnsi="Symbol" w:hint="default"/>
      </w:rPr>
    </w:lvl>
    <w:lvl w:ilvl="4" w:tplc="2FBEF60A" w:tentative="1">
      <w:start w:val="1"/>
      <w:numFmt w:val="bullet"/>
      <w:lvlText w:val="o"/>
      <w:lvlJc w:val="left"/>
      <w:pPr>
        <w:ind w:left="3600" w:hanging="360"/>
      </w:pPr>
      <w:rPr>
        <w:rFonts w:ascii="Courier New" w:hAnsi="Courier New" w:cs="Courier New" w:hint="default"/>
      </w:rPr>
    </w:lvl>
    <w:lvl w:ilvl="5" w:tplc="66F4F672" w:tentative="1">
      <w:start w:val="1"/>
      <w:numFmt w:val="bullet"/>
      <w:lvlText w:val=""/>
      <w:lvlJc w:val="left"/>
      <w:pPr>
        <w:ind w:left="4320" w:hanging="360"/>
      </w:pPr>
      <w:rPr>
        <w:rFonts w:ascii="Wingdings" w:hAnsi="Wingdings" w:hint="default"/>
      </w:rPr>
    </w:lvl>
    <w:lvl w:ilvl="6" w:tplc="12442F26" w:tentative="1">
      <w:start w:val="1"/>
      <w:numFmt w:val="bullet"/>
      <w:lvlText w:val=""/>
      <w:lvlJc w:val="left"/>
      <w:pPr>
        <w:ind w:left="5040" w:hanging="360"/>
      </w:pPr>
      <w:rPr>
        <w:rFonts w:ascii="Symbol" w:hAnsi="Symbol" w:hint="default"/>
      </w:rPr>
    </w:lvl>
    <w:lvl w:ilvl="7" w:tplc="098A69C0" w:tentative="1">
      <w:start w:val="1"/>
      <w:numFmt w:val="bullet"/>
      <w:lvlText w:val="o"/>
      <w:lvlJc w:val="left"/>
      <w:pPr>
        <w:ind w:left="5760" w:hanging="360"/>
      </w:pPr>
      <w:rPr>
        <w:rFonts w:ascii="Courier New" w:hAnsi="Courier New" w:cs="Courier New" w:hint="default"/>
      </w:rPr>
    </w:lvl>
    <w:lvl w:ilvl="8" w:tplc="6D5AB516" w:tentative="1">
      <w:start w:val="1"/>
      <w:numFmt w:val="bullet"/>
      <w:lvlText w:val=""/>
      <w:lvlJc w:val="left"/>
      <w:pPr>
        <w:ind w:left="6480" w:hanging="360"/>
      </w:pPr>
      <w:rPr>
        <w:rFonts w:ascii="Wingdings" w:hAnsi="Wingdings" w:hint="default"/>
      </w:rPr>
    </w:lvl>
  </w:abstractNum>
  <w:abstractNum w:abstractNumId="29" w15:restartNumberingAfterBreak="0">
    <w:nsid w:val="325F1912"/>
    <w:multiLevelType w:val="hybridMultilevel"/>
    <w:tmpl w:val="D846A004"/>
    <w:lvl w:ilvl="0" w:tplc="89283DD0">
      <w:start w:val="1"/>
      <w:numFmt w:val="bullet"/>
      <w:lvlText w:val=""/>
      <w:lvlJc w:val="left"/>
      <w:pPr>
        <w:ind w:left="720" w:hanging="360"/>
      </w:pPr>
      <w:rPr>
        <w:rFonts w:ascii="Symbol" w:hAnsi="Symbol" w:hint="default"/>
      </w:rPr>
    </w:lvl>
    <w:lvl w:ilvl="1" w:tplc="B1B86098">
      <w:start w:val="1"/>
      <w:numFmt w:val="bullet"/>
      <w:lvlText w:val="o"/>
      <w:lvlJc w:val="left"/>
      <w:pPr>
        <w:ind w:left="1440" w:hanging="360"/>
      </w:pPr>
      <w:rPr>
        <w:rFonts w:ascii="Courier New" w:hAnsi="Courier New" w:cs="Courier New" w:hint="default"/>
      </w:rPr>
    </w:lvl>
    <w:lvl w:ilvl="2" w:tplc="41A85DC2" w:tentative="1">
      <w:start w:val="1"/>
      <w:numFmt w:val="bullet"/>
      <w:lvlText w:val=""/>
      <w:lvlJc w:val="left"/>
      <w:pPr>
        <w:ind w:left="2160" w:hanging="360"/>
      </w:pPr>
      <w:rPr>
        <w:rFonts w:ascii="Wingdings" w:hAnsi="Wingdings" w:hint="default"/>
      </w:rPr>
    </w:lvl>
    <w:lvl w:ilvl="3" w:tplc="58729EDC" w:tentative="1">
      <w:start w:val="1"/>
      <w:numFmt w:val="bullet"/>
      <w:lvlText w:val=""/>
      <w:lvlJc w:val="left"/>
      <w:pPr>
        <w:ind w:left="2880" w:hanging="360"/>
      </w:pPr>
      <w:rPr>
        <w:rFonts w:ascii="Symbol" w:hAnsi="Symbol" w:hint="default"/>
      </w:rPr>
    </w:lvl>
    <w:lvl w:ilvl="4" w:tplc="EE804CEC" w:tentative="1">
      <w:start w:val="1"/>
      <w:numFmt w:val="bullet"/>
      <w:lvlText w:val="o"/>
      <w:lvlJc w:val="left"/>
      <w:pPr>
        <w:ind w:left="3600" w:hanging="360"/>
      </w:pPr>
      <w:rPr>
        <w:rFonts w:ascii="Courier New" w:hAnsi="Courier New" w:cs="Courier New" w:hint="default"/>
      </w:rPr>
    </w:lvl>
    <w:lvl w:ilvl="5" w:tplc="89284F1E" w:tentative="1">
      <w:start w:val="1"/>
      <w:numFmt w:val="bullet"/>
      <w:lvlText w:val=""/>
      <w:lvlJc w:val="left"/>
      <w:pPr>
        <w:ind w:left="4320" w:hanging="360"/>
      </w:pPr>
      <w:rPr>
        <w:rFonts w:ascii="Wingdings" w:hAnsi="Wingdings" w:hint="default"/>
      </w:rPr>
    </w:lvl>
    <w:lvl w:ilvl="6" w:tplc="ABEACF26" w:tentative="1">
      <w:start w:val="1"/>
      <w:numFmt w:val="bullet"/>
      <w:lvlText w:val=""/>
      <w:lvlJc w:val="left"/>
      <w:pPr>
        <w:ind w:left="5040" w:hanging="360"/>
      </w:pPr>
      <w:rPr>
        <w:rFonts w:ascii="Symbol" w:hAnsi="Symbol" w:hint="default"/>
      </w:rPr>
    </w:lvl>
    <w:lvl w:ilvl="7" w:tplc="880A6C6C" w:tentative="1">
      <w:start w:val="1"/>
      <w:numFmt w:val="bullet"/>
      <w:lvlText w:val="o"/>
      <w:lvlJc w:val="left"/>
      <w:pPr>
        <w:ind w:left="5760" w:hanging="360"/>
      </w:pPr>
      <w:rPr>
        <w:rFonts w:ascii="Courier New" w:hAnsi="Courier New" w:cs="Courier New" w:hint="default"/>
      </w:rPr>
    </w:lvl>
    <w:lvl w:ilvl="8" w:tplc="0DD29350" w:tentative="1">
      <w:start w:val="1"/>
      <w:numFmt w:val="bullet"/>
      <w:lvlText w:val=""/>
      <w:lvlJc w:val="left"/>
      <w:pPr>
        <w:ind w:left="6480" w:hanging="360"/>
      </w:pPr>
      <w:rPr>
        <w:rFonts w:ascii="Wingdings" w:hAnsi="Wingdings" w:hint="default"/>
      </w:rPr>
    </w:lvl>
  </w:abstractNum>
  <w:abstractNum w:abstractNumId="30" w15:restartNumberingAfterBreak="0">
    <w:nsid w:val="356526FB"/>
    <w:multiLevelType w:val="hybridMultilevel"/>
    <w:tmpl w:val="A71ECACE"/>
    <w:lvl w:ilvl="0" w:tplc="26D083F4">
      <w:start w:val="1"/>
      <w:numFmt w:val="lowerLetter"/>
      <w:lvlText w:val="%1."/>
      <w:lvlJc w:val="left"/>
      <w:pPr>
        <w:ind w:left="720" w:hanging="360"/>
      </w:pPr>
      <w:rPr>
        <w:rFonts w:hint="default"/>
      </w:rPr>
    </w:lvl>
    <w:lvl w:ilvl="1" w:tplc="8DB62042">
      <w:start w:val="1"/>
      <w:numFmt w:val="lowerLetter"/>
      <w:lvlText w:val="%2."/>
      <w:lvlJc w:val="left"/>
      <w:pPr>
        <w:ind w:left="1440" w:hanging="360"/>
      </w:pPr>
    </w:lvl>
    <w:lvl w:ilvl="2" w:tplc="D4707864" w:tentative="1">
      <w:start w:val="1"/>
      <w:numFmt w:val="lowerRoman"/>
      <w:lvlText w:val="%3."/>
      <w:lvlJc w:val="right"/>
      <w:pPr>
        <w:ind w:left="2160" w:hanging="180"/>
      </w:pPr>
    </w:lvl>
    <w:lvl w:ilvl="3" w:tplc="1402FA9E" w:tentative="1">
      <w:start w:val="1"/>
      <w:numFmt w:val="decimal"/>
      <w:lvlText w:val="%4."/>
      <w:lvlJc w:val="left"/>
      <w:pPr>
        <w:ind w:left="2880" w:hanging="360"/>
      </w:pPr>
    </w:lvl>
    <w:lvl w:ilvl="4" w:tplc="173A754C" w:tentative="1">
      <w:start w:val="1"/>
      <w:numFmt w:val="lowerLetter"/>
      <w:lvlText w:val="%5."/>
      <w:lvlJc w:val="left"/>
      <w:pPr>
        <w:ind w:left="3600" w:hanging="360"/>
      </w:pPr>
    </w:lvl>
    <w:lvl w:ilvl="5" w:tplc="667AB266" w:tentative="1">
      <w:start w:val="1"/>
      <w:numFmt w:val="lowerRoman"/>
      <w:lvlText w:val="%6."/>
      <w:lvlJc w:val="right"/>
      <w:pPr>
        <w:ind w:left="4320" w:hanging="180"/>
      </w:pPr>
    </w:lvl>
    <w:lvl w:ilvl="6" w:tplc="83C0CD46" w:tentative="1">
      <w:start w:val="1"/>
      <w:numFmt w:val="decimal"/>
      <w:lvlText w:val="%7."/>
      <w:lvlJc w:val="left"/>
      <w:pPr>
        <w:ind w:left="5040" w:hanging="360"/>
      </w:pPr>
    </w:lvl>
    <w:lvl w:ilvl="7" w:tplc="A20C275A" w:tentative="1">
      <w:start w:val="1"/>
      <w:numFmt w:val="lowerLetter"/>
      <w:lvlText w:val="%8."/>
      <w:lvlJc w:val="left"/>
      <w:pPr>
        <w:ind w:left="5760" w:hanging="360"/>
      </w:pPr>
    </w:lvl>
    <w:lvl w:ilvl="8" w:tplc="349A7C38" w:tentative="1">
      <w:start w:val="1"/>
      <w:numFmt w:val="lowerRoman"/>
      <w:lvlText w:val="%9."/>
      <w:lvlJc w:val="right"/>
      <w:pPr>
        <w:ind w:left="6480" w:hanging="180"/>
      </w:pPr>
    </w:lvl>
  </w:abstractNum>
  <w:abstractNum w:abstractNumId="31" w15:restartNumberingAfterBreak="0">
    <w:nsid w:val="37CA125D"/>
    <w:multiLevelType w:val="multilevel"/>
    <w:tmpl w:val="A71EC5DA"/>
    <w:lvl w:ilvl="0">
      <w:start w:val="2"/>
      <w:numFmt w:val="decimal"/>
      <w:lvlText w:val="%1."/>
      <w:lvlJc w:val="left"/>
      <w:pPr>
        <w:tabs>
          <w:tab w:val="num" w:pos="360"/>
        </w:tabs>
        <w:ind w:left="360" w:hanging="360"/>
      </w:pPr>
      <w:rPr>
        <w:rFonts w:ascii="SIVECO Office" w:hAnsi="SIVECO Office" w:hint="default"/>
        <w:b/>
        <w:i w:val="0"/>
        <w:color w:val="auto"/>
      </w:rPr>
    </w:lvl>
    <w:lvl w:ilvl="1">
      <w:start w:val="1"/>
      <w:numFmt w:val="decimal"/>
      <w:lvlRestart w:val="0"/>
      <w:lvlText w:val="%1.%2."/>
      <w:lvlJc w:val="left"/>
      <w:pPr>
        <w:tabs>
          <w:tab w:val="num" w:pos="792"/>
        </w:tabs>
        <w:ind w:left="792" w:hanging="432"/>
      </w:pPr>
      <w:rPr>
        <w:rFonts w:hint="default"/>
      </w:rPr>
    </w:lvl>
    <w:lvl w:ilvl="2">
      <w:start w:val="6"/>
      <w:numFmt w:val="decimal"/>
      <w:lvlText w:val="%1.%2.%3."/>
      <w:lvlJc w:val="left"/>
      <w:pPr>
        <w:tabs>
          <w:tab w:val="num" w:pos="1440"/>
        </w:tabs>
        <w:ind w:left="1224" w:hanging="504"/>
      </w:pPr>
      <w:rPr>
        <w:rFonts w:hint="default"/>
      </w:rPr>
    </w:lvl>
    <w:lvl w:ilvl="3">
      <w:start w:val="1"/>
      <w:numFmt w:val="decimal"/>
      <w:lvlText w:val="%1.%2.6.1"/>
      <w:lvlJc w:val="left"/>
      <w:pPr>
        <w:tabs>
          <w:tab w:val="num" w:pos="1800"/>
        </w:tabs>
        <w:ind w:left="1728" w:hanging="648"/>
      </w:pPr>
      <w:rPr>
        <w:rFonts w:hint="default"/>
      </w:rPr>
    </w:lvl>
    <w:lvl w:ilvl="4">
      <w:start w:val="1"/>
      <w:numFmt w:val="decimal"/>
      <w:pStyle w:val="Style2"/>
      <w:lvlText w:val="%1.%2.%3.%4."/>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2" w15:restartNumberingAfterBreak="0">
    <w:nsid w:val="393A35A4"/>
    <w:multiLevelType w:val="multilevel"/>
    <w:tmpl w:val="39DE7D04"/>
    <w:lvl w:ilvl="0">
      <w:start w:val="1"/>
      <w:numFmt w:val="decimal"/>
      <w:pStyle w:val="NumPar1"/>
      <w:lvlText w:val="%1."/>
      <w:lvlJc w:val="left"/>
      <w:pPr>
        <w:tabs>
          <w:tab w:val="num" w:pos="850"/>
        </w:tabs>
        <w:ind w:left="850" w:hanging="850"/>
      </w:pPr>
      <w:rPr>
        <w:rFonts w:cs="Times New Roman"/>
      </w:rPr>
    </w:lvl>
    <w:lvl w:ilvl="1">
      <w:start w:val="1"/>
      <w:numFmt w:val="decimal"/>
      <w:lvlText w:val="%1.%2."/>
      <w:lvlJc w:val="left"/>
      <w:pPr>
        <w:tabs>
          <w:tab w:val="num" w:pos="850"/>
        </w:tabs>
        <w:ind w:left="850" w:hanging="850"/>
      </w:pPr>
      <w:rPr>
        <w:rFonts w:cs="Times New Roman"/>
      </w:rPr>
    </w:lvl>
    <w:lvl w:ilvl="2">
      <w:start w:val="1"/>
      <w:numFmt w:val="decimal"/>
      <w:lvlText w:val="%1.%2.%3."/>
      <w:lvlJc w:val="left"/>
      <w:pPr>
        <w:tabs>
          <w:tab w:val="num" w:pos="850"/>
        </w:tabs>
        <w:ind w:left="850" w:hanging="850"/>
      </w:pPr>
      <w:rPr>
        <w:rFonts w:cs="Times New Roman"/>
      </w:rPr>
    </w:lvl>
    <w:lvl w:ilvl="3">
      <w:start w:val="1"/>
      <w:numFmt w:val="decimal"/>
      <w:lvlText w:val="%1.%2.%3.%4."/>
      <w:lvlJc w:val="left"/>
      <w:pPr>
        <w:tabs>
          <w:tab w:val="num" w:pos="850"/>
        </w:tabs>
        <w:ind w:left="850" w:hanging="85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33" w15:restartNumberingAfterBreak="0">
    <w:nsid w:val="396B7B44"/>
    <w:multiLevelType w:val="hybridMultilevel"/>
    <w:tmpl w:val="0F92CFE4"/>
    <w:lvl w:ilvl="0" w:tplc="22F80E36">
      <w:start w:val="1"/>
      <w:numFmt w:val="bullet"/>
      <w:lvlText w:val="-"/>
      <w:lvlJc w:val="left"/>
      <w:pPr>
        <w:ind w:left="1080" w:hanging="360"/>
      </w:pPr>
      <w:rPr>
        <w:rFonts w:ascii="Calibri" w:eastAsiaTheme="minorHAnsi" w:hAnsi="Calibri" w:cstheme="minorBidi" w:hint="default"/>
      </w:rPr>
    </w:lvl>
    <w:lvl w:ilvl="1" w:tplc="A022B380" w:tentative="1">
      <w:start w:val="1"/>
      <w:numFmt w:val="bullet"/>
      <w:lvlText w:val="o"/>
      <w:lvlJc w:val="left"/>
      <w:pPr>
        <w:ind w:left="1800" w:hanging="360"/>
      </w:pPr>
      <w:rPr>
        <w:rFonts w:ascii="Courier New" w:hAnsi="Courier New" w:cs="Courier New" w:hint="default"/>
      </w:rPr>
    </w:lvl>
    <w:lvl w:ilvl="2" w:tplc="E37CA75C" w:tentative="1">
      <w:start w:val="1"/>
      <w:numFmt w:val="bullet"/>
      <w:lvlText w:val=""/>
      <w:lvlJc w:val="left"/>
      <w:pPr>
        <w:ind w:left="2520" w:hanging="360"/>
      </w:pPr>
      <w:rPr>
        <w:rFonts w:ascii="Wingdings" w:hAnsi="Wingdings" w:hint="default"/>
      </w:rPr>
    </w:lvl>
    <w:lvl w:ilvl="3" w:tplc="0F3E1FF8" w:tentative="1">
      <w:start w:val="1"/>
      <w:numFmt w:val="bullet"/>
      <w:lvlText w:val=""/>
      <w:lvlJc w:val="left"/>
      <w:pPr>
        <w:ind w:left="3240" w:hanging="360"/>
      </w:pPr>
      <w:rPr>
        <w:rFonts w:ascii="Symbol" w:hAnsi="Symbol" w:hint="default"/>
      </w:rPr>
    </w:lvl>
    <w:lvl w:ilvl="4" w:tplc="F6525A0C" w:tentative="1">
      <w:start w:val="1"/>
      <w:numFmt w:val="bullet"/>
      <w:lvlText w:val="o"/>
      <w:lvlJc w:val="left"/>
      <w:pPr>
        <w:ind w:left="3960" w:hanging="360"/>
      </w:pPr>
      <w:rPr>
        <w:rFonts w:ascii="Courier New" w:hAnsi="Courier New" w:cs="Courier New" w:hint="default"/>
      </w:rPr>
    </w:lvl>
    <w:lvl w:ilvl="5" w:tplc="FF9CC24C" w:tentative="1">
      <w:start w:val="1"/>
      <w:numFmt w:val="bullet"/>
      <w:lvlText w:val=""/>
      <w:lvlJc w:val="left"/>
      <w:pPr>
        <w:ind w:left="4680" w:hanging="360"/>
      </w:pPr>
      <w:rPr>
        <w:rFonts w:ascii="Wingdings" w:hAnsi="Wingdings" w:hint="default"/>
      </w:rPr>
    </w:lvl>
    <w:lvl w:ilvl="6" w:tplc="95903BE6" w:tentative="1">
      <w:start w:val="1"/>
      <w:numFmt w:val="bullet"/>
      <w:lvlText w:val=""/>
      <w:lvlJc w:val="left"/>
      <w:pPr>
        <w:ind w:left="5400" w:hanging="360"/>
      </w:pPr>
      <w:rPr>
        <w:rFonts w:ascii="Symbol" w:hAnsi="Symbol" w:hint="default"/>
      </w:rPr>
    </w:lvl>
    <w:lvl w:ilvl="7" w:tplc="6BFC3882" w:tentative="1">
      <w:start w:val="1"/>
      <w:numFmt w:val="bullet"/>
      <w:lvlText w:val="o"/>
      <w:lvlJc w:val="left"/>
      <w:pPr>
        <w:ind w:left="6120" w:hanging="360"/>
      </w:pPr>
      <w:rPr>
        <w:rFonts w:ascii="Courier New" w:hAnsi="Courier New" w:cs="Courier New" w:hint="default"/>
      </w:rPr>
    </w:lvl>
    <w:lvl w:ilvl="8" w:tplc="2BDA935E" w:tentative="1">
      <w:start w:val="1"/>
      <w:numFmt w:val="bullet"/>
      <w:lvlText w:val=""/>
      <w:lvlJc w:val="left"/>
      <w:pPr>
        <w:ind w:left="6840" w:hanging="360"/>
      </w:pPr>
      <w:rPr>
        <w:rFonts w:ascii="Wingdings" w:hAnsi="Wingdings" w:hint="default"/>
      </w:rPr>
    </w:lvl>
  </w:abstractNum>
  <w:abstractNum w:abstractNumId="34" w15:restartNumberingAfterBreak="0">
    <w:nsid w:val="3B7E1A83"/>
    <w:multiLevelType w:val="hybridMultilevel"/>
    <w:tmpl w:val="90544C10"/>
    <w:lvl w:ilvl="0" w:tplc="3334D938">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5" w15:restartNumberingAfterBreak="0">
    <w:nsid w:val="3C321B1E"/>
    <w:multiLevelType w:val="hybridMultilevel"/>
    <w:tmpl w:val="8B5A82F0"/>
    <w:lvl w:ilvl="0" w:tplc="0409000F">
      <w:start w:val="4"/>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6" w15:restartNumberingAfterBreak="0">
    <w:nsid w:val="3CF00E18"/>
    <w:multiLevelType w:val="singleLevel"/>
    <w:tmpl w:val="4E1A982C"/>
    <w:lvl w:ilvl="0">
      <w:start w:val="1"/>
      <w:numFmt w:val="bullet"/>
      <w:pStyle w:val="ListBullet"/>
      <w:lvlText w:val=""/>
      <w:lvlJc w:val="left"/>
      <w:pPr>
        <w:tabs>
          <w:tab w:val="num" w:pos="283"/>
        </w:tabs>
        <w:ind w:left="283" w:hanging="283"/>
      </w:pPr>
      <w:rPr>
        <w:rFonts w:ascii="Symbol" w:hAnsi="Symbol"/>
      </w:rPr>
    </w:lvl>
  </w:abstractNum>
  <w:abstractNum w:abstractNumId="37" w15:restartNumberingAfterBreak="0">
    <w:nsid w:val="3FCD6E2C"/>
    <w:multiLevelType w:val="hybridMultilevel"/>
    <w:tmpl w:val="D666C8E6"/>
    <w:lvl w:ilvl="0" w:tplc="086435CE">
      <w:start w:val="1"/>
      <w:numFmt w:val="bullet"/>
      <w:lvlText w:val=""/>
      <w:lvlJc w:val="left"/>
      <w:pPr>
        <w:ind w:left="720" w:hanging="360"/>
      </w:pPr>
      <w:rPr>
        <w:rFonts w:ascii="Symbol" w:hAnsi="Symbol" w:hint="default"/>
      </w:rPr>
    </w:lvl>
    <w:lvl w:ilvl="1" w:tplc="9782BC4A">
      <w:start w:val="1"/>
      <w:numFmt w:val="bullet"/>
      <w:lvlText w:val="o"/>
      <w:lvlJc w:val="left"/>
      <w:pPr>
        <w:ind w:left="1668" w:hanging="588"/>
      </w:pPr>
      <w:rPr>
        <w:rFonts w:ascii="Courier New" w:hAnsi="Courier New" w:cs="Courier New" w:hint="default"/>
      </w:rPr>
    </w:lvl>
    <w:lvl w:ilvl="2" w:tplc="D2EA07F8" w:tentative="1">
      <w:start w:val="1"/>
      <w:numFmt w:val="bullet"/>
      <w:lvlText w:val=""/>
      <w:lvlJc w:val="left"/>
      <w:pPr>
        <w:ind w:left="2160" w:hanging="360"/>
      </w:pPr>
      <w:rPr>
        <w:rFonts w:ascii="Wingdings" w:hAnsi="Wingdings" w:hint="default"/>
      </w:rPr>
    </w:lvl>
    <w:lvl w:ilvl="3" w:tplc="32D451E4" w:tentative="1">
      <w:start w:val="1"/>
      <w:numFmt w:val="bullet"/>
      <w:lvlText w:val=""/>
      <w:lvlJc w:val="left"/>
      <w:pPr>
        <w:ind w:left="2880" w:hanging="360"/>
      </w:pPr>
      <w:rPr>
        <w:rFonts w:ascii="Symbol" w:hAnsi="Symbol" w:hint="default"/>
      </w:rPr>
    </w:lvl>
    <w:lvl w:ilvl="4" w:tplc="1728D58C" w:tentative="1">
      <w:start w:val="1"/>
      <w:numFmt w:val="bullet"/>
      <w:lvlText w:val="o"/>
      <w:lvlJc w:val="left"/>
      <w:pPr>
        <w:ind w:left="3600" w:hanging="360"/>
      </w:pPr>
      <w:rPr>
        <w:rFonts w:ascii="Courier New" w:hAnsi="Courier New" w:cs="Courier New" w:hint="default"/>
      </w:rPr>
    </w:lvl>
    <w:lvl w:ilvl="5" w:tplc="E16ED056" w:tentative="1">
      <w:start w:val="1"/>
      <w:numFmt w:val="bullet"/>
      <w:lvlText w:val=""/>
      <w:lvlJc w:val="left"/>
      <w:pPr>
        <w:ind w:left="4320" w:hanging="360"/>
      </w:pPr>
      <w:rPr>
        <w:rFonts w:ascii="Wingdings" w:hAnsi="Wingdings" w:hint="default"/>
      </w:rPr>
    </w:lvl>
    <w:lvl w:ilvl="6" w:tplc="FDC4E594" w:tentative="1">
      <w:start w:val="1"/>
      <w:numFmt w:val="bullet"/>
      <w:lvlText w:val=""/>
      <w:lvlJc w:val="left"/>
      <w:pPr>
        <w:ind w:left="5040" w:hanging="360"/>
      </w:pPr>
      <w:rPr>
        <w:rFonts w:ascii="Symbol" w:hAnsi="Symbol" w:hint="default"/>
      </w:rPr>
    </w:lvl>
    <w:lvl w:ilvl="7" w:tplc="16122BAC" w:tentative="1">
      <w:start w:val="1"/>
      <w:numFmt w:val="bullet"/>
      <w:lvlText w:val="o"/>
      <w:lvlJc w:val="left"/>
      <w:pPr>
        <w:ind w:left="5760" w:hanging="360"/>
      </w:pPr>
      <w:rPr>
        <w:rFonts w:ascii="Courier New" w:hAnsi="Courier New" w:cs="Courier New" w:hint="default"/>
      </w:rPr>
    </w:lvl>
    <w:lvl w:ilvl="8" w:tplc="C5C0EE40" w:tentative="1">
      <w:start w:val="1"/>
      <w:numFmt w:val="bullet"/>
      <w:lvlText w:val=""/>
      <w:lvlJc w:val="left"/>
      <w:pPr>
        <w:ind w:left="6480" w:hanging="360"/>
      </w:pPr>
      <w:rPr>
        <w:rFonts w:ascii="Wingdings" w:hAnsi="Wingdings" w:hint="default"/>
      </w:rPr>
    </w:lvl>
  </w:abstractNum>
  <w:abstractNum w:abstractNumId="38" w15:restartNumberingAfterBreak="0">
    <w:nsid w:val="43345EE9"/>
    <w:multiLevelType w:val="hybridMultilevel"/>
    <w:tmpl w:val="51EAD724"/>
    <w:lvl w:ilvl="0" w:tplc="04090001">
      <w:start w:val="1"/>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4B983A16"/>
    <w:multiLevelType w:val="hybridMultilevel"/>
    <w:tmpl w:val="3D149BF0"/>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4CCC008B"/>
    <w:multiLevelType w:val="hybridMultilevel"/>
    <w:tmpl w:val="648A6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CF81558"/>
    <w:multiLevelType w:val="hybridMultilevel"/>
    <w:tmpl w:val="5E02CBCA"/>
    <w:lvl w:ilvl="0" w:tplc="9D02EAE4">
      <w:start w:val="14"/>
      <w:numFmt w:val="bullet"/>
      <w:lvlText w:val=""/>
      <w:lvlJc w:val="left"/>
      <w:pPr>
        <w:ind w:left="420" w:hanging="360"/>
      </w:pPr>
      <w:rPr>
        <w:rFonts w:ascii="Symbol" w:eastAsia="Times New Roman" w:hAnsi="Symbol"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2" w15:restartNumberingAfterBreak="0">
    <w:nsid w:val="4D4756D2"/>
    <w:multiLevelType w:val="hybridMultilevel"/>
    <w:tmpl w:val="DF30DC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 w15:restartNumberingAfterBreak="0">
    <w:nsid w:val="4F216895"/>
    <w:multiLevelType w:val="singleLevel"/>
    <w:tmpl w:val="CB2874A6"/>
    <w:lvl w:ilvl="0">
      <w:start w:val="1"/>
      <w:numFmt w:val="bullet"/>
      <w:pStyle w:val="BulletedText"/>
      <w:lvlText w:val=""/>
      <w:lvlJc w:val="left"/>
      <w:pPr>
        <w:tabs>
          <w:tab w:val="num" w:pos="360"/>
        </w:tabs>
        <w:ind w:left="360" w:hanging="360"/>
      </w:pPr>
      <w:rPr>
        <w:rFonts w:ascii="Symbol" w:hAnsi="Symbol" w:hint="default"/>
      </w:rPr>
    </w:lvl>
  </w:abstractNum>
  <w:abstractNum w:abstractNumId="44" w15:restartNumberingAfterBreak="0">
    <w:nsid w:val="500A5E29"/>
    <w:multiLevelType w:val="hybridMultilevel"/>
    <w:tmpl w:val="3DA8D9CA"/>
    <w:lvl w:ilvl="0" w:tplc="6AD6086C">
      <w:start w:val="1"/>
      <w:numFmt w:val="decimal"/>
      <w:pStyle w:val="titlu4"/>
      <w:lvlText w:val="9.%1."/>
      <w:lvlJc w:val="left"/>
      <w:pPr>
        <w:ind w:left="1080" w:hanging="360"/>
      </w:pPr>
      <w:rPr>
        <w:rFonts w:hint="default"/>
      </w:rPr>
    </w:lvl>
    <w:lvl w:ilvl="1" w:tplc="84B47B50" w:tentative="1">
      <w:start w:val="1"/>
      <w:numFmt w:val="lowerLetter"/>
      <w:lvlText w:val="%2."/>
      <w:lvlJc w:val="left"/>
      <w:pPr>
        <w:ind w:left="1800" w:hanging="360"/>
      </w:pPr>
    </w:lvl>
    <w:lvl w:ilvl="2" w:tplc="391E8FDA" w:tentative="1">
      <w:start w:val="1"/>
      <w:numFmt w:val="lowerRoman"/>
      <w:lvlText w:val="%3."/>
      <w:lvlJc w:val="right"/>
      <w:pPr>
        <w:ind w:left="2520" w:hanging="180"/>
      </w:pPr>
    </w:lvl>
    <w:lvl w:ilvl="3" w:tplc="12521EA0" w:tentative="1">
      <w:start w:val="1"/>
      <w:numFmt w:val="decimal"/>
      <w:lvlText w:val="%4."/>
      <w:lvlJc w:val="left"/>
      <w:pPr>
        <w:ind w:left="3240" w:hanging="360"/>
      </w:pPr>
    </w:lvl>
    <w:lvl w:ilvl="4" w:tplc="43D6EF06" w:tentative="1">
      <w:start w:val="1"/>
      <w:numFmt w:val="lowerLetter"/>
      <w:lvlText w:val="%5."/>
      <w:lvlJc w:val="left"/>
      <w:pPr>
        <w:ind w:left="3960" w:hanging="360"/>
      </w:pPr>
    </w:lvl>
    <w:lvl w:ilvl="5" w:tplc="54D00756" w:tentative="1">
      <w:start w:val="1"/>
      <w:numFmt w:val="lowerRoman"/>
      <w:lvlText w:val="%6."/>
      <w:lvlJc w:val="right"/>
      <w:pPr>
        <w:ind w:left="4680" w:hanging="180"/>
      </w:pPr>
    </w:lvl>
    <w:lvl w:ilvl="6" w:tplc="C68A3640" w:tentative="1">
      <w:start w:val="1"/>
      <w:numFmt w:val="decimal"/>
      <w:lvlText w:val="%7."/>
      <w:lvlJc w:val="left"/>
      <w:pPr>
        <w:ind w:left="5400" w:hanging="360"/>
      </w:pPr>
    </w:lvl>
    <w:lvl w:ilvl="7" w:tplc="A93614DA" w:tentative="1">
      <w:start w:val="1"/>
      <w:numFmt w:val="lowerLetter"/>
      <w:lvlText w:val="%8."/>
      <w:lvlJc w:val="left"/>
      <w:pPr>
        <w:ind w:left="6120" w:hanging="360"/>
      </w:pPr>
    </w:lvl>
    <w:lvl w:ilvl="8" w:tplc="6674ECCE" w:tentative="1">
      <w:start w:val="1"/>
      <w:numFmt w:val="lowerRoman"/>
      <w:lvlText w:val="%9."/>
      <w:lvlJc w:val="right"/>
      <w:pPr>
        <w:ind w:left="6840" w:hanging="180"/>
      </w:pPr>
    </w:lvl>
  </w:abstractNum>
  <w:abstractNum w:abstractNumId="45" w15:restartNumberingAfterBreak="0">
    <w:nsid w:val="526A7B35"/>
    <w:multiLevelType w:val="hybridMultilevel"/>
    <w:tmpl w:val="F44C98DC"/>
    <w:lvl w:ilvl="0" w:tplc="C2DC260C">
      <w:start w:val="1"/>
      <w:numFmt w:val="bullet"/>
      <w:lvlText w:val="-"/>
      <w:lvlJc w:val="left"/>
      <w:pPr>
        <w:ind w:left="720" w:hanging="360"/>
      </w:pPr>
      <w:rPr>
        <w:rFonts w:ascii="Calibri" w:eastAsiaTheme="minorHAnsi" w:hAnsi="Calibri" w:cs="Calibri" w:hint="default"/>
      </w:rPr>
    </w:lvl>
    <w:lvl w:ilvl="1" w:tplc="27EAA14A">
      <w:start w:val="1"/>
      <w:numFmt w:val="bullet"/>
      <w:lvlText w:val="o"/>
      <w:lvlJc w:val="left"/>
      <w:pPr>
        <w:ind w:left="1440" w:hanging="360"/>
      </w:pPr>
      <w:rPr>
        <w:rFonts w:ascii="Courier New" w:hAnsi="Courier New" w:cs="Courier New" w:hint="default"/>
      </w:rPr>
    </w:lvl>
    <w:lvl w:ilvl="2" w:tplc="343AFFE0" w:tentative="1">
      <w:start w:val="1"/>
      <w:numFmt w:val="bullet"/>
      <w:lvlText w:val=""/>
      <w:lvlJc w:val="left"/>
      <w:pPr>
        <w:ind w:left="2160" w:hanging="360"/>
      </w:pPr>
      <w:rPr>
        <w:rFonts w:ascii="Wingdings" w:hAnsi="Wingdings" w:hint="default"/>
      </w:rPr>
    </w:lvl>
    <w:lvl w:ilvl="3" w:tplc="034A6C7C" w:tentative="1">
      <w:start w:val="1"/>
      <w:numFmt w:val="bullet"/>
      <w:lvlText w:val=""/>
      <w:lvlJc w:val="left"/>
      <w:pPr>
        <w:ind w:left="2880" w:hanging="360"/>
      </w:pPr>
      <w:rPr>
        <w:rFonts w:ascii="Symbol" w:hAnsi="Symbol" w:hint="default"/>
      </w:rPr>
    </w:lvl>
    <w:lvl w:ilvl="4" w:tplc="59E891FC" w:tentative="1">
      <w:start w:val="1"/>
      <w:numFmt w:val="bullet"/>
      <w:lvlText w:val="o"/>
      <w:lvlJc w:val="left"/>
      <w:pPr>
        <w:ind w:left="3600" w:hanging="360"/>
      </w:pPr>
      <w:rPr>
        <w:rFonts w:ascii="Courier New" w:hAnsi="Courier New" w:cs="Courier New" w:hint="default"/>
      </w:rPr>
    </w:lvl>
    <w:lvl w:ilvl="5" w:tplc="0B9A8AC6" w:tentative="1">
      <w:start w:val="1"/>
      <w:numFmt w:val="bullet"/>
      <w:lvlText w:val=""/>
      <w:lvlJc w:val="left"/>
      <w:pPr>
        <w:ind w:left="4320" w:hanging="360"/>
      </w:pPr>
      <w:rPr>
        <w:rFonts w:ascii="Wingdings" w:hAnsi="Wingdings" w:hint="default"/>
      </w:rPr>
    </w:lvl>
    <w:lvl w:ilvl="6" w:tplc="2FFACF50" w:tentative="1">
      <w:start w:val="1"/>
      <w:numFmt w:val="bullet"/>
      <w:lvlText w:val=""/>
      <w:lvlJc w:val="left"/>
      <w:pPr>
        <w:ind w:left="5040" w:hanging="360"/>
      </w:pPr>
      <w:rPr>
        <w:rFonts w:ascii="Symbol" w:hAnsi="Symbol" w:hint="default"/>
      </w:rPr>
    </w:lvl>
    <w:lvl w:ilvl="7" w:tplc="B62C23E0" w:tentative="1">
      <w:start w:val="1"/>
      <w:numFmt w:val="bullet"/>
      <w:lvlText w:val="o"/>
      <w:lvlJc w:val="left"/>
      <w:pPr>
        <w:ind w:left="5760" w:hanging="360"/>
      </w:pPr>
      <w:rPr>
        <w:rFonts w:ascii="Courier New" w:hAnsi="Courier New" w:cs="Courier New" w:hint="default"/>
      </w:rPr>
    </w:lvl>
    <w:lvl w:ilvl="8" w:tplc="B3648374" w:tentative="1">
      <w:start w:val="1"/>
      <w:numFmt w:val="bullet"/>
      <w:lvlText w:val=""/>
      <w:lvlJc w:val="left"/>
      <w:pPr>
        <w:ind w:left="6480" w:hanging="360"/>
      </w:pPr>
      <w:rPr>
        <w:rFonts w:ascii="Wingdings" w:hAnsi="Wingdings" w:hint="default"/>
      </w:rPr>
    </w:lvl>
  </w:abstractNum>
  <w:abstractNum w:abstractNumId="46" w15:restartNumberingAfterBreak="0">
    <w:nsid w:val="52A30E78"/>
    <w:multiLevelType w:val="hybridMultilevel"/>
    <w:tmpl w:val="9B6C2E04"/>
    <w:lvl w:ilvl="0" w:tplc="DB0024F2">
      <w:start w:val="1"/>
      <w:numFmt w:val="bullet"/>
      <w:lvlText w:val="-"/>
      <w:lvlJc w:val="left"/>
      <w:pPr>
        <w:ind w:left="630" w:hanging="360"/>
      </w:pPr>
      <w:rPr>
        <w:rFonts w:ascii="Calibri" w:eastAsiaTheme="minorHAnsi" w:hAnsi="Calibri" w:cstheme="minorBidi" w:hint="default"/>
      </w:rPr>
    </w:lvl>
    <w:lvl w:ilvl="1" w:tplc="04090003">
      <w:start w:val="1"/>
      <w:numFmt w:val="bullet"/>
      <w:lvlText w:val=""/>
      <w:lvlJc w:val="left"/>
      <w:pPr>
        <w:ind w:left="1440" w:hanging="360"/>
      </w:pPr>
      <w:rPr>
        <w:rFonts w:ascii="Wingdings" w:hAnsi="Wingdings"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52E30800"/>
    <w:multiLevelType w:val="hybridMultilevel"/>
    <w:tmpl w:val="3D822320"/>
    <w:lvl w:ilvl="0" w:tplc="884C2B02">
      <w:start w:val="1"/>
      <w:numFmt w:val="bullet"/>
      <w:lvlText w:val="o"/>
      <w:lvlJc w:val="left"/>
      <w:pPr>
        <w:ind w:left="1452" w:hanging="360"/>
      </w:pPr>
      <w:rPr>
        <w:rFonts w:ascii="Courier New" w:hAnsi="Courier New" w:cs="Courier New" w:hint="default"/>
      </w:rPr>
    </w:lvl>
    <w:lvl w:ilvl="1" w:tplc="0409000D" w:tentative="1">
      <w:start w:val="1"/>
      <w:numFmt w:val="bullet"/>
      <w:lvlText w:val="o"/>
      <w:lvlJc w:val="left"/>
      <w:pPr>
        <w:ind w:left="2172" w:hanging="360"/>
      </w:pPr>
      <w:rPr>
        <w:rFonts w:ascii="Courier New" w:hAnsi="Courier New" w:cs="Courier New" w:hint="default"/>
      </w:rPr>
    </w:lvl>
    <w:lvl w:ilvl="2" w:tplc="04090005" w:tentative="1">
      <w:start w:val="1"/>
      <w:numFmt w:val="bullet"/>
      <w:lvlText w:val=""/>
      <w:lvlJc w:val="left"/>
      <w:pPr>
        <w:ind w:left="2892" w:hanging="360"/>
      </w:pPr>
      <w:rPr>
        <w:rFonts w:ascii="Wingdings" w:hAnsi="Wingdings" w:hint="default"/>
      </w:rPr>
    </w:lvl>
    <w:lvl w:ilvl="3" w:tplc="04090001" w:tentative="1">
      <w:start w:val="1"/>
      <w:numFmt w:val="bullet"/>
      <w:lvlText w:val=""/>
      <w:lvlJc w:val="left"/>
      <w:pPr>
        <w:ind w:left="3612" w:hanging="360"/>
      </w:pPr>
      <w:rPr>
        <w:rFonts w:ascii="Symbol" w:hAnsi="Symbol" w:hint="default"/>
      </w:rPr>
    </w:lvl>
    <w:lvl w:ilvl="4" w:tplc="04090003" w:tentative="1">
      <w:start w:val="1"/>
      <w:numFmt w:val="bullet"/>
      <w:lvlText w:val="o"/>
      <w:lvlJc w:val="left"/>
      <w:pPr>
        <w:ind w:left="4332" w:hanging="360"/>
      </w:pPr>
      <w:rPr>
        <w:rFonts w:ascii="Courier New" w:hAnsi="Courier New" w:cs="Courier New" w:hint="default"/>
      </w:rPr>
    </w:lvl>
    <w:lvl w:ilvl="5" w:tplc="04090005" w:tentative="1">
      <w:start w:val="1"/>
      <w:numFmt w:val="bullet"/>
      <w:lvlText w:val=""/>
      <w:lvlJc w:val="left"/>
      <w:pPr>
        <w:ind w:left="5052" w:hanging="360"/>
      </w:pPr>
      <w:rPr>
        <w:rFonts w:ascii="Wingdings" w:hAnsi="Wingdings" w:hint="default"/>
      </w:rPr>
    </w:lvl>
    <w:lvl w:ilvl="6" w:tplc="04090001" w:tentative="1">
      <w:start w:val="1"/>
      <w:numFmt w:val="bullet"/>
      <w:lvlText w:val=""/>
      <w:lvlJc w:val="left"/>
      <w:pPr>
        <w:ind w:left="5772" w:hanging="360"/>
      </w:pPr>
      <w:rPr>
        <w:rFonts w:ascii="Symbol" w:hAnsi="Symbol" w:hint="default"/>
      </w:rPr>
    </w:lvl>
    <w:lvl w:ilvl="7" w:tplc="04090003" w:tentative="1">
      <w:start w:val="1"/>
      <w:numFmt w:val="bullet"/>
      <w:lvlText w:val="o"/>
      <w:lvlJc w:val="left"/>
      <w:pPr>
        <w:ind w:left="6492" w:hanging="360"/>
      </w:pPr>
      <w:rPr>
        <w:rFonts w:ascii="Courier New" w:hAnsi="Courier New" w:cs="Courier New" w:hint="default"/>
      </w:rPr>
    </w:lvl>
    <w:lvl w:ilvl="8" w:tplc="04090005" w:tentative="1">
      <w:start w:val="1"/>
      <w:numFmt w:val="bullet"/>
      <w:lvlText w:val=""/>
      <w:lvlJc w:val="left"/>
      <w:pPr>
        <w:ind w:left="7212" w:hanging="360"/>
      </w:pPr>
      <w:rPr>
        <w:rFonts w:ascii="Wingdings" w:hAnsi="Wingdings" w:hint="default"/>
      </w:rPr>
    </w:lvl>
  </w:abstractNum>
  <w:abstractNum w:abstractNumId="48" w15:restartNumberingAfterBreak="0">
    <w:nsid w:val="541565BE"/>
    <w:multiLevelType w:val="hybridMultilevel"/>
    <w:tmpl w:val="F4E222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61226A2"/>
    <w:multiLevelType w:val="singleLevel"/>
    <w:tmpl w:val="E5081854"/>
    <w:lvl w:ilvl="0">
      <w:start w:val="1"/>
      <w:numFmt w:val="bullet"/>
      <w:lvlRestart w:val="0"/>
      <w:pStyle w:val="Tiret2"/>
      <w:lvlText w:val="–"/>
      <w:lvlJc w:val="left"/>
      <w:pPr>
        <w:tabs>
          <w:tab w:val="num" w:pos="1984"/>
        </w:tabs>
        <w:ind w:left="1984" w:hanging="567"/>
      </w:pPr>
    </w:lvl>
  </w:abstractNum>
  <w:abstractNum w:abstractNumId="50" w15:restartNumberingAfterBreak="0">
    <w:nsid w:val="5707613F"/>
    <w:multiLevelType w:val="hybridMultilevel"/>
    <w:tmpl w:val="4120E842"/>
    <w:lvl w:ilvl="0" w:tplc="54383E44">
      <w:start w:val="1"/>
      <w:numFmt w:val="bullet"/>
      <w:lvlText w:val=""/>
      <w:lvlJc w:val="left"/>
      <w:pPr>
        <w:ind w:left="1092" w:hanging="732"/>
      </w:pPr>
      <w:rPr>
        <w:rFonts w:ascii="Symbol" w:hAnsi="Symbol" w:hint="default"/>
      </w:rPr>
    </w:lvl>
    <w:lvl w:ilvl="1" w:tplc="42424AAA" w:tentative="1">
      <w:start w:val="1"/>
      <w:numFmt w:val="bullet"/>
      <w:lvlText w:val="o"/>
      <w:lvlJc w:val="left"/>
      <w:pPr>
        <w:ind w:left="1440" w:hanging="360"/>
      </w:pPr>
      <w:rPr>
        <w:rFonts w:ascii="Courier New" w:hAnsi="Courier New" w:cs="Courier New" w:hint="default"/>
      </w:rPr>
    </w:lvl>
    <w:lvl w:ilvl="2" w:tplc="E42E3A20" w:tentative="1">
      <w:start w:val="1"/>
      <w:numFmt w:val="bullet"/>
      <w:lvlText w:val=""/>
      <w:lvlJc w:val="left"/>
      <w:pPr>
        <w:ind w:left="2160" w:hanging="360"/>
      </w:pPr>
      <w:rPr>
        <w:rFonts w:ascii="Wingdings" w:hAnsi="Wingdings" w:hint="default"/>
      </w:rPr>
    </w:lvl>
    <w:lvl w:ilvl="3" w:tplc="38A0BD04" w:tentative="1">
      <w:start w:val="1"/>
      <w:numFmt w:val="bullet"/>
      <w:lvlText w:val=""/>
      <w:lvlJc w:val="left"/>
      <w:pPr>
        <w:ind w:left="2880" w:hanging="360"/>
      </w:pPr>
      <w:rPr>
        <w:rFonts w:ascii="Symbol" w:hAnsi="Symbol" w:hint="default"/>
      </w:rPr>
    </w:lvl>
    <w:lvl w:ilvl="4" w:tplc="EF6A3960" w:tentative="1">
      <w:start w:val="1"/>
      <w:numFmt w:val="bullet"/>
      <w:lvlText w:val="o"/>
      <w:lvlJc w:val="left"/>
      <w:pPr>
        <w:ind w:left="3600" w:hanging="360"/>
      </w:pPr>
      <w:rPr>
        <w:rFonts w:ascii="Courier New" w:hAnsi="Courier New" w:cs="Courier New" w:hint="default"/>
      </w:rPr>
    </w:lvl>
    <w:lvl w:ilvl="5" w:tplc="6694B524" w:tentative="1">
      <w:start w:val="1"/>
      <w:numFmt w:val="bullet"/>
      <w:lvlText w:val=""/>
      <w:lvlJc w:val="left"/>
      <w:pPr>
        <w:ind w:left="4320" w:hanging="360"/>
      </w:pPr>
      <w:rPr>
        <w:rFonts w:ascii="Wingdings" w:hAnsi="Wingdings" w:hint="default"/>
      </w:rPr>
    </w:lvl>
    <w:lvl w:ilvl="6" w:tplc="CAA84814" w:tentative="1">
      <w:start w:val="1"/>
      <w:numFmt w:val="bullet"/>
      <w:lvlText w:val=""/>
      <w:lvlJc w:val="left"/>
      <w:pPr>
        <w:ind w:left="5040" w:hanging="360"/>
      </w:pPr>
      <w:rPr>
        <w:rFonts w:ascii="Symbol" w:hAnsi="Symbol" w:hint="default"/>
      </w:rPr>
    </w:lvl>
    <w:lvl w:ilvl="7" w:tplc="8CBA3F88" w:tentative="1">
      <w:start w:val="1"/>
      <w:numFmt w:val="bullet"/>
      <w:lvlText w:val="o"/>
      <w:lvlJc w:val="left"/>
      <w:pPr>
        <w:ind w:left="5760" w:hanging="360"/>
      </w:pPr>
      <w:rPr>
        <w:rFonts w:ascii="Courier New" w:hAnsi="Courier New" w:cs="Courier New" w:hint="default"/>
      </w:rPr>
    </w:lvl>
    <w:lvl w:ilvl="8" w:tplc="BDD66060" w:tentative="1">
      <w:start w:val="1"/>
      <w:numFmt w:val="bullet"/>
      <w:lvlText w:val=""/>
      <w:lvlJc w:val="left"/>
      <w:pPr>
        <w:ind w:left="6480" w:hanging="360"/>
      </w:pPr>
      <w:rPr>
        <w:rFonts w:ascii="Wingdings" w:hAnsi="Wingdings" w:hint="default"/>
      </w:rPr>
    </w:lvl>
  </w:abstractNum>
  <w:abstractNum w:abstractNumId="51" w15:restartNumberingAfterBreak="0">
    <w:nsid w:val="5D042101"/>
    <w:multiLevelType w:val="multilevel"/>
    <w:tmpl w:val="DFB60D6C"/>
    <w:lvl w:ilvl="0">
      <w:start w:val="1"/>
      <w:numFmt w:val="decimal"/>
      <w:pStyle w:val="Heading1"/>
      <w:lvlText w:val="%1."/>
      <w:lvlJc w:val="left"/>
      <w:pPr>
        <w:ind w:left="360" w:hanging="360"/>
      </w:pPr>
      <w:rPr>
        <w:rFonts w:hint="default"/>
        <w:sz w:val="22"/>
        <w:szCs w:val="22"/>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360" w:hanging="360"/>
      </w:pPr>
      <w:rPr>
        <w:rFonts w:cs="Times New Roman" w:hint="default"/>
        <w:i w:val="0"/>
        <w:iCs w:val="0"/>
        <w:caps w:val="0"/>
        <w:smallCaps w:val="0"/>
        <w:strike w:val="0"/>
        <w:dstrike w:val="0"/>
        <w:noProof w:val="0"/>
        <w:vanish w:val="0"/>
        <w:spacing w:val="0"/>
        <w:kern w:val="0"/>
        <w:position w:val="0"/>
        <w:u w:val="none"/>
        <w:effect w:val="none"/>
        <w:vertAlign w:val="baseline"/>
        <w:em w:val="none"/>
        <w:specVanish w:val="0"/>
      </w:rPr>
    </w:lvl>
    <w:lvl w:ilvl="3">
      <w:start w:val="1"/>
      <w:numFmt w:val="decimal"/>
      <w:pStyle w:val="Heading4"/>
      <w:lvlText w:val="%1.%2.%3.%4."/>
      <w:lvlJc w:val="left"/>
      <w:pPr>
        <w:ind w:left="1440" w:hanging="360"/>
      </w:pPr>
      <w:rPr>
        <w:rFonts w:ascii="Calibri" w:hAnsi="Calibri" w:cs="Times New Roman" w:hint="default"/>
        <w:sz w:val="22"/>
        <w:szCs w:val="22"/>
      </w:rPr>
    </w:lvl>
    <w:lvl w:ilvl="4">
      <w:start w:val="1"/>
      <w:numFmt w:val="decimal"/>
      <w:isLgl/>
      <w:lvlText w:val="%1.%2.%3.%4.%5."/>
      <w:lvlJc w:val="left"/>
      <w:pPr>
        <w:ind w:left="1800" w:hanging="360"/>
      </w:pPr>
      <w:rPr>
        <w:rFonts w:hint="default"/>
      </w:rPr>
    </w:lvl>
    <w:lvl w:ilvl="5">
      <w:start w:val="1"/>
      <w:numFmt w:val="decimal"/>
      <w:isLgl/>
      <w:lvlText w:val="%1.%2.%3.%4.%5.%6."/>
      <w:lvlJc w:val="left"/>
      <w:pPr>
        <w:ind w:left="2160" w:hanging="360"/>
      </w:pPr>
      <w:rPr>
        <w:rFonts w:hint="default"/>
      </w:rPr>
    </w:lvl>
    <w:lvl w:ilvl="6">
      <w:start w:val="1"/>
      <w:numFmt w:val="decimal"/>
      <w:isLgl/>
      <w:lvlText w:val="%1.%2.%3.%4.%5.%6.%7."/>
      <w:lvlJc w:val="left"/>
      <w:pPr>
        <w:ind w:left="2520" w:hanging="360"/>
      </w:pPr>
      <w:rPr>
        <w:rFonts w:hint="default"/>
      </w:rPr>
    </w:lvl>
    <w:lvl w:ilvl="7">
      <w:start w:val="1"/>
      <w:numFmt w:val="decimal"/>
      <w:isLgl/>
      <w:lvlText w:val="%1.%2.%3.%4.%5.%6.%7.%8."/>
      <w:lvlJc w:val="left"/>
      <w:pPr>
        <w:ind w:left="2880" w:hanging="360"/>
      </w:pPr>
      <w:rPr>
        <w:rFonts w:hint="default"/>
      </w:rPr>
    </w:lvl>
    <w:lvl w:ilvl="8">
      <w:start w:val="1"/>
      <w:numFmt w:val="decimal"/>
      <w:isLgl/>
      <w:lvlText w:val="%1.%2.%3.%4.%5.%6.%7.%8.%9."/>
      <w:lvlJc w:val="left"/>
      <w:pPr>
        <w:ind w:left="3240" w:hanging="360"/>
      </w:pPr>
      <w:rPr>
        <w:rFonts w:hint="default"/>
      </w:rPr>
    </w:lvl>
  </w:abstractNum>
  <w:abstractNum w:abstractNumId="52" w15:restartNumberingAfterBreak="0">
    <w:nsid w:val="62B16A0C"/>
    <w:multiLevelType w:val="hybridMultilevel"/>
    <w:tmpl w:val="5AEEC2BC"/>
    <w:lvl w:ilvl="0" w:tplc="503C7E50">
      <w:start w:val="1"/>
      <w:numFmt w:val="bullet"/>
      <w:lvlText w:val="o"/>
      <w:lvlJc w:val="left"/>
      <w:pPr>
        <w:tabs>
          <w:tab w:val="num" w:pos="1440"/>
        </w:tabs>
        <w:ind w:left="1440" w:hanging="360"/>
      </w:pPr>
      <w:rPr>
        <w:rFonts w:ascii="Courier New" w:hAnsi="Courier New" w:cs="Courier New" w:hint="default"/>
      </w:rPr>
    </w:lvl>
    <w:lvl w:ilvl="1" w:tplc="31BA0514" w:tentative="1">
      <w:start w:val="1"/>
      <w:numFmt w:val="bullet"/>
      <w:lvlText w:val="o"/>
      <w:lvlJc w:val="left"/>
      <w:pPr>
        <w:tabs>
          <w:tab w:val="num" w:pos="2160"/>
        </w:tabs>
        <w:ind w:left="2160" w:hanging="360"/>
      </w:pPr>
      <w:rPr>
        <w:rFonts w:ascii="Courier New" w:hAnsi="Courier New" w:cs="Courier New" w:hint="default"/>
      </w:rPr>
    </w:lvl>
    <w:lvl w:ilvl="2" w:tplc="108E5EF8" w:tentative="1">
      <w:start w:val="1"/>
      <w:numFmt w:val="bullet"/>
      <w:lvlText w:val=""/>
      <w:lvlJc w:val="left"/>
      <w:pPr>
        <w:tabs>
          <w:tab w:val="num" w:pos="2880"/>
        </w:tabs>
        <w:ind w:left="2880" w:hanging="360"/>
      </w:pPr>
      <w:rPr>
        <w:rFonts w:ascii="Wingdings" w:hAnsi="Wingdings" w:hint="default"/>
      </w:rPr>
    </w:lvl>
    <w:lvl w:ilvl="3" w:tplc="C1BCE5EE" w:tentative="1">
      <w:start w:val="1"/>
      <w:numFmt w:val="bullet"/>
      <w:lvlText w:val=""/>
      <w:lvlJc w:val="left"/>
      <w:pPr>
        <w:tabs>
          <w:tab w:val="num" w:pos="3600"/>
        </w:tabs>
        <w:ind w:left="3600" w:hanging="360"/>
      </w:pPr>
      <w:rPr>
        <w:rFonts w:ascii="Symbol" w:hAnsi="Symbol" w:hint="default"/>
      </w:rPr>
    </w:lvl>
    <w:lvl w:ilvl="4" w:tplc="98B4CB08" w:tentative="1">
      <w:start w:val="1"/>
      <w:numFmt w:val="bullet"/>
      <w:lvlText w:val="o"/>
      <w:lvlJc w:val="left"/>
      <w:pPr>
        <w:tabs>
          <w:tab w:val="num" w:pos="4320"/>
        </w:tabs>
        <w:ind w:left="4320" w:hanging="360"/>
      </w:pPr>
      <w:rPr>
        <w:rFonts w:ascii="Courier New" w:hAnsi="Courier New" w:cs="Courier New" w:hint="default"/>
      </w:rPr>
    </w:lvl>
    <w:lvl w:ilvl="5" w:tplc="868ABEB8" w:tentative="1">
      <w:start w:val="1"/>
      <w:numFmt w:val="bullet"/>
      <w:lvlText w:val=""/>
      <w:lvlJc w:val="left"/>
      <w:pPr>
        <w:tabs>
          <w:tab w:val="num" w:pos="5040"/>
        </w:tabs>
        <w:ind w:left="5040" w:hanging="360"/>
      </w:pPr>
      <w:rPr>
        <w:rFonts w:ascii="Wingdings" w:hAnsi="Wingdings" w:hint="default"/>
      </w:rPr>
    </w:lvl>
    <w:lvl w:ilvl="6" w:tplc="50E253F4" w:tentative="1">
      <w:start w:val="1"/>
      <w:numFmt w:val="bullet"/>
      <w:lvlText w:val=""/>
      <w:lvlJc w:val="left"/>
      <w:pPr>
        <w:tabs>
          <w:tab w:val="num" w:pos="5760"/>
        </w:tabs>
        <w:ind w:left="5760" w:hanging="360"/>
      </w:pPr>
      <w:rPr>
        <w:rFonts w:ascii="Symbol" w:hAnsi="Symbol" w:hint="default"/>
      </w:rPr>
    </w:lvl>
    <w:lvl w:ilvl="7" w:tplc="46B29050" w:tentative="1">
      <w:start w:val="1"/>
      <w:numFmt w:val="bullet"/>
      <w:lvlText w:val="o"/>
      <w:lvlJc w:val="left"/>
      <w:pPr>
        <w:tabs>
          <w:tab w:val="num" w:pos="6480"/>
        </w:tabs>
        <w:ind w:left="6480" w:hanging="360"/>
      </w:pPr>
      <w:rPr>
        <w:rFonts w:ascii="Courier New" w:hAnsi="Courier New" w:cs="Courier New" w:hint="default"/>
      </w:rPr>
    </w:lvl>
    <w:lvl w:ilvl="8" w:tplc="D98206CA" w:tentative="1">
      <w:start w:val="1"/>
      <w:numFmt w:val="bullet"/>
      <w:lvlText w:val=""/>
      <w:lvlJc w:val="left"/>
      <w:pPr>
        <w:tabs>
          <w:tab w:val="num" w:pos="7200"/>
        </w:tabs>
        <w:ind w:left="7200" w:hanging="360"/>
      </w:pPr>
      <w:rPr>
        <w:rFonts w:ascii="Wingdings" w:hAnsi="Wingdings" w:hint="default"/>
      </w:rPr>
    </w:lvl>
  </w:abstractNum>
  <w:abstractNum w:abstractNumId="53" w15:restartNumberingAfterBreak="0">
    <w:nsid w:val="646A0CCA"/>
    <w:multiLevelType w:val="hybridMultilevel"/>
    <w:tmpl w:val="8B1648E6"/>
    <w:lvl w:ilvl="0" w:tplc="04180003">
      <w:start w:val="1"/>
      <w:numFmt w:val="bullet"/>
      <w:lvlText w:val="o"/>
      <w:lvlJc w:val="left"/>
      <w:pPr>
        <w:ind w:left="720" w:hanging="360"/>
      </w:pPr>
      <w:rPr>
        <w:rFonts w:ascii="Courier New" w:hAnsi="Courier New" w:cs="Courier New"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lowerRoman"/>
      <w:lvlText w:val="%3."/>
      <w:lvlJc w:val="right"/>
      <w:pPr>
        <w:ind w:left="2160" w:hanging="180"/>
      </w:pPr>
    </w:lvl>
    <w:lvl w:ilvl="3" w:tplc="04180001" w:tentative="1">
      <w:start w:val="1"/>
      <w:numFmt w:val="decimal"/>
      <w:lvlText w:val="%4."/>
      <w:lvlJc w:val="left"/>
      <w:pPr>
        <w:ind w:left="2880" w:hanging="360"/>
      </w:pPr>
    </w:lvl>
    <w:lvl w:ilvl="4" w:tplc="04180003" w:tentative="1">
      <w:start w:val="1"/>
      <w:numFmt w:val="lowerLetter"/>
      <w:lvlText w:val="%5."/>
      <w:lvlJc w:val="left"/>
      <w:pPr>
        <w:ind w:left="3600" w:hanging="360"/>
      </w:pPr>
    </w:lvl>
    <w:lvl w:ilvl="5" w:tplc="04180005" w:tentative="1">
      <w:start w:val="1"/>
      <w:numFmt w:val="lowerRoman"/>
      <w:lvlText w:val="%6."/>
      <w:lvlJc w:val="right"/>
      <w:pPr>
        <w:ind w:left="4320" w:hanging="180"/>
      </w:pPr>
    </w:lvl>
    <w:lvl w:ilvl="6" w:tplc="04180001" w:tentative="1">
      <w:start w:val="1"/>
      <w:numFmt w:val="decimal"/>
      <w:lvlText w:val="%7."/>
      <w:lvlJc w:val="left"/>
      <w:pPr>
        <w:ind w:left="5040" w:hanging="360"/>
      </w:pPr>
    </w:lvl>
    <w:lvl w:ilvl="7" w:tplc="04180003" w:tentative="1">
      <w:start w:val="1"/>
      <w:numFmt w:val="lowerLetter"/>
      <w:lvlText w:val="%8."/>
      <w:lvlJc w:val="left"/>
      <w:pPr>
        <w:ind w:left="5760" w:hanging="360"/>
      </w:pPr>
    </w:lvl>
    <w:lvl w:ilvl="8" w:tplc="04180005" w:tentative="1">
      <w:start w:val="1"/>
      <w:numFmt w:val="lowerRoman"/>
      <w:lvlText w:val="%9."/>
      <w:lvlJc w:val="right"/>
      <w:pPr>
        <w:ind w:left="6480" w:hanging="180"/>
      </w:pPr>
    </w:lvl>
  </w:abstractNum>
  <w:abstractNum w:abstractNumId="54" w15:restartNumberingAfterBreak="0">
    <w:nsid w:val="668A10F7"/>
    <w:multiLevelType w:val="singleLevel"/>
    <w:tmpl w:val="BD783356"/>
    <w:lvl w:ilvl="0">
      <w:start w:val="1"/>
      <w:numFmt w:val="bullet"/>
      <w:pStyle w:val="ListDash2"/>
      <w:lvlText w:val="–"/>
      <w:lvlJc w:val="left"/>
      <w:pPr>
        <w:tabs>
          <w:tab w:val="num" w:pos="1360"/>
        </w:tabs>
        <w:ind w:left="1360" w:hanging="283"/>
      </w:pPr>
      <w:rPr>
        <w:rFonts w:ascii="Times New Roman" w:hAnsi="Times New Roman"/>
      </w:rPr>
    </w:lvl>
  </w:abstractNum>
  <w:abstractNum w:abstractNumId="55" w15:restartNumberingAfterBreak="0">
    <w:nsid w:val="675E5F3A"/>
    <w:multiLevelType w:val="hybridMultilevel"/>
    <w:tmpl w:val="E2928CAC"/>
    <w:lvl w:ilvl="0" w:tplc="09D0B692">
      <w:start w:val="1"/>
      <w:numFmt w:val="bullet"/>
      <w:lvlText w:val=""/>
      <w:lvlPicBulletId w:val="1"/>
      <w:lvlJc w:val="left"/>
      <w:pPr>
        <w:ind w:left="360" w:hanging="360"/>
      </w:pPr>
      <w:rPr>
        <w:rFonts w:ascii="Symbol" w:hAnsi="Symbol" w:hint="default"/>
      </w:rPr>
    </w:lvl>
    <w:lvl w:ilvl="1" w:tplc="8236E7CE">
      <w:start w:val="1"/>
      <w:numFmt w:val="bullet"/>
      <w:lvlText w:val="o"/>
      <w:lvlJc w:val="left"/>
      <w:pPr>
        <w:ind w:left="1080" w:hanging="360"/>
      </w:pPr>
      <w:rPr>
        <w:rFonts w:ascii="Courier New" w:hAnsi="Courier New" w:cs="Courier New" w:hint="default"/>
      </w:rPr>
    </w:lvl>
    <w:lvl w:ilvl="2" w:tplc="7D2C860A">
      <w:start w:val="1"/>
      <w:numFmt w:val="bullet"/>
      <w:lvlText w:val=""/>
      <w:lvlPicBulletId w:val="1"/>
      <w:lvlJc w:val="left"/>
      <w:pPr>
        <w:ind w:left="1080" w:hanging="360"/>
      </w:pPr>
      <w:rPr>
        <w:rFonts w:ascii="Symbol" w:hAnsi="Symbol" w:hint="default"/>
      </w:rPr>
    </w:lvl>
    <w:lvl w:ilvl="3" w:tplc="B0F89A5A">
      <w:start w:val="1"/>
      <w:numFmt w:val="bullet"/>
      <w:lvlText w:val=""/>
      <w:lvlJc w:val="left"/>
      <w:pPr>
        <w:ind w:left="1260" w:hanging="360"/>
      </w:pPr>
      <w:rPr>
        <w:rFonts w:ascii="Symbol" w:hAnsi="Symbol" w:hint="default"/>
      </w:rPr>
    </w:lvl>
    <w:lvl w:ilvl="4" w:tplc="0EA8B91A" w:tentative="1">
      <w:start w:val="1"/>
      <w:numFmt w:val="bullet"/>
      <w:lvlText w:val="o"/>
      <w:lvlJc w:val="left"/>
      <w:pPr>
        <w:ind w:left="3240" w:hanging="360"/>
      </w:pPr>
      <w:rPr>
        <w:rFonts w:ascii="Courier New" w:hAnsi="Courier New" w:cs="Courier New" w:hint="default"/>
      </w:rPr>
    </w:lvl>
    <w:lvl w:ilvl="5" w:tplc="B5367A04" w:tentative="1">
      <w:start w:val="1"/>
      <w:numFmt w:val="bullet"/>
      <w:lvlText w:val=""/>
      <w:lvlJc w:val="left"/>
      <w:pPr>
        <w:ind w:left="3960" w:hanging="360"/>
      </w:pPr>
      <w:rPr>
        <w:rFonts w:ascii="Wingdings" w:hAnsi="Wingdings" w:hint="default"/>
      </w:rPr>
    </w:lvl>
    <w:lvl w:ilvl="6" w:tplc="64A446A6" w:tentative="1">
      <w:start w:val="1"/>
      <w:numFmt w:val="bullet"/>
      <w:lvlText w:val=""/>
      <w:lvlJc w:val="left"/>
      <w:pPr>
        <w:ind w:left="4680" w:hanging="360"/>
      </w:pPr>
      <w:rPr>
        <w:rFonts w:ascii="Symbol" w:hAnsi="Symbol" w:hint="default"/>
      </w:rPr>
    </w:lvl>
    <w:lvl w:ilvl="7" w:tplc="A680EA52" w:tentative="1">
      <w:start w:val="1"/>
      <w:numFmt w:val="bullet"/>
      <w:lvlText w:val="o"/>
      <w:lvlJc w:val="left"/>
      <w:pPr>
        <w:ind w:left="5400" w:hanging="360"/>
      </w:pPr>
      <w:rPr>
        <w:rFonts w:ascii="Courier New" w:hAnsi="Courier New" w:cs="Courier New" w:hint="default"/>
      </w:rPr>
    </w:lvl>
    <w:lvl w:ilvl="8" w:tplc="0770B4C0" w:tentative="1">
      <w:start w:val="1"/>
      <w:numFmt w:val="bullet"/>
      <w:lvlText w:val=""/>
      <w:lvlJc w:val="left"/>
      <w:pPr>
        <w:ind w:left="6120" w:hanging="360"/>
      </w:pPr>
      <w:rPr>
        <w:rFonts w:ascii="Wingdings" w:hAnsi="Wingdings" w:hint="default"/>
      </w:rPr>
    </w:lvl>
  </w:abstractNum>
  <w:abstractNum w:abstractNumId="56" w15:restartNumberingAfterBreak="0">
    <w:nsid w:val="67880E52"/>
    <w:multiLevelType w:val="hybridMultilevel"/>
    <w:tmpl w:val="60D0862A"/>
    <w:lvl w:ilvl="0" w:tplc="DE0852FC">
      <w:start w:val="1"/>
      <w:numFmt w:val="bullet"/>
      <w:lvlText w:val=""/>
      <w:lvlJc w:val="left"/>
      <w:pPr>
        <w:tabs>
          <w:tab w:val="num" w:pos="1620"/>
        </w:tabs>
        <w:ind w:left="1620" w:hanging="360"/>
      </w:pPr>
      <w:rPr>
        <w:rFonts w:ascii="Wingdings" w:hAnsi="Wingdings" w:hint="default"/>
      </w:rPr>
    </w:lvl>
    <w:lvl w:ilvl="1" w:tplc="FE34CFF2" w:tentative="1">
      <w:start w:val="1"/>
      <w:numFmt w:val="bullet"/>
      <w:lvlText w:val="o"/>
      <w:lvlJc w:val="left"/>
      <w:pPr>
        <w:tabs>
          <w:tab w:val="num" w:pos="2340"/>
        </w:tabs>
        <w:ind w:left="2340" w:hanging="360"/>
      </w:pPr>
      <w:rPr>
        <w:rFonts w:ascii="Courier New" w:hAnsi="Courier New" w:hint="default"/>
      </w:rPr>
    </w:lvl>
    <w:lvl w:ilvl="2" w:tplc="2F34694A">
      <w:start w:val="1"/>
      <w:numFmt w:val="bullet"/>
      <w:pStyle w:val="Diferente"/>
      <w:lvlText w:val="o"/>
      <w:lvlJc w:val="left"/>
      <w:pPr>
        <w:tabs>
          <w:tab w:val="num" w:pos="2700"/>
        </w:tabs>
        <w:ind w:left="2700" w:hanging="360"/>
      </w:pPr>
      <w:rPr>
        <w:rFonts w:ascii="Courier New" w:hAnsi="Courier New" w:hint="default"/>
      </w:rPr>
    </w:lvl>
    <w:lvl w:ilvl="3" w:tplc="A84C1C64" w:tentative="1">
      <w:start w:val="1"/>
      <w:numFmt w:val="bullet"/>
      <w:lvlText w:val=""/>
      <w:lvlJc w:val="left"/>
      <w:pPr>
        <w:tabs>
          <w:tab w:val="num" w:pos="3780"/>
        </w:tabs>
        <w:ind w:left="3780" w:hanging="360"/>
      </w:pPr>
      <w:rPr>
        <w:rFonts w:ascii="Symbol" w:hAnsi="Symbol" w:hint="default"/>
      </w:rPr>
    </w:lvl>
    <w:lvl w:ilvl="4" w:tplc="83886F9E" w:tentative="1">
      <w:start w:val="1"/>
      <w:numFmt w:val="bullet"/>
      <w:lvlText w:val="o"/>
      <w:lvlJc w:val="left"/>
      <w:pPr>
        <w:tabs>
          <w:tab w:val="num" w:pos="4500"/>
        </w:tabs>
        <w:ind w:left="4500" w:hanging="360"/>
      </w:pPr>
      <w:rPr>
        <w:rFonts w:ascii="Courier New" w:hAnsi="Courier New" w:hint="default"/>
      </w:rPr>
    </w:lvl>
    <w:lvl w:ilvl="5" w:tplc="7B444F08" w:tentative="1">
      <w:start w:val="1"/>
      <w:numFmt w:val="bullet"/>
      <w:lvlText w:val=""/>
      <w:lvlJc w:val="left"/>
      <w:pPr>
        <w:tabs>
          <w:tab w:val="num" w:pos="5220"/>
        </w:tabs>
        <w:ind w:left="5220" w:hanging="360"/>
      </w:pPr>
      <w:rPr>
        <w:rFonts w:ascii="Wingdings" w:hAnsi="Wingdings" w:hint="default"/>
      </w:rPr>
    </w:lvl>
    <w:lvl w:ilvl="6" w:tplc="37FC3CF8" w:tentative="1">
      <w:start w:val="1"/>
      <w:numFmt w:val="bullet"/>
      <w:lvlText w:val=""/>
      <w:lvlJc w:val="left"/>
      <w:pPr>
        <w:tabs>
          <w:tab w:val="num" w:pos="5940"/>
        </w:tabs>
        <w:ind w:left="5940" w:hanging="360"/>
      </w:pPr>
      <w:rPr>
        <w:rFonts w:ascii="Symbol" w:hAnsi="Symbol" w:hint="default"/>
      </w:rPr>
    </w:lvl>
    <w:lvl w:ilvl="7" w:tplc="8800CEBC" w:tentative="1">
      <w:start w:val="1"/>
      <w:numFmt w:val="bullet"/>
      <w:lvlText w:val="o"/>
      <w:lvlJc w:val="left"/>
      <w:pPr>
        <w:tabs>
          <w:tab w:val="num" w:pos="6660"/>
        </w:tabs>
        <w:ind w:left="6660" w:hanging="360"/>
      </w:pPr>
      <w:rPr>
        <w:rFonts w:ascii="Courier New" w:hAnsi="Courier New" w:hint="default"/>
      </w:rPr>
    </w:lvl>
    <w:lvl w:ilvl="8" w:tplc="8C9EFAC0" w:tentative="1">
      <w:start w:val="1"/>
      <w:numFmt w:val="bullet"/>
      <w:lvlText w:val=""/>
      <w:lvlJc w:val="left"/>
      <w:pPr>
        <w:tabs>
          <w:tab w:val="num" w:pos="7380"/>
        </w:tabs>
        <w:ind w:left="7380" w:hanging="360"/>
      </w:pPr>
      <w:rPr>
        <w:rFonts w:ascii="Wingdings" w:hAnsi="Wingdings" w:hint="default"/>
      </w:rPr>
    </w:lvl>
  </w:abstractNum>
  <w:abstractNum w:abstractNumId="57" w15:restartNumberingAfterBreak="0">
    <w:nsid w:val="6A156A19"/>
    <w:multiLevelType w:val="hybridMultilevel"/>
    <w:tmpl w:val="F7E84818"/>
    <w:lvl w:ilvl="0" w:tplc="04090007">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7">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6BAC6F8B"/>
    <w:multiLevelType w:val="hybridMultilevel"/>
    <w:tmpl w:val="1098FB2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6CFA05AD"/>
    <w:multiLevelType w:val="hybridMultilevel"/>
    <w:tmpl w:val="F8821C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707A3F22"/>
    <w:multiLevelType w:val="hybridMultilevel"/>
    <w:tmpl w:val="54D00DAE"/>
    <w:lvl w:ilvl="0" w:tplc="04090003">
      <w:start w:val="1"/>
      <w:numFmt w:val="bullet"/>
      <w:lvlText w:val="-"/>
      <w:lvlJc w:val="left"/>
      <w:pPr>
        <w:ind w:left="360" w:hanging="360"/>
      </w:pPr>
      <w:rPr>
        <w:rFonts w:ascii="Calibri" w:eastAsia="Calibri" w:hAnsi="Calibri" w:cs="Times New Roman"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61" w15:restartNumberingAfterBreak="0">
    <w:nsid w:val="70D447F5"/>
    <w:multiLevelType w:val="multilevel"/>
    <w:tmpl w:val="FF308CE4"/>
    <w:lvl w:ilvl="0">
      <w:start w:val="1"/>
      <w:numFmt w:val="decimal"/>
      <w:lvlText w:val="%1."/>
      <w:legacy w:legacy="1" w:legacySpace="360" w:legacyIndent="0"/>
      <w:lvlJc w:val="left"/>
    </w:lvl>
    <w:lvl w:ilvl="1">
      <w:start w:val="1"/>
      <w:numFmt w:val="decimal"/>
      <w:lvlText w:val="%1.%2"/>
      <w:legacy w:legacy="1" w:legacySpace="360" w:legacyIndent="0"/>
      <w:lvlJc w:val="left"/>
    </w:lvl>
    <w:lvl w:ilvl="2">
      <w:start w:val="1"/>
      <w:numFmt w:val="decimal"/>
      <w:lvlText w:val="%1.%2.%3"/>
      <w:legacy w:legacy="1" w:legacySpace="360" w:legacyIndent="0"/>
      <w:lvlJc w:val="left"/>
    </w:lvl>
    <w:lvl w:ilvl="3">
      <w:start w:val="1"/>
      <w:numFmt w:val="decimal"/>
      <w:lvlText w:val="%1.%2.%3.%4"/>
      <w:legacy w:legacy="1" w:legacySpace="360" w:legacyIndent="0"/>
      <w:lvlJc w:val="left"/>
    </w:lvl>
    <w:lvl w:ilvl="4">
      <w:start w:val="1"/>
      <w:numFmt w:val="decimal"/>
      <w:pStyle w:val="Heading5"/>
      <w:lvlText w:val="%1.%2.%3.%4.%5"/>
      <w:legacy w:legacy="1" w:legacySpace="360" w:legacyIndent="0"/>
      <w:lvlJc w:val="left"/>
    </w:lvl>
    <w:lvl w:ilvl="5">
      <w:start w:val="1"/>
      <w:numFmt w:val="decimal"/>
      <w:pStyle w:val="Heading6"/>
      <w:lvlText w:val="%1.%2.%3.%4.%5.%6"/>
      <w:legacy w:legacy="1" w:legacySpace="360" w:legacyIndent="0"/>
      <w:lvlJc w:val="left"/>
    </w:lvl>
    <w:lvl w:ilvl="6">
      <w:start w:val="1"/>
      <w:numFmt w:val="decimal"/>
      <w:pStyle w:val="Heading7"/>
      <w:lvlText w:val="%1.%2.%3.%4.%5.%6.%7"/>
      <w:legacy w:legacy="1" w:legacySpace="360" w:legacyIndent="0"/>
      <w:lvlJc w:val="left"/>
    </w:lvl>
    <w:lvl w:ilvl="7">
      <w:start w:val="1"/>
      <w:numFmt w:val="decimal"/>
      <w:pStyle w:val="Heading8"/>
      <w:lvlText w:val="%1.%2.%3.%4.%5.%6.%7.%8"/>
      <w:legacy w:legacy="1" w:legacySpace="360" w:legacyIndent="0"/>
      <w:lvlJc w:val="left"/>
    </w:lvl>
    <w:lvl w:ilvl="8">
      <w:start w:val="1"/>
      <w:numFmt w:val="decimal"/>
      <w:lvlText w:val="%1.%2.%3.%4.%5.%6.%7.%8.%9"/>
      <w:legacy w:legacy="1" w:legacySpace="360" w:legacyIndent="0"/>
      <w:lvlJc w:val="left"/>
    </w:lvl>
  </w:abstractNum>
  <w:abstractNum w:abstractNumId="62" w15:restartNumberingAfterBreak="0">
    <w:nsid w:val="71B503B3"/>
    <w:multiLevelType w:val="hybridMultilevel"/>
    <w:tmpl w:val="2522FE5C"/>
    <w:lvl w:ilvl="0" w:tplc="F856A0E2">
      <w:start w:val="1"/>
      <w:numFmt w:val="bullet"/>
      <w:lvlText w:val="-"/>
      <w:lvlJc w:val="left"/>
      <w:pPr>
        <w:ind w:left="720" w:hanging="360"/>
      </w:pPr>
      <w:rPr>
        <w:rFonts w:ascii="Calibri" w:eastAsiaTheme="minorHAnsi" w:hAnsi="Calibri" w:cs="Calibri" w:hint="default"/>
      </w:rPr>
    </w:lvl>
    <w:lvl w:ilvl="1" w:tplc="B0426338">
      <w:start w:val="1"/>
      <w:numFmt w:val="bullet"/>
      <w:lvlText w:val="o"/>
      <w:lvlJc w:val="left"/>
      <w:pPr>
        <w:ind w:left="1440" w:hanging="360"/>
      </w:pPr>
      <w:rPr>
        <w:rFonts w:ascii="Courier New" w:hAnsi="Courier New" w:cs="Courier New" w:hint="default"/>
      </w:rPr>
    </w:lvl>
    <w:lvl w:ilvl="2" w:tplc="E04C61D8" w:tentative="1">
      <w:start w:val="1"/>
      <w:numFmt w:val="bullet"/>
      <w:lvlText w:val=""/>
      <w:lvlJc w:val="left"/>
      <w:pPr>
        <w:ind w:left="2160" w:hanging="360"/>
      </w:pPr>
      <w:rPr>
        <w:rFonts w:ascii="Wingdings" w:hAnsi="Wingdings" w:hint="default"/>
      </w:rPr>
    </w:lvl>
    <w:lvl w:ilvl="3" w:tplc="22161FFC" w:tentative="1">
      <w:start w:val="1"/>
      <w:numFmt w:val="bullet"/>
      <w:lvlText w:val=""/>
      <w:lvlJc w:val="left"/>
      <w:pPr>
        <w:ind w:left="2880" w:hanging="360"/>
      </w:pPr>
      <w:rPr>
        <w:rFonts w:ascii="Symbol" w:hAnsi="Symbol" w:hint="default"/>
      </w:rPr>
    </w:lvl>
    <w:lvl w:ilvl="4" w:tplc="87AAECCC" w:tentative="1">
      <w:start w:val="1"/>
      <w:numFmt w:val="bullet"/>
      <w:lvlText w:val="o"/>
      <w:lvlJc w:val="left"/>
      <w:pPr>
        <w:ind w:left="3600" w:hanging="360"/>
      </w:pPr>
      <w:rPr>
        <w:rFonts w:ascii="Courier New" w:hAnsi="Courier New" w:cs="Courier New" w:hint="default"/>
      </w:rPr>
    </w:lvl>
    <w:lvl w:ilvl="5" w:tplc="E2C07982" w:tentative="1">
      <w:start w:val="1"/>
      <w:numFmt w:val="bullet"/>
      <w:lvlText w:val=""/>
      <w:lvlJc w:val="left"/>
      <w:pPr>
        <w:ind w:left="4320" w:hanging="360"/>
      </w:pPr>
      <w:rPr>
        <w:rFonts w:ascii="Wingdings" w:hAnsi="Wingdings" w:hint="default"/>
      </w:rPr>
    </w:lvl>
    <w:lvl w:ilvl="6" w:tplc="D480F102" w:tentative="1">
      <w:start w:val="1"/>
      <w:numFmt w:val="bullet"/>
      <w:lvlText w:val=""/>
      <w:lvlJc w:val="left"/>
      <w:pPr>
        <w:ind w:left="5040" w:hanging="360"/>
      </w:pPr>
      <w:rPr>
        <w:rFonts w:ascii="Symbol" w:hAnsi="Symbol" w:hint="default"/>
      </w:rPr>
    </w:lvl>
    <w:lvl w:ilvl="7" w:tplc="7C24145A" w:tentative="1">
      <w:start w:val="1"/>
      <w:numFmt w:val="bullet"/>
      <w:lvlText w:val="o"/>
      <w:lvlJc w:val="left"/>
      <w:pPr>
        <w:ind w:left="5760" w:hanging="360"/>
      </w:pPr>
      <w:rPr>
        <w:rFonts w:ascii="Courier New" w:hAnsi="Courier New" w:cs="Courier New" w:hint="default"/>
      </w:rPr>
    </w:lvl>
    <w:lvl w:ilvl="8" w:tplc="06C40BCE" w:tentative="1">
      <w:start w:val="1"/>
      <w:numFmt w:val="bullet"/>
      <w:lvlText w:val=""/>
      <w:lvlJc w:val="left"/>
      <w:pPr>
        <w:ind w:left="6480" w:hanging="360"/>
      </w:pPr>
      <w:rPr>
        <w:rFonts w:ascii="Wingdings" w:hAnsi="Wingdings" w:hint="default"/>
      </w:rPr>
    </w:lvl>
  </w:abstractNum>
  <w:abstractNum w:abstractNumId="63" w15:restartNumberingAfterBreak="0">
    <w:nsid w:val="753007DC"/>
    <w:multiLevelType w:val="hybridMultilevel"/>
    <w:tmpl w:val="DAFA3DBE"/>
    <w:lvl w:ilvl="0" w:tplc="DB0024F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59A5677"/>
    <w:multiLevelType w:val="hybridMultilevel"/>
    <w:tmpl w:val="9AFEA076"/>
    <w:lvl w:ilvl="0" w:tplc="BFAEFA36">
      <w:start w:val="1"/>
      <w:numFmt w:val="bullet"/>
      <w:lvlText w:val=""/>
      <w:lvlJc w:val="left"/>
      <w:pPr>
        <w:ind w:left="1068" w:hanging="360"/>
      </w:pPr>
      <w:rPr>
        <w:rFonts w:ascii="Symbol" w:hAnsi="Symbol" w:hint="default"/>
      </w:rPr>
    </w:lvl>
    <w:lvl w:ilvl="1" w:tplc="6C88F8C0" w:tentative="1">
      <w:start w:val="1"/>
      <w:numFmt w:val="bullet"/>
      <w:lvlText w:val="o"/>
      <w:lvlJc w:val="left"/>
      <w:pPr>
        <w:ind w:left="1788" w:hanging="360"/>
      </w:pPr>
      <w:rPr>
        <w:rFonts w:ascii="Courier New" w:hAnsi="Courier New" w:cs="Courier New" w:hint="default"/>
      </w:rPr>
    </w:lvl>
    <w:lvl w:ilvl="2" w:tplc="A6BAD5E8" w:tentative="1">
      <w:start w:val="1"/>
      <w:numFmt w:val="bullet"/>
      <w:lvlText w:val=""/>
      <w:lvlJc w:val="left"/>
      <w:pPr>
        <w:ind w:left="2508" w:hanging="360"/>
      </w:pPr>
      <w:rPr>
        <w:rFonts w:ascii="Wingdings" w:hAnsi="Wingdings" w:hint="default"/>
      </w:rPr>
    </w:lvl>
    <w:lvl w:ilvl="3" w:tplc="A4C6BF8C" w:tentative="1">
      <w:start w:val="1"/>
      <w:numFmt w:val="bullet"/>
      <w:lvlText w:val=""/>
      <w:lvlJc w:val="left"/>
      <w:pPr>
        <w:ind w:left="3228" w:hanging="360"/>
      </w:pPr>
      <w:rPr>
        <w:rFonts w:ascii="Symbol" w:hAnsi="Symbol" w:hint="default"/>
      </w:rPr>
    </w:lvl>
    <w:lvl w:ilvl="4" w:tplc="E72AC2AC" w:tentative="1">
      <w:start w:val="1"/>
      <w:numFmt w:val="bullet"/>
      <w:lvlText w:val="o"/>
      <w:lvlJc w:val="left"/>
      <w:pPr>
        <w:ind w:left="3948" w:hanging="360"/>
      </w:pPr>
      <w:rPr>
        <w:rFonts w:ascii="Courier New" w:hAnsi="Courier New" w:cs="Courier New" w:hint="default"/>
      </w:rPr>
    </w:lvl>
    <w:lvl w:ilvl="5" w:tplc="E5848140" w:tentative="1">
      <w:start w:val="1"/>
      <w:numFmt w:val="bullet"/>
      <w:lvlText w:val=""/>
      <w:lvlJc w:val="left"/>
      <w:pPr>
        <w:ind w:left="4668" w:hanging="360"/>
      </w:pPr>
      <w:rPr>
        <w:rFonts w:ascii="Wingdings" w:hAnsi="Wingdings" w:hint="default"/>
      </w:rPr>
    </w:lvl>
    <w:lvl w:ilvl="6" w:tplc="D8DC0586" w:tentative="1">
      <w:start w:val="1"/>
      <w:numFmt w:val="bullet"/>
      <w:lvlText w:val=""/>
      <w:lvlJc w:val="left"/>
      <w:pPr>
        <w:ind w:left="5388" w:hanging="360"/>
      </w:pPr>
      <w:rPr>
        <w:rFonts w:ascii="Symbol" w:hAnsi="Symbol" w:hint="default"/>
      </w:rPr>
    </w:lvl>
    <w:lvl w:ilvl="7" w:tplc="4AEA5802" w:tentative="1">
      <w:start w:val="1"/>
      <w:numFmt w:val="bullet"/>
      <w:lvlText w:val="o"/>
      <w:lvlJc w:val="left"/>
      <w:pPr>
        <w:ind w:left="6108" w:hanging="360"/>
      </w:pPr>
      <w:rPr>
        <w:rFonts w:ascii="Courier New" w:hAnsi="Courier New" w:cs="Courier New" w:hint="default"/>
      </w:rPr>
    </w:lvl>
    <w:lvl w:ilvl="8" w:tplc="D15C7154" w:tentative="1">
      <w:start w:val="1"/>
      <w:numFmt w:val="bullet"/>
      <w:lvlText w:val=""/>
      <w:lvlJc w:val="left"/>
      <w:pPr>
        <w:ind w:left="6828" w:hanging="360"/>
      </w:pPr>
      <w:rPr>
        <w:rFonts w:ascii="Wingdings" w:hAnsi="Wingdings" w:hint="default"/>
      </w:rPr>
    </w:lvl>
  </w:abstractNum>
  <w:abstractNum w:abstractNumId="65" w15:restartNumberingAfterBreak="0">
    <w:nsid w:val="79C96D36"/>
    <w:multiLevelType w:val="multilevel"/>
    <w:tmpl w:val="BE983CE4"/>
    <w:lvl w:ilvl="0">
      <w:start w:val="1"/>
      <w:numFmt w:val="decimal"/>
      <w:lvlRestart w:val="0"/>
      <w:lvlText w:val="(%1)"/>
      <w:lvlJc w:val="left"/>
      <w:pPr>
        <w:tabs>
          <w:tab w:val="num" w:pos="1560"/>
        </w:tabs>
        <w:ind w:left="1560" w:hanging="709"/>
      </w:pPr>
    </w:lvl>
    <w:lvl w:ilvl="1">
      <w:start w:val="1"/>
      <w:numFmt w:val="lowerLetter"/>
      <w:lvlText w:val="(%2)"/>
      <w:lvlJc w:val="left"/>
      <w:pPr>
        <w:tabs>
          <w:tab w:val="num" w:pos="2268"/>
        </w:tabs>
        <w:ind w:left="2268" w:hanging="708"/>
      </w:pPr>
    </w:lvl>
    <w:lvl w:ilvl="2">
      <w:start w:val="1"/>
      <w:numFmt w:val="bullet"/>
      <w:pStyle w:val="ListNumber1Level3"/>
      <w:lvlText w:val="–"/>
      <w:lvlJc w:val="left"/>
      <w:pPr>
        <w:tabs>
          <w:tab w:val="num" w:pos="2977"/>
        </w:tabs>
        <w:ind w:left="2977" w:hanging="709"/>
      </w:pPr>
      <w:rPr>
        <w:rFonts w:ascii="Times New Roman" w:hAnsi="Times New Roman" w:cs="Times New Roman"/>
      </w:rPr>
    </w:lvl>
    <w:lvl w:ilvl="3">
      <w:start w:val="1"/>
      <w:numFmt w:val="bullet"/>
      <w:pStyle w:val="ListNumber1Level4"/>
      <w:lvlText w:val=""/>
      <w:lvlJc w:val="left"/>
      <w:pPr>
        <w:tabs>
          <w:tab w:val="num" w:pos="3686"/>
        </w:tabs>
        <w:ind w:left="3686" w:hanging="709"/>
      </w:pPr>
      <w:rPr>
        <w:rFonts w:ascii="Symbol" w:hAnsi="Symbol" w:hint="default"/>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6" w15:restartNumberingAfterBreak="0">
    <w:nsid w:val="7C132FD6"/>
    <w:multiLevelType w:val="hybridMultilevel"/>
    <w:tmpl w:val="86F4A264"/>
    <w:lvl w:ilvl="0" w:tplc="4C9EC1E4">
      <w:start w:val="1"/>
      <w:numFmt w:val="bullet"/>
      <w:lvlText w:val=""/>
      <w:lvlJc w:val="left"/>
      <w:pPr>
        <w:ind w:left="360" w:hanging="360"/>
      </w:pPr>
      <w:rPr>
        <w:rFonts w:ascii="Wingdings" w:hAnsi="Wingdings" w:hint="default"/>
      </w:rPr>
    </w:lvl>
    <w:lvl w:ilvl="1" w:tplc="E07C6F3C">
      <w:start w:val="1"/>
      <w:numFmt w:val="bullet"/>
      <w:lvlText w:val="-"/>
      <w:lvlJc w:val="left"/>
      <w:pPr>
        <w:ind w:left="720" w:hanging="360"/>
      </w:pPr>
      <w:rPr>
        <w:rFonts w:ascii="Calibri" w:eastAsiaTheme="minorHAnsi" w:hAnsi="Calibri" w:cs="Calibri" w:hint="default"/>
      </w:rPr>
    </w:lvl>
    <w:lvl w:ilvl="2" w:tplc="E8BAB312" w:tentative="1">
      <w:start w:val="1"/>
      <w:numFmt w:val="bullet"/>
      <w:lvlText w:val=""/>
      <w:lvlJc w:val="left"/>
      <w:pPr>
        <w:ind w:left="1800" w:hanging="360"/>
      </w:pPr>
      <w:rPr>
        <w:rFonts w:ascii="Wingdings" w:hAnsi="Wingdings" w:hint="default"/>
      </w:rPr>
    </w:lvl>
    <w:lvl w:ilvl="3" w:tplc="3E885F5A" w:tentative="1">
      <w:start w:val="1"/>
      <w:numFmt w:val="bullet"/>
      <w:lvlText w:val=""/>
      <w:lvlJc w:val="left"/>
      <w:pPr>
        <w:ind w:left="2520" w:hanging="360"/>
      </w:pPr>
      <w:rPr>
        <w:rFonts w:ascii="Symbol" w:hAnsi="Symbol" w:hint="default"/>
      </w:rPr>
    </w:lvl>
    <w:lvl w:ilvl="4" w:tplc="84E2434A" w:tentative="1">
      <w:start w:val="1"/>
      <w:numFmt w:val="bullet"/>
      <w:lvlText w:val="o"/>
      <w:lvlJc w:val="left"/>
      <w:pPr>
        <w:ind w:left="3240" w:hanging="360"/>
      </w:pPr>
      <w:rPr>
        <w:rFonts w:ascii="Courier New" w:hAnsi="Courier New" w:cs="Courier New" w:hint="default"/>
      </w:rPr>
    </w:lvl>
    <w:lvl w:ilvl="5" w:tplc="E00EF6D4" w:tentative="1">
      <w:start w:val="1"/>
      <w:numFmt w:val="bullet"/>
      <w:lvlText w:val=""/>
      <w:lvlJc w:val="left"/>
      <w:pPr>
        <w:ind w:left="3960" w:hanging="360"/>
      </w:pPr>
      <w:rPr>
        <w:rFonts w:ascii="Wingdings" w:hAnsi="Wingdings" w:hint="default"/>
      </w:rPr>
    </w:lvl>
    <w:lvl w:ilvl="6" w:tplc="BEA088EA" w:tentative="1">
      <w:start w:val="1"/>
      <w:numFmt w:val="bullet"/>
      <w:lvlText w:val=""/>
      <w:lvlJc w:val="left"/>
      <w:pPr>
        <w:ind w:left="4680" w:hanging="360"/>
      </w:pPr>
      <w:rPr>
        <w:rFonts w:ascii="Symbol" w:hAnsi="Symbol" w:hint="default"/>
      </w:rPr>
    </w:lvl>
    <w:lvl w:ilvl="7" w:tplc="F3D4BF5A" w:tentative="1">
      <w:start w:val="1"/>
      <w:numFmt w:val="bullet"/>
      <w:lvlText w:val="o"/>
      <w:lvlJc w:val="left"/>
      <w:pPr>
        <w:ind w:left="5400" w:hanging="360"/>
      </w:pPr>
      <w:rPr>
        <w:rFonts w:ascii="Courier New" w:hAnsi="Courier New" w:cs="Courier New" w:hint="default"/>
      </w:rPr>
    </w:lvl>
    <w:lvl w:ilvl="8" w:tplc="678E4DE0" w:tentative="1">
      <w:start w:val="1"/>
      <w:numFmt w:val="bullet"/>
      <w:lvlText w:val=""/>
      <w:lvlJc w:val="left"/>
      <w:pPr>
        <w:ind w:left="6120" w:hanging="360"/>
      </w:pPr>
      <w:rPr>
        <w:rFonts w:ascii="Wingdings" w:hAnsi="Wingdings" w:hint="default"/>
      </w:rPr>
    </w:lvl>
  </w:abstractNum>
  <w:num w:numId="1">
    <w:abstractNumId w:val="27"/>
  </w:num>
  <w:num w:numId="2">
    <w:abstractNumId w:val="31"/>
  </w:num>
  <w:num w:numId="3">
    <w:abstractNumId w:val="24"/>
  </w:num>
  <w:num w:numId="4">
    <w:abstractNumId w:val="61"/>
  </w:num>
  <w:num w:numId="5">
    <w:abstractNumId w:val="0"/>
  </w:num>
  <w:num w:numId="6">
    <w:abstractNumId w:val="56"/>
  </w:num>
  <w:num w:numId="7">
    <w:abstractNumId w:val="43"/>
  </w:num>
  <w:num w:numId="8">
    <w:abstractNumId w:val="21"/>
  </w:num>
  <w:num w:numId="9">
    <w:abstractNumId w:val="65"/>
  </w:num>
  <w:num w:numId="10">
    <w:abstractNumId w:val="54"/>
  </w:num>
  <w:num w:numId="11">
    <w:abstractNumId w:val="22"/>
  </w:num>
  <w:num w:numId="12">
    <w:abstractNumId w:val="32"/>
  </w:num>
  <w:num w:numId="13">
    <w:abstractNumId w:val="49"/>
  </w:num>
  <w:num w:numId="14">
    <w:abstractNumId w:val="36"/>
  </w:num>
  <w:num w:numId="15">
    <w:abstractNumId w:val="44"/>
  </w:num>
  <w:num w:numId="16">
    <w:abstractNumId w:val="12"/>
  </w:num>
  <w:num w:numId="17">
    <w:abstractNumId w:val="51"/>
  </w:num>
  <w:num w:numId="18">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num>
  <w:num w:numId="20">
    <w:abstractNumId w:val="41"/>
  </w:num>
  <w:num w:numId="21">
    <w:abstractNumId w:val="29"/>
  </w:num>
  <w:num w:numId="22">
    <w:abstractNumId w:val="20"/>
  </w:num>
  <w:num w:numId="23">
    <w:abstractNumId w:val="16"/>
  </w:num>
  <w:num w:numId="24">
    <w:abstractNumId w:val="28"/>
  </w:num>
  <w:num w:numId="25">
    <w:abstractNumId w:val="14"/>
  </w:num>
  <w:num w:numId="26">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0"/>
  </w:num>
  <w:num w:numId="28">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3"/>
  </w:num>
  <w:num w:numId="30">
    <w:abstractNumId w:val="42"/>
  </w:num>
  <w:num w:numId="31">
    <w:abstractNumId w:val="1"/>
    <w:lvlOverride w:ilvl="0">
      <w:lvl w:ilvl="0">
        <w:numFmt w:val="bullet"/>
        <w:lvlText w:val=""/>
        <w:legacy w:legacy="1" w:legacySpace="0" w:legacyIndent="0"/>
        <w:lvlJc w:val="left"/>
        <w:rPr>
          <w:rFonts w:ascii="Symbol" w:hAnsi="Symbol" w:hint="default"/>
        </w:rPr>
      </w:lvl>
    </w:lvlOverride>
  </w:num>
  <w:num w:numId="32">
    <w:abstractNumId w:val="15"/>
  </w:num>
  <w:num w:numId="33">
    <w:abstractNumId w:val="13"/>
  </w:num>
  <w:num w:numId="34">
    <w:abstractNumId w:val="64"/>
  </w:num>
  <w:num w:numId="35">
    <w:abstractNumId w:val="17"/>
  </w:num>
  <w:num w:numId="36">
    <w:abstractNumId w:val="35"/>
  </w:num>
  <w:num w:numId="37">
    <w:abstractNumId w:val="10"/>
  </w:num>
  <w:num w:numId="38">
    <w:abstractNumId w:val="39"/>
  </w:num>
  <w:num w:numId="39">
    <w:abstractNumId w:val="50"/>
  </w:num>
  <w:num w:numId="40">
    <w:abstractNumId w:val="37"/>
  </w:num>
  <w:num w:numId="41">
    <w:abstractNumId w:val="47"/>
  </w:num>
  <w:num w:numId="42">
    <w:abstractNumId w:val="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7"/>
  </w:num>
  <w:num w:numId="44">
    <w:abstractNumId w:val="3"/>
  </w:num>
  <w:num w:numId="45">
    <w:abstractNumId w:val="4"/>
  </w:num>
  <w:num w:numId="46">
    <w:abstractNumId w:val="5"/>
  </w:num>
  <w:num w:numId="47">
    <w:abstractNumId w:val="6"/>
  </w:num>
  <w:num w:numId="48">
    <w:abstractNumId w:val="9"/>
  </w:num>
  <w:num w:numId="49">
    <w:abstractNumId w:val="55"/>
  </w:num>
  <w:num w:numId="50">
    <w:abstractNumId w:val="60"/>
  </w:num>
  <w:num w:numId="51">
    <w:abstractNumId w:val="52"/>
  </w:num>
  <w:num w:numId="52">
    <w:abstractNumId w:val="26"/>
  </w:num>
  <w:num w:numId="53">
    <w:abstractNumId w:val="34"/>
  </w:num>
  <w:num w:numId="54">
    <w:abstractNumId w:val="53"/>
  </w:num>
  <w:num w:numId="55">
    <w:abstractNumId w:val="33"/>
  </w:num>
  <w:num w:numId="56">
    <w:abstractNumId w:val="66"/>
  </w:num>
  <w:num w:numId="57">
    <w:abstractNumId w:val="38"/>
  </w:num>
  <w:num w:numId="58">
    <w:abstractNumId w:val="25"/>
  </w:num>
  <w:num w:numId="59">
    <w:abstractNumId w:val="57"/>
  </w:num>
  <w:num w:numId="60">
    <w:abstractNumId w:val="62"/>
  </w:num>
  <w:num w:numId="61">
    <w:abstractNumId w:val="18"/>
  </w:num>
  <w:num w:numId="62">
    <w:abstractNumId w:val="45"/>
  </w:num>
  <w:num w:numId="63">
    <w:abstractNumId w:val="46"/>
  </w:num>
  <w:num w:numId="64">
    <w:abstractNumId w:val="58"/>
  </w:num>
  <w:num w:numId="65">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1"/>
  </w:num>
  <w:num w:numId="67">
    <w:abstractNumId w:val="2"/>
  </w:num>
  <w:num w:numId="68">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40"/>
  </w:num>
  <w:num w:numId="70">
    <w:abstractNumId w:val="23"/>
  </w:num>
  <w:num w:numId="71">
    <w:abstractNumId w:val="59"/>
  </w:num>
  <w:num w:numId="72">
    <w:abstractNumId w:val="48"/>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embedSystemFonts/>
  <w:hideSpellingErrors/>
  <w:hideGrammaticalErrors/>
  <w:activeWritingStyle w:appName="MSWord" w:lang="fr-FR" w:vendorID="64" w:dllVersion="6" w:nlCheck="1" w:checkStyle="0"/>
  <w:activeWritingStyle w:appName="MSWord" w:lang="en-US" w:vendorID="64" w:dllVersion="6" w:nlCheck="1" w:checkStyle="1"/>
  <w:activeWritingStyle w:appName="MSWord" w:lang="en-GB" w:vendorID="64" w:dllVersion="6" w:nlCheck="1" w:checkStyle="1"/>
  <w:activeWritingStyle w:appName="MSWord" w:lang="es-ES" w:vendorID="64" w:dllVersion="6" w:nlCheck="1" w:checkStyle="0"/>
  <w:activeWritingStyle w:appName="MSWord" w:lang="it-IT" w:vendorID="64" w:dllVersion="4096" w:nlCheck="1" w:checkStyle="0"/>
  <w:activeWritingStyle w:appName="MSWord" w:lang="en-US" w:vendorID="64" w:dllVersion="4096" w:nlCheck="1" w:checkStyle="0"/>
  <w:activeWritingStyle w:appName="MSWord" w:lang="pt-BR"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B00"/>
    <w:rsid w:val="00000037"/>
    <w:rsid w:val="000000ED"/>
    <w:rsid w:val="0000057A"/>
    <w:rsid w:val="000005B9"/>
    <w:rsid w:val="000008B3"/>
    <w:rsid w:val="000008E7"/>
    <w:rsid w:val="00001608"/>
    <w:rsid w:val="000016E3"/>
    <w:rsid w:val="0000177C"/>
    <w:rsid w:val="000018A9"/>
    <w:rsid w:val="00001B07"/>
    <w:rsid w:val="00002454"/>
    <w:rsid w:val="00002534"/>
    <w:rsid w:val="000027F0"/>
    <w:rsid w:val="000029D1"/>
    <w:rsid w:val="00002C27"/>
    <w:rsid w:val="00002DFE"/>
    <w:rsid w:val="00002E03"/>
    <w:rsid w:val="00003488"/>
    <w:rsid w:val="00003658"/>
    <w:rsid w:val="00003819"/>
    <w:rsid w:val="00003B81"/>
    <w:rsid w:val="00003FB5"/>
    <w:rsid w:val="000042F0"/>
    <w:rsid w:val="00004DA9"/>
    <w:rsid w:val="00005429"/>
    <w:rsid w:val="000054FC"/>
    <w:rsid w:val="000057FF"/>
    <w:rsid w:val="0000581F"/>
    <w:rsid w:val="000061E3"/>
    <w:rsid w:val="00006364"/>
    <w:rsid w:val="000064EF"/>
    <w:rsid w:val="000064F0"/>
    <w:rsid w:val="000065E6"/>
    <w:rsid w:val="000071DB"/>
    <w:rsid w:val="000073FF"/>
    <w:rsid w:val="0000795D"/>
    <w:rsid w:val="00007BA2"/>
    <w:rsid w:val="000100FB"/>
    <w:rsid w:val="00010367"/>
    <w:rsid w:val="00010535"/>
    <w:rsid w:val="0001082B"/>
    <w:rsid w:val="00010E04"/>
    <w:rsid w:val="0001112E"/>
    <w:rsid w:val="00011D2C"/>
    <w:rsid w:val="00012080"/>
    <w:rsid w:val="00012135"/>
    <w:rsid w:val="00012507"/>
    <w:rsid w:val="00012AE3"/>
    <w:rsid w:val="00012BD9"/>
    <w:rsid w:val="00013340"/>
    <w:rsid w:val="000136CF"/>
    <w:rsid w:val="00013B3B"/>
    <w:rsid w:val="00013F9B"/>
    <w:rsid w:val="0001418B"/>
    <w:rsid w:val="000142F2"/>
    <w:rsid w:val="000144B2"/>
    <w:rsid w:val="00014866"/>
    <w:rsid w:val="00014B43"/>
    <w:rsid w:val="0001551E"/>
    <w:rsid w:val="000156F7"/>
    <w:rsid w:val="00015744"/>
    <w:rsid w:val="00015898"/>
    <w:rsid w:val="00015B42"/>
    <w:rsid w:val="00015CEE"/>
    <w:rsid w:val="00015D00"/>
    <w:rsid w:val="00015E2D"/>
    <w:rsid w:val="0001637C"/>
    <w:rsid w:val="000166EC"/>
    <w:rsid w:val="000168EB"/>
    <w:rsid w:val="000170E3"/>
    <w:rsid w:val="0001741C"/>
    <w:rsid w:val="000174E3"/>
    <w:rsid w:val="00017F3E"/>
    <w:rsid w:val="00020BC2"/>
    <w:rsid w:val="0002108D"/>
    <w:rsid w:val="000210F7"/>
    <w:rsid w:val="00021401"/>
    <w:rsid w:val="000216BA"/>
    <w:rsid w:val="00021B11"/>
    <w:rsid w:val="00021D4D"/>
    <w:rsid w:val="00021DA3"/>
    <w:rsid w:val="000220E9"/>
    <w:rsid w:val="00022230"/>
    <w:rsid w:val="000225BB"/>
    <w:rsid w:val="000227A0"/>
    <w:rsid w:val="0002291E"/>
    <w:rsid w:val="000229B7"/>
    <w:rsid w:val="00022C98"/>
    <w:rsid w:val="00022CFF"/>
    <w:rsid w:val="0002309B"/>
    <w:rsid w:val="000230CF"/>
    <w:rsid w:val="0002318F"/>
    <w:rsid w:val="00023449"/>
    <w:rsid w:val="000234AB"/>
    <w:rsid w:val="000237F3"/>
    <w:rsid w:val="0002430B"/>
    <w:rsid w:val="0002493E"/>
    <w:rsid w:val="00024B8D"/>
    <w:rsid w:val="00025369"/>
    <w:rsid w:val="000253B1"/>
    <w:rsid w:val="00025575"/>
    <w:rsid w:val="00025817"/>
    <w:rsid w:val="0002590B"/>
    <w:rsid w:val="00025B89"/>
    <w:rsid w:val="00025F1C"/>
    <w:rsid w:val="00026095"/>
    <w:rsid w:val="000260B1"/>
    <w:rsid w:val="00026305"/>
    <w:rsid w:val="00026DB7"/>
    <w:rsid w:val="00026DD9"/>
    <w:rsid w:val="000276D2"/>
    <w:rsid w:val="0002774B"/>
    <w:rsid w:val="00027C3B"/>
    <w:rsid w:val="00027CDC"/>
    <w:rsid w:val="00030006"/>
    <w:rsid w:val="00030033"/>
    <w:rsid w:val="000300E6"/>
    <w:rsid w:val="0003074C"/>
    <w:rsid w:val="00030786"/>
    <w:rsid w:val="00030796"/>
    <w:rsid w:val="00030A51"/>
    <w:rsid w:val="00030F5E"/>
    <w:rsid w:val="00030FC1"/>
    <w:rsid w:val="00031661"/>
    <w:rsid w:val="000316FB"/>
    <w:rsid w:val="000318A8"/>
    <w:rsid w:val="00032215"/>
    <w:rsid w:val="000322DE"/>
    <w:rsid w:val="0003247A"/>
    <w:rsid w:val="0003281F"/>
    <w:rsid w:val="00032A7F"/>
    <w:rsid w:val="00032BB8"/>
    <w:rsid w:val="00032FD8"/>
    <w:rsid w:val="000333FB"/>
    <w:rsid w:val="000335B5"/>
    <w:rsid w:val="00033611"/>
    <w:rsid w:val="00033A58"/>
    <w:rsid w:val="00033BA7"/>
    <w:rsid w:val="00033DB2"/>
    <w:rsid w:val="000340C0"/>
    <w:rsid w:val="00034336"/>
    <w:rsid w:val="000343B1"/>
    <w:rsid w:val="000347E6"/>
    <w:rsid w:val="00034A6E"/>
    <w:rsid w:val="00034AF1"/>
    <w:rsid w:val="00034BA0"/>
    <w:rsid w:val="00035A99"/>
    <w:rsid w:val="00035C31"/>
    <w:rsid w:val="000372EA"/>
    <w:rsid w:val="000373AD"/>
    <w:rsid w:val="00037469"/>
    <w:rsid w:val="000375B8"/>
    <w:rsid w:val="00037679"/>
    <w:rsid w:val="00037878"/>
    <w:rsid w:val="0004022F"/>
    <w:rsid w:val="000402A6"/>
    <w:rsid w:val="00040761"/>
    <w:rsid w:val="00040FC3"/>
    <w:rsid w:val="0004117B"/>
    <w:rsid w:val="000419D3"/>
    <w:rsid w:val="00041CB7"/>
    <w:rsid w:val="00041D50"/>
    <w:rsid w:val="00041EB5"/>
    <w:rsid w:val="000420D4"/>
    <w:rsid w:val="000427C5"/>
    <w:rsid w:val="00042966"/>
    <w:rsid w:val="000429C3"/>
    <w:rsid w:val="00042E68"/>
    <w:rsid w:val="000439BC"/>
    <w:rsid w:val="00043B3F"/>
    <w:rsid w:val="00043B8F"/>
    <w:rsid w:val="00043EB1"/>
    <w:rsid w:val="0004436D"/>
    <w:rsid w:val="0004437C"/>
    <w:rsid w:val="00044651"/>
    <w:rsid w:val="000447CC"/>
    <w:rsid w:val="00044981"/>
    <w:rsid w:val="00044D9A"/>
    <w:rsid w:val="00044F92"/>
    <w:rsid w:val="0004543D"/>
    <w:rsid w:val="0004553F"/>
    <w:rsid w:val="00045681"/>
    <w:rsid w:val="00046359"/>
    <w:rsid w:val="000466A4"/>
    <w:rsid w:val="00046AB8"/>
    <w:rsid w:val="00046D2F"/>
    <w:rsid w:val="000470E8"/>
    <w:rsid w:val="000472C7"/>
    <w:rsid w:val="000479E0"/>
    <w:rsid w:val="000479EF"/>
    <w:rsid w:val="00047BC2"/>
    <w:rsid w:val="00047CA5"/>
    <w:rsid w:val="00047DDC"/>
    <w:rsid w:val="00050617"/>
    <w:rsid w:val="00050637"/>
    <w:rsid w:val="00050C08"/>
    <w:rsid w:val="00050DEA"/>
    <w:rsid w:val="00050EB2"/>
    <w:rsid w:val="000512FA"/>
    <w:rsid w:val="00051326"/>
    <w:rsid w:val="000513D7"/>
    <w:rsid w:val="000517C7"/>
    <w:rsid w:val="000518A2"/>
    <w:rsid w:val="0005220D"/>
    <w:rsid w:val="00052268"/>
    <w:rsid w:val="00052270"/>
    <w:rsid w:val="00052B97"/>
    <w:rsid w:val="00052DA7"/>
    <w:rsid w:val="00052E24"/>
    <w:rsid w:val="0005303B"/>
    <w:rsid w:val="000532DF"/>
    <w:rsid w:val="0005344F"/>
    <w:rsid w:val="00053660"/>
    <w:rsid w:val="00053751"/>
    <w:rsid w:val="000539F4"/>
    <w:rsid w:val="00053F7F"/>
    <w:rsid w:val="00054CA1"/>
    <w:rsid w:val="000550C2"/>
    <w:rsid w:val="00055437"/>
    <w:rsid w:val="000554FE"/>
    <w:rsid w:val="00055848"/>
    <w:rsid w:val="00055E7C"/>
    <w:rsid w:val="00055EDC"/>
    <w:rsid w:val="000561EA"/>
    <w:rsid w:val="00056340"/>
    <w:rsid w:val="00056481"/>
    <w:rsid w:val="00056546"/>
    <w:rsid w:val="0005676B"/>
    <w:rsid w:val="00056AFC"/>
    <w:rsid w:val="00056DC4"/>
    <w:rsid w:val="0005717E"/>
    <w:rsid w:val="000573C9"/>
    <w:rsid w:val="00057E0F"/>
    <w:rsid w:val="00057F8A"/>
    <w:rsid w:val="00060406"/>
    <w:rsid w:val="00060E4A"/>
    <w:rsid w:val="00060F91"/>
    <w:rsid w:val="000614E5"/>
    <w:rsid w:val="00061A3B"/>
    <w:rsid w:val="00061D11"/>
    <w:rsid w:val="00061E67"/>
    <w:rsid w:val="00061F1B"/>
    <w:rsid w:val="00062047"/>
    <w:rsid w:val="00062257"/>
    <w:rsid w:val="00062554"/>
    <w:rsid w:val="000626E7"/>
    <w:rsid w:val="000627D7"/>
    <w:rsid w:val="00063014"/>
    <w:rsid w:val="00063412"/>
    <w:rsid w:val="00063574"/>
    <w:rsid w:val="00063A14"/>
    <w:rsid w:val="00063A33"/>
    <w:rsid w:val="00063B01"/>
    <w:rsid w:val="00063B6F"/>
    <w:rsid w:val="00063D15"/>
    <w:rsid w:val="00063DB3"/>
    <w:rsid w:val="00063EB4"/>
    <w:rsid w:val="000640EB"/>
    <w:rsid w:val="0006413E"/>
    <w:rsid w:val="00064203"/>
    <w:rsid w:val="00064381"/>
    <w:rsid w:val="00064577"/>
    <w:rsid w:val="000646A2"/>
    <w:rsid w:val="00065308"/>
    <w:rsid w:val="0006532D"/>
    <w:rsid w:val="000656CC"/>
    <w:rsid w:val="00065B47"/>
    <w:rsid w:val="00065D95"/>
    <w:rsid w:val="00065DEF"/>
    <w:rsid w:val="00065E88"/>
    <w:rsid w:val="00066858"/>
    <w:rsid w:val="00066899"/>
    <w:rsid w:val="000669BC"/>
    <w:rsid w:val="00066BAA"/>
    <w:rsid w:val="00066E5B"/>
    <w:rsid w:val="00067198"/>
    <w:rsid w:val="00067C1A"/>
    <w:rsid w:val="00067E6E"/>
    <w:rsid w:val="00067EA2"/>
    <w:rsid w:val="000700AA"/>
    <w:rsid w:val="00070C47"/>
    <w:rsid w:val="00070DA8"/>
    <w:rsid w:val="00070DDF"/>
    <w:rsid w:val="00070F60"/>
    <w:rsid w:val="000711A2"/>
    <w:rsid w:val="000713C3"/>
    <w:rsid w:val="0007189C"/>
    <w:rsid w:val="00071D09"/>
    <w:rsid w:val="00071FE6"/>
    <w:rsid w:val="000722AE"/>
    <w:rsid w:val="000729B1"/>
    <w:rsid w:val="000729DC"/>
    <w:rsid w:val="00072B5D"/>
    <w:rsid w:val="00072B90"/>
    <w:rsid w:val="00072C76"/>
    <w:rsid w:val="0007338F"/>
    <w:rsid w:val="0007368B"/>
    <w:rsid w:val="00073B4B"/>
    <w:rsid w:val="00073BDE"/>
    <w:rsid w:val="000740AC"/>
    <w:rsid w:val="000741D3"/>
    <w:rsid w:val="00074239"/>
    <w:rsid w:val="0007427F"/>
    <w:rsid w:val="00074524"/>
    <w:rsid w:val="000752A8"/>
    <w:rsid w:val="000752F9"/>
    <w:rsid w:val="0007575B"/>
    <w:rsid w:val="00075990"/>
    <w:rsid w:val="00075A14"/>
    <w:rsid w:val="00075B6D"/>
    <w:rsid w:val="00075B83"/>
    <w:rsid w:val="00075D39"/>
    <w:rsid w:val="00075FB5"/>
    <w:rsid w:val="000761E3"/>
    <w:rsid w:val="0007660E"/>
    <w:rsid w:val="000767D8"/>
    <w:rsid w:val="000769B6"/>
    <w:rsid w:val="00076B84"/>
    <w:rsid w:val="00076C4D"/>
    <w:rsid w:val="00076C71"/>
    <w:rsid w:val="00076D60"/>
    <w:rsid w:val="00076E16"/>
    <w:rsid w:val="00076FFE"/>
    <w:rsid w:val="0007727B"/>
    <w:rsid w:val="000772E5"/>
    <w:rsid w:val="00077312"/>
    <w:rsid w:val="00077583"/>
    <w:rsid w:val="000779D7"/>
    <w:rsid w:val="00077B3B"/>
    <w:rsid w:val="00077EDD"/>
    <w:rsid w:val="0008023A"/>
    <w:rsid w:val="00080355"/>
    <w:rsid w:val="0008098D"/>
    <w:rsid w:val="00081226"/>
    <w:rsid w:val="00082193"/>
    <w:rsid w:val="00082591"/>
    <w:rsid w:val="00082936"/>
    <w:rsid w:val="00082B27"/>
    <w:rsid w:val="00082E6D"/>
    <w:rsid w:val="000833C4"/>
    <w:rsid w:val="0008388C"/>
    <w:rsid w:val="00083CE2"/>
    <w:rsid w:val="0008409F"/>
    <w:rsid w:val="00084720"/>
    <w:rsid w:val="0008478B"/>
    <w:rsid w:val="00084828"/>
    <w:rsid w:val="00084D92"/>
    <w:rsid w:val="00085069"/>
    <w:rsid w:val="00085A73"/>
    <w:rsid w:val="00085C33"/>
    <w:rsid w:val="00085CB7"/>
    <w:rsid w:val="00085EF0"/>
    <w:rsid w:val="00086142"/>
    <w:rsid w:val="000862CB"/>
    <w:rsid w:val="000867FE"/>
    <w:rsid w:val="00086E0C"/>
    <w:rsid w:val="00087232"/>
    <w:rsid w:val="0008765F"/>
    <w:rsid w:val="00087A09"/>
    <w:rsid w:val="00090370"/>
    <w:rsid w:val="0009062B"/>
    <w:rsid w:val="00090AF6"/>
    <w:rsid w:val="00090B53"/>
    <w:rsid w:val="0009104D"/>
    <w:rsid w:val="000910EF"/>
    <w:rsid w:val="00091317"/>
    <w:rsid w:val="000920E5"/>
    <w:rsid w:val="00092368"/>
    <w:rsid w:val="00092545"/>
    <w:rsid w:val="000928CE"/>
    <w:rsid w:val="0009291A"/>
    <w:rsid w:val="00092B32"/>
    <w:rsid w:val="00092F8A"/>
    <w:rsid w:val="00093D3A"/>
    <w:rsid w:val="00093E15"/>
    <w:rsid w:val="00094019"/>
    <w:rsid w:val="000941F2"/>
    <w:rsid w:val="000943B9"/>
    <w:rsid w:val="00094BC7"/>
    <w:rsid w:val="000954D0"/>
    <w:rsid w:val="00095619"/>
    <w:rsid w:val="000958C6"/>
    <w:rsid w:val="00095B39"/>
    <w:rsid w:val="00095B43"/>
    <w:rsid w:val="00095D5E"/>
    <w:rsid w:val="0009617A"/>
    <w:rsid w:val="000962AB"/>
    <w:rsid w:val="00096CB5"/>
    <w:rsid w:val="00097652"/>
    <w:rsid w:val="00097A53"/>
    <w:rsid w:val="000A00F1"/>
    <w:rsid w:val="000A0169"/>
    <w:rsid w:val="000A02F8"/>
    <w:rsid w:val="000A032E"/>
    <w:rsid w:val="000A0904"/>
    <w:rsid w:val="000A0A99"/>
    <w:rsid w:val="000A0CF2"/>
    <w:rsid w:val="000A151E"/>
    <w:rsid w:val="000A18D5"/>
    <w:rsid w:val="000A193A"/>
    <w:rsid w:val="000A1B8C"/>
    <w:rsid w:val="000A1D22"/>
    <w:rsid w:val="000A201B"/>
    <w:rsid w:val="000A24AF"/>
    <w:rsid w:val="000A254C"/>
    <w:rsid w:val="000A28F7"/>
    <w:rsid w:val="000A2ADC"/>
    <w:rsid w:val="000A2DE0"/>
    <w:rsid w:val="000A2EA5"/>
    <w:rsid w:val="000A3014"/>
    <w:rsid w:val="000A36FD"/>
    <w:rsid w:val="000A3A8F"/>
    <w:rsid w:val="000A3CC0"/>
    <w:rsid w:val="000A3D20"/>
    <w:rsid w:val="000A3D61"/>
    <w:rsid w:val="000A3ED8"/>
    <w:rsid w:val="000A41DD"/>
    <w:rsid w:val="000A46B3"/>
    <w:rsid w:val="000A46FC"/>
    <w:rsid w:val="000A484C"/>
    <w:rsid w:val="000A4D3F"/>
    <w:rsid w:val="000A533C"/>
    <w:rsid w:val="000A557C"/>
    <w:rsid w:val="000A5904"/>
    <w:rsid w:val="000A5C45"/>
    <w:rsid w:val="000A5D13"/>
    <w:rsid w:val="000A5D32"/>
    <w:rsid w:val="000A5DB2"/>
    <w:rsid w:val="000A5FE6"/>
    <w:rsid w:val="000A616B"/>
    <w:rsid w:val="000A61B1"/>
    <w:rsid w:val="000A6572"/>
    <w:rsid w:val="000A6E64"/>
    <w:rsid w:val="000A773F"/>
    <w:rsid w:val="000A7AB8"/>
    <w:rsid w:val="000A7B77"/>
    <w:rsid w:val="000B0188"/>
    <w:rsid w:val="000B0BD5"/>
    <w:rsid w:val="000B0F1B"/>
    <w:rsid w:val="000B0FB1"/>
    <w:rsid w:val="000B1112"/>
    <w:rsid w:val="000B117B"/>
    <w:rsid w:val="000B132C"/>
    <w:rsid w:val="000B1432"/>
    <w:rsid w:val="000B162A"/>
    <w:rsid w:val="000B1B8B"/>
    <w:rsid w:val="000B1C3B"/>
    <w:rsid w:val="000B1C8A"/>
    <w:rsid w:val="000B1E02"/>
    <w:rsid w:val="000B1EC7"/>
    <w:rsid w:val="000B23A2"/>
    <w:rsid w:val="000B23C4"/>
    <w:rsid w:val="000B2A0D"/>
    <w:rsid w:val="000B2C53"/>
    <w:rsid w:val="000B31F9"/>
    <w:rsid w:val="000B332A"/>
    <w:rsid w:val="000B3484"/>
    <w:rsid w:val="000B34C5"/>
    <w:rsid w:val="000B3B4A"/>
    <w:rsid w:val="000B3E2A"/>
    <w:rsid w:val="000B4D73"/>
    <w:rsid w:val="000B557B"/>
    <w:rsid w:val="000B57B5"/>
    <w:rsid w:val="000B5FB4"/>
    <w:rsid w:val="000B60A8"/>
    <w:rsid w:val="000B651A"/>
    <w:rsid w:val="000B6903"/>
    <w:rsid w:val="000B6BC1"/>
    <w:rsid w:val="000B73A3"/>
    <w:rsid w:val="000B796D"/>
    <w:rsid w:val="000B7A93"/>
    <w:rsid w:val="000B7A97"/>
    <w:rsid w:val="000B7F53"/>
    <w:rsid w:val="000C0704"/>
    <w:rsid w:val="000C087B"/>
    <w:rsid w:val="000C08ED"/>
    <w:rsid w:val="000C10F9"/>
    <w:rsid w:val="000C12E2"/>
    <w:rsid w:val="000C1303"/>
    <w:rsid w:val="000C15DD"/>
    <w:rsid w:val="000C1A52"/>
    <w:rsid w:val="000C1C05"/>
    <w:rsid w:val="000C1ED4"/>
    <w:rsid w:val="000C2188"/>
    <w:rsid w:val="000C26FD"/>
    <w:rsid w:val="000C28F2"/>
    <w:rsid w:val="000C2C5D"/>
    <w:rsid w:val="000C2DF1"/>
    <w:rsid w:val="000C2FC7"/>
    <w:rsid w:val="000C31DC"/>
    <w:rsid w:val="000C3353"/>
    <w:rsid w:val="000C3907"/>
    <w:rsid w:val="000C3A46"/>
    <w:rsid w:val="000C3B10"/>
    <w:rsid w:val="000C3E00"/>
    <w:rsid w:val="000C405F"/>
    <w:rsid w:val="000C4469"/>
    <w:rsid w:val="000C45F8"/>
    <w:rsid w:val="000C48C5"/>
    <w:rsid w:val="000C4D39"/>
    <w:rsid w:val="000C521D"/>
    <w:rsid w:val="000C5320"/>
    <w:rsid w:val="000C567E"/>
    <w:rsid w:val="000C5696"/>
    <w:rsid w:val="000C571B"/>
    <w:rsid w:val="000C5C33"/>
    <w:rsid w:val="000C607F"/>
    <w:rsid w:val="000C60CB"/>
    <w:rsid w:val="000C6C56"/>
    <w:rsid w:val="000C6CB6"/>
    <w:rsid w:val="000C70EA"/>
    <w:rsid w:val="000C7601"/>
    <w:rsid w:val="000C7A22"/>
    <w:rsid w:val="000C7B02"/>
    <w:rsid w:val="000D019B"/>
    <w:rsid w:val="000D06AE"/>
    <w:rsid w:val="000D09C0"/>
    <w:rsid w:val="000D0B03"/>
    <w:rsid w:val="000D1322"/>
    <w:rsid w:val="000D15E8"/>
    <w:rsid w:val="000D18E0"/>
    <w:rsid w:val="000D1903"/>
    <w:rsid w:val="000D1BC7"/>
    <w:rsid w:val="000D1D99"/>
    <w:rsid w:val="000D1E61"/>
    <w:rsid w:val="000D2741"/>
    <w:rsid w:val="000D2B7F"/>
    <w:rsid w:val="000D2F47"/>
    <w:rsid w:val="000D32F6"/>
    <w:rsid w:val="000D3335"/>
    <w:rsid w:val="000D3A10"/>
    <w:rsid w:val="000D3A75"/>
    <w:rsid w:val="000D4739"/>
    <w:rsid w:val="000D476E"/>
    <w:rsid w:val="000D4A38"/>
    <w:rsid w:val="000D4DF8"/>
    <w:rsid w:val="000D544C"/>
    <w:rsid w:val="000D5A00"/>
    <w:rsid w:val="000D5A24"/>
    <w:rsid w:val="000D5AFB"/>
    <w:rsid w:val="000D61D3"/>
    <w:rsid w:val="000D6251"/>
    <w:rsid w:val="000D65A5"/>
    <w:rsid w:val="000D67E7"/>
    <w:rsid w:val="000D6A61"/>
    <w:rsid w:val="000D74B6"/>
    <w:rsid w:val="000D768D"/>
    <w:rsid w:val="000D7786"/>
    <w:rsid w:val="000D7A55"/>
    <w:rsid w:val="000D7BEC"/>
    <w:rsid w:val="000D7D40"/>
    <w:rsid w:val="000E0351"/>
    <w:rsid w:val="000E04E1"/>
    <w:rsid w:val="000E05D2"/>
    <w:rsid w:val="000E094A"/>
    <w:rsid w:val="000E096E"/>
    <w:rsid w:val="000E104C"/>
    <w:rsid w:val="000E11E9"/>
    <w:rsid w:val="000E167B"/>
    <w:rsid w:val="000E180D"/>
    <w:rsid w:val="000E1834"/>
    <w:rsid w:val="000E1A4D"/>
    <w:rsid w:val="000E1CBB"/>
    <w:rsid w:val="000E2090"/>
    <w:rsid w:val="000E2243"/>
    <w:rsid w:val="000E29E7"/>
    <w:rsid w:val="000E2B1F"/>
    <w:rsid w:val="000E2CB8"/>
    <w:rsid w:val="000E3363"/>
    <w:rsid w:val="000E3463"/>
    <w:rsid w:val="000E3764"/>
    <w:rsid w:val="000E39A0"/>
    <w:rsid w:val="000E437E"/>
    <w:rsid w:val="000E4712"/>
    <w:rsid w:val="000E49A2"/>
    <w:rsid w:val="000E5304"/>
    <w:rsid w:val="000E5787"/>
    <w:rsid w:val="000E5866"/>
    <w:rsid w:val="000E5A75"/>
    <w:rsid w:val="000E5B5A"/>
    <w:rsid w:val="000E5C63"/>
    <w:rsid w:val="000E5E85"/>
    <w:rsid w:val="000E6119"/>
    <w:rsid w:val="000E6320"/>
    <w:rsid w:val="000E67CA"/>
    <w:rsid w:val="000E6AF5"/>
    <w:rsid w:val="000E70F0"/>
    <w:rsid w:val="000E71BA"/>
    <w:rsid w:val="000E728F"/>
    <w:rsid w:val="000E7F80"/>
    <w:rsid w:val="000F0431"/>
    <w:rsid w:val="000F0456"/>
    <w:rsid w:val="000F0624"/>
    <w:rsid w:val="000F06C6"/>
    <w:rsid w:val="000F09A3"/>
    <w:rsid w:val="000F0BB3"/>
    <w:rsid w:val="000F103D"/>
    <w:rsid w:val="000F2026"/>
    <w:rsid w:val="000F2496"/>
    <w:rsid w:val="000F2604"/>
    <w:rsid w:val="000F2D89"/>
    <w:rsid w:val="000F2F3A"/>
    <w:rsid w:val="000F338F"/>
    <w:rsid w:val="000F35D7"/>
    <w:rsid w:val="000F4181"/>
    <w:rsid w:val="000F44E8"/>
    <w:rsid w:val="000F45A7"/>
    <w:rsid w:val="000F476F"/>
    <w:rsid w:val="000F4A7A"/>
    <w:rsid w:val="000F4ED8"/>
    <w:rsid w:val="000F539D"/>
    <w:rsid w:val="000F558C"/>
    <w:rsid w:val="000F576D"/>
    <w:rsid w:val="000F5ECB"/>
    <w:rsid w:val="000F6279"/>
    <w:rsid w:val="000F643B"/>
    <w:rsid w:val="000F6448"/>
    <w:rsid w:val="000F6648"/>
    <w:rsid w:val="000F7130"/>
    <w:rsid w:val="000F7AD7"/>
    <w:rsid w:val="000F7C31"/>
    <w:rsid w:val="00100FB9"/>
    <w:rsid w:val="001017A4"/>
    <w:rsid w:val="00101F12"/>
    <w:rsid w:val="00101F29"/>
    <w:rsid w:val="00101F63"/>
    <w:rsid w:val="001020FD"/>
    <w:rsid w:val="001024E9"/>
    <w:rsid w:val="00102790"/>
    <w:rsid w:val="0010290F"/>
    <w:rsid w:val="00102D03"/>
    <w:rsid w:val="00102EA5"/>
    <w:rsid w:val="00102F81"/>
    <w:rsid w:val="0010368E"/>
    <w:rsid w:val="001037F2"/>
    <w:rsid w:val="00103F1C"/>
    <w:rsid w:val="001040AD"/>
    <w:rsid w:val="001045D5"/>
    <w:rsid w:val="001046E2"/>
    <w:rsid w:val="0010517B"/>
    <w:rsid w:val="001051F4"/>
    <w:rsid w:val="00105519"/>
    <w:rsid w:val="0010559E"/>
    <w:rsid w:val="001057E1"/>
    <w:rsid w:val="00105924"/>
    <w:rsid w:val="00105BDB"/>
    <w:rsid w:val="001065B6"/>
    <w:rsid w:val="0010690C"/>
    <w:rsid w:val="001069D1"/>
    <w:rsid w:val="00106A2F"/>
    <w:rsid w:val="00106B84"/>
    <w:rsid w:val="00107143"/>
    <w:rsid w:val="00107662"/>
    <w:rsid w:val="001076A5"/>
    <w:rsid w:val="0010795E"/>
    <w:rsid w:val="00107AF0"/>
    <w:rsid w:val="00107E3E"/>
    <w:rsid w:val="0011015E"/>
    <w:rsid w:val="00110829"/>
    <w:rsid w:val="00110920"/>
    <w:rsid w:val="00110DE9"/>
    <w:rsid w:val="001111E9"/>
    <w:rsid w:val="001119D3"/>
    <w:rsid w:val="00111A24"/>
    <w:rsid w:val="00111DBE"/>
    <w:rsid w:val="001120D7"/>
    <w:rsid w:val="00112318"/>
    <w:rsid w:val="0011248C"/>
    <w:rsid w:val="00112746"/>
    <w:rsid w:val="00112DE1"/>
    <w:rsid w:val="001136BA"/>
    <w:rsid w:val="00113D42"/>
    <w:rsid w:val="00113DA5"/>
    <w:rsid w:val="00114148"/>
    <w:rsid w:val="00114942"/>
    <w:rsid w:val="0011541D"/>
    <w:rsid w:val="001159CE"/>
    <w:rsid w:val="00115DC1"/>
    <w:rsid w:val="00115EB3"/>
    <w:rsid w:val="001168B1"/>
    <w:rsid w:val="00116B1B"/>
    <w:rsid w:val="00116BA7"/>
    <w:rsid w:val="00117593"/>
    <w:rsid w:val="001176A4"/>
    <w:rsid w:val="0011773F"/>
    <w:rsid w:val="00117C08"/>
    <w:rsid w:val="00117E6B"/>
    <w:rsid w:val="00120907"/>
    <w:rsid w:val="001210A6"/>
    <w:rsid w:val="00121416"/>
    <w:rsid w:val="00121948"/>
    <w:rsid w:val="00121A3F"/>
    <w:rsid w:val="00121C76"/>
    <w:rsid w:val="00121CC6"/>
    <w:rsid w:val="00121F53"/>
    <w:rsid w:val="0012241A"/>
    <w:rsid w:val="00122CAB"/>
    <w:rsid w:val="00122D34"/>
    <w:rsid w:val="00122D4E"/>
    <w:rsid w:val="00122F92"/>
    <w:rsid w:val="00123004"/>
    <w:rsid w:val="00123344"/>
    <w:rsid w:val="001239A3"/>
    <w:rsid w:val="00124070"/>
    <w:rsid w:val="0012440E"/>
    <w:rsid w:val="0012455A"/>
    <w:rsid w:val="0012467C"/>
    <w:rsid w:val="00124802"/>
    <w:rsid w:val="00124BB7"/>
    <w:rsid w:val="00124CE6"/>
    <w:rsid w:val="00124DE4"/>
    <w:rsid w:val="00124DF5"/>
    <w:rsid w:val="001256BD"/>
    <w:rsid w:val="00125BDE"/>
    <w:rsid w:val="00125C06"/>
    <w:rsid w:val="0012610D"/>
    <w:rsid w:val="001265CA"/>
    <w:rsid w:val="00126876"/>
    <w:rsid w:val="00126AF9"/>
    <w:rsid w:val="00126E70"/>
    <w:rsid w:val="0012777F"/>
    <w:rsid w:val="00127888"/>
    <w:rsid w:val="0012790F"/>
    <w:rsid w:val="00127ACD"/>
    <w:rsid w:val="00127E6B"/>
    <w:rsid w:val="001306DB"/>
    <w:rsid w:val="00130A3D"/>
    <w:rsid w:val="00130A6E"/>
    <w:rsid w:val="00130ADB"/>
    <w:rsid w:val="00131101"/>
    <w:rsid w:val="001319E1"/>
    <w:rsid w:val="0013208D"/>
    <w:rsid w:val="0013286E"/>
    <w:rsid w:val="0013297E"/>
    <w:rsid w:val="00133571"/>
    <w:rsid w:val="00133E0D"/>
    <w:rsid w:val="0013404F"/>
    <w:rsid w:val="00134609"/>
    <w:rsid w:val="001348AD"/>
    <w:rsid w:val="0013494E"/>
    <w:rsid w:val="00135120"/>
    <w:rsid w:val="00135270"/>
    <w:rsid w:val="001355CD"/>
    <w:rsid w:val="001357B7"/>
    <w:rsid w:val="001361A6"/>
    <w:rsid w:val="001361AE"/>
    <w:rsid w:val="00136727"/>
    <w:rsid w:val="00136F32"/>
    <w:rsid w:val="00137169"/>
    <w:rsid w:val="00137308"/>
    <w:rsid w:val="00137794"/>
    <w:rsid w:val="00137AE3"/>
    <w:rsid w:val="00137B3B"/>
    <w:rsid w:val="00137B75"/>
    <w:rsid w:val="00137C1B"/>
    <w:rsid w:val="00140299"/>
    <w:rsid w:val="0014037E"/>
    <w:rsid w:val="0014038E"/>
    <w:rsid w:val="001403AA"/>
    <w:rsid w:val="001403DC"/>
    <w:rsid w:val="001404D8"/>
    <w:rsid w:val="00140544"/>
    <w:rsid w:val="00140AE2"/>
    <w:rsid w:val="00140AED"/>
    <w:rsid w:val="00140C15"/>
    <w:rsid w:val="001410EA"/>
    <w:rsid w:val="001411E5"/>
    <w:rsid w:val="0014126F"/>
    <w:rsid w:val="001418C1"/>
    <w:rsid w:val="001418D6"/>
    <w:rsid w:val="00141A4F"/>
    <w:rsid w:val="00141F31"/>
    <w:rsid w:val="0014266B"/>
    <w:rsid w:val="0014338D"/>
    <w:rsid w:val="001436AE"/>
    <w:rsid w:val="00144442"/>
    <w:rsid w:val="001445A0"/>
    <w:rsid w:val="0014465B"/>
    <w:rsid w:val="0014476F"/>
    <w:rsid w:val="00144864"/>
    <w:rsid w:val="001449EC"/>
    <w:rsid w:val="00144C76"/>
    <w:rsid w:val="00144E30"/>
    <w:rsid w:val="00145014"/>
    <w:rsid w:val="00145298"/>
    <w:rsid w:val="001452E9"/>
    <w:rsid w:val="00145C1A"/>
    <w:rsid w:val="00145FED"/>
    <w:rsid w:val="00146075"/>
    <w:rsid w:val="00146163"/>
    <w:rsid w:val="001464D0"/>
    <w:rsid w:val="001465B4"/>
    <w:rsid w:val="00146679"/>
    <w:rsid w:val="001466DB"/>
    <w:rsid w:val="00146803"/>
    <w:rsid w:val="001468F3"/>
    <w:rsid w:val="00146D8E"/>
    <w:rsid w:val="0014728D"/>
    <w:rsid w:val="0014746C"/>
    <w:rsid w:val="00147C55"/>
    <w:rsid w:val="00150687"/>
    <w:rsid w:val="00150720"/>
    <w:rsid w:val="001508EE"/>
    <w:rsid w:val="00150FA2"/>
    <w:rsid w:val="0015122E"/>
    <w:rsid w:val="0015153D"/>
    <w:rsid w:val="0015163F"/>
    <w:rsid w:val="001516A1"/>
    <w:rsid w:val="00151AAB"/>
    <w:rsid w:val="00151BE0"/>
    <w:rsid w:val="00151E6A"/>
    <w:rsid w:val="00152349"/>
    <w:rsid w:val="001525AD"/>
    <w:rsid w:val="001526B0"/>
    <w:rsid w:val="001527B2"/>
    <w:rsid w:val="00152837"/>
    <w:rsid w:val="00152B09"/>
    <w:rsid w:val="00152C28"/>
    <w:rsid w:val="00152D9F"/>
    <w:rsid w:val="00152E9C"/>
    <w:rsid w:val="00153213"/>
    <w:rsid w:val="0015356D"/>
    <w:rsid w:val="00153BEE"/>
    <w:rsid w:val="00154254"/>
    <w:rsid w:val="00154439"/>
    <w:rsid w:val="00154669"/>
    <w:rsid w:val="0015514A"/>
    <w:rsid w:val="001553CD"/>
    <w:rsid w:val="00155606"/>
    <w:rsid w:val="00155B33"/>
    <w:rsid w:val="00155C63"/>
    <w:rsid w:val="00156132"/>
    <w:rsid w:val="00156322"/>
    <w:rsid w:val="001566E1"/>
    <w:rsid w:val="00156B2A"/>
    <w:rsid w:val="001571B0"/>
    <w:rsid w:val="001573CE"/>
    <w:rsid w:val="00157ABF"/>
    <w:rsid w:val="00157DED"/>
    <w:rsid w:val="001604C7"/>
    <w:rsid w:val="001605E1"/>
    <w:rsid w:val="001607B0"/>
    <w:rsid w:val="00160BFF"/>
    <w:rsid w:val="00160C3B"/>
    <w:rsid w:val="00160EFD"/>
    <w:rsid w:val="00160FC8"/>
    <w:rsid w:val="00161098"/>
    <w:rsid w:val="00161262"/>
    <w:rsid w:val="00161490"/>
    <w:rsid w:val="001614D4"/>
    <w:rsid w:val="00161650"/>
    <w:rsid w:val="00161898"/>
    <w:rsid w:val="001619CE"/>
    <w:rsid w:val="00161A80"/>
    <w:rsid w:val="00161CA8"/>
    <w:rsid w:val="00161E9C"/>
    <w:rsid w:val="001620D9"/>
    <w:rsid w:val="001622E8"/>
    <w:rsid w:val="0016244F"/>
    <w:rsid w:val="00162747"/>
    <w:rsid w:val="00162D47"/>
    <w:rsid w:val="00163295"/>
    <w:rsid w:val="001633E7"/>
    <w:rsid w:val="0016341D"/>
    <w:rsid w:val="0016373A"/>
    <w:rsid w:val="00163CE7"/>
    <w:rsid w:val="00163D47"/>
    <w:rsid w:val="001644C7"/>
    <w:rsid w:val="00164A26"/>
    <w:rsid w:val="00164B10"/>
    <w:rsid w:val="00164CEA"/>
    <w:rsid w:val="00164E74"/>
    <w:rsid w:val="00165021"/>
    <w:rsid w:val="00165035"/>
    <w:rsid w:val="001654B5"/>
    <w:rsid w:val="001656A5"/>
    <w:rsid w:val="00165749"/>
    <w:rsid w:val="00165A1D"/>
    <w:rsid w:val="00165E35"/>
    <w:rsid w:val="00165E90"/>
    <w:rsid w:val="001661A2"/>
    <w:rsid w:val="00166637"/>
    <w:rsid w:val="00166792"/>
    <w:rsid w:val="00167B12"/>
    <w:rsid w:val="0017027E"/>
    <w:rsid w:val="00170585"/>
    <w:rsid w:val="0017064C"/>
    <w:rsid w:val="0017151F"/>
    <w:rsid w:val="00171AFD"/>
    <w:rsid w:val="00171E3C"/>
    <w:rsid w:val="00172BFD"/>
    <w:rsid w:val="00172E23"/>
    <w:rsid w:val="00172EC4"/>
    <w:rsid w:val="00172EEE"/>
    <w:rsid w:val="00172F8D"/>
    <w:rsid w:val="00173013"/>
    <w:rsid w:val="001730F3"/>
    <w:rsid w:val="00173184"/>
    <w:rsid w:val="00173510"/>
    <w:rsid w:val="00173726"/>
    <w:rsid w:val="00173D31"/>
    <w:rsid w:val="00173E3E"/>
    <w:rsid w:val="001745FC"/>
    <w:rsid w:val="00174AA2"/>
    <w:rsid w:val="00174B0D"/>
    <w:rsid w:val="00174D60"/>
    <w:rsid w:val="001754A7"/>
    <w:rsid w:val="0017586C"/>
    <w:rsid w:val="00175FAA"/>
    <w:rsid w:val="001767A8"/>
    <w:rsid w:val="00177341"/>
    <w:rsid w:val="00177531"/>
    <w:rsid w:val="001776FF"/>
    <w:rsid w:val="00177A14"/>
    <w:rsid w:val="00177BCB"/>
    <w:rsid w:val="00177CE3"/>
    <w:rsid w:val="00177F3F"/>
    <w:rsid w:val="00177FAF"/>
    <w:rsid w:val="00180277"/>
    <w:rsid w:val="00180386"/>
    <w:rsid w:val="00180661"/>
    <w:rsid w:val="00180792"/>
    <w:rsid w:val="001809AA"/>
    <w:rsid w:val="001809F7"/>
    <w:rsid w:val="00180AE2"/>
    <w:rsid w:val="00181272"/>
    <w:rsid w:val="00181334"/>
    <w:rsid w:val="001813E8"/>
    <w:rsid w:val="00181461"/>
    <w:rsid w:val="001814C6"/>
    <w:rsid w:val="001815C5"/>
    <w:rsid w:val="0018176B"/>
    <w:rsid w:val="00181DD1"/>
    <w:rsid w:val="00182537"/>
    <w:rsid w:val="00182718"/>
    <w:rsid w:val="00182F41"/>
    <w:rsid w:val="001833AF"/>
    <w:rsid w:val="001833DA"/>
    <w:rsid w:val="001834CF"/>
    <w:rsid w:val="00183861"/>
    <w:rsid w:val="00183B56"/>
    <w:rsid w:val="00184280"/>
    <w:rsid w:val="00184394"/>
    <w:rsid w:val="001847D4"/>
    <w:rsid w:val="00184998"/>
    <w:rsid w:val="00184A60"/>
    <w:rsid w:val="00184CA4"/>
    <w:rsid w:val="001851A0"/>
    <w:rsid w:val="00185510"/>
    <w:rsid w:val="00185595"/>
    <w:rsid w:val="001855AD"/>
    <w:rsid w:val="001857AA"/>
    <w:rsid w:val="00185A0C"/>
    <w:rsid w:val="00185B4D"/>
    <w:rsid w:val="0018632E"/>
    <w:rsid w:val="0018635E"/>
    <w:rsid w:val="00186F32"/>
    <w:rsid w:val="00187820"/>
    <w:rsid w:val="00187B79"/>
    <w:rsid w:val="00187F92"/>
    <w:rsid w:val="0019093B"/>
    <w:rsid w:val="00190A20"/>
    <w:rsid w:val="00191BB9"/>
    <w:rsid w:val="00191F38"/>
    <w:rsid w:val="00192185"/>
    <w:rsid w:val="00192418"/>
    <w:rsid w:val="00192827"/>
    <w:rsid w:val="00192F98"/>
    <w:rsid w:val="00193161"/>
    <w:rsid w:val="0019350E"/>
    <w:rsid w:val="001938DD"/>
    <w:rsid w:val="00193F22"/>
    <w:rsid w:val="00194173"/>
    <w:rsid w:val="0019424B"/>
    <w:rsid w:val="00194519"/>
    <w:rsid w:val="001945AE"/>
    <w:rsid w:val="00194A23"/>
    <w:rsid w:val="00194ED9"/>
    <w:rsid w:val="00194FFF"/>
    <w:rsid w:val="001957FD"/>
    <w:rsid w:val="00195845"/>
    <w:rsid w:val="00195E35"/>
    <w:rsid w:val="00195FAE"/>
    <w:rsid w:val="00196199"/>
    <w:rsid w:val="001969A3"/>
    <w:rsid w:val="00196CA4"/>
    <w:rsid w:val="00196F58"/>
    <w:rsid w:val="00197056"/>
    <w:rsid w:val="00197132"/>
    <w:rsid w:val="0019727B"/>
    <w:rsid w:val="001976B0"/>
    <w:rsid w:val="00197811"/>
    <w:rsid w:val="0019791E"/>
    <w:rsid w:val="00197C0E"/>
    <w:rsid w:val="001A030C"/>
    <w:rsid w:val="001A04B4"/>
    <w:rsid w:val="001A0B7E"/>
    <w:rsid w:val="001A0E21"/>
    <w:rsid w:val="001A0FD4"/>
    <w:rsid w:val="001A1961"/>
    <w:rsid w:val="001A1F0D"/>
    <w:rsid w:val="001A2076"/>
    <w:rsid w:val="001A2092"/>
    <w:rsid w:val="001A2336"/>
    <w:rsid w:val="001A2799"/>
    <w:rsid w:val="001A2BE0"/>
    <w:rsid w:val="001A2D9A"/>
    <w:rsid w:val="001A3A9E"/>
    <w:rsid w:val="001A3B4F"/>
    <w:rsid w:val="001A3C1E"/>
    <w:rsid w:val="001A3E28"/>
    <w:rsid w:val="001A42E8"/>
    <w:rsid w:val="001A4492"/>
    <w:rsid w:val="001A488B"/>
    <w:rsid w:val="001A48A6"/>
    <w:rsid w:val="001A48E7"/>
    <w:rsid w:val="001A4A72"/>
    <w:rsid w:val="001A4F57"/>
    <w:rsid w:val="001A5527"/>
    <w:rsid w:val="001A5F99"/>
    <w:rsid w:val="001A6100"/>
    <w:rsid w:val="001A6339"/>
    <w:rsid w:val="001A6799"/>
    <w:rsid w:val="001A6910"/>
    <w:rsid w:val="001A6D70"/>
    <w:rsid w:val="001A6D8E"/>
    <w:rsid w:val="001A72F3"/>
    <w:rsid w:val="001A7C96"/>
    <w:rsid w:val="001A7DBB"/>
    <w:rsid w:val="001B0879"/>
    <w:rsid w:val="001B1300"/>
    <w:rsid w:val="001B15B8"/>
    <w:rsid w:val="001B17D1"/>
    <w:rsid w:val="001B18C2"/>
    <w:rsid w:val="001B1ACB"/>
    <w:rsid w:val="001B22BA"/>
    <w:rsid w:val="001B2844"/>
    <w:rsid w:val="001B2B73"/>
    <w:rsid w:val="001B321B"/>
    <w:rsid w:val="001B3802"/>
    <w:rsid w:val="001B3BC6"/>
    <w:rsid w:val="001B3DB6"/>
    <w:rsid w:val="001B464B"/>
    <w:rsid w:val="001B4756"/>
    <w:rsid w:val="001B4D97"/>
    <w:rsid w:val="001B4DEC"/>
    <w:rsid w:val="001B4DF7"/>
    <w:rsid w:val="001B50B0"/>
    <w:rsid w:val="001B56AB"/>
    <w:rsid w:val="001B56FF"/>
    <w:rsid w:val="001B573B"/>
    <w:rsid w:val="001B5B86"/>
    <w:rsid w:val="001B5F06"/>
    <w:rsid w:val="001B60EF"/>
    <w:rsid w:val="001B65E3"/>
    <w:rsid w:val="001B6620"/>
    <w:rsid w:val="001B70D8"/>
    <w:rsid w:val="001B74E6"/>
    <w:rsid w:val="001B75DF"/>
    <w:rsid w:val="001B778C"/>
    <w:rsid w:val="001B79DC"/>
    <w:rsid w:val="001B7BBB"/>
    <w:rsid w:val="001B7D90"/>
    <w:rsid w:val="001B7F1D"/>
    <w:rsid w:val="001B7F3E"/>
    <w:rsid w:val="001C00E5"/>
    <w:rsid w:val="001C0627"/>
    <w:rsid w:val="001C0BE5"/>
    <w:rsid w:val="001C0D38"/>
    <w:rsid w:val="001C1182"/>
    <w:rsid w:val="001C1B45"/>
    <w:rsid w:val="001C1F44"/>
    <w:rsid w:val="001C213C"/>
    <w:rsid w:val="001C2307"/>
    <w:rsid w:val="001C23E9"/>
    <w:rsid w:val="001C241E"/>
    <w:rsid w:val="001C257B"/>
    <w:rsid w:val="001C2C94"/>
    <w:rsid w:val="001C2F53"/>
    <w:rsid w:val="001C30FA"/>
    <w:rsid w:val="001C352E"/>
    <w:rsid w:val="001C35E8"/>
    <w:rsid w:val="001C3B45"/>
    <w:rsid w:val="001C3D9A"/>
    <w:rsid w:val="001C4735"/>
    <w:rsid w:val="001C5A37"/>
    <w:rsid w:val="001C5D0B"/>
    <w:rsid w:val="001C5D62"/>
    <w:rsid w:val="001C5EF0"/>
    <w:rsid w:val="001C61E5"/>
    <w:rsid w:val="001C67F7"/>
    <w:rsid w:val="001C688B"/>
    <w:rsid w:val="001C6C5E"/>
    <w:rsid w:val="001C6FBC"/>
    <w:rsid w:val="001C72CA"/>
    <w:rsid w:val="001C7919"/>
    <w:rsid w:val="001C791C"/>
    <w:rsid w:val="001C7A37"/>
    <w:rsid w:val="001D00EA"/>
    <w:rsid w:val="001D0591"/>
    <w:rsid w:val="001D09A8"/>
    <w:rsid w:val="001D0AFA"/>
    <w:rsid w:val="001D0BBB"/>
    <w:rsid w:val="001D1411"/>
    <w:rsid w:val="001D1665"/>
    <w:rsid w:val="001D19A2"/>
    <w:rsid w:val="001D1BD4"/>
    <w:rsid w:val="001D1FBE"/>
    <w:rsid w:val="001D208F"/>
    <w:rsid w:val="001D20E9"/>
    <w:rsid w:val="001D219D"/>
    <w:rsid w:val="001D21EF"/>
    <w:rsid w:val="001D233F"/>
    <w:rsid w:val="001D269F"/>
    <w:rsid w:val="001D27BC"/>
    <w:rsid w:val="001D2857"/>
    <w:rsid w:val="001D2C01"/>
    <w:rsid w:val="001D2DAF"/>
    <w:rsid w:val="001D37EB"/>
    <w:rsid w:val="001D394C"/>
    <w:rsid w:val="001D3BBB"/>
    <w:rsid w:val="001D3F98"/>
    <w:rsid w:val="001D414E"/>
    <w:rsid w:val="001D4577"/>
    <w:rsid w:val="001D463F"/>
    <w:rsid w:val="001D4E65"/>
    <w:rsid w:val="001D5369"/>
    <w:rsid w:val="001D5430"/>
    <w:rsid w:val="001D5594"/>
    <w:rsid w:val="001D5E29"/>
    <w:rsid w:val="001D5EF6"/>
    <w:rsid w:val="001D60DA"/>
    <w:rsid w:val="001D611C"/>
    <w:rsid w:val="001D6207"/>
    <w:rsid w:val="001D6710"/>
    <w:rsid w:val="001D67F6"/>
    <w:rsid w:val="001D6A33"/>
    <w:rsid w:val="001D6BC6"/>
    <w:rsid w:val="001D6E80"/>
    <w:rsid w:val="001D76FE"/>
    <w:rsid w:val="001D7C05"/>
    <w:rsid w:val="001D7DB5"/>
    <w:rsid w:val="001D7F57"/>
    <w:rsid w:val="001E0463"/>
    <w:rsid w:val="001E0B14"/>
    <w:rsid w:val="001E0B46"/>
    <w:rsid w:val="001E0B5F"/>
    <w:rsid w:val="001E0CB5"/>
    <w:rsid w:val="001E0EC2"/>
    <w:rsid w:val="001E11D1"/>
    <w:rsid w:val="001E1479"/>
    <w:rsid w:val="001E148F"/>
    <w:rsid w:val="001E14E3"/>
    <w:rsid w:val="001E1628"/>
    <w:rsid w:val="001E1C43"/>
    <w:rsid w:val="001E1D12"/>
    <w:rsid w:val="001E2540"/>
    <w:rsid w:val="001E2652"/>
    <w:rsid w:val="001E2680"/>
    <w:rsid w:val="001E26E7"/>
    <w:rsid w:val="001E2833"/>
    <w:rsid w:val="001E2907"/>
    <w:rsid w:val="001E2A5C"/>
    <w:rsid w:val="001E2ABC"/>
    <w:rsid w:val="001E2D14"/>
    <w:rsid w:val="001E2D9F"/>
    <w:rsid w:val="001E344E"/>
    <w:rsid w:val="001E3470"/>
    <w:rsid w:val="001E3C4A"/>
    <w:rsid w:val="001E3EA9"/>
    <w:rsid w:val="001E3F15"/>
    <w:rsid w:val="001E4183"/>
    <w:rsid w:val="001E42BA"/>
    <w:rsid w:val="001E47A2"/>
    <w:rsid w:val="001E48C0"/>
    <w:rsid w:val="001E4A15"/>
    <w:rsid w:val="001E4A1B"/>
    <w:rsid w:val="001E4B8B"/>
    <w:rsid w:val="001E4E4E"/>
    <w:rsid w:val="001E4EC1"/>
    <w:rsid w:val="001E4FE7"/>
    <w:rsid w:val="001E539B"/>
    <w:rsid w:val="001E554B"/>
    <w:rsid w:val="001E58D6"/>
    <w:rsid w:val="001E605C"/>
    <w:rsid w:val="001E6171"/>
    <w:rsid w:val="001E666F"/>
    <w:rsid w:val="001E6799"/>
    <w:rsid w:val="001E693D"/>
    <w:rsid w:val="001E6B8B"/>
    <w:rsid w:val="001E73D0"/>
    <w:rsid w:val="001E776D"/>
    <w:rsid w:val="001E7966"/>
    <w:rsid w:val="001E7C41"/>
    <w:rsid w:val="001E7E0F"/>
    <w:rsid w:val="001F028A"/>
    <w:rsid w:val="001F05D9"/>
    <w:rsid w:val="001F0C4E"/>
    <w:rsid w:val="001F0D0B"/>
    <w:rsid w:val="001F0EF5"/>
    <w:rsid w:val="001F0FFF"/>
    <w:rsid w:val="001F11A5"/>
    <w:rsid w:val="001F1284"/>
    <w:rsid w:val="001F169E"/>
    <w:rsid w:val="001F1837"/>
    <w:rsid w:val="001F187F"/>
    <w:rsid w:val="001F1902"/>
    <w:rsid w:val="001F1E1E"/>
    <w:rsid w:val="001F1F92"/>
    <w:rsid w:val="001F2568"/>
    <w:rsid w:val="001F2661"/>
    <w:rsid w:val="001F2804"/>
    <w:rsid w:val="001F2B18"/>
    <w:rsid w:val="001F2D28"/>
    <w:rsid w:val="001F2E41"/>
    <w:rsid w:val="001F2E57"/>
    <w:rsid w:val="001F3022"/>
    <w:rsid w:val="001F3101"/>
    <w:rsid w:val="001F4287"/>
    <w:rsid w:val="001F437D"/>
    <w:rsid w:val="001F458B"/>
    <w:rsid w:val="001F49F6"/>
    <w:rsid w:val="001F529D"/>
    <w:rsid w:val="001F5363"/>
    <w:rsid w:val="001F5DA5"/>
    <w:rsid w:val="001F5F42"/>
    <w:rsid w:val="001F6736"/>
    <w:rsid w:val="001F6960"/>
    <w:rsid w:val="001F69D3"/>
    <w:rsid w:val="001F6C37"/>
    <w:rsid w:val="001F6C96"/>
    <w:rsid w:val="001F6D8D"/>
    <w:rsid w:val="001F6DEE"/>
    <w:rsid w:val="001F6EEF"/>
    <w:rsid w:val="001F734A"/>
    <w:rsid w:val="001F766E"/>
    <w:rsid w:val="001F79F7"/>
    <w:rsid w:val="00200241"/>
    <w:rsid w:val="00200257"/>
    <w:rsid w:val="00200357"/>
    <w:rsid w:val="00201047"/>
    <w:rsid w:val="0020120F"/>
    <w:rsid w:val="00201280"/>
    <w:rsid w:val="0020141A"/>
    <w:rsid w:val="002016B5"/>
    <w:rsid w:val="002017FF"/>
    <w:rsid w:val="00201AFA"/>
    <w:rsid w:val="00201D6D"/>
    <w:rsid w:val="00203664"/>
    <w:rsid w:val="002038E2"/>
    <w:rsid w:val="00203B0B"/>
    <w:rsid w:val="00203F1B"/>
    <w:rsid w:val="0020478B"/>
    <w:rsid w:val="00205187"/>
    <w:rsid w:val="002051D1"/>
    <w:rsid w:val="00205220"/>
    <w:rsid w:val="00205A83"/>
    <w:rsid w:val="00205AA6"/>
    <w:rsid w:val="00205C42"/>
    <w:rsid w:val="00205F3C"/>
    <w:rsid w:val="002062A2"/>
    <w:rsid w:val="0020689B"/>
    <w:rsid w:val="00206AF3"/>
    <w:rsid w:val="00206CAB"/>
    <w:rsid w:val="00206EED"/>
    <w:rsid w:val="002071F0"/>
    <w:rsid w:val="0020725D"/>
    <w:rsid w:val="00207313"/>
    <w:rsid w:val="002073EB"/>
    <w:rsid w:val="0020778F"/>
    <w:rsid w:val="002077EB"/>
    <w:rsid w:val="00207DDD"/>
    <w:rsid w:val="00207F16"/>
    <w:rsid w:val="00210022"/>
    <w:rsid w:val="0021011E"/>
    <w:rsid w:val="00211152"/>
    <w:rsid w:val="002113BB"/>
    <w:rsid w:val="00211479"/>
    <w:rsid w:val="00211518"/>
    <w:rsid w:val="002118FD"/>
    <w:rsid w:val="00211D41"/>
    <w:rsid w:val="00211E63"/>
    <w:rsid w:val="002120D0"/>
    <w:rsid w:val="0021268A"/>
    <w:rsid w:val="00212990"/>
    <w:rsid w:val="00212A84"/>
    <w:rsid w:val="00213115"/>
    <w:rsid w:val="002136B2"/>
    <w:rsid w:val="00213745"/>
    <w:rsid w:val="00213A0C"/>
    <w:rsid w:val="002146A9"/>
    <w:rsid w:val="00214C02"/>
    <w:rsid w:val="00214C8A"/>
    <w:rsid w:val="00214CFE"/>
    <w:rsid w:val="00214ED8"/>
    <w:rsid w:val="00214F6B"/>
    <w:rsid w:val="00215087"/>
    <w:rsid w:val="002157B1"/>
    <w:rsid w:val="00215F10"/>
    <w:rsid w:val="002162C4"/>
    <w:rsid w:val="00216570"/>
    <w:rsid w:val="00216592"/>
    <w:rsid w:val="00216614"/>
    <w:rsid w:val="002169C5"/>
    <w:rsid w:val="00216C4E"/>
    <w:rsid w:val="00216D2A"/>
    <w:rsid w:val="00216DAC"/>
    <w:rsid w:val="00216F73"/>
    <w:rsid w:val="002171CC"/>
    <w:rsid w:val="00217501"/>
    <w:rsid w:val="00217D02"/>
    <w:rsid w:val="00217D7C"/>
    <w:rsid w:val="00217F0D"/>
    <w:rsid w:val="00220B6F"/>
    <w:rsid w:val="00220F3D"/>
    <w:rsid w:val="0022147E"/>
    <w:rsid w:val="002221BE"/>
    <w:rsid w:val="002224E5"/>
    <w:rsid w:val="002225D3"/>
    <w:rsid w:val="002226E0"/>
    <w:rsid w:val="00222FF8"/>
    <w:rsid w:val="002231FC"/>
    <w:rsid w:val="002235A1"/>
    <w:rsid w:val="0022386B"/>
    <w:rsid w:val="00223AA8"/>
    <w:rsid w:val="00223B65"/>
    <w:rsid w:val="00223B74"/>
    <w:rsid w:val="00223E44"/>
    <w:rsid w:val="00224710"/>
    <w:rsid w:val="00224758"/>
    <w:rsid w:val="00224874"/>
    <w:rsid w:val="00224BDF"/>
    <w:rsid w:val="00224EDF"/>
    <w:rsid w:val="00224F5F"/>
    <w:rsid w:val="002250F9"/>
    <w:rsid w:val="00225278"/>
    <w:rsid w:val="00225680"/>
    <w:rsid w:val="00225760"/>
    <w:rsid w:val="00225780"/>
    <w:rsid w:val="00225ADB"/>
    <w:rsid w:val="00225B84"/>
    <w:rsid w:val="00225C04"/>
    <w:rsid w:val="00225E81"/>
    <w:rsid w:val="00225F6A"/>
    <w:rsid w:val="00226062"/>
    <w:rsid w:val="002264C6"/>
    <w:rsid w:val="00226779"/>
    <w:rsid w:val="002269BC"/>
    <w:rsid w:val="00226C7A"/>
    <w:rsid w:val="00226D2A"/>
    <w:rsid w:val="002273CF"/>
    <w:rsid w:val="00227478"/>
    <w:rsid w:val="00227495"/>
    <w:rsid w:val="00227543"/>
    <w:rsid w:val="002275A6"/>
    <w:rsid w:val="002276C0"/>
    <w:rsid w:val="002277C9"/>
    <w:rsid w:val="002279FF"/>
    <w:rsid w:val="00227A0C"/>
    <w:rsid w:val="00227B84"/>
    <w:rsid w:val="00227CA4"/>
    <w:rsid w:val="00227E28"/>
    <w:rsid w:val="00227FDA"/>
    <w:rsid w:val="002309DD"/>
    <w:rsid w:val="00230BD5"/>
    <w:rsid w:val="002313AF"/>
    <w:rsid w:val="002316C8"/>
    <w:rsid w:val="00231BCA"/>
    <w:rsid w:val="00231C3A"/>
    <w:rsid w:val="00231C41"/>
    <w:rsid w:val="00231DB5"/>
    <w:rsid w:val="00232511"/>
    <w:rsid w:val="00232A55"/>
    <w:rsid w:val="00232E7F"/>
    <w:rsid w:val="00232F50"/>
    <w:rsid w:val="00233053"/>
    <w:rsid w:val="002332CA"/>
    <w:rsid w:val="0023335F"/>
    <w:rsid w:val="0023351B"/>
    <w:rsid w:val="002337BE"/>
    <w:rsid w:val="00233B0B"/>
    <w:rsid w:val="00233BBD"/>
    <w:rsid w:val="00233CFC"/>
    <w:rsid w:val="00233E35"/>
    <w:rsid w:val="002341EE"/>
    <w:rsid w:val="0023461A"/>
    <w:rsid w:val="002347D1"/>
    <w:rsid w:val="00234B54"/>
    <w:rsid w:val="00234CC5"/>
    <w:rsid w:val="00234E08"/>
    <w:rsid w:val="00234FBF"/>
    <w:rsid w:val="0023522D"/>
    <w:rsid w:val="00235413"/>
    <w:rsid w:val="0023570B"/>
    <w:rsid w:val="002359B9"/>
    <w:rsid w:val="00236377"/>
    <w:rsid w:val="00236674"/>
    <w:rsid w:val="002367EC"/>
    <w:rsid w:val="00236971"/>
    <w:rsid w:val="00236C16"/>
    <w:rsid w:val="00236C1A"/>
    <w:rsid w:val="00236E87"/>
    <w:rsid w:val="00236EAB"/>
    <w:rsid w:val="00237022"/>
    <w:rsid w:val="00237193"/>
    <w:rsid w:val="00237323"/>
    <w:rsid w:val="00237821"/>
    <w:rsid w:val="00237E08"/>
    <w:rsid w:val="00240470"/>
    <w:rsid w:val="002405AC"/>
    <w:rsid w:val="002406A7"/>
    <w:rsid w:val="002406C0"/>
    <w:rsid w:val="00240988"/>
    <w:rsid w:val="00240B6B"/>
    <w:rsid w:val="00240E6F"/>
    <w:rsid w:val="0024118B"/>
    <w:rsid w:val="00242DE5"/>
    <w:rsid w:val="002433D3"/>
    <w:rsid w:val="002438BA"/>
    <w:rsid w:val="00243CAD"/>
    <w:rsid w:val="00244E75"/>
    <w:rsid w:val="002451F4"/>
    <w:rsid w:val="00245A9E"/>
    <w:rsid w:val="00245E01"/>
    <w:rsid w:val="0024602F"/>
    <w:rsid w:val="00246A99"/>
    <w:rsid w:val="00246FED"/>
    <w:rsid w:val="00247797"/>
    <w:rsid w:val="0024795C"/>
    <w:rsid w:val="00247DF2"/>
    <w:rsid w:val="00247EA9"/>
    <w:rsid w:val="002502DB"/>
    <w:rsid w:val="002503F1"/>
    <w:rsid w:val="00250527"/>
    <w:rsid w:val="0025092B"/>
    <w:rsid w:val="00250BA5"/>
    <w:rsid w:val="0025143D"/>
    <w:rsid w:val="002516A9"/>
    <w:rsid w:val="00251807"/>
    <w:rsid w:val="00251E2D"/>
    <w:rsid w:val="00252948"/>
    <w:rsid w:val="00252A94"/>
    <w:rsid w:val="00252C20"/>
    <w:rsid w:val="002530E4"/>
    <w:rsid w:val="0025326B"/>
    <w:rsid w:val="002535A4"/>
    <w:rsid w:val="00254275"/>
    <w:rsid w:val="00254871"/>
    <w:rsid w:val="00254CB6"/>
    <w:rsid w:val="00254EF0"/>
    <w:rsid w:val="002551D5"/>
    <w:rsid w:val="00255238"/>
    <w:rsid w:val="00255AD6"/>
    <w:rsid w:val="0025603C"/>
    <w:rsid w:val="002560AD"/>
    <w:rsid w:val="002560E7"/>
    <w:rsid w:val="00256525"/>
    <w:rsid w:val="00257078"/>
    <w:rsid w:val="002572D8"/>
    <w:rsid w:val="00257BE1"/>
    <w:rsid w:val="00257D09"/>
    <w:rsid w:val="00257F18"/>
    <w:rsid w:val="0026004B"/>
    <w:rsid w:val="00260106"/>
    <w:rsid w:val="00260191"/>
    <w:rsid w:val="002607BA"/>
    <w:rsid w:val="0026116C"/>
    <w:rsid w:val="00261383"/>
    <w:rsid w:val="0026219C"/>
    <w:rsid w:val="00262E11"/>
    <w:rsid w:val="002630A5"/>
    <w:rsid w:val="0026351E"/>
    <w:rsid w:val="002636C3"/>
    <w:rsid w:val="00263F14"/>
    <w:rsid w:val="00263FD6"/>
    <w:rsid w:val="0026473B"/>
    <w:rsid w:val="00264DA9"/>
    <w:rsid w:val="00264F27"/>
    <w:rsid w:val="0026562D"/>
    <w:rsid w:val="0026574E"/>
    <w:rsid w:val="002657E8"/>
    <w:rsid w:val="002663E4"/>
    <w:rsid w:val="002664FC"/>
    <w:rsid w:val="0026719B"/>
    <w:rsid w:val="00267721"/>
    <w:rsid w:val="00267A15"/>
    <w:rsid w:val="00267BF1"/>
    <w:rsid w:val="00267F1C"/>
    <w:rsid w:val="00267FC8"/>
    <w:rsid w:val="00270D11"/>
    <w:rsid w:val="00270D9B"/>
    <w:rsid w:val="00270FF3"/>
    <w:rsid w:val="0027125C"/>
    <w:rsid w:val="002716E5"/>
    <w:rsid w:val="002718CC"/>
    <w:rsid w:val="002718D9"/>
    <w:rsid w:val="00271A02"/>
    <w:rsid w:val="00271AC0"/>
    <w:rsid w:val="00271D74"/>
    <w:rsid w:val="00271FC0"/>
    <w:rsid w:val="0027220E"/>
    <w:rsid w:val="0027248C"/>
    <w:rsid w:val="00272751"/>
    <w:rsid w:val="0027287A"/>
    <w:rsid w:val="0027339C"/>
    <w:rsid w:val="002735AC"/>
    <w:rsid w:val="00273754"/>
    <w:rsid w:val="00273C4F"/>
    <w:rsid w:val="00273EAA"/>
    <w:rsid w:val="0027451B"/>
    <w:rsid w:val="002747CC"/>
    <w:rsid w:val="00274956"/>
    <w:rsid w:val="00274E7A"/>
    <w:rsid w:val="00274F82"/>
    <w:rsid w:val="00275006"/>
    <w:rsid w:val="00275361"/>
    <w:rsid w:val="00275C54"/>
    <w:rsid w:val="0027612D"/>
    <w:rsid w:val="002761FB"/>
    <w:rsid w:val="00276303"/>
    <w:rsid w:val="0027643D"/>
    <w:rsid w:val="002764C5"/>
    <w:rsid w:val="00276514"/>
    <w:rsid w:val="00276B41"/>
    <w:rsid w:val="00276FF7"/>
    <w:rsid w:val="00277215"/>
    <w:rsid w:val="002772FF"/>
    <w:rsid w:val="0027795B"/>
    <w:rsid w:val="00277B09"/>
    <w:rsid w:val="00277D1F"/>
    <w:rsid w:val="00277EC6"/>
    <w:rsid w:val="002804AC"/>
    <w:rsid w:val="002806FD"/>
    <w:rsid w:val="00280D81"/>
    <w:rsid w:val="00280E87"/>
    <w:rsid w:val="00280EC2"/>
    <w:rsid w:val="00280F84"/>
    <w:rsid w:val="00280FAB"/>
    <w:rsid w:val="00281147"/>
    <w:rsid w:val="00281364"/>
    <w:rsid w:val="002816A2"/>
    <w:rsid w:val="00282042"/>
    <w:rsid w:val="002822BE"/>
    <w:rsid w:val="00282C1A"/>
    <w:rsid w:val="00282E58"/>
    <w:rsid w:val="00283251"/>
    <w:rsid w:val="00283730"/>
    <w:rsid w:val="00283B3D"/>
    <w:rsid w:val="00283BAD"/>
    <w:rsid w:val="002844BC"/>
    <w:rsid w:val="002845CA"/>
    <w:rsid w:val="00284904"/>
    <w:rsid w:val="00284AA8"/>
    <w:rsid w:val="002850FB"/>
    <w:rsid w:val="00285138"/>
    <w:rsid w:val="0028575A"/>
    <w:rsid w:val="00285935"/>
    <w:rsid w:val="0028597E"/>
    <w:rsid w:val="00285BC8"/>
    <w:rsid w:val="002861F4"/>
    <w:rsid w:val="00286E69"/>
    <w:rsid w:val="00286E95"/>
    <w:rsid w:val="00286F30"/>
    <w:rsid w:val="00286FA5"/>
    <w:rsid w:val="00287737"/>
    <w:rsid w:val="002878EF"/>
    <w:rsid w:val="00287E54"/>
    <w:rsid w:val="002902B1"/>
    <w:rsid w:val="002904A3"/>
    <w:rsid w:val="00290B33"/>
    <w:rsid w:val="00291575"/>
    <w:rsid w:val="00291716"/>
    <w:rsid w:val="00291C3B"/>
    <w:rsid w:val="00291DCF"/>
    <w:rsid w:val="0029213B"/>
    <w:rsid w:val="002923AB"/>
    <w:rsid w:val="00292E19"/>
    <w:rsid w:val="00292E3A"/>
    <w:rsid w:val="00292EEE"/>
    <w:rsid w:val="002930DF"/>
    <w:rsid w:val="00293D04"/>
    <w:rsid w:val="00293F22"/>
    <w:rsid w:val="002940A6"/>
    <w:rsid w:val="00294146"/>
    <w:rsid w:val="0029461D"/>
    <w:rsid w:val="00294DFB"/>
    <w:rsid w:val="00294F24"/>
    <w:rsid w:val="00295180"/>
    <w:rsid w:val="00295873"/>
    <w:rsid w:val="00295900"/>
    <w:rsid w:val="00296256"/>
    <w:rsid w:val="00296630"/>
    <w:rsid w:val="00296FF0"/>
    <w:rsid w:val="002971BC"/>
    <w:rsid w:val="002971FF"/>
    <w:rsid w:val="00297306"/>
    <w:rsid w:val="00297404"/>
    <w:rsid w:val="002976F9"/>
    <w:rsid w:val="002977FF"/>
    <w:rsid w:val="0029780B"/>
    <w:rsid w:val="00297C4D"/>
    <w:rsid w:val="002A01C3"/>
    <w:rsid w:val="002A029E"/>
    <w:rsid w:val="002A0599"/>
    <w:rsid w:val="002A0644"/>
    <w:rsid w:val="002A0893"/>
    <w:rsid w:val="002A0BF1"/>
    <w:rsid w:val="002A0F7C"/>
    <w:rsid w:val="002A0F9D"/>
    <w:rsid w:val="002A1469"/>
    <w:rsid w:val="002A14FA"/>
    <w:rsid w:val="002A198B"/>
    <w:rsid w:val="002A1CEE"/>
    <w:rsid w:val="002A1D09"/>
    <w:rsid w:val="002A29D6"/>
    <w:rsid w:val="002A2A0E"/>
    <w:rsid w:val="002A2B1B"/>
    <w:rsid w:val="002A31DA"/>
    <w:rsid w:val="002A35C0"/>
    <w:rsid w:val="002A361D"/>
    <w:rsid w:val="002A368E"/>
    <w:rsid w:val="002A3888"/>
    <w:rsid w:val="002A3AB1"/>
    <w:rsid w:val="002A3C69"/>
    <w:rsid w:val="002A423E"/>
    <w:rsid w:val="002A4539"/>
    <w:rsid w:val="002A47AD"/>
    <w:rsid w:val="002A4B4B"/>
    <w:rsid w:val="002A4EDC"/>
    <w:rsid w:val="002A505D"/>
    <w:rsid w:val="002A5709"/>
    <w:rsid w:val="002A571C"/>
    <w:rsid w:val="002A5A17"/>
    <w:rsid w:val="002A5E45"/>
    <w:rsid w:val="002A5EAD"/>
    <w:rsid w:val="002A5EC5"/>
    <w:rsid w:val="002A5FAF"/>
    <w:rsid w:val="002A673D"/>
    <w:rsid w:val="002A6F68"/>
    <w:rsid w:val="002A707D"/>
    <w:rsid w:val="002A777A"/>
    <w:rsid w:val="002B04C5"/>
    <w:rsid w:val="002B0623"/>
    <w:rsid w:val="002B0C6B"/>
    <w:rsid w:val="002B0FD7"/>
    <w:rsid w:val="002B1465"/>
    <w:rsid w:val="002B1A7B"/>
    <w:rsid w:val="002B1ED0"/>
    <w:rsid w:val="002B1FDC"/>
    <w:rsid w:val="002B2031"/>
    <w:rsid w:val="002B23E3"/>
    <w:rsid w:val="002B2535"/>
    <w:rsid w:val="002B2ADB"/>
    <w:rsid w:val="002B2C99"/>
    <w:rsid w:val="002B35D8"/>
    <w:rsid w:val="002B3E21"/>
    <w:rsid w:val="002B42C2"/>
    <w:rsid w:val="002B468E"/>
    <w:rsid w:val="002B4D11"/>
    <w:rsid w:val="002B4D96"/>
    <w:rsid w:val="002B510F"/>
    <w:rsid w:val="002B52B6"/>
    <w:rsid w:val="002B55D9"/>
    <w:rsid w:val="002B595A"/>
    <w:rsid w:val="002B5CDB"/>
    <w:rsid w:val="002B5DF1"/>
    <w:rsid w:val="002B637D"/>
    <w:rsid w:val="002B6D46"/>
    <w:rsid w:val="002B6D4F"/>
    <w:rsid w:val="002B7BEC"/>
    <w:rsid w:val="002B7E7F"/>
    <w:rsid w:val="002B7ECB"/>
    <w:rsid w:val="002B7EDC"/>
    <w:rsid w:val="002C0481"/>
    <w:rsid w:val="002C0549"/>
    <w:rsid w:val="002C0CDA"/>
    <w:rsid w:val="002C0DCF"/>
    <w:rsid w:val="002C0DF6"/>
    <w:rsid w:val="002C0ED9"/>
    <w:rsid w:val="002C1346"/>
    <w:rsid w:val="002C14D8"/>
    <w:rsid w:val="002C150A"/>
    <w:rsid w:val="002C1589"/>
    <w:rsid w:val="002C1785"/>
    <w:rsid w:val="002C1BDB"/>
    <w:rsid w:val="002C2052"/>
    <w:rsid w:val="002C20E5"/>
    <w:rsid w:val="002C265E"/>
    <w:rsid w:val="002C29E9"/>
    <w:rsid w:val="002C2A9C"/>
    <w:rsid w:val="002C2BF1"/>
    <w:rsid w:val="002C2BFC"/>
    <w:rsid w:val="002C2C09"/>
    <w:rsid w:val="002C2F6E"/>
    <w:rsid w:val="002C30C6"/>
    <w:rsid w:val="002C36A6"/>
    <w:rsid w:val="002C4211"/>
    <w:rsid w:val="002C4882"/>
    <w:rsid w:val="002C4997"/>
    <w:rsid w:val="002C499B"/>
    <w:rsid w:val="002C4AD1"/>
    <w:rsid w:val="002C4FD7"/>
    <w:rsid w:val="002C509A"/>
    <w:rsid w:val="002C517A"/>
    <w:rsid w:val="002C52E2"/>
    <w:rsid w:val="002C5594"/>
    <w:rsid w:val="002C5AF4"/>
    <w:rsid w:val="002C5DE8"/>
    <w:rsid w:val="002C605F"/>
    <w:rsid w:val="002C622D"/>
    <w:rsid w:val="002C6625"/>
    <w:rsid w:val="002C6715"/>
    <w:rsid w:val="002C68A3"/>
    <w:rsid w:val="002C6B97"/>
    <w:rsid w:val="002C6C1F"/>
    <w:rsid w:val="002C70DB"/>
    <w:rsid w:val="002C7303"/>
    <w:rsid w:val="002C7634"/>
    <w:rsid w:val="002C76F3"/>
    <w:rsid w:val="002C77BC"/>
    <w:rsid w:val="002C7BAA"/>
    <w:rsid w:val="002C7C7D"/>
    <w:rsid w:val="002D011B"/>
    <w:rsid w:val="002D0674"/>
    <w:rsid w:val="002D07DF"/>
    <w:rsid w:val="002D0B19"/>
    <w:rsid w:val="002D0E70"/>
    <w:rsid w:val="002D0F61"/>
    <w:rsid w:val="002D1751"/>
    <w:rsid w:val="002D184C"/>
    <w:rsid w:val="002D1863"/>
    <w:rsid w:val="002D1DF3"/>
    <w:rsid w:val="002D1E3F"/>
    <w:rsid w:val="002D1FA2"/>
    <w:rsid w:val="002D208B"/>
    <w:rsid w:val="002D22D2"/>
    <w:rsid w:val="002D25F0"/>
    <w:rsid w:val="002D30D0"/>
    <w:rsid w:val="002D3349"/>
    <w:rsid w:val="002D36CF"/>
    <w:rsid w:val="002D3966"/>
    <w:rsid w:val="002D3C7A"/>
    <w:rsid w:val="002D3C81"/>
    <w:rsid w:val="002D3D14"/>
    <w:rsid w:val="002D3F39"/>
    <w:rsid w:val="002D4504"/>
    <w:rsid w:val="002D454B"/>
    <w:rsid w:val="002D504F"/>
    <w:rsid w:val="002D523E"/>
    <w:rsid w:val="002D5253"/>
    <w:rsid w:val="002D5405"/>
    <w:rsid w:val="002D5852"/>
    <w:rsid w:val="002D5DEE"/>
    <w:rsid w:val="002D6262"/>
    <w:rsid w:val="002D629B"/>
    <w:rsid w:val="002D62BE"/>
    <w:rsid w:val="002D65A7"/>
    <w:rsid w:val="002D65D0"/>
    <w:rsid w:val="002D6A8A"/>
    <w:rsid w:val="002D6B72"/>
    <w:rsid w:val="002D73C8"/>
    <w:rsid w:val="002D745B"/>
    <w:rsid w:val="002D74AD"/>
    <w:rsid w:val="002D76FD"/>
    <w:rsid w:val="002D7BF4"/>
    <w:rsid w:val="002D7E95"/>
    <w:rsid w:val="002D7FEF"/>
    <w:rsid w:val="002E0088"/>
    <w:rsid w:val="002E03D9"/>
    <w:rsid w:val="002E04BC"/>
    <w:rsid w:val="002E0B29"/>
    <w:rsid w:val="002E16E3"/>
    <w:rsid w:val="002E2070"/>
    <w:rsid w:val="002E2103"/>
    <w:rsid w:val="002E212F"/>
    <w:rsid w:val="002E21E4"/>
    <w:rsid w:val="002E22AE"/>
    <w:rsid w:val="002E2389"/>
    <w:rsid w:val="002E24B6"/>
    <w:rsid w:val="002E2AAE"/>
    <w:rsid w:val="002E2CE7"/>
    <w:rsid w:val="002E2DA5"/>
    <w:rsid w:val="002E32E2"/>
    <w:rsid w:val="002E3304"/>
    <w:rsid w:val="002E339A"/>
    <w:rsid w:val="002E368C"/>
    <w:rsid w:val="002E3747"/>
    <w:rsid w:val="002E38CA"/>
    <w:rsid w:val="002E40FB"/>
    <w:rsid w:val="002E42AB"/>
    <w:rsid w:val="002E451C"/>
    <w:rsid w:val="002E4553"/>
    <w:rsid w:val="002E45E4"/>
    <w:rsid w:val="002E4872"/>
    <w:rsid w:val="002E4D94"/>
    <w:rsid w:val="002E4DD0"/>
    <w:rsid w:val="002E547E"/>
    <w:rsid w:val="002E5589"/>
    <w:rsid w:val="002E558C"/>
    <w:rsid w:val="002E55C4"/>
    <w:rsid w:val="002E5806"/>
    <w:rsid w:val="002E5891"/>
    <w:rsid w:val="002E58DA"/>
    <w:rsid w:val="002E5914"/>
    <w:rsid w:val="002E5B00"/>
    <w:rsid w:val="002E5D23"/>
    <w:rsid w:val="002E616B"/>
    <w:rsid w:val="002E6899"/>
    <w:rsid w:val="002E6AA1"/>
    <w:rsid w:val="002E6D36"/>
    <w:rsid w:val="002E7152"/>
    <w:rsid w:val="002E7CEB"/>
    <w:rsid w:val="002F0374"/>
    <w:rsid w:val="002F03DA"/>
    <w:rsid w:val="002F0504"/>
    <w:rsid w:val="002F0C0D"/>
    <w:rsid w:val="002F0F60"/>
    <w:rsid w:val="002F11EF"/>
    <w:rsid w:val="002F14CD"/>
    <w:rsid w:val="002F1BA1"/>
    <w:rsid w:val="002F1FFD"/>
    <w:rsid w:val="002F2029"/>
    <w:rsid w:val="002F209E"/>
    <w:rsid w:val="002F270C"/>
    <w:rsid w:val="002F282A"/>
    <w:rsid w:val="002F28ED"/>
    <w:rsid w:val="002F3135"/>
    <w:rsid w:val="002F32FE"/>
    <w:rsid w:val="002F3548"/>
    <w:rsid w:val="002F3DD5"/>
    <w:rsid w:val="002F442D"/>
    <w:rsid w:val="002F4AA8"/>
    <w:rsid w:val="002F4C11"/>
    <w:rsid w:val="002F4C35"/>
    <w:rsid w:val="002F4DF5"/>
    <w:rsid w:val="002F4E09"/>
    <w:rsid w:val="002F4E2E"/>
    <w:rsid w:val="002F5063"/>
    <w:rsid w:val="002F5A49"/>
    <w:rsid w:val="002F6C63"/>
    <w:rsid w:val="002F6EC1"/>
    <w:rsid w:val="002F717F"/>
    <w:rsid w:val="002F7316"/>
    <w:rsid w:val="002F7F6C"/>
    <w:rsid w:val="003001A9"/>
    <w:rsid w:val="00300642"/>
    <w:rsid w:val="003007D0"/>
    <w:rsid w:val="00300944"/>
    <w:rsid w:val="00300981"/>
    <w:rsid w:val="00300B79"/>
    <w:rsid w:val="00300C8A"/>
    <w:rsid w:val="00300DD5"/>
    <w:rsid w:val="0030142D"/>
    <w:rsid w:val="00301496"/>
    <w:rsid w:val="00301561"/>
    <w:rsid w:val="00301604"/>
    <w:rsid w:val="003017E2"/>
    <w:rsid w:val="003018E5"/>
    <w:rsid w:val="00301A59"/>
    <w:rsid w:val="00301CC5"/>
    <w:rsid w:val="00301D25"/>
    <w:rsid w:val="003021CB"/>
    <w:rsid w:val="00302424"/>
    <w:rsid w:val="00302C51"/>
    <w:rsid w:val="00302D5A"/>
    <w:rsid w:val="00302EC3"/>
    <w:rsid w:val="00303161"/>
    <w:rsid w:val="003032F5"/>
    <w:rsid w:val="00303868"/>
    <w:rsid w:val="00303CEC"/>
    <w:rsid w:val="00303E70"/>
    <w:rsid w:val="00303FDC"/>
    <w:rsid w:val="0030417A"/>
    <w:rsid w:val="00304391"/>
    <w:rsid w:val="0030440F"/>
    <w:rsid w:val="00304429"/>
    <w:rsid w:val="00304436"/>
    <w:rsid w:val="00304499"/>
    <w:rsid w:val="003046C2"/>
    <w:rsid w:val="00304896"/>
    <w:rsid w:val="00304B1E"/>
    <w:rsid w:val="00304B4E"/>
    <w:rsid w:val="00304C86"/>
    <w:rsid w:val="00304D45"/>
    <w:rsid w:val="003059BF"/>
    <w:rsid w:val="00305B5F"/>
    <w:rsid w:val="0030600D"/>
    <w:rsid w:val="003060DD"/>
    <w:rsid w:val="00306130"/>
    <w:rsid w:val="003064AB"/>
    <w:rsid w:val="003066FF"/>
    <w:rsid w:val="0030674F"/>
    <w:rsid w:val="00306912"/>
    <w:rsid w:val="00306AD8"/>
    <w:rsid w:val="00306CC8"/>
    <w:rsid w:val="003070BF"/>
    <w:rsid w:val="003072C5"/>
    <w:rsid w:val="003075FB"/>
    <w:rsid w:val="00307680"/>
    <w:rsid w:val="003076BB"/>
    <w:rsid w:val="003079DB"/>
    <w:rsid w:val="00307A57"/>
    <w:rsid w:val="00307AD7"/>
    <w:rsid w:val="00307DBD"/>
    <w:rsid w:val="003101F5"/>
    <w:rsid w:val="0031044C"/>
    <w:rsid w:val="00310651"/>
    <w:rsid w:val="00310758"/>
    <w:rsid w:val="00310A50"/>
    <w:rsid w:val="003113F7"/>
    <w:rsid w:val="0031173D"/>
    <w:rsid w:val="00311C0C"/>
    <w:rsid w:val="00311CD1"/>
    <w:rsid w:val="003120FB"/>
    <w:rsid w:val="00312D93"/>
    <w:rsid w:val="003134E8"/>
    <w:rsid w:val="00313F62"/>
    <w:rsid w:val="003146D6"/>
    <w:rsid w:val="0031479D"/>
    <w:rsid w:val="003148F8"/>
    <w:rsid w:val="00315197"/>
    <w:rsid w:val="00315628"/>
    <w:rsid w:val="00315937"/>
    <w:rsid w:val="00315D76"/>
    <w:rsid w:val="00316269"/>
    <w:rsid w:val="0031662F"/>
    <w:rsid w:val="003166B0"/>
    <w:rsid w:val="003169E6"/>
    <w:rsid w:val="00316F2C"/>
    <w:rsid w:val="00317167"/>
    <w:rsid w:val="00317530"/>
    <w:rsid w:val="0031799B"/>
    <w:rsid w:val="003179C9"/>
    <w:rsid w:val="00317C92"/>
    <w:rsid w:val="00317EE1"/>
    <w:rsid w:val="00317EEE"/>
    <w:rsid w:val="003200D1"/>
    <w:rsid w:val="0032012D"/>
    <w:rsid w:val="003201F8"/>
    <w:rsid w:val="003205A4"/>
    <w:rsid w:val="003206E1"/>
    <w:rsid w:val="00320742"/>
    <w:rsid w:val="003207F7"/>
    <w:rsid w:val="00320C74"/>
    <w:rsid w:val="00320EB3"/>
    <w:rsid w:val="00320F9B"/>
    <w:rsid w:val="0032133B"/>
    <w:rsid w:val="00321D4F"/>
    <w:rsid w:val="0032261D"/>
    <w:rsid w:val="0032267A"/>
    <w:rsid w:val="00322C7F"/>
    <w:rsid w:val="00322CC0"/>
    <w:rsid w:val="00322E11"/>
    <w:rsid w:val="00322F3B"/>
    <w:rsid w:val="00323008"/>
    <w:rsid w:val="0032325B"/>
    <w:rsid w:val="00323265"/>
    <w:rsid w:val="003232C5"/>
    <w:rsid w:val="003235B2"/>
    <w:rsid w:val="003235D5"/>
    <w:rsid w:val="003236BE"/>
    <w:rsid w:val="003239F5"/>
    <w:rsid w:val="00323D39"/>
    <w:rsid w:val="003244A8"/>
    <w:rsid w:val="0032480E"/>
    <w:rsid w:val="0032490E"/>
    <w:rsid w:val="00324A92"/>
    <w:rsid w:val="00325039"/>
    <w:rsid w:val="00325325"/>
    <w:rsid w:val="0032538C"/>
    <w:rsid w:val="003257A5"/>
    <w:rsid w:val="00325D7C"/>
    <w:rsid w:val="00325E94"/>
    <w:rsid w:val="00326464"/>
    <w:rsid w:val="00326630"/>
    <w:rsid w:val="0032665F"/>
    <w:rsid w:val="00326FD3"/>
    <w:rsid w:val="003271FF"/>
    <w:rsid w:val="003278BF"/>
    <w:rsid w:val="0033007F"/>
    <w:rsid w:val="003300FB"/>
    <w:rsid w:val="0033038B"/>
    <w:rsid w:val="0033081C"/>
    <w:rsid w:val="00330E2D"/>
    <w:rsid w:val="00330EB4"/>
    <w:rsid w:val="0033128E"/>
    <w:rsid w:val="0033169A"/>
    <w:rsid w:val="003318EF"/>
    <w:rsid w:val="00331A33"/>
    <w:rsid w:val="0033224C"/>
    <w:rsid w:val="003323DF"/>
    <w:rsid w:val="003324E0"/>
    <w:rsid w:val="0033253E"/>
    <w:rsid w:val="00332FD6"/>
    <w:rsid w:val="00333334"/>
    <w:rsid w:val="00333D4E"/>
    <w:rsid w:val="00333DAD"/>
    <w:rsid w:val="00333EBC"/>
    <w:rsid w:val="003348B2"/>
    <w:rsid w:val="003349EE"/>
    <w:rsid w:val="00334C5F"/>
    <w:rsid w:val="00334E21"/>
    <w:rsid w:val="00335063"/>
    <w:rsid w:val="003350AB"/>
    <w:rsid w:val="0033544D"/>
    <w:rsid w:val="003356AB"/>
    <w:rsid w:val="0033585A"/>
    <w:rsid w:val="00335A42"/>
    <w:rsid w:val="003363CE"/>
    <w:rsid w:val="0033642E"/>
    <w:rsid w:val="00336559"/>
    <w:rsid w:val="00336C75"/>
    <w:rsid w:val="00336F27"/>
    <w:rsid w:val="00337586"/>
    <w:rsid w:val="00337BF3"/>
    <w:rsid w:val="00340915"/>
    <w:rsid w:val="00340D84"/>
    <w:rsid w:val="00340DA3"/>
    <w:rsid w:val="00340F30"/>
    <w:rsid w:val="003410FA"/>
    <w:rsid w:val="003415AC"/>
    <w:rsid w:val="00341FB9"/>
    <w:rsid w:val="003424CE"/>
    <w:rsid w:val="003427B3"/>
    <w:rsid w:val="003430FA"/>
    <w:rsid w:val="00343144"/>
    <w:rsid w:val="003431C5"/>
    <w:rsid w:val="003433FA"/>
    <w:rsid w:val="00343749"/>
    <w:rsid w:val="0034378B"/>
    <w:rsid w:val="003437A1"/>
    <w:rsid w:val="003437AD"/>
    <w:rsid w:val="00343A1F"/>
    <w:rsid w:val="00343B25"/>
    <w:rsid w:val="00343D39"/>
    <w:rsid w:val="00343EE9"/>
    <w:rsid w:val="003443AD"/>
    <w:rsid w:val="0034469B"/>
    <w:rsid w:val="003448CC"/>
    <w:rsid w:val="00344936"/>
    <w:rsid w:val="003449ED"/>
    <w:rsid w:val="00344C7E"/>
    <w:rsid w:val="003451A2"/>
    <w:rsid w:val="00345625"/>
    <w:rsid w:val="00345D5E"/>
    <w:rsid w:val="00345E37"/>
    <w:rsid w:val="00345FE9"/>
    <w:rsid w:val="00345FEC"/>
    <w:rsid w:val="00346022"/>
    <w:rsid w:val="003460D3"/>
    <w:rsid w:val="003461E3"/>
    <w:rsid w:val="003462BF"/>
    <w:rsid w:val="00346941"/>
    <w:rsid w:val="00346AEF"/>
    <w:rsid w:val="00346DB1"/>
    <w:rsid w:val="00347275"/>
    <w:rsid w:val="0034736E"/>
    <w:rsid w:val="003473C8"/>
    <w:rsid w:val="003502C1"/>
    <w:rsid w:val="0035052D"/>
    <w:rsid w:val="003507E3"/>
    <w:rsid w:val="00350D60"/>
    <w:rsid w:val="00350DF0"/>
    <w:rsid w:val="00350EDA"/>
    <w:rsid w:val="00351B18"/>
    <w:rsid w:val="00351FF7"/>
    <w:rsid w:val="0035217A"/>
    <w:rsid w:val="00353936"/>
    <w:rsid w:val="0035397F"/>
    <w:rsid w:val="00353D2E"/>
    <w:rsid w:val="00353EFE"/>
    <w:rsid w:val="00354128"/>
    <w:rsid w:val="003543D2"/>
    <w:rsid w:val="00354525"/>
    <w:rsid w:val="003546B2"/>
    <w:rsid w:val="003547BC"/>
    <w:rsid w:val="00354CC8"/>
    <w:rsid w:val="00355031"/>
    <w:rsid w:val="003551C6"/>
    <w:rsid w:val="00355671"/>
    <w:rsid w:val="003558E3"/>
    <w:rsid w:val="003559B7"/>
    <w:rsid w:val="00355E7A"/>
    <w:rsid w:val="00356249"/>
    <w:rsid w:val="0035667A"/>
    <w:rsid w:val="00356800"/>
    <w:rsid w:val="00356D85"/>
    <w:rsid w:val="003571AC"/>
    <w:rsid w:val="00357870"/>
    <w:rsid w:val="00357C39"/>
    <w:rsid w:val="0036099F"/>
    <w:rsid w:val="00360CEF"/>
    <w:rsid w:val="00360DAE"/>
    <w:rsid w:val="00360E7B"/>
    <w:rsid w:val="0036128C"/>
    <w:rsid w:val="00361D02"/>
    <w:rsid w:val="00361FF5"/>
    <w:rsid w:val="003620BB"/>
    <w:rsid w:val="003622D3"/>
    <w:rsid w:val="003622F3"/>
    <w:rsid w:val="003623D3"/>
    <w:rsid w:val="00362469"/>
    <w:rsid w:val="00362627"/>
    <w:rsid w:val="00362C25"/>
    <w:rsid w:val="00363004"/>
    <w:rsid w:val="003633DE"/>
    <w:rsid w:val="00363411"/>
    <w:rsid w:val="00363715"/>
    <w:rsid w:val="003637D7"/>
    <w:rsid w:val="00363A6A"/>
    <w:rsid w:val="003640D9"/>
    <w:rsid w:val="003640ED"/>
    <w:rsid w:val="003641C7"/>
    <w:rsid w:val="0036428C"/>
    <w:rsid w:val="00364353"/>
    <w:rsid w:val="0036437F"/>
    <w:rsid w:val="00364AA0"/>
    <w:rsid w:val="00364AD9"/>
    <w:rsid w:val="00364CFA"/>
    <w:rsid w:val="00364EAC"/>
    <w:rsid w:val="00365327"/>
    <w:rsid w:val="00365B20"/>
    <w:rsid w:val="00365C8A"/>
    <w:rsid w:val="00365DED"/>
    <w:rsid w:val="00365E34"/>
    <w:rsid w:val="00365FAD"/>
    <w:rsid w:val="003660DE"/>
    <w:rsid w:val="00366432"/>
    <w:rsid w:val="003664A5"/>
    <w:rsid w:val="003665DE"/>
    <w:rsid w:val="0036687A"/>
    <w:rsid w:val="00366F17"/>
    <w:rsid w:val="00367313"/>
    <w:rsid w:val="00367383"/>
    <w:rsid w:val="0036761D"/>
    <w:rsid w:val="0036784A"/>
    <w:rsid w:val="00367A4C"/>
    <w:rsid w:val="00367D67"/>
    <w:rsid w:val="00370762"/>
    <w:rsid w:val="00370BA9"/>
    <w:rsid w:val="00370BBD"/>
    <w:rsid w:val="00370CA7"/>
    <w:rsid w:val="0037138F"/>
    <w:rsid w:val="0037158F"/>
    <w:rsid w:val="00371B70"/>
    <w:rsid w:val="00372682"/>
    <w:rsid w:val="003728B8"/>
    <w:rsid w:val="00373163"/>
    <w:rsid w:val="00373227"/>
    <w:rsid w:val="003733EC"/>
    <w:rsid w:val="00373872"/>
    <w:rsid w:val="00373986"/>
    <w:rsid w:val="00373AB5"/>
    <w:rsid w:val="00373B8D"/>
    <w:rsid w:val="00373C7C"/>
    <w:rsid w:val="00373D20"/>
    <w:rsid w:val="00374274"/>
    <w:rsid w:val="0037459B"/>
    <w:rsid w:val="00374649"/>
    <w:rsid w:val="00374953"/>
    <w:rsid w:val="0037498D"/>
    <w:rsid w:val="00374DEF"/>
    <w:rsid w:val="00374E36"/>
    <w:rsid w:val="0037513D"/>
    <w:rsid w:val="00375149"/>
    <w:rsid w:val="00375455"/>
    <w:rsid w:val="003755FC"/>
    <w:rsid w:val="00375B14"/>
    <w:rsid w:val="00375DC5"/>
    <w:rsid w:val="00376193"/>
    <w:rsid w:val="003763CD"/>
    <w:rsid w:val="0037642B"/>
    <w:rsid w:val="00376799"/>
    <w:rsid w:val="003769FA"/>
    <w:rsid w:val="00376B3B"/>
    <w:rsid w:val="003771E3"/>
    <w:rsid w:val="0037761A"/>
    <w:rsid w:val="003779CB"/>
    <w:rsid w:val="00377D4F"/>
    <w:rsid w:val="00377F2B"/>
    <w:rsid w:val="00377F37"/>
    <w:rsid w:val="003800C5"/>
    <w:rsid w:val="00380226"/>
    <w:rsid w:val="00380245"/>
    <w:rsid w:val="003803A6"/>
    <w:rsid w:val="00380601"/>
    <w:rsid w:val="00380856"/>
    <w:rsid w:val="003808C8"/>
    <w:rsid w:val="00380A1A"/>
    <w:rsid w:val="00380B5E"/>
    <w:rsid w:val="00380DCC"/>
    <w:rsid w:val="00381045"/>
    <w:rsid w:val="003814A8"/>
    <w:rsid w:val="00381518"/>
    <w:rsid w:val="0038159C"/>
    <w:rsid w:val="0038164C"/>
    <w:rsid w:val="00381785"/>
    <w:rsid w:val="003817D1"/>
    <w:rsid w:val="0038183E"/>
    <w:rsid w:val="003818FE"/>
    <w:rsid w:val="00381AC2"/>
    <w:rsid w:val="00381C7C"/>
    <w:rsid w:val="0038209D"/>
    <w:rsid w:val="0038214C"/>
    <w:rsid w:val="00382485"/>
    <w:rsid w:val="00382942"/>
    <w:rsid w:val="00382C10"/>
    <w:rsid w:val="00383059"/>
    <w:rsid w:val="0038320C"/>
    <w:rsid w:val="0038352E"/>
    <w:rsid w:val="0038393D"/>
    <w:rsid w:val="0038395B"/>
    <w:rsid w:val="00383CC7"/>
    <w:rsid w:val="00383E14"/>
    <w:rsid w:val="00383E59"/>
    <w:rsid w:val="003841A2"/>
    <w:rsid w:val="0038427D"/>
    <w:rsid w:val="003845A1"/>
    <w:rsid w:val="00384660"/>
    <w:rsid w:val="00384879"/>
    <w:rsid w:val="00384B7B"/>
    <w:rsid w:val="00384DA3"/>
    <w:rsid w:val="003852D2"/>
    <w:rsid w:val="003854BD"/>
    <w:rsid w:val="00385CFA"/>
    <w:rsid w:val="00385FC5"/>
    <w:rsid w:val="0038627F"/>
    <w:rsid w:val="00386579"/>
    <w:rsid w:val="003871F1"/>
    <w:rsid w:val="003874DB"/>
    <w:rsid w:val="003877E4"/>
    <w:rsid w:val="00387C7C"/>
    <w:rsid w:val="00390061"/>
    <w:rsid w:val="0039092F"/>
    <w:rsid w:val="00390A89"/>
    <w:rsid w:val="00390ACC"/>
    <w:rsid w:val="00390ADC"/>
    <w:rsid w:val="0039116F"/>
    <w:rsid w:val="00391919"/>
    <w:rsid w:val="00391E04"/>
    <w:rsid w:val="00391F5D"/>
    <w:rsid w:val="00391FA1"/>
    <w:rsid w:val="003924E5"/>
    <w:rsid w:val="00392670"/>
    <w:rsid w:val="00392732"/>
    <w:rsid w:val="00392B7A"/>
    <w:rsid w:val="00392F84"/>
    <w:rsid w:val="003931C0"/>
    <w:rsid w:val="003935D6"/>
    <w:rsid w:val="003935E7"/>
    <w:rsid w:val="00393DE5"/>
    <w:rsid w:val="00393F6B"/>
    <w:rsid w:val="00393FAA"/>
    <w:rsid w:val="003940EB"/>
    <w:rsid w:val="003941FD"/>
    <w:rsid w:val="00394224"/>
    <w:rsid w:val="00394745"/>
    <w:rsid w:val="00394774"/>
    <w:rsid w:val="0039481A"/>
    <w:rsid w:val="003952ED"/>
    <w:rsid w:val="00395458"/>
    <w:rsid w:val="003954D2"/>
    <w:rsid w:val="00395603"/>
    <w:rsid w:val="003959D4"/>
    <w:rsid w:val="00395D66"/>
    <w:rsid w:val="00395DE3"/>
    <w:rsid w:val="0039638E"/>
    <w:rsid w:val="003965DB"/>
    <w:rsid w:val="003966B2"/>
    <w:rsid w:val="003966BB"/>
    <w:rsid w:val="0039687E"/>
    <w:rsid w:val="00396DF7"/>
    <w:rsid w:val="00396E02"/>
    <w:rsid w:val="00396F04"/>
    <w:rsid w:val="0039743B"/>
    <w:rsid w:val="0039751E"/>
    <w:rsid w:val="003975FA"/>
    <w:rsid w:val="0039778C"/>
    <w:rsid w:val="00397D10"/>
    <w:rsid w:val="00397E95"/>
    <w:rsid w:val="00397ECD"/>
    <w:rsid w:val="003A047C"/>
    <w:rsid w:val="003A06B1"/>
    <w:rsid w:val="003A07A4"/>
    <w:rsid w:val="003A090F"/>
    <w:rsid w:val="003A096A"/>
    <w:rsid w:val="003A0C77"/>
    <w:rsid w:val="003A10A9"/>
    <w:rsid w:val="003A11DF"/>
    <w:rsid w:val="003A128E"/>
    <w:rsid w:val="003A142B"/>
    <w:rsid w:val="003A14C4"/>
    <w:rsid w:val="003A17DC"/>
    <w:rsid w:val="003A1882"/>
    <w:rsid w:val="003A189E"/>
    <w:rsid w:val="003A1E59"/>
    <w:rsid w:val="003A210A"/>
    <w:rsid w:val="003A25EE"/>
    <w:rsid w:val="003A2C84"/>
    <w:rsid w:val="003A2D66"/>
    <w:rsid w:val="003A2DE6"/>
    <w:rsid w:val="003A33E3"/>
    <w:rsid w:val="003A3514"/>
    <w:rsid w:val="003A3BDD"/>
    <w:rsid w:val="003A3FC4"/>
    <w:rsid w:val="003A4180"/>
    <w:rsid w:val="003A4226"/>
    <w:rsid w:val="003A435F"/>
    <w:rsid w:val="003A451F"/>
    <w:rsid w:val="003A465C"/>
    <w:rsid w:val="003A4757"/>
    <w:rsid w:val="003A48DE"/>
    <w:rsid w:val="003A4D31"/>
    <w:rsid w:val="003A50FC"/>
    <w:rsid w:val="003A5481"/>
    <w:rsid w:val="003A54F6"/>
    <w:rsid w:val="003A577B"/>
    <w:rsid w:val="003A5B62"/>
    <w:rsid w:val="003A5B83"/>
    <w:rsid w:val="003A5E44"/>
    <w:rsid w:val="003A5EBC"/>
    <w:rsid w:val="003A5EF4"/>
    <w:rsid w:val="003A62C2"/>
    <w:rsid w:val="003A69E9"/>
    <w:rsid w:val="003A6B7F"/>
    <w:rsid w:val="003A6DB5"/>
    <w:rsid w:val="003A72B6"/>
    <w:rsid w:val="003A77D9"/>
    <w:rsid w:val="003A78B1"/>
    <w:rsid w:val="003B0260"/>
    <w:rsid w:val="003B0570"/>
    <w:rsid w:val="003B0E33"/>
    <w:rsid w:val="003B11D3"/>
    <w:rsid w:val="003B148A"/>
    <w:rsid w:val="003B14BC"/>
    <w:rsid w:val="003B1578"/>
    <w:rsid w:val="003B19B7"/>
    <w:rsid w:val="003B19DE"/>
    <w:rsid w:val="003B1AD6"/>
    <w:rsid w:val="003B2DF2"/>
    <w:rsid w:val="003B2F8D"/>
    <w:rsid w:val="003B3066"/>
    <w:rsid w:val="003B3072"/>
    <w:rsid w:val="003B32C6"/>
    <w:rsid w:val="003B3937"/>
    <w:rsid w:val="003B3BED"/>
    <w:rsid w:val="003B3EFD"/>
    <w:rsid w:val="003B432A"/>
    <w:rsid w:val="003B436C"/>
    <w:rsid w:val="003B4A66"/>
    <w:rsid w:val="003B5203"/>
    <w:rsid w:val="003B53F6"/>
    <w:rsid w:val="003B547E"/>
    <w:rsid w:val="003B5813"/>
    <w:rsid w:val="003B5C82"/>
    <w:rsid w:val="003B5FBA"/>
    <w:rsid w:val="003B64FA"/>
    <w:rsid w:val="003B7112"/>
    <w:rsid w:val="003B713A"/>
    <w:rsid w:val="003B77D1"/>
    <w:rsid w:val="003B790E"/>
    <w:rsid w:val="003B7B8E"/>
    <w:rsid w:val="003B7CA7"/>
    <w:rsid w:val="003B7F34"/>
    <w:rsid w:val="003C02AD"/>
    <w:rsid w:val="003C0B37"/>
    <w:rsid w:val="003C0B86"/>
    <w:rsid w:val="003C0FB1"/>
    <w:rsid w:val="003C1073"/>
    <w:rsid w:val="003C11CB"/>
    <w:rsid w:val="003C11FD"/>
    <w:rsid w:val="003C1A7B"/>
    <w:rsid w:val="003C1C6B"/>
    <w:rsid w:val="003C1CA1"/>
    <w:rsid w:val="003C1D12"/>
    <w:rsid w:val="003C2A70"/>
    <w:rsid w:val="003C2C01"/>
    <w:rsid w:val="003C2D9B"/>
    <w:rsid w:val="003C2ED0"/>
    <w:rsid w:val="003C301A"/>
    <w:rsid w:val="003C33AE"/>
    <w:rsid w:val="003C3636"/>
    <w:rsid w:val="003C3C5C"/>
    <w:rsid w:val="003C41F9"/>
    <w:rsid w:val="003C4229"/>
    <w:rsid w:val="003C437F"/>
    <w:rsid w:val="003C44BC"/>
    <w:rsid w:val="003C497B"/>
    <w:rsid w:val="003C4DE1"/>
    <w:rsid w:val="003C4F07"/>
    <w:rsid w:val="003C5298"/>
    <w:rsid w:val="003C55D0"/>
    <w:rsid w:val="003C56DA"/>
    <w:rsid w:val="003C5916"/>
    <w:rsid w:val="003C5C2E"/>
    <w:rsid w:val="003C5EF4"/>
    <w:rsid w:val="003C6517"/>
    <w:rsid w:val="003C6B28"/>
    <w:rsid w:val="003C6E41"/>
    <w:rsid w:val="003C7686"/>
    <w:rsid w:val="003C7783"/>
    <w:rsid w:val="003C77D9"/>
    <w:rsid w:val="003C7869"/>
    <w:rsid w:val="003C7CE7"/>
    <w:rsid w:val="003D0131"/>
    <w:rsid w:val="003D028C"/>
    <w:rsid w:val="003D0602"/>
    <w:rsid w:val="003D0700"/>
    <w:rsid w:val="003D07DC"/>
    <w:rsid w:val="003D0AC6"/>
    <w:rsid w:val="003D0C81"/>
    <w:rsid w:val="003D121C"/>
    <w:rsid w:val="003D12EE"/>
    <w:rsid w:val="003D1656"/>
    <w:rsid w:val="003D1704"/>
    <w:rsid w:val="003D1925"/>
    <w:rsid w:val="003D1939"/>
    <w:rsid w:val="003D1D42"/>
    <w:rsid w:val="003D1D5E"/>
    <w:rsid w:val="003D1E8D"/>
    <w:rsid w:val="003D1F3A"/>
    <w:rsid w:val="003D2500"/>
    <w:rsid w:val="003D291A"/>
    <w:rsid w:val="003D3559"/>
    <w:rsid w:val="003D35D3"/>
    <w:rsid w:val="003D360A"/>
    <w:rsid w:val="003D39B5"/>
    <w:rsid w:val="003D3AAD"/>
    <w:rsid w:val="003D3B77"/>
    <w:rsid w:val="003D3D8A"/>
    <w:rsid w:val="003D40DC"/>
    <w:rsid w:val="003D41F0"/>
    <w:rsid w:val="003D4B92"/>
    <w:rsid w:val="003D4D97"/>
    <w:rsid w:val="003D5391"/>
    <w:rsid w:val="003D62B5"/>
    <w:rsid w:val="003D6810"/>
    <w:rsid w:val="003D68C4"/>
    <w:rsid w:val="003D6A6A"/>
    <w:rsid w:val="003D70FD"/>
    <w:rsid w:val="003D7454"/>
    <w:rsid w:val="003D7E9D"/>
    <w:rsid w:val="003E061E"/>
    <w:rsid w:val="003E07B6"/>
    <w:rsid w:val="003E1386"/>
    <w:rsid w:val="003E1B4B"/>
    <w:rsid w:val="003E1D12"/>
    <w:rsid w:val="003E1D3B"/>
    <w:rsid w:val="003E2274"/>
    <w:rsid w:val="003E23ED"/>
    <w:rsid w:val="003E265D"/>
    <w:rsid w:val="003E2938"/>
    <w:rsid w:val="003E325E"/>
    <w:rsid w:val="003E34A5"/>
    <w:rsid w:val="003E3704"/>
    <w:rsid w:val="003E3B4F"/>
    <w:rsid w:val="003E3E88"/>
    <w:rsid w:val="003E4058"/>
    <w:rsid w:val="003E4315"/>
    <w:rsid w:val="003E4A8F"/>
    <w:rsid w:val="003E4F3E"/>
    <w:rsid w:val="003E5507"/>
    <w:rsid w:val="003E5D49"/>
    <w:rsid w:val="003E6D1F"/>
    <w:rsid w:val="003E7297"/>
    <w:rsid w:val="003E731A"/>
    <w:rsid w:val="003E736A"/>
    <w:rsid w:val="003E73AE"/>
    <w:rsid w:val="003E74E5"/>
    <w:rsid w:val="003E76BA"/>
    <w:rsid w:val="003E7B43"/>
    <w:rsid w:val="003E7DE2"/>
    <w:rsid w:val="003F0168"/>
    <w:rsid w:val="003F02BC"/>
    <w:rsid w:val="003F0CF1"/>
    <w:rsid w:val="003F115F"/>
    <w:rsid w:val="003F11CC"/>
    <w:rsid w:val="003F11EF"/>
    <w:rsid w:val="003F24D6"/>
    <w:rsid w:val="003F2769"/>
    <w:rsid w:val="003F32AF"/>
    <w:rsid w:val="003F369C"/>
    <w:rsid w:val="003F37FA"/>
    <w:rsid w:val="003F3A63"/>
    <w:rsid w:val="003F44C6"/>
    <w:rsid w:val="003F465F"/>
    <w:rsid w:val="003F4F12"/>
    <w:rsid w:val="003F51AC"/>
    <w:rsid w:val="003F5337"/>
    <w:rsid w:val="003F5A4B"/>
    <w:rsid w:val="003F5BCB"/>
    <w:rsid w:val="003F6017"/>
    <w:rsid w:val="003F6855"/>
    <w:rsid w:val="003F6C60"/>
    <w:rsid w:val="003F77D3"/>
    <w:rsid w:val="003F7CE6"/>
    <w:rsid w:val="00400388"/>
    <w:rsid w:val="0040043F"/>
    <w:rsid w:val="0040066E"/>
    <w:rsid w:val="0040087F"/>
    <w:rsid w:val="00400B52"/>
    <w:rsid w:val="00400CED"/>
    <w:rsid w:val="00400DE8"/>
    <w:rsid w:val="00400E8A"/>
    <w:rsid w:val="00400EE2"/>
    <w:rsid w:val="00400EFA"/>
    <w:rsid w:val="0040140B"/>
    <w:rsid w:val="0040179F"/>
    <w:rsid w:val="00401C17"/>
    <w:rsid w:val="00401F53"/>
    <w:rsid w:val="00401FB7"/>
    <w:rsid w:val="00402394"/>
    <w:rsid w:val="004024F4"/>
    <w:rsid w:val="00402623"/>
    <w:rsid w:val="00402D90"/>
    <w:rsid w:val="00402DC6"/>
    <w:rsid w:val="00402F2A"/>
    <w:rsid w:val="0040346F"/>
    <w:rsid w:val="0040357F"/>
    <w:rsid w:val="0040385B"/>
    <w:rsid w:val="0040391E"/>
    <w:rsid w:val="0040401C"/>
    <w:rsid w:val="00404488"/>
    <w:rsid w:val="00404666"/>
    <w:rsid w:val="00404A0E"/>
    <w:rsid w:val="00404E73"/>
    <w:rsid w:val="00404F38"/>
    <w:rsid w:val="004054DD"/>
    <w:rsid w:val="00405614"/>
    <w:rsid w:val="00405B1D"/>
    <w:rsid w:val="00405F07"/>
    <w:rsid w:val="00406D62"/>
    <w:rsid w:val="004070CF"/>
    <w:rsid w:val="00407656"/>
    <w:rsid w:val="00407772"/>
    <w:rsid w:val="00407A07"/>
    <w:rsid w:val="004105A1"/>
    <w:rsid w:val="00410F7C"/>
    <w:rsid w:val="0041179C"/>
    <w:rsid w:val="004118A7"/>
    <w:rsid w:val="00411C24"/>
    <w:rsid w:val="00411C3C"/>
    <w:rsid w:val="00412318"/>
    <w:rsid w:val="004123F5"/>
    <w:rsid w:val="0041243D"/>
    <w:rsid w:val="00412925"/>
    <w:rsid w:val="00412C1D"/>
    <w:rsid w:val="00412CB9"/>
    <w:rsid w:val="00412D56"/>
    <w:rsid w:val="00412D82"/>
    <w:rsid w:val="00413206"/>
    <w:rsid w:val="004135FD"/>
    <w:rsid w:val="004138A8"/>
    <w:rsid w:val="004138F5"/>
    <w:rsid w:val="004140EA"/>
    <w:rsid w:val="00414202"/>
    <w:rsid w:val="00414284"/>
    <w:rsid w:val="004144F5"/>
    <w:rsid w:val="00414702"/>
    <w:rsid w:val="004147AB"/>
    <w:rsid w:val="0041493F"/>
    <w:rsid w:val="00414BD7"/>
    <w:rsid w:val="00414D68"/>
    <w:rsid w:val="0041580A"/>
    <w:rsid w:val="00416596"/>
    <w:rsid w:val="004168C6"/>
    <w:rsid w:val="0041692D"/>
    <w:rsid w:val="00416BAB"/>
    <w:rsid w:val="00416EA0"/>
    <w:rsid w:val="00417292"/>
    <w:rsid w:val="00417528"/>
    <w:rsid w:val="0041760A"/>
    <w:rsid w:val="004177DB"/>
    <w:rsid w:val="00417957"/>
    <w:rsid w:val="00417985"/>
    <w:rsid w:val="00417C38"/>
    <w:rsid w:val="00417CE7"/>
    <w:rsid w:val="00417E84"/>
    <w:rsid w:val="004201D4"/>
    <w:rsid w:val="004207B2"/>
    <w:rsid w:val="004207E3"/>
    <w:rsid w:val="00420DF6"/>
    <w:rsid w:val="00421457"/>
    <w:rsid w:val="004219CE"/>
    <w:rsid w:val="00421AA8"/>
    <w:rsid w:val="00421CD8"/>
    <w:rsid w:val="00421F68"/>
    <w:rsid w:val="004226E0"/>
    <w:rsid w:val="00422770"/>
    <w:rsid w:val="00423074"/>
    <w:rsid w:val="004233B6"/>
    <w:rsid w:val="00424038"/>
    <w:rsid w:val="004244CF"/>
    <w:rsid w:val="00424687"/>
    <w:rsid w:val="00424853"/>
    <w:rsid w:val="00424882"/>
    <w:rsid w:val="00425432"/>
    <w:rsid w:val="00425632"/>
    <w:rsid w:val="00425FA3"/>
    <w:rsid w:val="00426104"/>
    <w:rsid w:val="004264CC"/>
    <w:rsid w:val="00426CB3"/>
    <w:rsid w:val="00426F70"/>
    <w:rsid w:val="00426FF0"/>
    <w:rsid w:val="00427361"/>
    <w:rsid w:val="00427502"/>
    <w:rsid w:val="00427ACF"/>
    <w:rsid w:val="00427BB0"/>
    <w:rsid w:val="00427C13"/>
    <w:rsid w:val="00427E54"/>
    <w:rsid w:val="00427E78"/>
    <w:rsid w:val="00427FC2"/>
    <w:rsid w:val="00430203"/>
    <w:rsid w:val="00430B7A"/>
    <w:rsid w:val="00430E7D"/>
    <w:rsid w:val="00431040"/>
    <w:rsid w:val="004310A4"/>
    <w:rsid w:val="0043117F"/>
    <w:rsid w:val="0043156D"/>
    <w:rsid w:val="00431981"/>
    <w:rsid w:val="004321A1"/>
    <w:rsid w:val="004322CA"/>
    <w:rsid w:val="00432A88"/>
    <w:rsid w:val="00432E14"/>
    <w:rsid w:val="00433014"/>
    <w:rsid w:val="00433555"/>
    <w:rsid w:val="0043356A"/>
    <w:rsid w:val="00433612"/>
    <w:rsid w:val="00433FF7"/>
    <w:rsid w:val="0043437F"/>
    <w:rsid w:val="00434838"/>
    <w:rsid w:val="00434842"/>
    <w:rsid w:val="004348E4"/>
    <w:rsid w:val="00435539"/>
    <w:rsid w:val="00435737"/>
    <w:rsid w:val="0043583E"/>
    <w:rsid w:val="00435982"/>
    <w:rsid w:val="00435986"/>
    <w:rsid w:val="00435B50"/>
    <w:rsid w:val="0043605A"/>
    <w:rsid w:val="00436315"/>
    <w:rsid w:val="00436B2B"/>
    <w:rsid w:val="0043714D"/>
    <w:rsid w:val="00437444"/>
    <w:rsid w:val="00437468"/>
    <w:rsid w:val="00437709"/>
    <w:rsid w:val="004378B6"/>
    <w:rsid w:val="00437E74"/>
    <w:rsid w:val="004404D9"/>
    <w:rsid w:val="0044091D"/>
    <w:rsid w:val="00440981"/>
    <w:rsid w:val="00440BF3"/>
    <w:rsid w:val="0044167E"/>
    <w:rsid w:val="0044182D"/>
    <w:rsid w:val="004418DD"/>
    <w:rsid w:val="00441DF1"/>
    <w:rsid w:val="00441F09"/>
    <w:rsid w:val="0044200B"/>
    <w:rsid w:val="00442A33"/>
    <w:rsid w:val="00442B80"/>
    <w:rsid w:val="00443B8A"/>
    <w:rsid w:val="00443E11"/>
    <w:rsid w:val="00444043"/>
    <w:rsid w:val="004443EA"/>
    <w:rsid w:val="0044475E"/>
    <w:rsid w:val="00444D88"/>
    <w:rsid w:val="00444DC1"/>
    <w:rsid w:val="00445241"/>
    <w:rsid w:val="004457AF"/>
    <w:rsid w:val="00445A68"/>
    <w:rsid w:val="00445AB8"/>
    <w:rsid w:val="00445CC3"/>
    <w:rsid w:val="00446382"/>
    <w:rsid w:val="0044659D"/>
    <w:rsid w:val="00446700"/>
    <w:rsid w:val="00446C45"/>
    <w:rsid w:val="00446DE1"/>
    <w:rsid w:val="00446E0D"/>
    <w:rsid w:val="004474A5"/>
    <w:rsid w:val="004476FA"/>
    <w:rsid w:val="0045017E"/>
    <w:rsid w:val="00450367"/>
    <w:rsid w:val="00450485"/>
    <w:rsid w:val="00450DEF"/>
    <w:rsid w:val="00450F92"/>
    <w:rsid w:val="004510C5"/>
    <w:rsid w:val="00451682"/>
    <w:rsid w:val="00451CE3"/>
    <w:rsid w:val="004523EF"/>
    <w:rsid w:val="00452637"/>
    <w:rsid w:val="00452EB3"/>
    <w:rsid w:val="00452F3F"/>
    <w:rsid w:val="00452F9F"/>
    <w:rsid w:val="004530F3"/>
    <w:rsid w:val="00453253"/>
    <w:rsid w:val="00453274"/>
    <w:rsid w:val="004535BF"/>
    <w:rsid w:val="00453EF8"/>
    <w:rsid w:val="00453F3D"/>
    <w:rsid w:val="00454100"/>
    <w:rsid w:val="00454189"/>
    <w:rsid w:val="00454536"/>
    <w:rsid w:val="0045494D"/>
    <w:rsid w:val="00454D73"/>
    <w:rsid w:val="004551D2"/>
    <w:rsid w:val="00455259"/>
    <w:rsid w:val="0045537C"/>
    <w:rsid w:val="004553B7"/>
    <w:rsid w:val="0045552F"/>
    <w:rsid w:val="0045589C"/>
    <w:rsid w:val="00455AA3"/>
    <w:rsid w:val="00455EE6"/>
    <w:rsid w:val="004561D1"/>
    <w:rsid w:val="00456278"/>
    <w:rsid w:val="0045679B"/>
    <w:rsid w:val="00456880"/>
    <w:rsid w:val="00456EE3"/>
    <w:rsid w:val="00456FBD"/>
    <w:rsid w:val="00457384"/>
    <w:rsid w:val="0045794A"/>
    <w:rsid w:val="00457C50"/>
    <w:rsid w:val="00457FB7"/>
    <w:rsid w:val="00460252"/>
    <w:rsid w:val="00460BED"/>
    <w:rsid w:val="00460E83"/>
    <w:rsid w:val="004613D2"/>
    <w:rsid w:val="004614F9"/>
    <w:rsid w:val="0046155F"/>
    <w:rsid w:val="0046158A"/>
    <w:rsid w:val="00461626"/>
    <w:rsid w:val="00461B2B"/>
    <w:rsid w:val="004621A0"/>
    <w:rsid w:val="004622D0"/>
    <w:rsid w:val="0046239A"/>
    <w:rsid w:val="0046251F"/>
    <w:rsid w:val="00462E03"/>
    <w:rsid w:val="00463055"/>
    <w:rsid w:val="0046384A"/>
    <w:rsid w:val="004638C1"/>
    <w:rsid w:val="00463920"/>
    <w:rsid w:val="004641E5"/>
    <w:rsid w:val="00464290"/>
    <w:rsid w:val="0046459A"/>
    <w:rsid w:val="00464608"/>
    <w:rsid w:val="00464917"/>
    <w:rsid w:val="00464CA6"/>
    <w:rsid w:val="00465079"/>
    <w:rsid w:val="0046560A"/>
    <w:rsid w:val="00465B6B"/>
    <w:rsid w:val="00465BCB"/>
    <w:rsid w:val="00465C72"/>
    <w:rsid w:val="00465D59"/>
    <w:rsid w:val="00465E13"/>
    <w:rsid w:val="004667DB"/>
    <w:rsid w:val="00466A75"/>
    <w:rsid w:val="00466BE7"/>
    <w:rsid w:val="00466D47"/>
    <w:rsid w:val="00466F54"/>
    <w:rsid w:val="00467289"/>
    <w:rsid w:val="004676BE"/>
    <w:rsid w:val="00467951"/>
    <w:rsid w:val="00467AA8"/>
    <w:rsid w:val="004700D3"/>
    <w:rsid w:val="0047013C"/>
    <w:rsid w:val="00470A59"/>
    <w:rsid w:val="00471133"/>
    <w:rsid w:val="00471623"/>
    <w:rsid w:val="004716CE"/>
    <w:rsid w:val="00471A02"/>
    <w:rsid w:val="00471E07"/>
    <w:rsid w:val="00471FBE"/>
    <w:rsid w:val="0047224E"/>
    <w:rsid w:val="0047248C"/>
    <w:rsid w:val="004726D7"/>
    <w:rsid w:val="004728AE"/>
    <w:rsid w:val="00472BB3"/>
    <w:rsid w:val="00472D5C"/>
    <w:rsid w:val="00472FDC"/>
    <w:rsid w:val="00473B9D"/>
    <w:rsid w:val="00473CAC"/>
    <w:rsid w:val="00473D4F"/>
    <w:rsid w:val="00473FD9"/>
    <w:rsid w:val="004740B6"/>
    <w:rsid w:val="00474195"/>
    <w:rsid w:val="004742BC"/>
    <w:rsid w:val="00474657"/>
    <w:rsid w:val="00474934"/>
    <w:rsid w:val="004749A7"/>
    <w:rsid w:val="00474E55"/>
    <w:rsid w:val="00475113"/>
    <w:rsid w:val="004752D9"/>
    <w:rsid w:val="004758EF"/>
    <w:rsid w:val="00475926"/>
    <w:rsid w:val="00475A03"/>
    <w:rsid w:val="00475CA4"/>
    <w:rsid w:val="00476178"/>
    <w:rsid w:val="0047621E"/>
    <w:rsid w:val="00476504"/>
    <w:rsid w:val="00476562"/>
    <w:rsid w:val="0047658B"/>
    <w:rsid w:val="00476624"/>
    <w:rsid w:val="00476B5A"/>
    <w:rsid w:val="00476FC9"/>
    <w:rsid w:val="004801A8"/>
    <w:rsid w:val="0048025D"/>
    <w:rsid w:val="0048057F"/>
    <w:rsid w:val="00480648"/>
    <w:rsid w:val="00480805"/>
    <w:rsid w:val="00480B90"/>
    <w:rsid w:val="004811CB"/>
    <w:rsid w:val="0048125A"/>
    <w:rsid w:val="004816CB"/>
    <w:rsid w:val="0048172A"/>
    <w:rsid w:val="00481D85"/>
    <w:rsid w:val="00481DF3"/>
    <w:rsid w:val="00481EAD"/>
    <w:rsid w:val="00482316"/>
    <w:rsid w:val="0048293F"/>
    <w:rsid w:val="00482D7B"/>
    <w:rsid w:val="00482DA5"/>
    <w:rsid w:val="00482EA3"/>
    <w:rsid w:val="00482F1C"/>
    <w:rsid w:val="004830C9"/>
    <w:rsid w:val="004832C8"/>
    <w:rsid w:val="0048336A"/>
    <w:rsid w:val="00483D92"/>
    <w:rsid w:val="004840EC"/>
    <w:rsid w:val="00484183"/>
    <w:rsid w:val="004843D7"/>
    <w:rsid w:val="0048452F"/>
    <w:rsid w:val="00484756"/>
    <w:rsid w:val="00484FEB"/>
    <w:rsid w:val="004850FC"/>
    <w:rsid w:val="00485495"/>
    <w:rsid w:val="004855D3"/>
    <w:rsid w:val="004865B3"/>
    <w:rsid w:val="00486932"/>
    <w:rsid w:val="00486A58"/>
    <w:rsid w:val="00487294"/>
    <w:rsid w:val="00487FB4"/>
    <w:rsid w:val="00490226"/>
    <w:rsid w:val="004902E3"/>
    <w:rsid w:val="0049037F"/>
    <w:rsid w:val="00490401"/>
    <w:rsid w:val="00490483"/>
    <w:rsid w:val="004905E3"/>
    <w:rsid w:val="00490D86"/>
    <w:rsid w:val="0049182D"/>
    <w:rsid w:val="004919AF"/>
    <w:rsid w:val="00491ACD"/>
    <w:rsid w:val="00491FA9"/>
    <w:rsid w:val="004922FF"/>
    <w:rsid w:val="00492348"/>
    <w:rsid w:val="00492740"/>
    <w:rsid w:val="00492BA5"/>
    <w:rsid w:val="00492CFB"/>
    <w:rsid w:val="00492FA0"/>
    <w:rsid w:val="004930C2"/>
    <w:rsid w:val="0049378A"/>
    <w:rsid w:val="004939D2"/>
    <w:rsid w:val="00493A8F"/>
    <w:rsid w:val="00493F22"/>
    <w:rsid w:val="00494452"/>
    <w:rsid w:val="0049473F"/>
    <w:rsid w:val="00494A8E"/>
    <w:rsid w:val="00494BCD"/>
    <w:rsid w:val="00494E66"/>
    <w:rsid w:val="00495080"/>
    <w:rsid w:val="004955C9"/>
    <w:rsid w:val="004957ED"/>
    <w:rsid w:val="0049599F"/>
    <w:rsid w:val="004967DF"/>
    <w:rsid w:val="00496A2B"/>
    <w:rsid w:val="00496E16"/>
    <w:rsid w:val="004971D5"/>
    <w:rsid w:val="00497264"/>
    <w:rsid w:val="00497531"/>
    <w:rsid w:val="00497B06"/>
    <w:rsid w:val="00497BCB"/>
    <w:rsid w:val="00497D60"/>
    <w:rsid w:val="004A01E2"/>
    <w:rsid w:val="004A037E"/>
    <w:rsid w:val="004A03E5"/>
    <w:rsid w:val="004A042E"/>
    <w:rsid w:val="004A049E"/>
    <w:rsid w:val="004A050C"/>
    <w:rsid w:val="004A0625"/>
    <w:rsid w:val="004A0DC1"/>
    <w:rsid w:val="004A1AC2"/>
    <w:rsid w:val="004A30C6"/>
    <w:rsid w:val="004A355C"/>
    <w:rsid w:val="004A36A7"/>
    <w:rsid w:val="004A3764"/>
    <w:rsid w:val="004A37A5"/>
    <w:rsid w:val="004A3834"/>
    <w:rsid w:val="004A3E0D"/>
    <w:rsid w:val="004A3E86"/>
    <w:rsid w:val="004A4457"/>
    <w:rsid w:val="004A467D"/>
    <w:rsid w:val="004A4C67"/>
    <w:rsid w:val="004A4EF5"/>
    <w:rsid w:val="004A5106"/>
    <w:rsid w:val="004A532F"/>
    <w:rsid w:val="004A543C"/>
    <w:rsid w:val="004A5665"/>
    <w:rsid w:val="004A583F"/>
    <w:rsid w:val="004A6260"/>
    <w:rsid w:val="004A66CA"/>
    <w:rsid w:val="004A6B9F"/>
    <w:rsid w:val="004A7147"/>
    <w:rsid w:val="004A7751"/>
    <w:rsid w:val="004A78C2"/>
    <w:rsid w:val="004A7968"/>
    <w:rsid w:val="004A7B88"/>
    <w:rsid w:val="004A7BD1"/>
    <w:rsid w:val="004A7DD7"/>
    <w:rsid w:val="004A7E0F"/>
    <w:rsid w:val="004A7FDB"/>
    <w:rsid w:val="004B0449"/>
    <w:rsid w:val="004B0541"/>
    <w:rsid w:val="004B0987"/>
    <w:rsid w:val="004B09E1"/>
    <w:rsid w:val="004B0ED6"/>
    <w:rsid w:val="004B11B8"/>
    <w:rsid w:val="004B15AD"/>
    <w:rsid w:val="004B1689"/>
    <w:rsid w:val="004B1788"/>
    <w:rsid w:val="004B17C5"/>
    <w:rsid w:val="004B1ADF"/>
    <w:rsid w:val="004B1BA5"/>
    <w:rsid w:val="004B1BE3"/>
    <w:rsid w:val="004B1D67"/>
    <w:rsid w:val="004B24A8"/>
    <w:rsid w:val="004B267D"/>
    <w:rsid w:val="004B294E"/>
    <w:rsid w:val="004B2969"/>
    <w:rsid w:val="004B316B"/>
    <w:rsid w:val="004B37B7"/>
    <w:rsid w:val="004B3AD6"/>
    <w:rsid w:val="004B3E95"/>
    <w:rsid w:val="004B3FAF"/>
    <w:rsid w:val="004B41B1"/>
    <w:rsid w:val="004B431E"/>
    <w:rsid w:val="004B450D"/>
    <w:rsid w:val="004B4B8C"/>
    <w:rsid w:val="004B4D62"/>
    <w:rsid w:val="004B4F66"/>
    <w:rsid w:val="004B506D"/>
    <w:rsid w:val="004B51CB"/>
    <w:rsid w:val="004B53FD"/>
    <w:rsid w:val="004B5914"/>
    <w:rsid w:val="004B5FC3"/>
    <w:rsid w:val="004B64DE"/>
    <w:rsid w:val="004B64EB"/>
    <w:rsid w:val="004B6797"/>
    <w:rsid w:val="004B68EC"/>
    <w:rsid w:val="004B68F6"/>
    <w:rsid w:val="004B6D5D"/>
    <w:rsid w:val="004B7365"/>
    <w:rsid w:val="004B74EC"/>
    <w:rsid w:val="004B7767"/>
    <w:rsid w:val="004B7EC0"/>
    <w:rsid w:val="004C002C"/>
    <w:rsid w:val="004C010E"/>
    <w:rsid w:val="004C05A9"/>
    <w:rsid w:val="004C0664"/>
    <w:rsid w:val="004C0774"/>
    <w:rsid w:val="004C0C1B"/>
    <w:rsid w:val="004C123B"/>
    <w:rsid w:val="004C131C"/>
    <w:rsid w:val="004C190C"/>
    <w:rsid w:val="004C1E18"/>
    <w:rsid w:val="004C1E31"/>
    <w:rsid w:val="004C2169"/>
    <w:rsid w:val="004C2430"/>
    <w:rsid w:val="004C24A6"/>
    <w:rsid w:val="004C2D02"/>
    <w:rsid w:val="004C358C"/>
    <w:rsid w:val="004C38C9"/>
    <w:rsid w:val="004C398C"/>
    <w:rsid w:val="004C3BA5"/>
    <w:rsid w:val="004C3C55"/>
    <w:rsid w:val="004C3C8B"/>
    <w:rsid w:val="004C3ECD"/>
    <w:rsid w:val="004C3FEF"/>
    <w:rsid w:val="004C40EA"/>
    <w:rsid w:val="004C4AEA"/>
    <w:rsid w:val="004C516A"/>
    <w:rsid w:val="004C53C9"/>
    <w:rsid w:val="004C54BD"/>
    <w:rsid w:val="004C58AF"/>
    <w:rsid w:val="004C60BD"/>
    <w:rsid w:val="004C6ABB"/>
    <w:rsid w:val="004C6B11"/>
    <w:rsid w:val="004C6D78"/>
    <w:rsid w:val="004C6F2F"/>
    <w:rsid w:val="004C75B5"/>
    <w:rsid w:val="004C79CE"/>
    <w:rsid w:val="004D030E"/>
    <w:rsid w:val="004D0D83"/>
    <w:rsid w:val="004D126B"/>
    <w:rsid w:val="004D17DA"/>
    <w:rsid w:val="004D18C3"/>
    <w:rsid w:val="004D1A4F"/>
    <w:rsid w:val="004D1B6D"/>
    <w:rsid w:val="004D1BAC"/>
    <w:rsid w:val="004D1D3F"/>
    <w:rsid w:val="004D2036"/>
    <w:rsid w:val="004D27C1"/>
    <w:rsid w:val="004D2A43"/>
    <w:rsid w:val="004D2B7C"/>
    <w:rsid w:val="004D2C05"/>
    <w:rsid w:val="004D2C9D"/>
    <w:rsid w:val="004D3497"/>
    <w:rsid w:val="004D3DF7"/>
    <w:rsid w:val="004D4285"/>
    <w:rsid w:val="004D4459"/>
    <w:rsid w:val="004D4C41"/>
    <w:rsid w:val="004D4E11"/>
    <w:rsid w:val="004D5561"/>
    <w:rsid w:val="004D5762"/>
    <w:rsid w:val="004D587B"/>
    <w:rsid w:val="004D5CE7"/>
    <w:rsid w:val="004D6191"/>
    <w:rsid w:val="004D64A6"/>
    <w:rsid w:val="004D68DD"/>
    <w:rsid w:val="004D6F30"/>
    <w:rsid w:val="004D7093"/>
    <w:rsid w:val="004D7230"/>
    <w:rsid w:val="004D729F"/>
    <w:rsid w:val="004D7A55"/>
    <w:rsid w:val="004E0184"/>
    <w:rsid w:val="004E0513"/>
    <w:rsid w:val="004E098A"/>
    <w:rsid w:val="004E09C9"/>
    <w:rsid w:val="004E0DE3"/>
    <w:rsid w:val="004E1142"/>
    <w:rsid w:val="004E127B"/>
    <w:rsid w:val="004E1789"/>
    <w:rsid w:val="004E17A3"/>
    <w:rsid w:val="004E180E"/>
    <w:rsid w:val="004E1AB9"/>
    <w:rsid w:val="004E23A9"/>
    <w:rsid w:val="004E28C7"/>
    <w:rsid w:val="004E2BDC"/>
    <w:rsid w:val="004E2BE4"/>
    <w:rsid w:val="004E2E12"/>
    <w:rsid w:val="004E328D"/>
    <w:rsid w:val="004E3620"/>
    <w:rsid w:val="004E363D"/>
    <w:rsid w:val="004E4410"/>
    <w:rsid w:val="004E469E"/>
    <w:rsid w:val="004E47F7"/>
    <w:rsid w:val="004E4ACC"/>
    <w:rsid w:val="004E4BCD"/>
    <w:rsid w:val="004E588C"/>
    <w:rsid w:val="004E5937"/>
    <w:rsid w:val="004E60CB"/>
    <w:rsid w:val="004E650A"/>
    <w:rsid w:val="004E65FE"/>
    <w:rsid w:val="004E665B"/>
    <w:rsid w:val="004E67AF"/>
    <w:rsid w:val="004E681B"/>
    <w:rsid w:val="004E6DA2"/>
    <w:rsid w:val="004E7132"/>
    <w:rsid w:val="004E7717"/>
    <w:rsid w:val="004E7C1C"/>
    <w:rsid w:val="004F02E8"/>
    <w:rsid w:val="004F04C8"/>
    <w:rsid w:val="004F0897"/>
    <w:rsid w:val="004F0A39"/>
    <w:rsid w:val="004F1568"/>
    <w:rsid w:val="004F165E"/>
    <w:rsid w:val="004F183F"/>
    <w:rsid w:val="004F1873"/>
    <w:rsid w:val="004F1A43"/>
    <w:rsid w:val="004F1AB1"/>
    <w:rsid w:val="004F1ACD"/>
    <w:rsid w:val="004F1B4C"/>
    <w:rsid w:val="004F1C6F"/>
    <w:rsid w:val="004F20D3"/>
    <w:rsid w:val="004F220B"/>
    <w:rsid w:val="004F2534"/>
    <w:rsid w:val="004F255A"/>
    <w:rsid w:val="004F33D5"/>
    <w:rsid w:val="004F3542"/>
    <w:rsid w:val="004F35B9"/>
    <w:rsid w:val="004F3DA7"/>
    <w:rsid w:val="004F3ED6"/>
    <w:rsid w:val="004F412B"/>
    <w:rsid w:val="004F442B"/>
    <w:rsid w:val="004F4818"/>
    <w:rsid w:val="004F4A71"/>
    <w:rsid w:val="004F4AC8"/>
    <w:rsid w:val="004F4BE5"/>
    <w:rsid w:val="004F521F"/>
    <w:rsid w:val="004F541B"/>
    <w:rsid w:val="004F5AB0"/>
    <w:rsid w:val="004F62C0"/>
    <w:rsid w:val="004F64DF"/>
    <w:rsid w:val="004F678F"/>
    <w:rsid w:val="004F71CA"/>
    <w:rsid w:val="004F7462"/>
    <w:rsid w:val="004F749D"/>
    <w:rsid w:val="004F77F8"/>
    <w:rsid w:val="004F796D"/>
    <w:rsid w:val="004F7B3C"/>
    <w:rsid w:val="0050065C"/>
    <w:rsid w:val="00500745"/>
    <w:rsid w:val="00500A37"/>
    <w:rsid w:val="0050113A"/>
    <w:rsid w:val="005012A1"/>
    <w:rsid w:val="00501BE7"/>
    <w:rsid w:val="00501D42"/>
    <w:rsid w:val="005023C1"/>
    <w:rsid w:val="0050268F"/>
    <w:rsid w:val="0050276E"/>
    <w:rsid w:val="005028CD"/>
    <w:rsid w:val="00502947"/>
    <w:rsid w:val="00503927"/>
    <w:rsid w:val="00503F37"/>
    <w:rsid w:val="00503F97"/>
    <w:rsid w:val="00504361"/>
    <w:rsid w:val="005047B8"/>
    <w:rsid w:val="005048A2"/>
    <w:rsid w:val="00504C16"/>
    <w:rsid w:val="0050536E"/>
    <w:rsid w:val="00505658"/>
    <w:rsid w:val="0050593C"/>
    <w:rsid w:val="00505A06"/>
    <w:rsid w:val="00505B4A"/>
    <w:rsid w:val="00506260"/>
    <w:rsid w:val="0050635F"/>
    <w:rsid w:val="005066A7"/>
    <w:rsid w:val="00506A62"/>
    <w:rsid w:val="00506E8D"/>
    <w:rsid w:val="00506EAD"/>
    <w:rsid w:val="00506F8C"/>
    <w:rsid w:val="00507930"/>
    <w:rsid w:val="00507FB1"/>
    <w:rsid w:val="00510253"/>
    <w:rsid w:val="0051032B"/>
    <w:rsid w:val="0051032D"/>
    <w:rsid w:val="00510413"/>
    <w:rsid w:val="0051068F"/>
    <w:rsid w:val="00510A15"/>
    <w:rsid w:val="00510A9E"/>
    <w:rsid w:val="00510CD2"/>
    <w:rsid w:val="00510D4A"/>
    <w:rsid w:val="005119DA"/>
    <w:rsid w:val="00511A98"/>
    <w:rsid w:val="00511D3C"/>
    <w:rsid w:val="00511FB0"/>
    <w:rsid w:val="00512043"/>
    <w:rsid w:val="00512193"/>
    <w:rsid w:val="00512454"/>
    <w:rsid w:val="00512BF5"/>
    <w:rsid w:val="00512E8B"/>
    <w:rsid w:val="00512F49"/>
    <w:rsid w:val="005130E6"/>
    <w:rsid w:val="00513236"/>
    <w:rsid w:val="00513522"/>
    <w:rsid w:val="00513F59"/>
    <w:rsid w:val="00514014"/>
    <w:rsid w:val="005141E9"/>
    <w:rsid w:val="00514620"/>
    <w:rsid w:val="00514653"/>
    <w:rsid w:val="005147CC"/>
    <w:rsid w:val="005149AB"/>
    <w:rsid w:val="00514C9C"/>
    <w:rsid w:val="00514E05"/>
    <w:rsid w:val="00514E76"/>
    <w:rsid w:val="005157CC"/>
    <w:rsid w:val="00515B90"/>
    <w:rsid w:val="00515B98"/>
    <w:rsid w:val="00515C86"/>
    <w:rsid w:val="00516090"/>
    <w:rsid w:val="00516573"/>
    <w:rsid w:val="005166B2"/>
    <w:rsid w:val="00516A84"/>
    <w:rsid w:val="005170F5"/>
    <w:rsid w:val="00517699"/>
    <w:rsid w:val="00517B8F"/>
    <w:rsid w:val="00517CC4"/>
    <w:rsid w:val="0052048D"/>
    <w:rsid w:val="005204E6"/>
    <w:rsid w:val="005209CC"/>
    <w:rsid w:val="00520A6B"/>
    <w:rsid w:val="00520E57"/>
    <w:rsid w:val="005213E1"/>
    <w:rsid w:val="00521419"/>
    <w:rsid w:val="005214BE"/>
    <w:rsid w:val="005218A2"/>
    <w:rsid w:val="005219DB"/>
    <w:rsid w:val="00521B9A"/>
    <w:rsid w:val="005222D2"/>
    <w:rsid w:val="00522370"/>
    <w:rsid w:val="00522907"/>
    <w:rsid w:val="00522D60"/>
    <w:rsid w:val="00523835"/>
    <w:rsid w:val="005238C2"/>
    <w:rsid w:val="00524281"/>
    <w:rsid w:val="005245D4"/>
    <w:rsid w:val="0052468C"/>
    <w:rsid w:val="00524739"/>
    <w:rsid w:val="00524910"/>
    <w:rsid w:val="00524D01"/>
    <w:rsid w:val="00524DAA"/>
    <w:rsid w:val="00525365"/>
    <w:rsid w:val="005253E2"/>
    <w:rsid w:val="00525501"/>
    <w:rsid w:val="005256AC"/>
    <w:rsid w:val="00525931"/>
    <w:rsid w:val="00525B82"/>
    <w:rsid w:val="00525CB8"/>
    <w:rsid w:val="00526372"/>
    <w:rsid w:val="005266C1"/>
    <w:rsid w:val="00526860"/>
    <w:rsid w:val="00526C78"/>
    <w:rsid w:val="00526CAB"/>
    <w:rsid w:val="00526E3B"/>
    <w:rsid w:val="00526FF0"/>
    <w:rsid w:val="005270AD"/>
    <w:rsid w:val="005270BC"/>
    <w:rsid w:val="00527196"/>
    <w:rsid w:val="005273DA"/>
    <w:rsid w:val="005274DB"/>
    <w:rsid w:val="00527C6D"/>
    <w:rsid w:val="00527DCA"/>
    <w:rsid w:val="00527E1C"/>
    <w:rsid w:val="005300DE"/>
    <w:rsid w:val="00530108"/>
    <w:rsid w:val="005301D6"/>
    <w:rsid w:val="005306EC"/>
    <w:rsid w:val="0053084A"/>
    <w:rsid w:val="00530D2C"/>
    <w:rsid w:val="00530FF2"/>
    <w:rsid w:val="00531240"/>
    <w:rsid w:val="00531260"/>
    <w:rsid w:val="00531C3D"/>
    <w:rsid w:val="00532296"/>
    <w:rsid w:val="005324F9"/>
    <w:rsid w:val="00532FEF"/>
    <w:rsid w:val="00533104"/>
    <w:rsid w:val="0053317D"/>
    <w:rsid w:val="00533649"/>
    <w:rsid w:val="005337B7"/>
    <w:rsid w:val="00533BD7"/>
    <w:rsid w:val="0053401F"/>
    <w:rsid w:val="00534073"/>
    <w:rsid w:val="00534217"/>
    <w:rsid w:val="005347E0"/>
    <w:rsid w:val="00534999"/>
    <w:rsid w:val="00534BC3"/>
    <w:rsid w:val="005353CD"/>
    <w:rsid w:val="00535416"/>
    <w:rsid w:val="00535469"/>
    <w:rsid w:val="00535581"/>
    <w:rsid w:val="00535711"/>
    <w:rsid w:val="00535886"/>
    <w:rsid w:val="00536086"/>
    <w:rsid w:val="005363B6"/>
    <w:rsid w:val="005368EE"/>
    <w:rsid w:val="00536CB0"/>
    <w:rsid w:val="00536E31"/>
    <w:rsid w:val="0053777E"/>
    <w:rsid w:val="00537A2C"/>
    <w:rsid w:val="00537CD1"/>
    <w:rsid w:val="0054056A"/>
    <w:rsid w:val="00540AFE"/>
    <w:rsid w:val="00540F96"/>
    <w:rsid w:val="00541208"/>
    <w:rsid w:val="0054131F"/>
    <w:rsid w:val="005415AB"/>
    <w:rsid w:val="00541627"/>
    <w:rsid w:val="005416BD"/>
    <w:rsid w:val="005418CD"/>
    <w:rsid w:val="00541B71"/>
    <w:rsid w:val="00541B85"/>
    <w:rsid w:val="00541C8E"/>
    <w:rsid w:val="00541F4F"/>
    <w:rsid w:val="0054204C"/>
    <w:rsid w:val="00542122"/>
    <w:rsid w:val="005426F3"/>
    <w:rsid w:val="00543104"/>
    <w:rsid w:val="00543246"/>
    <w:rsid w:val="005435BB"/>
    <w:rsid w:val="00543CBE"/>
    <w:rsid w:val="00543FAA"/>
    <w:rsid w:val="00543FE2"/>
    <w:rsid w:val="00544257"/>
    <w:rsid w:val="00544D1B"/>
    <w:rsid w:val="00544E16"/>
    <w:rsid w:val="0054535C"/>
    <w:rsid w:val="00545CBF"/>
    <w:rsid w:val="00545E89"/>
    <w:rsid w:val="00546049"/>
    <w:rsid w:val="00546864"/>
    <w:rsid w:val="00546CC5"/>
    <w:rsid w:val="00546D99"/>
    <w:rsid w:val="00546E64"/>
    <w:rsid w:val="0054751B"/>
    <w:rsid w:val="005478ED"/>
    <w:rsid w:val="00547A0F"/>
    <w:rsid w:val="00547C95"/>
    <w:rsid w:val="00547F09"/>
    <w:rsid w:val="005502AB"/>
    <w:rsid w:val="00550452"/>
    <w:rsid w:val="00550637"/>
    <w:rsid w:val="00550891"/>
    <w:rsid w:val="00550C4D"/>
    <w:rsid w:val="00550D1E"/>
    <w:rsid w:val="00550F2A"/>
    <w:rsid w:val="005510C9"/>
    <w:rsid w:val="00551259"/>
    <w:rsid w:val="0055128D"/>
    <w:rsid w:val="00551409"/>
    <w:rsid w:val="0055146E"/>
    <w:rsid w:val="00551470"/>
    <w:rsid w:val="005514CF"/>
    <w:rsid w:val="005515B6"/>
    <w:rsid w:val="00551A2B"/>
    <w:rsid w:val="00551D6F"/>
    <w:rsid w:val="0055235B"/>
    <w:rsid w:val="00552FBC"/>
    <w:rsid w:val="0055309F"/>
    <w:rsid w:val="00553151"/>
    <w:rsid w:val="00553158"/>
    <w:rsid w:val="00553232"/>
    <w:rsid w:val="00554290"/>
    <w:rsid w:val="005545EA"/>
    <w:rsid w:val="00554633"/>
    <w:rsid w:val="0055466B"/>
    <w:rsid w:val="00554BE9"/>
    <w:rsid w:val="0055502E"/>
    <w:rsid w:val="00555422"/>
    <w:rsid w:val="00555480"/>
    <w:rsid w:val="00555E2F"/>
    <w:rsid w:val="00556E7B"/>
    <w:rsid w:val="00556F0D"/>
    <w:rsid w:val="00557585"/>
    <w:rsid w:val="005575E1"/>
    <w:rsid w:val="00557B8D"/>
    <w:rsid w:val="00557E1D"/>
    <w:rsid w:val="00560119"/>
    <w:rsid w:val="005602FE"/>
    <w:rsid w:val="005606F3"/>
    <w:rsid w:val="00560CF1"/>
    <w:rsid w:val="00561572"/>
    <w:rsid w:val="00561C5C"/>
    <w:rsid w:val="00561FB0"/>
    <w:rsid w:val="0056225A"/>
    <w:rsid w:val="00562810"/>
    <w:rsid w:val="00562C0F"/>
    <w:rsid w:val="00562C9B"/>
    <w:rsid w:val="00562CCD"/>
    <w:rsid w:val="005630EE"/>
    <w:rsid w:val="0056393E"/>
    <w:rsid w:val="0056473D"/>
    <w:rsid w:val="00564789"/>
    <w:rsid w:val="00564880"/>
    <w:rsid w:val="00564AC8"/>
    <w:rsid w:val="00564CDF"/>
    <w:rsid w:val="00564E88"/>
    <w:rsid w:val="00564EC6"/>
    <w:rsid w:val="005653CD"/>
    <w:rsid w:val="005659B2"/>
    <w:rsid w:val="00565D11"/>
    <w:rsid w:val="00565EBE"/>
    <w:rsid w:val="00565F90"/>
    <w:rsid w:val="0056606B"/>
    <w:rsid w:val="00566577"/>
    <w:rsid w:val="00566A38"/>
    <w:rsid w:val="00566BFC"/>
    <w:rsid w:val="00570094"/>
    <w:rsid w:val="005704AC"/>
    <w:rsid w:val="00570783"/>
    <w:rsid w:val="00570A35"/>
    <w:rsid w:val="00571105"/>
    <w:rsid w:val="00571281"/>
    <w:rsid w:val="0057135B"/>
    <w:rsid w:val="005713B7"/>
    <w:rsid w:val="005714A3"/>
    <w:rsid w:val="005714F3"/>
    <w:rsid w:val="005716EA"/>
    <w:rsid w:val="005718CB"/>
    <w:rsid w:val="00571A17"/>
    <w:rsid w:val="00571B8C"/>
    <w:rsid w:val="00571C02"/>
    <w:rsid w:val="005720CB"/>
    <w:rsid w:val="0057254E"/>
    <w:rsid w:val="00572CAD"/>
    <w:rsid w:val="00572F6C"/>
    <w:rsid w:val="00573096"/>
    <w:rsid w:val="00573724"/>
    <w:rsid w:val="00574112"/>
    <w:rsid w:val="00574410"/>
    <w:rsid w:val="005748FE"/>
    <w:rsid w:val="005749D6"/>
    <w:rsid w:val="005756E2"/>
    <w:rsid w:val="005765F0"/>
    <w:rsid w:val="005766A4"/>
    <w:rsid w:val="005767DF"/>
    <w:rsid w:val="00577011"/>
    <w:rsid w:val="00577163"/>
    <w:rsid w:val="00577CB4"/>
    <w:rsid w:val="00580AE2"/>
    <w:rsid w:val="00580C9D"/>
    <w:rsid w:val="0058168C"/>
    <w:rsid w:val="00581838"/>
    <w:rsid w:val="00581E74"/>
    <w:rsid w:val="00582362"/>
    <w:rsid w:val="005826BE"/>
    <w:rsid w:val="00582AB3"/>
    <w:rsid w:val="00582D95"/>
    <w:rsid w:val="00582F14"/>
    <w:rsid w:val="005832AE"/>
    <w:rsid w:val="005834CC"/>
    <w:rsid w:val="005839ED"/>
    <w:rsid w:val="00584C73"/>
    <w:rsid w:val="00584F3F"/>
    <w:rsid w:val="0058501E"/>
    <w:rsid w:val="00585046"/>
    <w:rsid w:val="00585859"/>
    <w:rsid w:val="00585BE5"/>
    <w:rsid w:val="00585E72"/>
    <w:rsid w:val="0058626F"/>
    <w:rsid w:val="0058659B"/>
    <w:rsid w:val="00587399"/>
    <w:rsid w:val="00587411"/>
    <w:rsid w:val="00587A5C"/>
    <w:rsid w:val="00587BF8"/>
    <w:rsid w:val="00587D2C"/>
    <w:rsid w:val="005905D2"/>
    <w:rsid w:val="005906E9"/>
    <w:rsid w:val="00590B55"/>
    <w:rsid w:val="00590C95"/>
    <w:rsid w:val="00591AC4"/>
    <w:rsid w:val="00591C75"/>
    <w:rsid w:val="00591CAF"/>
    <w:rsid w:val="00591D5D"/>
    <w:rsid w:val="00592107"/>
    <w:rsid w:val="00592290"/>
    <w:rsid w:val="005927F8"/>
    <w:rsid w:val="00592AF2"/>
    <w:rsid w:val="00593090"/>
    <w:rsid w:val="005930E3"/>
    <w:rsid w:val="0059381B"/>
    <w:rsid w:val="00593D35"/>
    <w:rsid w:val="00594178"/>
    <w:rsid w:val="0059428E"/>
    <w:rsid w:val="005945AD"/>
    <w:rsid w:val="00594723"/>
    <w:rsid w:val="00594A4D"/>
    <w:rsid w:val="00595341"/>
    <w:rsid w:val="00595E11"/>
    <w:rsid w:val="00595E27"/>
    <w:rsid w:val="00595F76"/>
    <w:rsid w:val="005962FB"/>
    <w:rsid w:val="0059674D"/>
    <w:rsid w:val="0059710E"/>
    <w:rsid w:val="00597482"/>
    <w:rsid w:val="0059756A"/>
    <w:rsid w:val="005977FC"/>
    <w:rsid w:val="005A0156"/>
    <w:rsid w:val="005A0544"/>
    <w:rsid w:val="005A07B7"/>
    <w:rsid w:val="005A0A00"/>
    <w:rsid w:val="005A0A56"/>
    <w:rsid w:val="005A101B"/>
    <w:rsid w:val="005A1119"/>
    <w:rsid w:val="005A11C8"/>
    <w:rsid w:val="005A15E4"/>
    <w:rsid w:val="005A19C1"/>
    <w:rsid w:val="005A1AD6"/>
    <w:rsid w:val="005A1C57"/>
    <w:rsid w:val="005A1D59"/>
    <w:rsid w:val="005A1FE3"/>
    <w:rsid w:val="005A2266"/>
    <w:rsid w:val="005A2338"/>
    <w:rsid w:val="005A242E"/>
    <w:rsid w:val="005A2744"/>
    <w:rsid w:val="005A2BFB"/>
    <w:rsid w:val="005A3077"/>
    <w:rsid w:val="005A33CF"/>
    <w:rsid w:val="005A3918"/>
    <w:rsid w:val="005A3B70"/>
    <w:rsid w:val="005A42CD"/>
    <w:rsid w:val="005A44FE"/>
    <w:rsid w:val="005A4ABB"/>
    <w:rsid w:val="005A4BB6"/>
    <w:rsid w:val="005A4BC5"/>
    <w:rsid w:val="005A4E1E"/>
    <w:rsid w:val="005A4EF5"/>
    <w:rsid w:val="005A55CE"/>
    <w:rsid w:val="005A56E8"/>
    <w:rsid w:val="005A5C73"/>
    <w:rsid w:val="005A5DCD"/>
    <w:rsid w:val="005A5FDF"/>
    <w:rsid w:val="005A6008"/>
    <w:rsid w:val="005A69DE"/>
    <w:rsid w:val="005A6B5F"/>
    <w:rsid w:val="005A6C5B"/>
    <w:rsid w:val="005A6CA8"/>
    <w:rsid w:val="005A6E6F"/>
    <w:rsid w:val="005A7513"/>
    <w:rsid w:val="005A758C"/>
    <w:rsid w:val="005A7653"/>
    <w:rsid w:val="005B00FE"/>
    <w:rsid w:val="005B01ED"/>
    <w:rsid w:val="005B0A10"/>
    <w:rsid w:val="005B0A5B"/>
    <w:rsid w:val="005B1077"/>
    <w:rsid w:val="005B1894"/>
    <w:rsid w:val="005B1D5D"/>
    <w:rsid w:val="005B220A"/>
    <w:rsid w:val="005B23B9"/>
    <w:rsid w:val="005B2E1B"/>
    <w:rsid w:val="005B2E3D"/>
    <w:rsid w:val="005B3336"/>
    <w:rsid w:val="005B34B2"/>
    <w:rsid w:val="005B38FA"/>
    <w:rsid w:val="005B3C6D"/>
    <w:rsid w:val="005B3F6C"/>
    <w:rsid w:val="005B4B5D"/>
    <w:rsid w:val="005B4FDF"/>
    <w:rsid w:val="005B504A"/>
    <w:rsid w:val="005B5077"/>
    <w:rsid w:val="005B5547"/>
    <w:rsid w:val="005B573E"/>
    <w:rsid w:val="005B5765"/>
    <w:rsid w:val="005B582F"/>
    <w:rsid w:val="005B590A"/>
    <w:rsid w:val="005B5C7D"/>
    <w:rsid w:val="005B5EC3"/>
    <w:rsid w:val="005B61EB"/>
    <w:rsid w:val="005B64B0"/>
    <w:rsid w:val="005B6502"/>
    <w:rsid w:val="005B65BF"/>
    <w:rsid w:val="005B6688"/>
    <w:rsid w:val="005B6708"/>
    <w:rsid w:val="005B6712"/>
    <w:rsid w:val="005B68A2"/>
    <w:rsid w:val="005B6C10"/>
    <w:rsid w:val="005B6C7D"/>
    <w:rsid w:val="005B7251"/>
    <w:rsid w:val="005B7284"/>
    <w:rsid w:val="005B770C"/>
    <w:rsid w:val="005B773E"/>
    <w:rsid w:val="005B79C3"/>
    <w:rsid w:val="005B7B5F"/>
    <w:rsid w:val="005B7B8B"/>
    <w:rsid w:val="005B7DD3"/>
    <w:rsid w:val="005C05D3"/>
    <w:rsid w:val="005C0B6D"/>
    <w:rsid w:val="005C0F45"/>
    <w:rsid w:val="005C18FC"/>
    <w:rsid w:val="005C197B"/>
    <w:rsid w:val="005C1F87"/>
    <w:rsid w:val="005C217E"/>
    <w:rsid w:val="005C22F2"/>
    <w:rsid w:val="005C2513"/>
    <w:rsid w:val="005C278E"/>
    <w:rsid w:val="005C2928"/>
    <w:rsid w:val="005C2A82"/>
    <w:rsid w:val="005C313E"/>
    <w:rsid w:val="005C325D"/>
    <w:rsid w:val="005C3338"/>
    <w:rsid w:val="005C35BB"/>
    <w:rsid w:val="005C3691"/>
    <w:rsid w:val="005C39B1"/>
    <w:rsid w:val="005C3B60"/>
    <w:rsid w:val="005C3BBE"/>
    <w:rsid w:val="005C3DCA"/>
    <w:rsid w:val="005C429F"/>
    <w:rsid w:val="005C43CE"/>
    <w:rsid w:val="005C44A7"/>
    <w:rsid w:val="005C4972"/>
    <w:rsid w:val="005C4A0C"/>
    <w:rsid w:val="005C4A13"/>
    <w:rsid w:val="005C53F9"/>
    <w:rsid w:val="005C5645"/>
    <w:rsid w:val="005C58B3"/>
    <w:rsid w:val="005C5911"/>
    <w:rsid w:val="005C6223"/>
    <w:rsid w:val="005C6397"/>
    <w:rsid w:val="005C653B"/>
    <w:rsid w:val="005C6654"/>
    <w:rsid w:val="005C6A1F"/>
    <w:rsid w:val="005C6A56"/>
    <w:rsid w:val="005C6B2B"/>
    <w:rsid w:val="005C6D1C"/>
    <w:rsid w:val="005C6FDE"/>
    <w:rsid w:val="005C7130"/>
    <w:rsid w:val="005C7330"/>
    <w:rsid w:val="005C7589"/>
    <w:rsid w:val="005C7637"/>
    <w:rsid w:val="005C7833"/>
    <w:rsid w:val="005C78A0"/>
    <w:rsid w:val="005C79FF"/>
    <w:rsid w:val="005C7DA5"/>
    <w:rsid w:val="005C7DDA"/>
    <w:rsid w:val="005C7F72"/>
    <w:rsid w:val="005D0216"/>
    <w:rsid w:val="005D0431"/>
    <w:rsid w:val="005D0526"/>
    <w:rsid w:val="005D0B00"/>
    <w:rsid w:val="005D0D26"/>
    <w:rsid w:val="005D186E"/>
    <w:rsid w:val="005D20AF"/>
    <w:rsid w:val="005D2337"/>
    <w:rsid w:val="005D2872"/>
    <w:rsid w:val="005D2AEB"/>
    <w:rsid w:val="005D3379"/>
    <w:rsid w:val="005D33FF"/>
    <w:rsid w:val="005D341E"/>
    <w:rsid w:val="005D344C"/>
    <w:rsid w:val="005D347D"/>
    <w:rsid w:val="005D34DB"/>
    <w:rsid w:val="005D37AB"/>
    <w:rsid w:val="005D3C03"/>
    <w:rsid w:val="005D4C3F"/>
    <w:rsid w:val="005D532A"/>
    <w:rsid w:val="005D57BD"/>
    <w:rsid w:val="005D58BC"/>
    <w:rsid w:val="005D5D4F"/>
    <w:rsid w:val="005D5E4C"/>
    <w:rsid w:val="005D5EAF"/>
    <w:rsid w:val="005D65E6"/>
    <w:rsid w:val="005D6CF8"/>
    <w:rsid w:val="005D71A9"/>
    <w:rsid w:val="005D75D0"/>
    <w:rsid w:val="005D78DE"/>
    <w:rsid w:val="005D7C3D"/>
    <w:rsid w:val="005D7D50"/>
    <w:rsid w:val="005D7DB8"/>
    <w:rsid w:val="005E01A6"/>
    <w:rsid w:val="005E04E2"/>
    <w:rsid w:val="005E0591"/>
    <w:rsid w:val="005E072C"/>
    <w:rsid w:val="005E0882"/>
    <w:rsid w:val="005E0C6F"/>
    <w:rsid w:val="005E1140"/>
    <w:rsid w:val="005E1B2B"/>
    <w:rsid w:val="005E1BF7"/>
    <w:rsid w:val="005E1CBF"/>
    <w:rsid w:val="005E276C"/>
    <w:rsid w:val="005E27CC"/>
    <w:rsid w:val="005E27F9"/>
    <w:rsid w:val="005E2EB4"/>
    <w:rsid w:val="005E3596"/>
    <w:rsid w:val="005E3686"/>
    <w:rsid w:val="005E39D3"/>
    <w:rsid w:val="005E405C"/>
    <w:rsid w:val="005E4237"/>
    <w:rsid w:val="005E446F"/>
    <w:rsid w:val="005E4526"/>
    <w:rsid w:val="005E45AA"/>
    <w:rsid w:val="005E48FD"/>
    <w:rsid w:val="005E4A69"/>
    <w:rsid w:val="005E5189"/>
    <w:rsid w:val="005E52AF"/>
    <w:rsid w:val="005E52B7"/>
    <w:rsid w:val="005E546F"/>
    <w:rsid w:val="005E54AA"/>
    <w:rsid w:val="005E5C92"/>
    <w:rsid w:val="005E61C2"/>
    <w:rsid w:val="005E6273"/>
    <w:rsid w:val="005E6643"/>
    <w:rsid w:val="005E67BF"/>
    <w:rsid w:val="005E69DB"/>
    <w:rsid w:val="005E6B73"/>
    <w:rsid w:val="005E6DFA"/>
    <w:rsid w:val="005E6F8C"/>
    <w:rsid w:val="005E7277"/>
    <w:rsid w:val="005E7780"/>
    <w:rsid w:val="005E7815"/>
    <w:rsid w:val="005E7FB2"/>
    <w:rsid w:val="005F0245"/>
    <w:rsid w:val="005F0309"/>
    <w:rsid w:val="005F0334"/>
    <w:rsid w:val="005F039F"/>
    <w:rsid w:val="005F0847"/>
    <w:rsid w:val="005F0A93"/>
    <w:rsid w:val="005F0E15"/>
    <w:rsid w:val="005F11EB"/>
    <w:rsid w:val="005F13E0"/>
    <w:rsid w:val="005F1A3A"/>
    <w:rsid w:val="005F1AF8"/>
    <w:rsid w:val="005F1D88"/>
    <w:rsid w:val="005F1DA7"/>
    <w:rsid w:val="005F2078"/>
    <w:rsid w:val="005F2686"/>
    <w:rsid w:val="005F270D"/>
    <w:rsid w:val="005F2B9E"/>
    <w:rsid w:val="005F2BB8"/>
    <w:rsid w:val="005F2FBB"/>
    <w:rsid w:val="005F340B"/>
    <w:rsid w:val="005F39F7"/>
    <w:rsid w:val="005F3F42"/>
    <w:rsid w:val="005F43F2"/>
    <w:rsid w:val="005F459F"/>
    <w:rsid w:val="005F4B4E"/>
    <w:rsid w:val="005F5194"/>
    <w:rsid w:val="005F51DC"/>
    <w:rsid w:val="005F523E"/>
    <w:rsid w:val="005F5640"/>
    <w:rsid w:val="005F63C0"/>
    <w:rsid w:val="005F67A9"/>
    <w:rsid w:val="005F6888"/>
    <w:rsid w:val="005F6F23"/>
    <w:rsid w:val="005F73C0"/>
    <w:rsid w:val="006000FA"/>
    <w:rsid w:val="006005FB"/>
    <w:rsid w:val="00600643"/>
    <w:rsid w:val="006007FE"/>
    <w:rsid w:val="006008E6"/>
    <w:rsid w:val="00600AB9"/>
    <w:rsid w:val="00600BC6"/>
    <w:rsid w:val="00600BCC"/>
    <w:rsid w:val="00601175"/>
    <w:rsid w:val="00601995"/>
    <w:rsid w:val="00601CB5"/>
    <w:rsid w:val="0060231F"/>
    <w:rsid w:val="00602855"/>
    <w:rsid w:val="00602A37"/>
    <w:rsid w:val="00602A5A"/>
    <w:rsid w:val="00602C47"/>
    <w:rsid w:val="00602EAC"/>
    <w:rsid w:val="00602EFA"/>
    <w:rsid w:val="0060308D"/>
    <w:rsid w:val="00603126"/>
    <w:rsid w:val="00603745"/>
    <w:rsid w:val="006039DA"/>
    <w:rsid w:val="00603A69"/>
    <w:rsid w:val="00603DA0"/>
    <w:rsid w:val="00603DBC"/>
    <w:rsid w:val="00603F52"/>
    <w:rsid w:val="006043B0"/>
    <w:rsid w:val="00604728"/>
    <w:rsid w:val="00604738"/>
    <w:rsid w:val="00604746"/>
    <w:rsid w:val="006047E6"/>
    <w:rsid w:val="00605089"/>
    <w:rsid w:val="006051B5"/>
    <w:rsid w:val="00605A23"/>
    <w:rsid w:val="00606043"/>
    <w:rsid w:val="00606194"/>
    <w:rsid w:val="006066AD"/>
    <w:rsid w:val="00606CE8"/>
    <w:rsid w:val="00606CF4"/>
    <w:rsid w:val="00606D3B"/>
    <w:rsid w:val="0060721E"/>
    <w:rsid w:val="0060743D"/>
    <w:rsid w:val="006074FB"/>
    <w:rsid w:val="00607847"/>
    <w:rsid w:val="006078F0"/>
    <w:rsid w:val="00607A4F"/>
    <w:rsid w:val="00607D3E"/>
    <w:rsid w:val="00607DD1"/>
    <w:rsid w:val="0061014F"/>
    <w:rsid w:val="00610219"/>
    <w:rsid w:val="00610C13"/>
    <w:rsid w:val="00610C7B"/>
    <w:rsid w:val="00610E1F"/>
    <w:rsid w:val="00610FBF"/>
    <w:rsid w:val="00611459"/>
    <w:rsid w:val="00611482"/>
    <w:rsid w:val="006114A1"/>
    <w:rsid w:val="00611632"/>
    <w:rsid w:val="00611DB9"/>
    <w:rsid w:val="00611FDD"/>
    <w:rsid w:val="006122C0"/>
    <w:rsid w:val="006122DD"/>
    <w:rsid w:val="00612971"/>
    <w:rsid w:val="006131ED"/>
    <w:rsid w:val="006134BC"/>
    <w:rsid w:val="00613728"/>
    <w:rsid w:val="00613834"/>
    <w:rsid w:val="006139BA"/>
    <w:rsid w:val="006139D4"/>
    <w:rsid w:val="00613F5E"/>
    <w:rsid w:val="0061459D"/>
    <w:rsid w:val="00614C81"/>
    <w:rsid w:val="00614CD2"/>
    <w:rsid w:val="0061518B"/>
    <w:rsid w:val="0061528A"/>
    <w:rsid w:val="00615491"/>
    <w:rsid w:val="00615778"/>
    <w:rsid w:val="006157F3"/>
    <w:rsid w:val="00615D0B"/>
    <w:rsid w:val="00615F3A"/>
    <w:rsid w:val="006163C0"/>
    <w:rsid w:val="006169D6"/>
    <w:rsid w:val="00616A9C"/>
    <w:rsid w:val="00616E7B"/>
    <w:rsid w:val="00616F05"/>
    <w:rsid w:val="006175EC"/>
    <w:rsid w:val="00617B03"/>
    <w:rsid w:val="00617C2F"/>
    <w:rsid w:val="00617DAE"/>
    <w:rsid w:val="00620518"/>
    <w:rsid w:val="006205D3"/>
    <w:rsid w:val="00620BA2"/>
    <w:rsid w:val="00620EE1"/>
    <w:rsid w:val="00621BDA"/>
    <w:rsid w:val="00622109"/>
    <w:rsid w:val="00622224"/>
    <w:rsid w:val="00622227"/>
    <w:rsid w:val="00622D39"/>
    <w:rsid w:val="00622E54"/>
    <w:rsid w:val="00622F8B"/>
    <w:rsid w:val="00623FA4"/>
    <w:rsid w:val="006243B3"/>
    <w:rsid w:val="0062469D"/>
    <w:rsid w:val="00624728"/>
    <w:rsid w:val="00624AE4"/>
    <w:rsid w:val="006257B6"/>
    <w:rsid w:val="00625891"/>
    <w:rsid w:val="00625969"/>
    <w:rsid w:val="00625B1A"/>
    <w:rsid w:val="00626278"/>
    <w:rsid w:val="00626392"/>
    <w:rsid w:val="00626753"/>
    <w:rsid w:val="00626991"/>
    <w:rsid w:val="00626DE3"/>
    <w:rsid w:val="00627118"/>
    <w:rsid w:val="006275F2"/>
    <w:rsid w:val="006276DE"/>
    <w:rsid w:val="00627AD1"/>
    <w:rsid w:val="00627E57"/>
    <w:rsid w:val="00627EFA"/>
    <w:rsid w:val="00630210"/>
    <w:rsid w:val="00630329"/>
    <w:rsid w:val="00630521"/>
    <w:rsid w:val="00630774"/>
    <w:rsid w:val="006307EC"/>
    <w:rsid w:val="00630906"/>
    <w:rsid w:val="00630B6F"/>
    <w:rsid w:val="00630BC4"/>
    <w:rsid w:val="00630E57"/>
    <w:rsid w:val="00630F87"/>
    <w:rsid w:val="006315C8"/>
    <w:rsid w:val="006316B5"/>
    <w:rsid w:val="00631DA6"/>
    <w:rsid w:val="006327F3"/>
    <w:rsid w:val="006329E2"/>
    <w:rsid w:val="00632DA6"/>
    <w:rsid w:val="00633351"/>
    <w:rsid w:val="006334F0"/>
    <w:rsid w:val="00633564"/>
    <w:rsid w:val="0063389C"/>
    <w:rsid w:val="0063390D"/>
    <w:rsid w:val="0063394C"/>
    <w:rsid w:val="00633A99"/>
    <w:rsid w:val="00633CE1"/>
    <w:rsid w:val="00633D87"/>
    <w:rsid w:val="006347E9"/>
    <w:rsid w:val="0063484E"/>
    <w:rsid w:val="006348E4"/>
    <w:rsid w:val="00635096"/>
    <w:rsid w:val="00635286"/>
    <w:rsid w:val="006353B2"/>
    <w:rsid w:val="0063553C"/>
    <w:rsid w:val="006357BA"/>
    <w:rsid w:val="0063601D"/>
    <w:rsid w:val="00637021"/>
    <w:rsid w:val="006370A5"/>
    <w:rsid w:val="006377BA"/>
    <w:rsid w:val="00637866"/>
    <w:rsid w:val="006378E5"/>
    <w:rsid w:val="00637C2A"/>
    <w:rsid w:val="00640EC4"/>
    <w:rsid w:val="00640F9B"/>
    <w:rsid w:val="006414F4"/>
    <w:rsid w:val="0064169C"/>
    <w:rsid w:val="0064177E"/>
    <w:rsid w:val="006418C1"/>
    <w:rsid w:val="006419C3"/>
    <w:rsid w:val="00641A2A"/>
    <w:rsid w:val="00641C95"/>
    <w:rsid w:val="00641E32"/>
    <w:rsid w:val="006422C3"/>
    <w:rsid w:val="006423C9"/>
    <w:rsid w:val="006426E4"/>
    <w:rsid w:val="0064286B"/>
    <w:rsid w:val="006432A3"/>
    <w:rsid w:val="0064392B"/>
    <w:rsid w:val="00643951"/>
    <w:rsid w:val="0064422E"/>
    <w:rsid w:val="006442AC"/>
    <w:rsid w:val="006446F7"/>
    <w:rsid w:val="006449E9"/>
    <w:rsid w:val="00644BEB"/>
    <w:rsid w:val="00644F8A"/>
    <w:rsid w:val="0064510C"/>
    <w:rsid w:val="00645157"/>
    <w:rsid w:val="00645169"/>
    <w:rsid w:val="006455C6"/>
    <w:rsid w:val="0064568B"/>
    <w:rsid w:val="00645EFB"/>
    <w:rsid w:val="00646029"/>
    <w:rsid w:val="006460AC"/>
    <w:rsid w:val="0064640F"/>
    <w:rsid w:val="006467AB"/>
    <w:rsid w:val="00646AD1"/>
    <w:rsid w:val="00646C19"/>
    <w:rsid w:val="00646CD1"/>
    <w:rsid w:val="00646DBE"/>
    <w:rsid w:val="00646DEC"/>
    <w:rsid w:val="0064747C"/>
    <w:rsid w:val="00647484"/>
    <w:rsid w:val="00647DC9"/>
    <w:rsid w:val="00650052"/>
    <w:rsid w:val="006502E2"/>
    <w:rsid w:val="0065048E"/>
    <w:rsid w:val="006505BC"/>
    <w:rsid w:val="006509A3"/>
    <w:rsid w:val="00650CE3"/>
    <w:rsid w:val="0065129F"/>
    <w:rsid w:val="0065168F"/>
    <w:rsid w:val="00651837"/>
    <w:rsid w:val="00652275"/>
    <w:rsid w:val="00652479"/>
    <w:rsid w:val="00652661"/>
    <w:rsid w:val="00652905"/>
    <w:rsid w:val="00652E73"/>
    <w:rsid w:val="0065302E"/>
    <w:rsid w:val="006533F5"/>
    <w:rsid w:val="006536CD"/>
    <w:rsid w:val="00653BD8"/>
    <w:rsid w:val="00653D00"/>
    <w:rsid w:val="0065453F"/>
    <w:rsid w:val="00654AAD"/>
    <w:rsid w:val="00654D4C"/>
    <w:rsid w:val="006550E3"/>
    <w:rsid w:val="006555E9"/>
    <w:rsid w:val="00656053"/>
    <w:rsid w:val="006563F5"/>
    <w:rsid w:val="00656438"/>
    <w:rsid w:val="006567B2"/>
    <w:rsid w:val="0065685B"/>
    <w:rsid w:val="00656B1D"/>
    <w:rsid w:val="00656EE4"/>
    <w:rsid w:val="006571D4"/>
    <w:rsid w:val="00657266"/>
    <w:rsid w:val="00657649"/>
    <w:rsid w:val="00657D52"/>
    <w:rsid w:val="00657F3A"/>
    <w:rsid w:val="00657F49"/>
    <w:rsid w:val="006602CF"/>
    <w:rsid w:val="00660483"/>
    <w:rsid w:val="006607D2"/>
    <w:rsid w:val="00660B81"/>
    <w:rsid w:val="00660D50"/>
    <w:rsid w:val="00660EDD"/>
    <w:rsid w:val="006611FE"/>
    <w:rsid w:val="00661A0E"/>
    <w:rsid w:val="00661D44"/>
    <w:rsid w:val="00662151"/>
    <w:rsid w:val="0066225E"/>
    <w:rsid w:val="006626E6"/>
    <w:rsid w:val="00662972"/>
    <w:rsid w:val="00662D2F"/>
    <w:rsid w:val="006638FF"/>
    <w:rsid w:val="00663B4E"/>
    <w:rsid w:val="00663F93"/>
    <w:rsid w:val="00663FB1"/>
    <w:rsid w:val="00664142"/>
    <w:rsid w:val="006643B0"/>
    <w:rsid w:val="006644DA"/>
    <w:rsid w:val="0066492F"/>
    <w:rsid w:val="00664C31"/>
    <w:rsid w:val="00664E79"/>
    <w:rsid w:val="00664FEF"/>
    <w:rsid w:val="00665092"/>
    <w:rsid w:val="0066554E"/>
    <w:rsid w:val="00665628"/>
    <w:rsid w:val="00665A25"/>
    <w:rsid w:val="00665D4D"/>
    <w:rsid w:val="006661E1"/>
    <w:rsid w:val="0066643E"/>
    <w:rsid w:val="0066691B"/>
    <w:rsid w:val="00666AB1"/>
    <w:rsid w:val="00666CFE"/>
    <w:rsid w:val="006672AC"/>
    <w:rsid w:val="00667539"/>
    <w:rsid w:val="00667E2B"/>
    <w:rsid w:val="0067101C"/>
    <w:rsid w:val="00671047"/>
    <w:rsid w:val="006716C6"/>
    <w:rsid w:val="00671735"/>
    <w:rsid w:val="00671B57"/>
    <w:rsid w:val="00671C70"/>
    <w:rsid w:val="00671F51"/>
    <w:rsid w:val="00672113"/>
    <w:rsid w:val="00672CE0"/>
    <w:rsid w:val="0067340E"/>
    <w:rsid w:val="00673529"/>
    <w:rsid w:val="00673E83"/>
    <w:rsid w:val="006744DE"/>
    <w:rsid w:val="00674739"/>
    <w:rsid w:val="00674A39"/>
    <w:rsid w:val="00674B44"/>
    <w:rsid w:val="00674F9F"/>
    <w:rsid w:val="00674FC8"/>
    <w:rsid w:val="00675FDD"/>
    <w:rsid w:val="00676663"/>
    <w:rsid w:val="00676847"/>
    <w:rsid w:val="006769DE"/>
    <w:rsid w:val="00676D5C"/>
    <w:rsid w:val="006776BF"/>
    <w:rsid w:val="006777C8"/>
    <w:rsid w:val="006777D3"/>
    <w:rsid w:val="00677F90"/>
    <w:rsid w:val="0068048F"/>
    <w:rsid w:val="00680897"/>
    <w:rsid w:val="00680B28"/>
    <w:rsid w:val="00680BBB"/>
    <w:rsid w:val="006817E1"/>
    <w:rsid w:val="00681983"/>
    <w:rsid w:val="006822DA"/>
    <w:rsid w:val="006822FF"/>
    <w:rsid w:val="00682470"/>
    <w:rsid w:val="006825E7"/>
    <w:rsid w:val="00682C2A"/>
    <w:rsid w:val="00683073"/>
    <w:rsid w:val="006842B7"/>
    <w:rsid w:val="0068438A"/>
    <w:rsid w:val="00684824"/>
    <w:rsid w:val="00684BA2"/>
    <w:rsid w:val="00684C83"/>
    <w:rsid w:val="00685245"/>
    <w:rsid w:val="00685283"/>
    <w:rsid w:val="006853FA"/>
    <w:rsid w:val="006857B7"/>
    <w:rsid w:val="00685A28"/>
    <w:rsid w:val="00685DD5"/>
    <w:rsid w:val="00685F00"/>
    <w:rsid w:val="00685F27"/>
    <w:rsid w:val="006860F6"/>
    <w:rsid w:val="006863A8"/>
    <w:rsid w:val="006864E6"/>
    <w:rsid w:val="00686802"/>
    <w:rsid w:val="006868A4"/>
    <w:rsid w:val="00686DE9"/>
    <w:rsid w:val="00686FC5"/>
    <w:rsid w:val="006873FA"/>
    <w:rsid w:val="00687932"/>
    <w:rsid w:val="0068793D"/>
    <w:rsid w:val="006879EA"/>
    <w:rsid w:val="00687A40"/>
    <w:rsid w:val="00687EAD"/>
    <w:rsid w:val="006907D7"/>
    <w:rsid w:val="00690AEE"/>
    <w:rsid w:val="00690CDA"/>
    <w:rsid w:val="00691398"/>
    <w:rsid w:val="00691B62"/>
    <w:rsid w:val="00692151"/>
    <w:rsid w:val="006923B0"/>
    <w:rsid w:val="0069250D"/>
    <w:rsid w:val="0069260D"/>
    <w:rsid w:val="00692A5C"/>
    <w:rsid w:val="00692BAC"/>
    <w:rsid w:val="00692CA3"/>
    <w:rsid w:val="00692E22"/>
    <w:rsid w:val="006931CC"/>
    <w:rsid w:val="006940F7"/>
    <w:rsid w:val="0069414F"/>
    <w:rsid w:val="006943AB"/>
    <w:rsid w:val="0069441A"/>
    <w:rsid w:val="00694708"/>
    <w:rsid w:val="00694CD7"/>
    <w:rsid w:val="006952CB"/>
    <w:rsid w:val="0069539A"/>
    <w:rsid w:val="006954C5"/>
    <w:rsid w:val="006955E9"/>
    <w:rsid w:val="00695C7C"/>
    <w:rsid w:val="00695ED4"/>
    <w:rsid w:val="00695F29"/>
    <w:rsid w:val="006963C0"/>
    <w:rsid w:val="00696AF4"/>
    <w:rsid w:val="00696EE9"/>
    <w:rsid w:val="00696FA8"/>
    <w:rsid w:val="0069702F"/>
    <w:rsid w:val="006974F1"/>
    <w:rsid w:val="0069786F"/>
    <w:rsid w:val="0069792B"/>
    <w:rsid w:val="00697B55"/>
    <w:rsid w:val="00697EC8"/>
    <w:rsid w:val="006A017F"/>
    <w:rsid w:val="006A030D"/>
    <w:rsid w:val="006A06ED"/>
    <w:rsid w:val="006A0894"/>
    <w:rsid w:val="006A0915"/>
    <w:rsid w:val="006A0959"/>
    <w:rsid w:val="006A0D8C"/>
    <w:rsid w:val="006A1301"/>
    <w:rsid w:val="006A15FF"/>
    <w:rsid w:val="006A1622"/>
    <w:rsid w:val="006A164A"/>
    <w:rsid w:val="006A1D73"/>
    <w:rsid w:val="006A22C5"/>
    <w:rsid w:val="006A2316"/>
    <w:rsid w:val="006A2548"/>
    <w:rsid w:val="006A267B"/>
    <w:rsid w:val="006A294E"/>
    <w:rsid w:val="006A2EBC"/>
    <w:rsid w:val="006A35D6"/>
    <w:rsid w:val="006A35DA"/>
    <w:rsid w:val="006A39D0"/>
    <w:rsid w:val="006A3DA3"/>
    <w:rsid w:val="006A3F2F"/>
    <w:rsid w:val="006A3F5C"/>
    <w:rsid w:val="006A4400"/>
    <w:rsid w:val="006A48E7"/>
    <w:rsid w:val="006A4972"/>
    <w:rsid w:val="006A4BDF"/>
    <w:rsid w:val="006A5179"/>
    <w:rsid w:val="006A52DB"/>
    <w:rsid w:val="006A52DD"/>
    <w:rsid w:val="006A56B4"/>
    <w:rsid w:val="006A58F4"/>
    <w:rsid w:val="006A598E"/>
    <w:rsid w:val="006A59FB"/>
    <w:rsid w:val="006A5E51"/>
    <w:rsid w:val="006A6226"/>
    <w:rsid w:val="006A636F"/>
    <w:rsid w:val="006A65CA"/>
    <w:rsid w:val="006A69A4"/>
    <w:rsid w:val="006A6AB4"/>
    <w:rsid w:val="006A6B35"/>
    <w:rsid w:val="006A6CE6"/>
    <w:rsid w:val="006A70E9"/>
    <w:rsid w:val="006A72E7"/>
    <w:rsid w:val="006A73E5"/>
    <w:rsid w:val="006A7923"/>
    <w:rsid w:val="006A7C98"/>
    <w:rsid w:val="006A7CBA"/>
    <w:rsid w:val="006A7E26"/>
    <w:rsid w:val="006B0914"/>
    <w:rsid w:val="006B09E2"/>
    <w:rsid w:val="006B0A60"/>
    <w:rsid w:val="006B0B68"/>
    <w:rsid w:val="006B0C56"/>
    <w:rsid w:val="006B0CD8"/>
    <w:rsid w:val="006B1654"/>
    <w:rsid w:val="006B21FC"/>
    <w:rsid w:val="006B28DF"/>
    <w:rsid w:val="006B2975"/>
    <w:rsid w:val="006B2A65"/>
    <w:rsid w:val="006B2A6F"/>
    <w:rsid w:val="006B2CBC"/>
    <w:rsid w:val="006B314B"/>
    <w:rsid w:val="006B3592"/>
    <w:rsid w:val="006B3BDE"/>
    <w:rsid w:val="006B3FF3"/>
    <w:rsid w:val="006B49CB"/>
    <w:rsid w:val="006B50D8"/>
    <w:rsid w:val="006B53E2"/>
    <w:rsid w:val="006B54FB"/>
    <w:rsid w:val="006B5584"/>
    <w:rsid w:val="006B56EC"/>
    <w:rsid w:val="006B5BDF"/>
    <w:rsid w:val="006B6DC4"/>
    <w:rsid w:val="006B71BA"/>
    <w:rsid w:val="006B72C9"/>
    <w:rsid w:val="006B775D"/>
    <w:rsid w:val="006B7805"/>
    <w:rsid w:val="006B78B5"/>
    <w:rsid w:val="006B7FC2"/>
    <w:rsid w:val="006C0732"/>
    <w:rsid w:val="006C0BEF"/>
    <w:rsid w:val="006C0C4E"/>
    <w:rsid w:val="006C13BD"/>
    <w:rsid w:val="006C15C3"/>
    <w:rsid w:val="006C1B71"/>
    <w:rsid w:val="006C1CA7"/>
    <w:rsid w:val="006C1D61"/>
    <w:rsid w:val="006C1DA8"/>
    <w:rsid w:val="006C21E5"/>
    <w:rsid w:val="006C220A"/>
    <w:rsid w:val="006C222C"/>
    <w:rsid w:val="006C24C1"/>
    <w:rsid w:val="006C251A"/>
    <w:rsid w:val="006C2745"/>
    <w:rsid w:val="006C2938"/>
    <w:rsid w:val="006C30CF"/>
    <w:rsid w:val="006C30FC"/>
    <w:rsid w:val="006C32B5"/>
    <w:rsid w:val="006C3406"/>
    <w:rsid w:val="006C3E3F"/>
    <w:rsid w:val="006C3EF9"/>
    <w:rsid w:val="006C470A"/>
    <w:rsid w:val="006C4879"/>
    <w:rsid w:val="006C48DC"/>
    <w:rsid w:val="006C490B"/>
    <w:rsid w:val="006C52D5"/>
    <w:rsid w:val="006C5356"/>
    <w:rsid w:val="006C5526"/>
    <w:rsid w:val="006C571B"/>
    <w:rsid w:val="006C5C24"/>
    <w:rsid w:val="006C5F83"/>
    <w:rsid w:val="006C5F94"/>
    <w:rsid w:val="006C60CA"/>
    <w:rsid w:val="006C67F0"/>
    <w:rsid w:val="006C6987"/>
    <w:rsid w:val="006C6B24"/>
    <w:rsid w:val="006C6C38"/>
    <w:rsid w:val="006C6CE7"/>
    <w:rsid w:val="006C73B0"/>
    <w:rsid w:val="006C7563"/>
    <w:rsid w:val="006C76B9"/>
    <w:rsid w:val="006C7BFB"/>
    <w:rsid w:val="006D057E"/>
    <w:rsid w:val="006D0824"/>
    <w:rsid w:val="006D0883"/>
    <w:rsid w:val="006D1375"/>
    <w:rsid w:val="006D1CA0"/>
    <w:rsid w:val="006D2D98"/>
    <w:rsid w:val="006D2FC6"/>
    <w:rsid w:val="006D3076"/>
    <w:rsid w:val="006D31E1"/>
    <w:rsid w:val="006D33AB"/>
    <w:rsid w:val="006D33FC"/>
    <w:rsid w:val="006D3485"/>
    <w:rsid w:val="006D374F"/>
    <w:rsid w:val="006D4782"/>
    <w:rsid w:val="006D48AE"/>
    <w:rsid w:val="006D48E3"/>
    <w:rsid w:val="006D4A0C"/>
    <w:rsid w:val="006D4C7B"/>
    <w:rsid w:val="006D50A6"/>
    <w:rsid w:val="006D5585"/>
    <w:rsid w:val="006D5673"/>
    <w:rsid w:val="006D5A48"/>
    <w:rsid w:val="006D5CCF"/>
    <w:rsid w:val="006D600B"/>
    <w:rsid w:val="006D60C5"/>
    <w:rsid w:val="006D6326"/>
    <w:rsid w:val="006D6BD9"/>
    <w:rsid w:val="006D7168"/>
    <w:rsid w:val="006D760B"/>
    <w:rsid w:val="006D7D6B"/>
    <w:rsid w:val="006D7E95"/>
    <w:rsid w:val="006E024B"/>
    <w:rsid w:val="006E04B1"/>
    <w:rsid w:val="006E0503"/>
    <w:rsid w:val="006E06F8"/>
    <w:rsid w:val="006E0706"/>
    <w:rsid w:val="006E0CFC"/>
    <w:rsid w:val="006E0D05"/>
    <w:rsid w:val="006E0D60"/>
    <w:rsid w:val="006E16D8"/>
    <w:rsid w:val="006E1A71"/>
    <w:rsid w:val="006E1CB2"/>
    <w:rsid w:val="006E1E18"/>
    <w:rsid w:val="006E2159"/>
    <w:rsid w:val="006E2216"/>
    <w:rsid w:val="006E22B7"/>
    <w:rsid w:val="006E254E"/>
    <w:rsid w:val="006E25F3"/>
    <w:rsid w:val="006E2664"/>
    <w:rsid w:val="006E2AF8"/>
    <w:rsid w:val="006E2BF3"/>
    <w:rsid w:val="006E3027"/>
    <w:rsid w:val="006E3158"/>
    <w:rsid w:val="006E337A"/>
    <w:rsid w:val="006E39B9"/>
    <w:rsid w:val="006E3C66"/>
    <w:rsid w:val="006E3E2F"/>
    <w:rsid w:val="006E4274"/>
    <w:rsid w:val="006E4307"/>
    <w:rsid w:val="006E4368"/>
    <w:rsid w:val="006E4AB3"/>
    <w:rsid w:val="006E4D06"/>
    <w:rsid w:val="006E4F1F"/>
    <w:rsid w:val="006E55FF"/>
    <w:rsid w:val="006E5669"/>
    <w:rsid w:val="006E58C6"/>
    <w:rsid w:val="006E5A35"/>
    <w:rsid w:val="006E5C75"/>
    <w:rsid w:val="006E5F8A"/>
    <w:rsid w:val="006E644F"/>
    <w:rsid w:val="006E6487"/>
    <w:rsid w:val="006E6A05"/>
    <w:rsid w:val="006E6C22"/>
    <w:rsid w:val="006E6F5A"/>
    <w:rsid w:val="006E6F72"/>
    <w:rsid w:val="006E78EB"/>
    <w:rsid w:val="006E7AE2"/>
    <w:rsid w:val="006E7CD5"/>
    <w:rsid w:val="006F017F"/>
    <w:rsid w:val="006F0B53"/>
    <w:rsid w:val="006F0D46"/>
    <w:rsid w:val="006F0E07"/>
    <w:rsid w:val="006F11B8"/>
    <w:rsid w:val="006F11D4"/>
    <w:rsid w:val="006F1450"/>
    <w:rsid w:val="006F1628"/>
    <w:rsid w:val="006F164C"/>
    <w:rsid w:val="006F1D62"/>
    <w:rsid w:val="006F1EA0"/>
    <w:rsid w:val="006F2023"/>
    <w:rsid w:val="006F29BA"/>
    <w:rsid w:val="006F2DDB"/>
    <w:rsid w:val="006F2E38"/>
    <w:rsid w:val="006F3019"/>
    <w:rsid w:val="006F3568"/>
    <w:rsid w:val="006F38F8"/>
    <w:rsid w:val="006F3CFC"/>
    <w:rsid w:val="006F4089"/>
    <w:rsid w:val="006F42F6"/>
    <w:rsid w:val="006F4467"/>
    <w:rsid w:val="006F4918"/>
    <w:rsid w:val="006F49D8"/>
    <w:rsid w:val="006F4E61"/>
    <w:rsid w:val="006F518D"/>
    <w:rsid w:val="006F52A5"/>
    <w:rsid w:val="006F554B"/>
    <w:rsid w:val="006F557E"/>
    <w:rsid w:val="006F5D3D"/>
    <w:rsid w:val="006F5E61"/>
    <w:rsid w:val="006F627B"/>
    <w:rsid w:val="006F6691"/>
    <w:rsid w:val="006F6776"/>
    <w:rsid w:val="006F6786"/>
    <w:rsid w:val="006F6992"/>
    <w:rsid w:val="006F6B73"/>
    <w:rsid w:val="006F6B96"/>
    <w:rsid w:val="006F6EAB"/>
    <w:rsid w:val="006F7571"/>
    <w:rsid w:val="006F7620"/>
    <w:rsid w:val="006F797C"/>
    <w:rsid w:val="006F7D7B"/>
    <w:rsid w:val="00700157"/>
    <w:rsid w:val="00700256"/>
    <w:rsid w:val="0070049A"/>
    <w:rsid w:val="007006BC"/>
    <w:rsid w:val="007008AC"/>
    <w:rsid w:val="00700C3F"/>
    <w:rsid w:val="00701373"/>
    <w:rsid w:val="0070148E"/>
    <w:rsid w:val="00701AD5"/>
    <w:rsid w:val="00701B7A"/>
    <w:rsid w:val="00701FD2"/>
    <w:rsid w:val="00701FF4"/>
    <w:rsid w:val="0070236B"/>
    <w:rsid w:val="007024B2"/>
    <w:rsid w:val="00702876"/>
    <w:rsid w:val="00702ADE"/>
    <w:rsid w:val="00702C87"/>
    <w:rsid w:val="00702D94"/>
    <w:rsid w:val="007036A2"/>
    <w:rsid w:val="00703819"/>
    <w:rsid w:val="00703E1E"/>
    <w:rsid w:val="00704340"/>
    <w:rsid w:val="00704617"/>
    <w:rsid w:val="007046B9"/>
    <w:rsid w:val="00704878"/>
    <w:rsid w:val="00704BCB"/>
    <w:rsid w:val="00704E9F"/>
    <w:rsid w:val="00705198"/>
    <w:rsid w:val="007055AB"/>
    <w:rsid w:val="007055C1"/>
    <w:rsid w:val="007055F8"/>
    <w:rsid w:val="007056D5"/>
    <w:rsid w:val="007059B7"/>
    <w:rsid w:val="00705CF1"/>
    <w:rsid w:val="00705DA1"/>
    <w:rsid w:val="00706455"/>
    <w:rsid w:val="00706AFF"/>
    <w:rsid w:val="00706B12"/>
    <w:rsid w:val="007071BD"/>
    <w:rsid w:val="00707B28"/>
    <w:rsid w:val="00707C13"/>
    <w:rsid w:val="00707F88"/>
    <w:rsid w:val="007100E2"/>
    <w:rsid w:val="00710263"/>
    <w:rsid w:val="00710347"/>
    <w:rsid w:val="007108B2"/>
    <w:rsid w:val="00710B1C"/>
    <w:rsid w:val="00710B27"/>
    <w:rsid w:val="00710B39"/>
    <w:rsid w:val="00711082"/>
    <w:rsid w:val="007114BF"/>
    <w:rsid w:val="00711729"/>
    <w:rsid w:val="00711B77"/>
    <w:rsid w:val="00711E89"/>
    <w:rsid w:val="00712096"/>
    <w:rsid w:val="007122D2"/>
    <w:rsid w:val="0071256B"/>
    <w:rsid w:val="00712584"/>
    <w:rsid w:val="00712CF5"/>
    <w:rsid w:val="00712F72"/>
    <w:rsid w:val="007137D3"/>
    <w:rsid w:val="00713B82"/>
    <w:rsid w:val="00713E57"/>
    <w:rsid w:val="00714065"/>
    <w:rsid w:val="0071464D"/>
    <w:rsid w:val="007148B0"/>
    <w:rsid w:val="00714944"/>
    <w:rsid w:val="00714E45"/>
    <w:rsid w:val="00714F9A"/>
    <w:rsid w:val="00714FF5"/>
    <w:rsid w:val="007154CF"/>
    <w:rsid w:val="007156C4"/>
    <w:rsid w:val="00715AA4"/>
    <w:rsid w:val="00715AF1"/>
    <w:rsid w:val="00715C25"/>
    <w:rsid w:val="00715C45"/>
    <w:rsid w:val="00715CBF"/>
    <w:rsid w:val="00716A82"/>
    <w:rsid w:val="00716BF4"/>
    <w:rsid w:val="00716C88"/>
    <w:rsid w:val="00716D7B"/>
    <w:rsid w:val="00717246"/>
    <w:rsid w:val="007179C7"/>
    <w:rsid w:val="00717D14"/>
    <w:rsid w:val="00717EBE"/>
    <w:rsid w:val="00717F29"/>
    <w:rsid w:val="00720245"/>
    <w:rsid w:val="0072073B"/>
    <w:rsid w:val="00720EE1"/>
    <w:rsid w:val="007211F3"/>
    <w:rsid w:val="0072173C"/>
    <w:rsid w:val="00721935"/>
    <w:rsid w:val="007219B3"/>
    <w:rsid w:val="00721A74"/>
    <w:rsid w:val="00721C3A"/>
    <w:rsid w:val="007220A6"/>
    <w:rsid w:val="007230CC"/>
    <w:rsid w:val="00723191"/>
    <w:rsid w:val="0072325E"/>
    <w:rsid w:val="00723655"/>
    <w:rsid w:val="00723738"/>
    <w:rsid w:val="00723B11"/>
    <w:rsid w:val="00723DCF"/>
    <w:rsid w:val="00723E3B"/>
    <w:rsid w:val="007240A4"/>
    <w:rsid w:val="0072467A"/>
    <w:rsid w:val="00724747"/>
    <w:rsid w:val="00724DA0"/>
    <w:rsid w:val="007250EA"/>
    <w:rsid w:val="007251EA"/>
    <w:rsid w:val="0072545A"/>
    <w:rsid w:val="00725727"/>
    <w:rsid w:val="00725843"/>
    <w:rsid w:val="0072586E"/>
    <w:rsid w:val="00725F75"/>
    <w:rsid w:val="0072638E"/>
    <w:rsid w:val="007263F4"/>
    <w:rsid w:val="00726915"/>
    <w:rsid w:val="00726CA9"/>
    <w:rsid w:val="00726EDA"/>
    <w:rsid w:val="00726FC7"/>
    <w:rsid w:val="00727239"/>
    <w:rsid w:val="00727479"/>
    <w:rsid w:val="00727DF0"/>
    <w:rsid w:val="00727E3A"/>
    <w:rsid w:val="0073044B"/>
    <w:rsid w:val="007308FF"/>
    <w:rsid w:val="00730DCB"/>
    <w:rsid w:val="0073156E"/>
    <w:rsid w:val="00731809"/>
    <w:rsid w:val="00731AA8"/>
    <w:rsid w:val="00731C94"/>
    <w:rsid w:val="00732A9D"/>
    <w:rsid w:val="00732C45"/>
    <w:rsid w:val="00732EF9"/>
    <w:rsid w:val="00732F05"/>
    <w:rsid w:val="0073321A"/>
    <w:rsid w:val="00733D28"/>
    <w:rsid w:val="00733D72"/>
    <w:rsid w:val="00734232"/>
    <w:rsid w:val="0073479B"/>
    <w:rsid w:val="007348AA"/>
    <w:rsid w:val="007348DB"/>
    <w:rsid w:val="00735229"/>
    <w:rsid w:val="00735620"/>
    <w:rsid w:val="00735D13"/>
    <w:rsid w:val="00736C12"/>
    <w:rsid w:val="00736FA6"/>
    <w:rsid w:val="00737001"/>
    <w:rsid w:val="00737127"/>
    <w:rsid w:val="007375A1"/>
    <w:rsid w:val="0073765D"/>
    <w:rsid w:val="0073765F"/>
    <w:rsid w:val="00737860"/>
    <w:rsid w:val="00737BF8"/>
    <w:rsid w:val="007401FD"/>
    <w:rsid w:val="0074022B"/>
    <w:rsid w:val="007402DE"/>
    <w:rsid w:val="007403F9"/>
    <w:rsid w:val="007404F3"/>
    <w:rsid w:val="007411A2"/>
    <w:rsid w:val="0074159A"/>
    <w:rsid w:val="007417FF"/>
    <w:rsid w:val="0074196E"/>
    <w:rsid w:val="00741B32"/>
    <w:rsid w:val="007420FA"/>
    <w:rsid w:val="00742753"/>
    <w:rsid w:val="00742BAB"/>
    <w:rsid w:val="007435DE"/>
    <w:rsid w:val="0074399F"/>
    <w:rsid w:val="0074417F"/>
    <w:rsid w:val="00744446"/>
    <w:rsid w:val="007445E9"/>
    <w:rsid w:val="00744878"/>
    <w:rsid w:val="00744E7D"/>
    <w:rsid w:val="00745087"/>
    <w:rsid w:val="00745294"/>
    <w:rsid w:val="0074591F"/>
    <w:rsid w:val="00745FCD"/>
    <w:rsid w:val="00746666"/>
    <w:rsid w:val="00746860"/>
    <w:rsid w:val="00746B3D"/>
    <w:rsid w:val="00746DC0"/>
    <w:rsid w:val="00746F38"/>
    <w:rsid w:val="007472D3"/>
    <w:rsid w:val="0074731D"/>
    <w:rsid w:val="007502F5"/>
    <w:rsid w:val="007502F6"/>
    <w:rsid w:val="00750504"/>
    <w:rsid w:val="0075051F"/>
    <w:rsid w:val="00750657"/>
    <w:rsid w:val="00750B5E"/>
    <w:rsid w:val="00750D1E"/>
    <w:rsid w:val="00750FFF"/>
    <w:rsid w:val="0075113A"/>
    <w:rsid w:val="0075194C"/>
    <w:rsid w:val="00751D63"/>
    <w:rsid w:val="00751E76"/>
    <w:rsid w:val="00752358"/>
    <w:rsid w:val="00752416"/>
    <w:rsid w:val="00752639"/>
    <w:rsid w:val="00752B23"/>
    <w:rsid w:val="00752BA6"/>
    <w:rsid w:val="00752D6A"/>
    <w:rsid w:val="00752E1B"/>
    <w:rsid w:val="007532B9"/>
    <w:rsid w:val="0075333D"/>
    <w:rsid w:val="0075348D"/>
    <w:rsid w:val="0075398F"/>
    <w:rsid w:val="00753A33"/>
    <w:rsid w:val="00753C11"/>
    <w:rsid w:val="00753E17"/>
    <w:rsid w:val="00753E58"/>
    <w:rsid w:val="0075465C"/>
    <w:rsid w:val="0075469B"/>
    <w:rsid w:val="00754BD6"/>
    <w:rsid w:val="007552FD"/>
    <w:rsid w:val="00755814"/>
    <w:rsid w:val="007558FA"/>
    <w:rsid w:val="00755E57"/>
    <w:rsid w:val="00755E7E"/>
    <w:rsid w:val="007561C7"/>
    <w:rsid w:val="00756404"/>
    <w:rsid w:val="00756BA0"/>
    <w:rsid w:val="00756D54"/>
    <w:rsid w:val="0075713B"/>
    <w:rsid w:val="00757942"/>
    <w:rsid w:val="00757C78"/>
    <w:rsid w:val="007605C4"/>
    <w:rsid w:val="007608B3"/>
    <w:rsid w:val="007609D3"/>
    <w:rsid w:val="00760BCE"/>
    <w:rsid w:val="00760E83"/>
    <w:rsid w:val="00762022"/>
    <w:rsid w:val="007621C5"/>
    <w:rsid w:val="00762247"/>
    <w:rsid w:val="0076261F"/>
    <w:rsid w:val="007627C8"/>
    <w:rsid w:val="007629B4"/>
    <w:rsid w:val="00762C5E"/>
    <w:rsid w:val="007632EC"/>
    <w:rsid w:val="00763495"/>
    <w:rsid w:val="007636FF"/>
    <w:rsid w:val="00763A31"/>
    <w:rsid w:val="00763A5F"/>
    <w:rsid w:val="00763AEB"/>
    <w:rsid w:val="00763C27"/>
    <w:rsid w:val="00763C58"/>
    <w:rsid w:val="00763D8C"/>
    <w:rsid w:val="00763EBA"/>
    <w:rsid w:val="00764809"/>
    <w:rsid w:val="00764A84"/>
    <w:rsid w:val="00764A99"/>
    <w:rsid w:val="00764B07"/>
    <w:rsid w:val="00764C0C"/>
    <w:rsid w:val="00764C5C"/>
    <w:rsid w:val="00765250"/>
    <w:rsid w:val="007652FD"/>
    <w:rsid w:val="00765CCF"/>
    <w:rsid w:val="00765E4D"/>
    <w:rsid w:val="0076635D"/>
    <w:rsid w:val="00766436"/>
    <w:rsid w:val="00766A4B"/>
    <w:rsid w:val="00766CCC"/>
    <w:rsid w:val="007674D1"/>
    <w:rsid w:val="00770235"/>
    <w:rsid w:val="00770248"/>
    <w:rsid w:val="0077033C"/>
    <w:rsid w:val="007705AA"/>
    <w:rsid w:val="00770602"/>
    <w:rsid w:val="00770813"/>
    <w:rsid w:val="00770900"/>
    <w:rsid w:val="0077118E"/>
    <w:rsid w:val="0077165D"/>
    <w:rsid w:val="0077181F"/>
    <w:rsid w:val="007719FA"/>
    <w:rsid w:val="00772CF9"/>
    <w:rsid w:val="007733DA"/>
    <w:rsid w:val="00773593"/>
    <w:rsid w:val="007736E8"/>
    <w:rsid w:val="00773896"/>
    <w:rsid w:val="00773B0A"/>
    <w:rsid w:val="00773B37"/>
    <w:rsid w:val="00773D87"/>
    <w:rsid w:val="00773DEF"/>
    <w:rsid w:val="007740E2"/>
    <w:rsid w:val="007748B0"/>
    <w:rsid w:val="00774901"/>
    <w:rsid w:val="0077499B"/>
    <w:rsid w:val="00774D4B"/>
    <w:rsid w:val="007750B3"/>
    <w:rsid w:val="00775268"/>
    <w:rsid w:val="00775373"/>
    <w:rsid w:val="007757B0"/>
    <w:rsid w:val="00775AB7"/>
    <w:rsid w:val="00776162"/>
    <w:rsid w:val="0077666E"/>
    <w:rsid w:val="00776B9F"/>
    <w:rsid w:val="00776C62"/>
    <w:rsid w:val="00776CB6"/>
    <w:rsid w:val="00776CD6"/>
    <w:rsid w:val="00777133"/>
    <w:rsid w:val="00777245"/>
    <w:rsid w:val="007774F4"/>
    <w:rsid w:val="0077760F"/>
    <w:rsid w:val="007804EC"/>
    <w:rsid w:val="0078053B"/>
    <w:rsid w:val="00780B43"/>
    <w:rsid w:val="00780BF6"/>
    <w:rsid w:val="00780C0B"/>
    <w:rsid w:val="00780DC2"/>
    <w:rsid w:val="007811C4"/>
    <w:rsid w:val="0078129F"/>
    <w:rsid w:val="00781402"/>
    <w:rsid w:val="007817A5"/>
    <w:rsid w:val="00781803"/>
    <w:rsid w:val="007818AE"/>
    <w:rsid w:val="007819C3"/>
    <w:rsid w:val="00781B6B"/>
    <w:rsid w:val="00781CF0"/>
    <w:rsid w:val="0078210A"/>
    <w:rsid w:val="00782421"/>
    <w:rsid w:val="007825CE"/>
    <w:rsid w:val="007826DB"/>
    <w:rsid w:val="00782A89"/>
    <w:rsid w:val="00782DCB"/>
    <w:rsid w:val="00782F0B"/>
    <w:rsid w:val="0078303F"/>
    <w:rsid w:val="0078359C"/>
    <w:rsid w:val="00783AA0"/>
    <w:rsid w:val="00783CD4"/>
    <w:rsid w:val="00783F38"/>
    <w:rsid w:val="0078462C"/>
    <w:rsid w:val="00784788"/>
    <w:rsid w:val="00785B73"/>
    <w:rsid w:val="00785D62"/>
    <w:rsid w:val="00786368"/>
    <w:rsid w:val="00786427"/>
    <w:rsid w:val="00786438"/>
    <w:rsid w:val="00786803"/>
    <w:rsid w:val="0078720A"/>
    <w:rsid w:val="00787370"/>
    <w:rsid w:val="007874D5"/>
    <w:rsid w:val="00787633"/>
    <w:rsid w:val="00787860"/>
    <w:rsid w:val="00787939"/>
    <w:rsid w:val="00787B32"/>
    <w:rsid w:val="00787E52"/>
    <w:rsid w:val="00790681"/>
    <w:rsid w:val="00790C36"/>
    <w:rsid w:val="00791736"/>
    <w:rsid w:val="00791876"/>
    <w:rsid w:val="007923A8"/>
    <w:rsid w:val="00792453"/>
    <w:rsid w:val="007930EC"/>
    <w:rsid w:val="00793F71"/>
    <w:rsid w:val="007950B6"/>
    <w:rsid w:val="00795492"/>
    <w:rsid w:val="007956F4"/>
    <w:rsid w:val="00795825"/>
    <w:rsid w:val="00795864"/>
    <w:rsid w:val="00795CD6"/>
    <w:rsid w:val="00795E04"/>
    <w:rsid w:val="00795E58"/>
    <w:rsid w:val="00795E72"/>
    <w:rsid w:val="00795FFF"/>
    <w:rsid w:val="00796571"/>
    <w:rsid w:val="00796876"/>
    <w:rsid w:val="007969DC"/>
    <w:rsid w:val="00796F2B"/>
    <w:rsid w:val="007970D3"/>
    <w:rsid w:val="007971E0"/>
    <w:rsid w:val="007971E7"/>
    <w:rsid w:val="007975EE"/>
    <w:rsid w:val="00797C38"/>
    <w:rsid w:val="007A0758"/>
    <w:rsid w:val="007A07D3"/>
    <w:rsid w:val="007A0F76"/>
    <w:rsid w:val="007A19BA"/>
    <w:rsid w:val="007A1BD6"/>
    <w:rsid w:val="007A1CE3"/>
    <w:rsid w:val="007A2056"/>
    <w:rsid w:val="007A2EED"/>
    <w:rsid w:val="007A31E0"/>
    <w:rsid w:val="007A32E1"/>
    <w:rsid w:val="007A3ACA"/>
    <w:rsid w:val="007A3D2B"/>
    <w:rsid w:val="007A3DB1"/>
    <w:rsid w:val="007A41D8"/>
    <w:rsid w:val="007A46C0"/>
    <w:rsid w:val="007A494D"/>
    <w:rsid w:val="007A4CD7"/>
    <w:rsid w:val="007A4DD6"/>
    <w:rsid w:val="007A5084"/>
    <w:rsid w:val="007A57DE"/>
    <w:rsid w:val="007A5DD7"/>
    <w:rsid w:val="007A5E99"/>
    <w:rsid w:val="007A6187"/>
    <w:rsid w:val="007A665B"/>
    <w:rsid w:val="007A6936"/>
    <w:rsid w:val="007A6A9F"/>
    <w:rsid w:val="007A6C4B"/>
    <w:rsid w:val="007A70F4"/>
    <w:rsid w:val="007A7566"/>
    <w:rsid w:val="007A7803"/>
    <w:rsid w:val="007A7879"/>
    <w:rsid w:val="007A7F50"/>
    <w:rsid w:val="007A7FB1"/>
    <w:rsid w:val="007B03AC"/>
    <w:rsid w:val="007B05B5"/>
    <w:rsid w:val="007B098C"/>
    <w:rsid w:val="007B0B85"/>
    <w:rsid w:val="007B0BFE"/>
    <w:rsid w:val="007B0E96"/>
    <w:rsid w:val="007B2401"/>
    <w:rsid w:val="007B2704"/>
    <w:rsid w:val="007B2F14"/>
    <w:rsid w:val="007B2FBD"/>
    <w:rsid w:val="007B31E7"/>
    <w:rsid w:val="007B32FB"/>
    <w:rsid w:val="007B3889"/>
    <w:rsid w:val="007B38D5"/>
    <w:rsid w:val="007B3992"/>
    <w:rsid w:val="007B4005"/>
    <w:rsid w:val="007B44BD"/>
    <w:rsid w:val="007B4502"/>
    <w:rsid w:val="007B479B"/>
    <w:rsid w:val="007B4917"/>
    <w:rsid w:val="007B4984"/>
    <w:rsid w:val="007B4AED"/>
    <w:rsid w:val="007B4F5F"/>
    <w:rsid w:val="007B54CB"/>
    <w:rsid w:val="007B5C13"/>
    <w:rsid w:val="007B5D96"/>
    <w:rsid w:val="007B6303"/>
    <w:rsid w:val="007B63D8"/>
    <w:rsid w:val="007B65E6"/>
    <w:rsid w:val="007B6600"/>
    <w:rsid w:val="007B6688"/>
    <w:rsid w:val="007B6C9D"/>
    <w:rsid w:val="007B76B5"/>
    <w:rsid w:val="007B79B2"/>
    <w:rsid w:val="007B7B7D"/>
    <w:rsid w:val="007B7E6C"/>
    <w:rsid w:val="007C0622"/>
    <w:rsid w:val="007C0F8D"/>
    <w:rsid w:val="007C194C"/>
    <w:rsid w:val="007C1E94"/>
    <w:rsid w:val="007C2926"/>
    <w:rsid w:val="007C2AE7"/>
    <w:rsid w:val="007C2EE5"/>
    <w:rsid w:val="007C3127"/>
    <w:rsid w:val="007C3392"/>
    <w:rsid w:val="007C34D4"/>
    <w:rsid w:val="007C364D"/>
    <w:rsid w:val="007C36C3"/>
    <w:rsid w:val="007C40A2"/>
    <w:rsid w:val="007C4413"/>
    <w:rsid w:val="007C46FC"/>
    <w:rsid w:val="007C4AF2"/>
    <w:rsid w:val="007C4E6C"/>
    <w:rsid w:val="007C5022"/>
    <w:rsid w:val="007C5283"/>
    <w:rsid w:val="007C5937"/>
    <w:rsid w:val="007C5E75"/>
    <w:rsid w:val="007C603C"/>
    <w:rsid w:val="007C6299"/>
    <w:rsid w:val="007C6AD1"/>
    <w:rsid w:val="007C6BA7"/>
    <w:rsid w:val="007C6D55"/>
    <w:rsid w:val="007C6DDE"/>
    <w:rsid w:val="007C6EED"/>
    <w:rsid w:val="007C70AC"/>
    <w:rsid w:val="007C7134"/>
    <w:rsid w:val="007C7214"/>
    <w:rsid w:val="007C74F2"/>
    <w:rsid w:val="007D00F7"/>
    <w:rsid w:val="007D019A"/>
    <w:rsid w:val="007D08F7"/>
    <w:rsid w:val="007D0B3F"/>
    <w:rsid w:val="007D0C40"/>
    <w:rsid w:val="007D1585"/>
    <w:rsid w:val="007D1B59"/>
    <w:rsid w:val="007D1C82"/>
    <w:rsid w:val="007D1F99"/>
    <w:rsid w:val="007D21AA"/>
    <w:rsid w:val="007D2783"/>
    <w:rsid w:val="007D28F1"/>
    <w:rsid w:val="007D29AD"/>
    <w:rsid w:val="007D2F50"/>
    <w:rsid w:val="007D3059"/>
    <w:rsid w:val="007D366E"/>
    <w:rsid w:val="007D422C"/>
    <w:rsid w:val="007D4CC4"/>
    <w:rsid w:val="007D5537"/>
    <w:rsid w:val="007D55F3"/>
    <w:rsid w:val="007D5802"/>
    <w:rsid w:val="007D5A0A"/>
    <w:rsid w:val="007D5E86"/>
    <w:rsid w:val="007D5F52"/>
    <w:rsid w:val="007D6000"/>
    <w:rsid w:val="007D669F"/>
    <w:rsid w:val="007D67AE"/>
    <w:rsid w:val="007D6A4B"/>
    <w:rsid w:val="007D6C0A"/>
    <w:rsid w:val="007D6EF8"/>
    <w:rsid w:val="007D7088"/>
    <w:rsid w:val="007D76D8"/>
    <w:rsid w:val="007D78A8"/>
    <w:rsid w:val="007D7C41"/>
    <w:rsid w:val="007D7DF2"/>
    <w:rsid w:val="007D7FF5"/>
    <w:rsid w:val="007E001F"/>
    <w:rsid w:val="007E01A3"/>
    <w:rsid w:val="007E027E"/>
    <w:rsid w:val="007E0336"/>
    <w:rsid w:val="007E1068"/>
    <w:rsid w:val="007E129E"/>
    <w:rsid w:val="007E142B"/>
    <w:rsid w:val="007E144E"/>
    <w:rsid w:val="007E1626"/>
    <w:rsid w:val="007E1629"/>
    <w:rsid w:val="007E1CC2"/>
    <w:rsid w:val="007E23E4"/>
    <w:rsid w:val="007E2D09"/>
    <w:rsid w:val="007E2D82"/>
    <w:rsid w:val="007E2F3C"/>
    <w:rsid w:val="007E3323"/>
    <w:rsid w:val="007E3343"/>
    <w:rsid w:val="007E36A3"/>
    <w:rsid w:val="007E38E4"/>
    <w:rsid w:val="007E3BB6"/>
    <w:rsid w:val="007E4065"/>
    <w:rsid w:val="007E4440"/>
    <w:rsid w:val="007E44A5"/>
    <w:rsid w:val="007E4564"/>
    <w:rsid w:val="007E4645"/>
    <w:rsid w:val="007E46FC"/>
    <w:rsid w:val="007E4BB0"/>
    <w:rsid w:val="007E4E3F"/>
    <w:rsid w:val="007E4F75"/>
    <w:rsid w:val="007E51AC"/>
    <w:rsid w:val="007E535F"/>
    <w:rsid w:val="007E5552"/>
    <w:rsid w:val="007E5634"/>
    <w:rsid w:val="007E5D4A"/>
    <w:rsid w:val="007E5E05"/>
    <w:rsid w:val="007E5E4A"/>
    <w:rsid w:val="007E601C"/>
    <w:rsid w:val="007E611E"/>
    <w:rsid w:val="007E631E"/>
    <w:rsid w:val="007E6495"/>
    <w:rsid w:val="007E67FB"/>
    <w:rsid w:val="007E7672"/>
    <w:rsid w:val="007E78F0"/>
    <w:rsid w:val="007E7F06"/>
    <w:rsid w:val="007E7F67"/>
    <w:rsid w:val="007F0073"/>
    <w:rsid w:val="007F0140"/>
    <w:rsid w:val="007F0321"/>
    <w:rsid w:val="007F03E9"/>
    <w:rsid w:val="007F05A1"/>
    <w:rsid w:val="007F0699"/>
    <w:rsid w:val="007F0740"/>
    <w:rsid w:val="007F0772"/>
    <w:rsid w:val="007F0782"/>
    <w:rsid w:val="007F09EE"/>
    <w:rsid w:val="007F15B0"/>
    <w:rsid w:val="007F1667"/>
    <w:rsid w:val="007F1722"/>
    <w:rsid w:val="007F1EDD"/>
    <w:rsid w:val="007F20ED"/>
    <w:rsid w:val="007F2354"/>
    <w:rsid w:val="007F2577"/>
    <w:rsid w:val="007F2614"/>
    <w:rsid w:val="007F2C47"/>
    <w:rsid w:val="007F2C98"/>
    <w:rsid w:val="007F3139"/>
    <w:rsid w:val="007F3861"/>
    <w:rsid w:val="007F3D13"/>
    <w:rsid w:val="007F3FF5"/>
    <w:rsid w:val="007F42C9"/>
    <w:rsid w:val="007F453F"/>
    <w:rsid w:val="007F4627"/>
    <w:rsid w:val="007F4923"/>
    <w:rsid w:val="007F4982"/>
    <w:rsid w:val="007F4F2D"/>
    <w:rsid w:val="007F4F2E"/>
    <w:rsid w:val="007F50DC"/>
    <w:rsid w:val="007F54C2"/>
    <w:rsid w:val="007F59ED"/>
    <w:rsid w:val="007F5ECD"/>
    <w:rsid w:val="007F5FEC"/>
    <w:rsid w:val="007F6477"/>
    <w:rsid w:val="007F6753"/>
    <w:rsid w:val="007F7307"/>
    <w:rsid w:val="007F7420"/>
    <w:rsid w:val="007F74C9"/>
    <w:rsid w:val="007F74DF"/>
    <w:rsid w:val="007F78EB"/>
    <w:rsid w:val="007F7D21"/>
    <w:rsid w:val="00800087"/>
    <w:rsid w:val="0080068C"/>
    <w:rsid w:val="008006D0"/>
    <w:rsid w:val="00800EDB"/>
    <w:rsid w:val="008014AB"/>
    <w:rsid w:val="008017AD"/>
    <w:rsid w:val="008018CF"/>
    <w:rsid w:val="00801934"/>
    <w:rsid w:val="00801940"/>
    <w:rsid w:val="00801EF0"/>
    <w:rsid w:val="00802445"/>
    <w:rsid w:val="0080263F"/>
    <w:rsid w:val="00802828"/>
    <w:rsid w:val="00802864"/>
    <w:rsid w:val="00802DF1"/>
    <w:rsid w:val="00802F70"/>
    <w:rsid w:val="00803143"/>
    <w:rsid w:val="0080366F"/>
    <w:rsid w:val="00803BEC"/>
    <w:rsid w:val="00804001"/>
    <w:rsid w:val="00804236"/>
    <w:rsid w:val="00804676"/>
    <w:rsid w:val="00804827"/>
    <w:rsid w:val="0080494C"/>
    <w:rsid w:val="00804EB5"/>
    <w:rsid w:val="008051EB"/>
    <w:rsid w:val="008058B9"/>
    <w:rsid w:val="00805984"/>
    <w:rsid w:val="00805B38"/>
    <w:rsid w:val="00805C31"/>
    <w:rsid w:val="00805D21"/>
    <w:rsid w:val="00805DF0"/>
    <w:rsid w:val="00805E5C"/>
    <w:rsid w:val="008063B6"/>
    <w:rsid w:val="008063E7"/>
    <w:rsid w:val="00806523"/>
    <w:rsid w:val="00806701"/>
    <w:rsid w:val="00806738"/>
    <w:rsid w:val="00806E30"/>
    <w:rsid w:val="0080734F"/>
    <w:rsid w:val="008073A9"/>
    <w:rsid w:val="00807960"/>
    <w:rsid w:val="00807A02"/>
    <w:rsid w:val="00807B08"/>
    <w:rsid w:val="00807F1E"/>
    <w:rsid w:val="0081033D"/>
    <w:rsid w:val="0081034E"/>
    <w:rsid w:val="00810573"/>
    <w:rsid w:val="008108F4"/>
    <w:rsid w:val="00810EB2"/>
    <w:rsid w:val="008113AB"/>
    <w:rsid w:val="0081143D"/>
    <w:rsid w:val="00811B11"/>
    <w:rsid w:val="00811B1F"/>
    <w:rsid w:val="00811B24"/>
    <w:rsid w:val="00811C96"/>
    <w:rsid w:val="00811F20"/>
    <w:rsid w:val="00811F31"/>
    <w:rsid w:val="008124F6"/>
    <w:rsid w:val="008126E1"/>
    <w:rsid w:val="00812A69"/>
    <w:rsid w:val="00812CEE"/>
    <w:rsid w:val="0081352E"/>
    <w:rsid w:val="0081357A"/>
    <w:rsid w:val="00813BBA"/>
    <w:rsid w:val="008144F6"/>
    <w:rsid w:val="00815020"/>
    <w:rsid w:val="008154C1"/>
    <w:rsid w:val="0081584D"/>
    <w:rsid w:val="0081597A"/>
    <w:rsid w:val="00816027"/>
    <w:rsid w:val="0081619E"/>
    <w:rsid w:val="00816477"/>
    <w:rsid w:val="0081650E"/>
    <w:rsid w:val="00816833"/>
    <w:rsid w:val="0081685B"/>
    <w:rsid w:val="00816A79"/>
    <w:rsid w:val="00816D86"/>
    <w:rsid w:val="008174ED"/>
    <w:rsid w:val="0081786A"/>
    <w:rsid w:val="00817CC9"/>
    <w:rsid w:val="00817D8A"/>
    <w:rsid w:val="00817FCE"/>
    <w:rsid w:val="008204B2"/>
    <w:rsid w:val="00820651"/>
    <w:rsid w:val="00820712"/>
    <w:rsid w:val="00820A6F"/>
    <w:rsid w:val="00820EC8"/>
    <w:rsid w:val="0082112F"/>
    <w:rsid w:val="008211AF"/>
    <w:rsid w:val="0082148B"/>
    <w:rsid w:val="008214F6"/>
    <w:rsid w:val="0082159D"/>
    <w:rsid w:val="008215F7"/>
    <w:rsid w:val="0082196B"/>
    <w:rsid w:val="008219D5"/>
    <w:rsid w:val="008219FE"/>
    <w:rsid w:val="00821C0B"/>
    <w:rsid w:val="00822234"/>
    <w:rsid w:val="00822575"/>
    <w:rsid w:val="0082297A"/>
    <w:rsid w:val="00822B45"/>
    <w:rsid w:val="00822CDC"/>
    <w:rsid w:val="00822DF9"/>
    <w:rsid w:val="00822E4D"/>
    <w:rsid w:val="00822E6C"/>
    <w:rsid w:val="00823626"/>
    <w:rsid w:val="00823A04"/>
    <w:rsid w:val="00823C3F"/>
    <w:rsid w:val="008240D2"/>
    <w:rsid w:val="00824C05"/>
    <w:rsid w:val="00824F19"/>
    <w:rsid w:val="008252E0"/>
    <w:rsid w:val="00825624"/>
    <w:rsid w:val="008259AC"/>
    <w:rsid w:val="00825A8C"/>
    <w:rsid w:val="00825F19"/>
    <w:rsid w:val="00825F97"/>
    <w:rsid w:val="00825F9F"/>
    <w:rsid w:val="0082646B"/>
    <w:rsid w:val="008276A4"/>
    <w:rsid w:val="00827C56"/>
    <w:rsid w:val="008300A7"/>
    <w:rsid w:val="0083031D"/>
    <w:rsid w:val="00830424"/>
    <w:rsid w:val="0083052C"/>
    <w:rsid w:val="00830AA5"/>
    <w:rsid w:val="00830B20"/>
    <w:rsid w:val="00830D5C"/>
    <w:rsid w:val="00830D9E"/>
    <w:rsid w:val="008314A4"/>
    <w:rsid w:val="008318F0"/>
    <w:rsid w:val="00831F5B"/>
    <w:rsid w:val="00832382"/>
    <w:rsid w:val="00832955"/>
    <w:rsid w:val="008329DF"/>
    <w:rsid w:val="00832A82"/>
    <w:rsid w:val="00832A98"/>
    <w:rsid w:val="00832CE3"/>
    <w:rsid w:val="00832D37"/>
    <w:rsid w:val="00832F02"/>
    <w:rsid w:val="00832F5B"/>
    <w:rsid w:val="00833090"/>
    <w:rsid w:val="00833AB6"/>
    <w:rsid w:val="0083420A"/>
    <w:rsid w:val="008344C8"/>
    <w:rsid w:val="008346C5"/>
    <w:rsid w:val="00834742"/>
    <w:rsid w:val="00834807"/>
    <w:rsid w:val="00834B6D"/>
    <w:rsid w:val="00834BBF"/>
    <w:rsid w:val="00834F0B"/>
    <w:rsid w:val="00835394"/>
    <w:rsid w:val="00835412"/>
    <w:rsid w:val="00835EA4"/>
    <w:rsid w:val="00835F45"/>
    <w:rsid w:val="00835FD5"/>
    <w:rsid w:val="00836171"/>
    <w:rsid w:val="008361B5"/>
    <w:rsid w:val="008361EA"/>
    <w:rsid w:val="00836331"/>
    <w:rsid w:val="0083653B"/>
    <w:rsid w:val="0083674B"/>
    <w:rsid w:val="00836E65"/>
    <w:rsid w:val="0083786A"/>
    <w:rsid w:val="00837E0C"/>
    <w:rsid w:val="0084012E"/>
    <w:rsid w:val="00840795"/>
    <w:rsid w:val="00840972"/>
    <w:rsid w:val="008409E9"/>
    <w:rsid w:val="00840DA3"/>
    <w:rsid w:val="0084104B"/>
    <w:rsid w:val="0084104E"/>
    <w:rsid w:val="0084142E"/>
    <w:rsid w:val="00841639"/>
    <w:rsid w:val="00841C64"/>
    <w:rsid w:val="00841C8F"/>
    <w:rsid w:val="0084255C"/>
    <w:rsid w:val="00842740"/>
    <w:rsid w:val="00842B68"/>
    <w:rsid w:val="00843285"/>
    <w:rsid w:val="0084384B"/>
    <w:rsid w:val="00843964"/>
    <w:rsid w:val="00843A07"/>
    <w:rsid w:val="00843BB9"/>
    <w:rsid w:val="00843BF4"/>
    <w:rsid w:val="00843C2E"/>
    <w:rsid w:val="00843FC4"/>
    <w:rsid w:val="0084431F"/>
    <w:rsid w:val="00844530"/>
    <w:rsid w:val="00844A16"/>
    <w:rsid w:val="00844AB5"/>
    <w:rsid w:val="00844BFF"/>
    <w:rsid w:val="00844D2A"/>
    <w:rsid w:val="008452E6"/>
    <w:rsid w:val="00845326"/>
    <w:rsid w:val="0084544A"/>
    <w:rsid w:val="0084556A"/>
    <w:rsid w:val="00845BA6"/>
    <w:rsid w:val="00845BF2"/>
    <w:rsid w:val="0084629C"/>
    <w:rsid w:val="00846314"/>
    <w:rsid w:val="0084637E"/>
    <w:rsid w:val="00846555"/>
    <w:rsid w:val="0084660C"/>
    <w:rsid w:val="0084688E"/>
    <w:rsid w:val="00846A02"/>
    <w:rsid w:val="00846FED"/>
    <w:rsid w:val="00847CBA"/>
    <w:rsid w:val="00847E49"/>
    <w:rsid w:val="00847FB2"/>
    <w:rsid w:val="0085086F"/>
    <w:rsid w:val="00851124"/>
    <w:rsid w:val="00851291"/>
    <w:rsid w:val="0085187B"/>
    <w:rsid w:val="00851B0B"/>
    <w:rsid w:val="00851C84"/>
    <w:rsid w:val="00851F89"/>
    <w:rsid w:val="00853266"/>
    <w:rsid w:val="008535FC"/>
    <w:rsid w:val="0085391D"/>
    <w:rsid w:val="00853BAB"/>
    <w:rsid w:val="00853CF9"/>
    <w:rsid w:val="00853D03"/>
    <w:rsid w:val="00853F0D"/>
    <w:rsid w:val="00853F20"/>
    <w:rsid w:val="0085436A"/>
    <w:rsid w:val="008550E5"/>
    <w:rsid w:val="00855623"/>
    <w:rsid w:val="0085611E"/>
    <w:rsid w:val="0085638D"/>
    <w:rsid w:val="00856CA3"/>
    <w:rsid w:val="00856CBE"/>
    <w:rsid w:val="008572E3"/>
    <w:rsid w:val="008578A9"/>
    <w:rsid w:val="00857A29"/>
    <w:rsid w:val="00857D3A"/>
    <w:rsid w:val="00857ED6"/>
    <w:rsid w:val="008603B9"/>
    <w:rsid w:val="00860556"/>
    <w:rsid w:val="00860B9A"/>
    <w:rsid w:val="00860BEB"/>
    <w:rsid w:val="00860ECA"/>
    <w:rsid w:val="00861154"/>
    <w:rsid w:val="008614C8"/>
    <w:rsid w:val="00861BE0"/>
    <w:rsid w:val="008620C5"/>
    <w:rsid w:val="008621C9"/>
    <w:rsid w:val="008627E6"/>
    <w:rsid w:val="0086283D"/>
    <w:rsid w:val="00862AA8"/>
    <w:rsid w:val="00862D26"/>
    <w:rsid w:val="00862D70"/>
    <w:rsid w:val="00862D81"/>
    <w:rsid w:val="008631C2"/>
    <w:rsid w:val="008634AE"/>
    <w:rsid w:val="008637E0"/>
    <w:rsid w:val="008639EE"/>
    <w:rsid w:val="00863E75"/>
    <w:rsid w:val="00863EF8"/>
    <w:rsid w:val="00863FE8"/>
    <w:rsid w:val="00864123"/>
    <w:rsid w:val="00864359"/>
    <w:rsid w:val="00864753"/>
    <w:rsid w:val="008647F5"/>
    <w:rsid w:val="008647FF"/>
    <w:rsid w:val="008649AF"/>
    <w:rsid w:val="00864A6C"/>
    <w:rsid w:val="00864AA9"/>
    <w:rsid w:val="00864AB4"/>
    <w:rsid w:val="0086508F"/>
    <w:rsid w:val="008651DD"/>
    <w:rsid w:val="0086552F"/>
    <w:rsid w:val="00865B29"/>
    <w:rsid w:val="008661AA"/>
    <w:rsid w:val="0086636E"/>
    <w:rsid w:val="0086694F"/>
    <w:rsid w:val="00867196"/>
    <w:rsid w:val="0086766E"/>
    <w:rsid w:val="00867C51"/>
    <w:rsid w:val="0087036E"/>
    <w:rsid w:val="00870C76"/>
    <w:rsid w:val="00871393"/>
    <w:rsid w:val="008715B6"/>
    <w:rsid w:val="00871612"/>
    <w:rsid w:val="00871838"/>
    <w:rsid w:val="00871CD3"/>
    <w:rsid w:val="00871F48"/>
    <w:rsid w:val="00872190"/>
    <w:rsid w:val="008722C3"/>
    <w:rsid w:val="00872552"/>
    <w:rsid w:val="008726F3"/>
    <w:rsid w:val="008729BB"/>
    <w:rsid w:val="00872B4C"/>
    <w:rsid w:val="00872FCB"/>
    <w:rsid w:val="00873618"/>
    <w:rsid w:val="008736A4"/>
    <w:rsid w:val="00873957"/>
    <w:rsid w:val="00873AA2"/>
    <w:rsid w:val="00873E8C"/>
    <w:rsid w:val="008743A2"/>
    <w:rsid w:val="0087446C"/>
    <w:rsid w:val="008747F5"/>
    <w:rsid w:val="00874936"/>
    <w:rsid w:val="00874A79"/>
    <w:rsid w:val="008755E8"/>
    <w:rsid w:val="00875C0D"/>
    <w:rsid w:val="00875CBF"/>
    <w:rsid w:val="00875EB0"/>
    <w:rsid w:val="0087628D"/>
    <w:rsid w:val="00876689"/>
    <w:rsid w:val="00876946"/>
    <w:rsid w:val="00876982"/>
    <w:rsid w:val="00876A60"/>
    <w:rsid w:val="008774B0"/>
    <w:rsid w:val="008774EF"/>
    <w:rsid w:val="00877999"/>
    <w:rsid w:val="008779A1"/>
    <w:rsid w:val="00877A14"/>
    <w:rsid w:val="00877B67"/>
    <w:rsid w:val="00877F44"/>
    <w:rsid w:val="00880226"/>
    <w:rsid w:val="00880B3B"/>
    <w:rsid w:val="00880B69"/>
    <w:rsid w:val="00880CCD"/>
    <w:rsid w:val="00880CDA"/>
    <w:rsid w:val="0088137E"/>
    <w:rsid w:val="00881742"/>
    <w:rsid w:val="00881CF8"/>
    <w:rsid w:val="00881FC2"/>
    <w:rsid w:val="00882291"/>
    <w:rsid w:val="0088249E"/>
    <w:rsid w:val="0088256E"/>
    <w:rsid w:val="00882A74"/>
    <w:rsid w:val="00883511"/>
    <w:rsid w:val="0088396A"/>
    <w:rsid w:val="00884218"/>
    <w:rsid w:val="0088433D"/>
    <w:rsid w:val="00884789"/>
    <w:rsid w:val="0088482A"/>
    <w:rsid w:val="00884C62"/>
    <w:rsid w:val="00884F53"/>
    <w:rsid w:val="00884FE3"/>
    <w:rsid w:val="00885233"/>
    <w:rsid w:val="008856B2"/>
    <w:rsid w:val="00885845"/>
    <w:rsid w:val="00885BF5"/>
    <w:rsid w:val="00885C69"/>
    <w:rsid w:val="00885D82"/>
    <w:rsid w:val="00885DE7"/>
    <w:rsid w:val="008862CC"/>
    <w:rsid w:val="008864BD"/>
    <w:rsid w:val="00886BB1"/>
    <w:rsid w:val="00886C4F"/>
    <w:rsid w:val="00887128"/>
    <w:rsid w:val="00887457"/>
    <w:rsid w:val="00887AEC"/>
    <w:rsid w:val="00887CBA"/>
    <w:rsid w:val="008900E2"/>
    <w:rsid w:val="00890646"/>
    <w:rsid w:val="00890D53"/>
    <w:rsid w:val="00890D61"/>
    <w:rsid w:val="008911F2"/>
    <w:rsid w:val="008912F1"/>
    <w:rsid w:val="00891A64"/>
    <w:rsid w:val="00892069"/>
    <w:rsid w:val="0089216C"/>
    <w:rsid w:val="00892373"/>
    <w:rsid w:val="00892867"/>
    <w:rsid w:val="008928E7"/>
    <w:rsid w:val="00892BDD"/>
    <w:rsid w:val="0089309A"/>
    <w:rsid w:val="00893273"/>
    <w:rsid w:val="008933E7"/>
    <w:rsid w:val="00893557"/>
    <w:rsid w:val="00893D55"/>
    <w:rsid w:val="00893E79"/>
    <w:rsid w:val="008940AE"/>
    <w:rsid w:val="008941FF"/>
    <w:rsid w:val="008942D1"/>
    <w:rsid w:val="008944F1"/>
    <w:rsid w:val="0089487C"/>
    <w:rsid w:val="00894D5C"/>
    <w:rsid w:val="00894DE9"/>
    <w:rsid w:val="00895053"/>
    <w:rsid w:val="0089520E"/>
    <w:rsid w:val="008952BD"/>
    <w:rsid w:val="0089559D"/>
    <w:rsid w:val="00895696"/>
    <w:rsid w:val="0089575A"/>
    <w:rsid w:val="00896290"/>
    <w:rsid w:val="00896450"/>
    <w:rsid w:val="00896531"/>
    <w:rsid w:val="00896680"/>
    <w:rsid w:val="008966AF"/>
    <w:rsid w:val="0089706E"/>
    <w:rsid w:val="00897CDB"/>
    <w:rsid w:val="00897D65"/>
    <w:rsid w:val="008A0006"/>
    <w:rsid w:val="008A017A"/>
    <w:rsid w:val="008A02B1"/>
    <w:rsid w:val="008A03F2"/>
    <w:rsid w:val="008A051B"/>
    <w:rsid w:val="008A0673"/>
    <w:rsid w:val="008A0966"/>
    <w:rsid w:val="008A0C31"/>
    <w:rsid w:val="008A0CF3"/>
    <w:rsid w:val="008A0D14"/>
    <w:rsid w:val="008A15FB"/>
    <w:rsid w:val="008A177E"/>
    <w:rsid w:val="008A1AB8"/>
    <w:rsid w:val="008A1E89"/>
    <w:rsid w:val="008A2093"/>
    <w:rsid w:val="008A2674"/>
    <w:rsid w:val="008A296F"/>
    <w:rsid w:val="008A2DD2"/>
    <w:rsid w:val="008A2ED7"/>
    <w:rsid w:val="008A353A"/>
    <w:rsid w:val="008A3810"/>
    <w:rsid w:val="008A3C1D"/>
    <w:rsid w:val="008A40B5"/>
    <w:rsid w:val="008A4B46"/>
    <w:rsid w:val="008A4B6B"/>
    <w:rsid w:val="008A4F87"/>
    <w:rsid w:val="008A505D"/>
    <w:rsid w:val="008A54BE"/>
    <w:rsid w:val="008A5510"/>
    <w:rsid w:val="008A55D1"/>
    <w:rsid w:val="008A5867"/>
    <w:rsid w:val="008A60FB"/>
    <w:rsid w:val="008A63B0"/>
    <w:rsid w:val="008A643D"/>
    <w:rsid w:val="008A64EA"/>
    <w:rsid w:val="008A6B94"/>
    <w:rsid w:val="008A6C61"/>
    <w:rsid w:val="008A7000"/>
    <w:rsid w:val="008A7035"/>
    <w:rsid w:val="008A70D9"/>
    <w:rsid w:val="008A7225"/>
    <w:rsid w:val="008A74FA"/>
    <w:rsid w:val="008A794C"/>
    <w:rsid w:val="008A7A8A"/>
    <w:rsid w:val="008A7B1E"/>
    <w:rsid w:val="008A7BEF"/>
    <w:rsid w:val="008B044B"/>
    <w:rsid w:val="008B0483"/>
    <w:rsid w:val="008B0B3D"/>
    <w:rsid w:val="008B11F9"/>
    <w:rsid w:val="008B1615"/>
    <w:rsid w:val="008B16A9"/>
    <w:rsid w:val="008B1A60"/>
    <w:rsid w:val="008B1B79"/>
    <w:rsid w:val="008B1D17"/>
    <w:rsid w:val="008B2081"/>
    <w:rsid w:val="008B29CA"/>
    <w:rsid w:val="008B2B6E"/>
    <w:rsid w:val="008B2E01"/>
    <w:rsid w:val="008B3368"/>
    <w:rsid w:val="008B3C49"/>
    <w:rsid w:val="008B3C58"/>
    <w:rsid w:val="008B3E84"/>
    <w:rsid w:val="008B4189"/>
    <w:rsid w:val="008B4497"/>
    <w:rsid w:val="008B4A1C"/>
    <w:rsid w:val="008B4A75"/>
    <w:rsid w:val="008B4D66"/>
    <w:rsid w:val="008B4DB7"/>
    <w:rsid w:val="008B590E"/>
    <w:rsid w:val="008B5EE9"/>
    <w:rsid w:val="008B61C3"/>
    <w:rsid w:val="008B61CA"/>
    <w:rsid w:val="008B6274"/>
    <w:rsid w:val="008B692F"/>
    <w:rsid w:val="008B6B21"/>
    <w:rsid w:val="008B7314"/>
    <w:rsid w:val="008B749E"/>
    <w:rsid w:val="008B77AF"/>
    <w:rsid w:val="008B7ABE"/>
    <w:rsid w:val="008C0CD5"/>
    <w:rsid w:val="008C0E23"/>
    <w:rsid w:val="008C14E2"/>
    <w:rsid w:val="008C15E2"/>
    <w:rsid w:val="008C184F"/>
    <w:rsid w:val="008C1F14"/>
    <w:rsid w:val="008C2550"/>
    <w:rsid w:val="008C293B"/>
    <w:rsid w:val="008C2FB2"/>
    <w:rsid w:val="008C33D6"/>
    <w:rsid w:val="008C3568"/>
    <w:rsid w:val="008C37FD"/>
    <w:rsid w:val="008C3828"/>
    <w:rsid w:val="008C3975"/>
    <w:rsid w:val="008C3B6E"/>
    <w:rsid w:val="008C3E8C"/>
    <w:rsid w:val="008C4466"/>
    <w:rsid w:val="008C51CA"/>
    <w:rsid w:val="008C5822"/>
    <w:rsid w:val="008C61E2"/>
    <w:rsid w:val="008C6305"/>
    <w:rsid w:val="008C64FD"/>
    <w:rsid w:val="008C6904"/>
    <w:rsid w:val="008C6A19"/>
    <w:rsid w:val="008C6EEE"/>
    <w:rsid w:val="008D0174"/>
    <w:rsid w:val="008D0389"/>
    <w:rsid w:val="008D086E"/>
    <w:rsid w:val="008D0A59"/>
    <w:rsid w:val="008D0ADE"/>
    <w:rsid w:val="008D0B5F"/>
    <w:rsid w:val="008D0EEA"/>
    <w:rsid w:val="008D10F1"/>
    <w:rsid w:val="008D11B5"/>
    <w:rsid w:val="008D135A"/>
    <w:rsid w:val="008D1417"/>
    <w:rsid w:val="008D147D"/>
    <w:rsid w:val="008D1777"/>
    <w:rsid w:val="008D17F5"/>
    <w:rsid w:val="008D1C7F"/>
    <w:rsid w:val="008D234D"/>
    <w:rsid w:val="008D2A9A"/>
    <w:rsid w:val="008D2CF4"/>
    <w:rsid w:val="008D2ED1"/>
    <w:rsid w:val="008D3177"/>
    <w:rsid w:val="008D33C9"/>
    <w:rsid w:val="008D3529"/>
    <w:rsid w:val="008D39C4"/>
    <w:rsid w:val="008D3EE8"/>
    <w:rsid w:val="008D3F6F"/>
    <w:rsid w:val="008D4222"/>
    <w:rsid w:val="008D45D3"/>
    <w:rsid w:val="008D4B44"/>
    <w:rsid w:val="008D501E"/>
    <w:rsid w:val="008D5115"/>
    <w:rsid w:val="008D56D0"/>
    <w:rsid w:val="008D5DA7"/>
    <w:rsid w:val="008D60BB"/>
    <w:rsid w:val="008D63D3"/>
    <w:rsid w:val="008D6590"/>
    <w:rsid w:val="008D6B17"/>
    <w:rsid w:val="008D72EE"/>
    <w:rsid w:val="008D7841"/>
    <w:rsid w:val="008D7A11"/>
    <w:rsid w:val="008D7B93"/>
    <w:rsid w:val="008D7D55"/>
    <w:rsid w:val="008E0251"/>
    <w:rsid w:val="008E0347"/>
    <w:rsid w:val="008E0424"/>
    <w:rsid w:val="008E0AF1"/>
    <w:rsid w:val="008E0B18"/>
    <w:rsid w:val="008E0C2C"/>
    <w:rsid w:val="008E0D27"/>
    <w:rsid w:val="008E0F42"/>
    <w:rsid w:val="008E11AE"/>
    <w:rsid w:val="008E122C"/>
    <w:rsid w:val="008E1263"/>
    <w:rsid w:val="008E142F"/>
    <w:rsid w:val="008E1673"/>
    <w:rsid w:val="008E18AC"/>
    <w:rsid w:val="008E1A54"/>
    <w:rsid w:val="008E1AD3"/>
    <w:rsid w:val="008E1E50"/>
    <w:rsid w:val="008E1F65"/>
    <w:rsid w:val="008E1F79"/>
    <w:rsid w:val="008E2101"/>
    <w:rsid w:val="008E2422"/>
    <w:rsid w:val="008E26F4"/>
    <w:rsid w:val="008E2753"/>
    <w:rsid w:val="008E28BD"/>
    <w:rsid w:val="008E2D60"/>
    <w:rsid w:val="008E3402"/>
    <w:rsid w:val="008E3554"/>
    <w:rsid w:val="008E3875"/>
    <w:rsid w:val="008E3EA8"/>
    <w:rsid w:val="008E3F6B"/>
    <w:rsid w:val="008E4154"/>
    <w:rsid w:val="008E4F6C"/>
    <w:rsid w:val="008E5096"/>
    <w:rsid w:val="008E54A6"/>
    <w:rsid w:val="008E55BA"/>
    <w:rsid w:val="008E5604"/>
    <w:rsid w:val="008E5D30"/>
    <w:rsid w:val="008E5F68"/>
    <w:rsid w:val="008E6064"/>
    <w:rsid w:val="008E61BE"/>
    <w:rsid w:val="008E6465"/>
    <w:rsid w:val="008E6690"/>
    <w:rsid w:val="008E6B0E"/>
    <w:rsid w:val="008E6F29"/>
    <w:rsid w:val="008E6FD1"/>
    <w:rsid w:val="008E735B"/>
    <w:rsid w:val="008E7519"/>
    <w:rsid w:val="008E7B2E"/>
    <w:rsid w:val="008E7B5A"/>
    <w:rsid w:val="008E7CBB"/>
    <w:rsid w:val="008E7EFA"/>
    <w:rsid w:val="008F02C2"/>
    <w:rsid w:val="008F02E6"/>
    <w:rsid w:val="008F0489"/>
    <w:rsid w:val="008F0817"/>
    <w:rsid w:val="008F087D"/>
    <w:rsid w:val="008F12E6"/>
    <w:rsid w:val="008F14F3"/>
    <w:rsid w:val="008F18CA"/>
    <w:rsid w:val="008F1C48"/>
    <w:rsid w:val="008F1F25"/>
    <w:rsid w:val="008F23DC"/>
    <w:rsid w:val="008F292E"/>
    <w:rsid w:val="008F294F"/>
    <w:rsid w:val="008F29E2"/>
    <w:rsid w:val="008F2F74"/>
    <w:rsid w:val="008F3264"/>
    <w:rsid w:val="008F32A8"/>
    <w:rsid w:val="008F362E"/>
    <w:rsid w:val="008F3802"/>
    <w:rsid w:val="008F3BF4"/>
    <w:rsid w:val="008F3DAB"/>
    <w:rsid w:val="008F3F41"/>
    <w:rsid w:val="008F416B"/>
    <w:rsid w:val="008F429E"/>
    <w:rsid w:val="008F446F"/>
    <w:rsid w:val="008F4490"/>
    <w:rsid w:val="008F44D9"/>
    <w:rsid w:val="008F4618"/>
    <w:rsid w:val="008F4CFC"/>
    <w:rsid w:val="008F52B6"/>
    <w:rsid w:val="008F5302"/>
    <w:rsid w:val="008F53AE"/>
    <w:rsid w:val="008F54F0"/>
    <w:rsid w:val="008F5500"/>
    <w:rsid w:val="008F5539"/>
    <w:rsid w:val="008F56F8"/>
    <w:rsid w:val="008F5B01"/>
    <w:rsid w:val="008F5B4C"/>
    <w:rsid w:val="008F5DD9"/>
    <w:rsid w:val="008F6054"/>
    <w:rsid w:val="008F610C"/>
    <w:rsid w:val="008F650E"/>
    <w:rsid w:val="008F6553"/>
    <w:rsid w:val="008F67A2"/>
    <w:rsid w:val="008F6975"/>
    <w:rsid w:val="008F69E7"/>
    <w:rsid w:val="008F6C76"/>
    <w:rsid w:val="008F7422"/>
    <w:rsid w:val="008F7F35"/>
    <w:rsid w:val="008F7F8D"/>
    <w:rsid w:val="008F7FD5"/>
    <w:rsid w:val="009003BF"/>
    <w:rsid w:val="009006E9"/>
    <w:rsid w:val="00900D3C"/>
    <w:rsid w:val="009013D4"/>
    <w:rsid w:val="00901632"/>
    <w:rsid w:val="00901F0F"/>
    <w:rsid w:val="00901FAA"/>
    <w:rsid w:val="00901FC1"/>
    <w:rsid w:val="00902CAB"/>
    <w:rsid w:val="00902D3C"/>
    <w:rsid w:val="00902D9D"/>
    <w:rsid w:val="00903394"/>
    <w:rsid w:val="00903C01"/>
    <w:rsid w:val="00903D88"/>
    <w:rsid w:val="00904011"/>
    <w:rsid w:val="00904271"/>
    <w:rsid w:val="009045FB"/>
    <w:rsid w:val="00904CD3"/>
    <w:rsid w:val="00904D63"/>
    <w:rsid w:val="00905780"/>
    <w:rsid w:val="0090596D"/>
    <w:rsid w:val="00905A4F"/>
    <w:rsid w:val="00905D56"/>
    <w:rsid w:val="00905D9B"/>
    <w:rsid w:val="00905F26"/>
    <w:rsid w:val="009060C2"/>
    <w:rsid w:val="00906292"/>
    <w:rsid w:val="00906A86"/>
    <w:rsid w:val="009076FC"/>
    <w:rsid w:val="00907951"/>
    <w:rsid w:val="009079C0"/>
    <w:rsid w:val="00907DE8"/>
    <w:rsid w:val="00907E05"/>
    <w:rsid w:val="0091038F"/>
    <w:rsid w:val="00910508"/>
    <w:rsid w:val="00910B74"/>
    <w:rsid w:val="00910CE2"/>
    <w:rsid w:val="00911243"/>
    <w:rsid w:val="00911530"/>
    <w:rsid w:val="00911706"/>
    <w:rsid w:val="00911D72"/>
    <w:rsid w:val="00911F4E"/>
    <w:rsid w:val="00912C33"/>
    <w:rsid w:val="00912EFE"/>
    <w:rsid w:val="0091366A"/>
    <w:rsid w:val="0091395C"/>
    <w:rsid w:val="00913B20"/>
    <w:rsid w:val="00913B45"/>
    <w:rsid w:val="00913B91"/>
    <w:rsid w:val="00913D9B"/>
    <w:rsid w:val="00913E6E"/>
    <w:rsid w:val="00914234"/>
    <w:rsid w:val="00914265"/>
    <w:rsid w:val="00914569"/>
    <w:rsid w:val="009149BB"/>
    <w:rsid w:val="00914AD6"/>
    <w:rsid w:val="00914B89"/>
    <w:rsid w:val="00914E56"/>
    <w:rsid w:val="00914E80"/>
    <w:rsid w:val="009150B5"/>
    <w:rsid w:val="009157D6"/>
    <w:rsid w:val="00915869"/>
    <w:rsid w:val="00916095"/>
    <w:rsid w:val="009164A5"/>
    <w:rsid w:val="00916535"/>
    <w:rsid w:val="00916EC3"/>
    <w:rsid w:val="009171AF"/>
    <w:rsid w:val="009173B3"/>
    <w:rsid w:val="00917782"/>
    <w:rsid w:val="009177B2"/>
    <w:rsid w:val="00917FA5"/>
    <w:rsid w:val="00920185"/>
    <w:rsid w:val="009201E0"/>
    <w:rsid w:val="0092134E"/>
    <w:rsid w:val="009219DD"/>
    <w:rsid w:val="009224E6"/>
    <w:rsid w:val="009227B0"/>
    <w:rsid w:val="00922C22"/>
    <w:rsid w:val="00922C75"/>
    <w:rsid w:val="009230E7"/>
    <w:rsid w:val="0092314E"/>
    <w:rsid w:val="00923536"/>
    <w:rsid w:val="0092357F"/>
    <w:rsid w:val="009237AB"/>
    <w:rsid w:val="0092388A"/>
    <w:rsid w:val="009242DB"/>
    <w:rsid w:val="0092431A"/>
    <w:rsid w:val="009249DA"/>
    <w:rsid w:val="00924AA5"/>
    <w:rsid w:val="009255BD"/>
    <w:rsid w:val="009259DB"/>
    <w:rsid w:val="00925B89"/>
    <w:rsid w:val="00925CAD"/>
    <w:rsid w:val="00925E57"/>
    <w:rsid w:val="00925F98"/>
    <w:rsid w:val="00926248"/>
    <w:rsid w:val="0092640B"/>
    <w:rsid w:val="00926912"/>
    <w:rsid w:val="00926DD4"/>
    <w:rsid w:val="00926F63"/>
    <w:rsid w:val="009272F1"/>
    <w:rsid w:val="00927496"/>
    <w:rsid w:val="0093000E"/>
    <w:rsid w:val="009306A4"/>
    <w:rsid w:val="009309D1"/>
    <w:rsid w:val="00930D31"/>
    <w:rsid w:val="00931042"/>
    <w:rsid w:val="009310AD"/>
    <w:rsid w:val="00931256"/>
    <w:rsid w:val="00931330"/>
    <w:rsid w:val="00931415"/>
    <w:rsid w:val="0093199E"/>
    <w:rsid w:val="00931A1E"/>
    <w:rsid w:val="00931B40"/>
    <w:rsid w:val="00932045"/>
    <w:rsid w:val="009321C9"/>
    <w:rsid w:val="00932339"/>
    <w:rsid w:val="009323D3"/>
    <w:rsid w:val="009326F5"/>
    <w:rsid w:val="0093288E"/>
    <w:rsid w:val="00932BDB"/>
    <w:rsid w:val="009334A1"/>
    <w:rsid w:val="00933571"/>
    <w:rsid w:val="00933ABB"/>
    <w:rsid w:val="00933D40"/>
    <w:rsid w:val="009341DB"/>
    <w:rsid w:val="009342C7"/>
    <w:rsid w:val="0093445A"/>
    <w:rsid w:val="00935054"/>
    <w:rsid w:val="009351AF"/>
    <w:rsid w:val="0093577C"/>
    <w:rsid w:val="009359AC"/>
    <w:rsid w:val="00935C09"/>
    <w:rsid w:val="00935D07"/>
    <w:rsid w:val="00935D38"/>
    <w:rsid w:val="00935DE3"/>
    <w:rsid w:val="00935F55"/>
    <w:rsid w:val="00936275"/>
    <w:rsid w:val="00936309"/>
    <w:rsid w:val="0093640E"/>
    <w:rsid w:val="00936467"/>
    <w:rsid w:val="00936845"/>
    <w:rsid w:val="0093698D"/>
    <w:rsid w:val="00936CB8"/>
    <w:rsid w:val="00936F5A"/>
    <w:rsid w:val="009370B4"/>
    <w:rsid w:val="00937571"/>
    <w:rsid w:val="009375FF"/>
    <w:rsid w:val="00937710"/>
    <w:rsid w:val="00937967"/>
    <w:rsid w:val="00937D90"/>
    <w:rsid w:val="00940473"/>
    <w:rsid w:val="009408C9"/>
    <w:rsid w:val="00941152"/>
    <w:rsid w:val="009411A5"/>
    <w:rsid w:val="0094137A"/>
    <w:rsid w:val="00941EC4"/>
    <w:rsid w:val="00942015"/>
    <w:rsid w:val="009420CB"/>
    <w:rsid w:val="00942328"/>
    <w:rsid w:val="0094233C"/>
    <w:rsid w:val="00942466"/>
    <w:rsid w:val="009426A5"/>
    <w:rsid w:val="00942B5E"/>
    <w:rsid w:val="00942BC5"/>
    <w:rsid w:val="00943074"/>
    <w:rsid w:val="00943084"/>
    <w:rsid w:val="00943490"/>
    <w:rsid w:val="0094377C"/>
    <w:rsid w:val="00943A48"/>
    <w:rsid w:val="00943B21"/>
    <w:rsid w:val="00943B99"/>
    <w:rsid w:val="00943E58"/>
    <w:rsid w:val="00943F03"/>
    <w:rsid w:val="009446C8"/>
    <w:rsid w:val="00944A52"/>
    <w:rsid w:val="00944C26"/>
    <w:rsid w:val="00944CAD"/>
    <w:rsid w:val="00945056"/>
    <w:rsid w:val="00945549"/>
    <w:rsid w:val="009455A6"/>
    <w:rsid w:val="009457A2"/>
    <w:rsid w:val="00945A76"/>
    <w:rsid w:val="00945D91"/>
    <w:rsid w:val="00945DEE"/>
    <w:rsid w:val="00945E2C"/>
    <w:rsid w:val="00946285"/>
    <w:rsid w:val="0094628B"/>
    <w:rsid w:val="00946B3D"/>
    <w:rsid w:val="00946F7F"/>
    <w:rsid w:val="009470D0"/>
    <w:rsid w:val="00947258"/>
    <w:rsid w:val="009476A3"/>
    <w:rsid w:val="00947A59"/>
    <w:rsid w:val="00947AFD"/>
    <w:rsid w:val="00950674"/>
    <w:rsid w:val="00950AB1"/>
    <w:rsid w:val="00951287"/>
    <w:rsid w:val="009512B8"/>
    <w:rsid w:val="00951446"/>
    <w:rsid w:val="00951532"/>
    <w:rsid w:val="00951661"/>
    <w:rsid w:val="00951D6C"/>
    <w:rsid w:val="00951E6E"/>
    <w:rsid w:val="009520D7"/>
    <w:rsid w:val="00952259"/>
    <w:rsid w:val="00952593"/>
    <w:rsid w:val="00952689"/>
    <w:rsid w:val="009526F6"/>
    <w:rsid w:val="00952700"/>
    <w:rsid w:val="00952915"/>
    <w:rsid w:val="00952BF9"/>
    <w:rsid w:val="009534D6"/>
    <w:rsid w:val="00953940"/>
    <w:rsid w:val="00953AAF"/>
    <w:rsid w:val="00953D5B"/>
    <w:rsid w:val="00954351"/>
    <w:rsid w:val="009543F8"/>
    <w:rsid w:val="00954448"/>
    <w:rsid w:val="00954698"/>
    <w:rsid w:val="00954A51"/>
    <w:rsid w:val="00954B86"/>
    <w:rsid w:val="00954D95"/>
    <w:rsid w:val="00954E43"/>
    <w:rsid w:val="0095537D"/>
    <w:rsid w:val="0095542A"/>
    <w:rsid w:val="0095548F"/>
    <w:rsid w:val="009558C7"/>
    <w:rsid w:val="00956166"/>
    <w:rsid w:val="009562D3"/>
    <w:rsid w:val="00957196"/>
    <w:rsid w:val="0095749A"/>
    <w:rsid w:val="0095749B"/>
    <w:rsid w:val="00957D30"/>
    <w:rsid w:val="00957E79"/>
    <w:rsid w:val="00957FC4"/>
    <w:rsid w:val="00960058"/>
    <w:rsid w:val="0096010E"/>
    <w:rsid w:val="00960628"/>
    <w:rsid w:val="00960668"/>
    <w:rsid w:val="009607C0"/>
    <w:rsid w:val="00960944"/>
    <w:rsid w:val="00960D6C"/>
    <w:rsid w:val="00960FAF"/>
    <w:rsid w:val="0096116F"/>
    <w:rsid w:val="0096143A"/>
    <w:rsid w:val="0096144A"/>
    <w:rsid w:val="00961524"/>
    <w:rsid w:val="009615DF"/>
    <w:rsid w:val="009619B7"/>
    <w:rsid w:val="009619F1"/>
    <w:rsid w:val="00961A51"/>
    <w:rsid w:val="00961A65"/>
    <w:rsid w:val="00961E0D"/>
    <w:rsid w:val="00962381"/>
    <w:rsid w:val="009623B6"/>
    <w:rsid w:val="00962CC9"/>
    <w:rsid w:val="00962ED6"/>
    <w:rsid w:val="00962FB9"/>
    <w:rsid w:val="009641BC"/>
    <w:rsid w:val="00964683"/>
    <w:rsid w:val="00964765"/>
    <w:rsid w:val="00964996"/>
    <w:rsid w:val="00964ADC"/>
    <w:rsid w:val="00964BBC"/>
    <w:rsid w:val="00964C4F"/>
    <w:rsid w:val="00965231"/>
    <w:rsid w:val="0096579D"/>
    <w:rsid w:val="00965886"/>
    <w:rsid w:val="0096600B"/>
    <w:rsid w:val="00966E24"/>
    <w:rsid w:val="00966FCF"/>
    <w:rsid w:val="00967106"/>
    <w:rsid w:val="00967439"/>
    <w:rsid w:val="00967C10"/>
    <w:rsid w:val="0097001F"/>
    <w:rsid w:val="00970A71"/>
    <w:rsid w:val="00971066"/>
    <w:rsid w:val="009715ED"/>
    <w:rsid w:val="00971755"/>
    <w:rsid w:val="009719CA"/>
    <w:rsid w:val="00972125"/>
    <w:rsid w:val="00972331"/>
    <w:rsid w:val="00972353"/>
    <w:rsid w:val="0097239E"/>
    <w:rsid w:val="0097241F"/>
    <w:rsid w:val="00972C1F"/>
    <w:rsid w:val="00972D77"/>
    <w:rsid w:val="009732AA"/>
    <w:rsid w:val="00973469"/>
    <w:rsid w:val="00973BBA"/>
    <w:rsid w:val="00973CBC"/>
    <w:rsid w:val="00973EC3"/>
    <w:rsid w:val="00974212"/>
    <w:rsid w:val="009742C8"/>
    <w:rsid w:val="009743A9"/>
    <w:rsid w:val="00974451"/>
    <w:rsid w:val="0097445F"/>
    <w:rsid w:val="009744A8"/>
    <w:rsid w:val="00974551"/>
    <w:rsid w:val="009750EC"/>
    <w:rsid w:val="009755AE"/>
    <w:rsid w:val="00975AF7"/>
    <w:rsid w:val="00975BD6"/>
    <w:rsid w:val="00975FF5"/>
    <w:rsid w:val="00976092"/>
    <w:rsid w:val="0097623D"/>
    <w:rsid w:val="009762A3"/>
    <w:rsid w:val="00976484"/>
    <w:rsid w:val="00976780"/>
    <w:rsid w:val="009768C9"/>
    <w:rsid w:val="00976A8D"/>
    <w:rsid w:val="00976D62"/>
    <w:rsid w:val="00976EC4"/>
    <w:rsid w:val="00977162"/>
    <w:rsid w:val="00977E2C"/>
    <w:rsid w:val="00977F3C"/>
    <w:rsid w:val="009800D2"/>
    <w:rsid w:val="0098029E"/>
    <w:rsid w:val="009802D9"/>
    <w:rsid w:val="00980422"/>
    <w:rsid w:val="00980887"/>
    <w:rsid w:val="0098106F"/>
    <w:rsid w:val="00981C8F"/>
    <w:rsid w:val="009825A7"/>
    <w:rsid w:val="00982761"/>
    <w:rsid w:val="0098315D"/>
    <w:rsid w:val="009831DD"/>
    <w:rsid w:val="0098325C"/>
    <w:rsid w:val="0098347A"/>
    <w:rsid w:val="009837C4"/>
    <w:rsid w:val="00984090"/>
    <w:rsid w:val="00984D2F"/>
    <w:rsid w:val="00985375"/>
    <w:rsid w:val="0098546C"/>
    <w:rsid w:val="00985722"/>
    <w:rsid w:val="00985CE9"/>
    <w:rsid w:val="00985DE7"/>
    <w:rsid w:val="009861D4"/>
    <w:rsid w:val="009868FF"/>
    <w:rsid w:val="009869A4"/>
    <w:rsid w:val="00987042"/>
    <w:rsid w:val="009872FC"/>
    <w:rsid w:val="009875DB"/>
    <w:rsid w:val="00987C6B"/>
    <w:rsid w:val="00987C92"/>
    <w:rsid w:val="009902AC"/>
    <w:rsid w:val="0099073E"/>
    <w:rsid w:val="00990CF7"/>
    <w:rsid w:val="00990F0C"/>
    <w:rsid w:val="009910B2"/>
    <w:rsid w:val="00991259"/>
    <w:rsid w:val="009916A2"/>
    <w:rsid w:val="009918A0"/>
    <w:rsid w:val="009918A9"/>
    <w:rsid w:val="00991ABF"/>
    <w:rsid w:val="00991D53"/>
    <w:rsid w:val="00991D9B"/>
    <w:rsid w:val="00991E61"/>
    <w:rsid w:val="009921B9"/>
    <w:rsid w:val="0099276D"/>
    <w:rsid w:val="00992E87"/>
    <w:rsid w:val="00993142"/>
    <w:rsid w:val="009931A4"/>
    <w:rsid w:val="009931AB"/>
    <w:rsid w:val="0099373A"/>
    <w:rsid w:val="009937F5"/>
    <w:rsid w:val="009942C7"/>
    <w:rsid w:val="00994539"/>
    <w:rsid w:val="009948B6"/>
    <w:rsid w:val="00994919"/>
    <w:rsid w:val="00994A8D"/>
    <w:rsid w:val="00994B01"/>
    <w:rsid w:val="00994D35"/>
    <w:rsid w:val="00994E76"/>
    <w:rsid w:val="00994EEA"/>
    <w:rsid w:val="009952ED"/>
    <w:rsid w:val="00995409"/>
    <w:rsid w:val="00995F37"/>
    <w:rsid w:val="009961B1"/>
    <w:rsid w:val="009967CC"/>
    <w:rsid w:val="0099691C"/>
    <w:rsid w:val="00996DE4"/>
    <w:rsid w:val="0099748A"/>
    <w:rsid w:val="0099751B"/>
    <w:rsid w:val="0099752A"/>
    <w:rsid w:val="009976E3"/>
    <w:rsid w:val="0099781F"/>
    <w:rsid w:val="0099794E"/>
    <w:rsid w:val="00997AF8"/>
    <w:rsid w:val="00997D16"/>
    <w:rsid w:val="009A03CC"/>
    <w:rsid w:val="009A0402"/>
    <w:rsid w:val="009A0756"/>
    <w:rsid w:val="009A0EBB"/>
    <w:rsid w:val="009A1BF0"/>
    <w:rsid w:val="009A1EE5"/>
    <w:rsid w:val="009A271A"/>
    <w:rsid w:val="009A2807"/>
    <w:rsid w:val="009A2F5A"/>
    <w:rsid w:val="009A32AA"/>
    <w:rsid w:val="009A3710"/>
    <w:rsid w:val="009A3B5B"/>
    <w:rsid w:val="009A4100"/>
    <w:rsid w:val="009A411E"/>
    <w:rsid w:val="009A434B"/>
    <w:rsid w:val="009A4363"/>
    <w:rsid w:val="009A453D"/>
    <w:rsid w:val="009A4783"/>
    <w:rsid w:val="009A4F4D"/>
    <w:rsid w:val="009A5205"/>
    <w:rsid w:val="009A578E"/>
    <w:rsid w:val="009A580F"/>
    <w:rsid w:val="009A59B3"/>
    <w:rsid w:val="009A5D9A"/>
    <w:rsid w:val="009A611D"/>
    <w:rsid w:val="009A61AD"/>
    <w:rsid w:val="009A6FF3"/>
    <w:rsid w:val="009A74B1"/>
    <w:rsid w:val="009A7576"/>
    <w:rsid w:val="009A757B"/>
    <w:rsid w:val="009A78D1"/>
    <w:rsid w:val="009A7967"/>
    <w:rsid w:val="009A7D88"/>
    <w:rsid w:val="009A7E69"/>
    <w:rsid w:val="009B0F2E"/>
    <w:rsid w:val="009B1233"/>
    <w:rsid w:val="009B1323"/>
    <w:rsid w:val="009B1D18"/>
    <w:rsid w:val="009B21DA"/>
    <w:rsid w:val="009B2416"/>
    <w:rsid w:val="009B2D67"/>
    <w:rsid w:val="009B2F29"/>
    <w:rsid w:val="009B2F60"/>
    <w:rsid w:val="009B2FDB"/>
    <w:rsid w:val="009B32E8"/>
    <w:rsid w:val="009B3AC4"/>
    <w:rsid w:val="009B3B5A"/>
    <w:rsid w:val="009B3D93"/>
    <w:rsid w:val="009B3EF7"/>
    <w:rsid w:val="009B3FAC"/>
    <w:rsid w:val="009B4018"/>
    <w:rsid w:val="009B422E"/>
    <w:rsid w:val="009B478B"/>
    <w:rsid w:val="009B47C8"/>
    <w:rsid w:val="009B4954"/>
    <w:rsid w:val="009B4C3C"/>
    <w:rsid w:val="009B4E41"/>
    <w:rsid w:val="009B4E83"/>
    <w:rsid w:val="009B5520"/>
    <w:rsid w:val="009B5729"/>
    <w:rsid w:val="009B59E0"/>
    <w:rsid w:val="009B5A4D"/>
    <w:rsid w:val="009B5B35"/>
    <w:rsid w:val="009B6334"/>
    <w:rsid w:val="009B64ED"/>
    <w:rsid w:val="009B665B"/>
    <w:rsid w:val="009B6908"/>
    <w:rsid w:val="009B6CD1"/>
    <w:rsid w:val="009B7117"/>
    <w:rsid w:val="009B71E9"/>
    <w:rsid w:val="009B7225"/>
    <w:rsid w:val="009B7DA7"/>
    <w:rsid w:val="009B7E6D"/>
    <w:rsid w:val="009C06D7"/>
    <w:rsid w:val="009C0D2D"/>
    <w:rsid w:val="009C0D5B"/>
    <w:rsid w:val="009C17DE"/>
    <w:rsid w:val="009C1A33"/>
    <w:rsid w:val="009C25DB"/>
    <w:rsid w:val="009C2622"/>
    <w:rsid w:val="009C277D"/>
    <w:rsid w:val="009C2819"/>
    <w:rsid w:val="009C28AE"/>
    <w:rsid w:val="009C2BAD"/>
    <w:rsid w:val="009C2DC1"/>
    <w:rsid w:val="009C2FCF"/>
    <w:rsid w:val="009C30E4"/>
    <w:rsid w:val="009C3388"/>
    <w:rsid w:val="009C36A2"/>
    <w:rsid w:val="009C399D"/>
    <w:rsid w:val="009C44AB"/>
    <w:rsid w:val="009C4651"/>
    <w:rsid w:val="009C46A8"/>
    <w:rsid w:val="009C4F72"/>
    <w:rsid w:val="009C50C9"/>
    <w:rsid w:val="009C5305"/>
    <w:rsid w:val="009C56A8"/>
    <w:rsid w:val="009C5CF7"/>
    <w:rsid w:val="009C5D6A"/>
    <w:rsid w:val="009C626A"/>
    <w:rsid w:val="009C65FB"/>
    <w:rsid w:val="009C69A8"/>
    <w:rsid w:val="009C69C5"/>
    <w:rsid w:val="009C6B60"/>
    <w:rsid w:val="009C6BCE"/>
    <w:rsid w:val="009C72E2"/>
    <w:rsid w:val="009C755A"/>
    <w:rsid w:val="009C79AB"/>
    <w:rsid w:val="009C7C39"/>
    <w:rsid w:val="009C7ED8"/>
    <w:rsid w:val="009C7F3E"/>
    <w:rsid w:val="009C7F6E"/>
    <w:rsid w:val="009C7F73"/>
    <w:rsid w:val="009D007A"/>
    <w:rsid w:val="009D068F"/>
    <w:rsid w:val="009D113A"/>
    <w:rsid w:val="009D1180"/>
    <w:rsid w:val="009D1315"/>
    <w:rsid w:val="009D18D6"/>
    <w:rsid w:val="009D194A"/>
    <w:rsid w:val="009D1AD8"/>
    <w:rsid w:val="009D27ED"/>
    <w:rsid w:val="009D2932"/>
    <w:rsid w:val="009D37DA"/>
    <w:rsid w:val="009D394D"/>
    <w:rsid w:val="009D3B51"/>
    <w:rsid w:val="009D3FB0"/>
    <w:rsid w:val="009D405B"/>
    <w:rsid w:val="009D43A6"/>
    <w:rsid w:val="009D448B"/>
    <w:rsid w:val="009D4718"/>
    <w:rsid w:val="009D47FD"/>
    <w:rsid w:val="009D4863"/>
    <w:rsid w:val="009D489F"/>
    <w:rsid w:val="009D4C08"/>
    <w:rsid w:val="009D4D5F"/>
    <w:rsid w:val="009D505F"/>
    <w:rsid w:val="009D5E88"/>
    <w:rsid w:val="009D6086"/>
    <w:rsid w:val="009D621D"/>
    <w:rsid w:val="009D627C"/>
    <w:rsid w:val="009D6742"/>
    <w:rsid w:val="009D68C8"/>
    <w:rsid w:val="009D6FE5"/>
    <w:rsid w:val="009D70D9"/>
    <w:rsid w:val="009D72EC"/>
    <w:rsid w:val="009D7350"/>
    <w:rsid w:val="009D74A5"/>
    <w:rsid w:val="009D7945"/>
    <w:rsid w:val="009D7BAC"/>
    <w:rsid w:val="009D7C9D"/>
    <w:rsid w:val="009D7F97"/>
    <w:rsid w:val="009E0102"/>
    <w:rsid w:val="009E01A7"/>
    <w:rsid w:val="009E0216"/>
    <w:rsid w:val="009E03A3"/>
    <w:rsid w:val="009E03F5"/>
    <w:rsid w:val="009E08BB"/>
    <w:rsid w:val="009E1223"/>
    <w:rsid w:val="009E17AF"/>
    <w:rsid w:val="009E1A1C"/>
    <w:rsid w:val="009E2AE5"/>
    <w:rsid w:val="009E2D0A"/>
    <w:rsid w:val="009E2DE7"/>
    <w:rsid w:val="009E2EC4"/>
    <w:rsid w:val="009E30EA"/>
    <w:rsid w:val="009E34B9"/>
    <w:rsid w:val="009E36CA"/>
    <w:rsid w:val="009E371F"/>
    <w:rsid w:val="009E3A63"/>
    <w:rsid w:val="009E3ACC"/>
    <w:rsid w:val="009E3C68"/>
    <w:rsid w:val="009E4095"/>
    <w:rsid w:val="009E4237"/>
    <w:rsid w:val="009E439B"/>
    <w:rsid w:val="009E4453"/>
    <w:rsid w:val="009E44E9"/>
    <w:rsid w:val="009E4590"/>
    <w:rsid w:val="009E474B"/>
    <w:rsid w:val="009E4877"/>
    <w:rsid w:val="009E496F"/>
    <w:rsid w:val="009E4A1D"/>
    <w:rsid w:val="009E4D64"/>
    <w:rsid w:val="009E5044"/>
    <w:rsid w:val="009E554F"/>
    <w:rsid w:val="009E5C26"/>
    <w:rsid w:val="009E5C96"/>
    <w:rsid w:val="009E5D49"/>
    <w:rsid w:val="009E5DF5"/>
    <w:rsid w:val="009E5F08"/>
    <w:rsid w:val="009E6293"/>
    <w:rsid w:val="009E6E77"/>
    <w:rsid w:val="009E7090"/>
    <w:rsid w:val="009E724F"/>
    <w:rsid w:val="009E7950"/>
    <w:rsid w:val="009F0C03"/>
    <w:rsid w:val="009F0F40"/>
    <w:rsid w:val="009F171F"/>
    <w:rsid w:val="009F1747"/>
    <w:rsid w:val="009F281F"/>
    <w:rsid w:val="009F28BD"/>
    <w:rsid w:val="009F2A5F"/>
    <w:rsid w:val="009F2CD2"/>
    <w:rsid w:val="009F2EC5"/>
    <w:rsid w:val="009F3080"/>
    <w:rsid w:val="009F3294"/>
    <w:rsid w:val="009F3787"/>
    <w:rsid w:val="009F3A9A"/>
    <w:rsid w:val="009F3B3C"/>
    <w:rsid w:val="009F3DEA"/>
    <w:rsid w:val="009F3E2A"/>
    <w:rsid w:val="009F3ED5"/>
    <w:rsid w:val="009F405A"/>
    <w:rsid w:val="009F47A8"/>
    <w:rsid w:val="009F4861"/>
    <w:rsid w:val="009F4DC2"/>
    <w:rsid w:val="009F4E09"/>
    <w:rsid w:val="009F50F9"/>
    <w:rsid w:val="009F54D2"/>
    <w:rsid w:val="009F5592"/>
    <w:rsid w:val="009F5957"/>
    <w:rsid w:val="009F597F"/>
    <w:rsid w:val="009F59C3"/>
    <w:rsid w:val="009F5D30"/>
    <w:rsid w:val="009F6429"/>
    <w:rsid w:val="009F64F0"/>
    <w:rsid w:val="009F6BEA"/>
    <w:rsid w:val="009F6D2D"/>
    <w:rsid w:val="009F6D62"/>
    <w:rsid w:val="009F6F49"/>
    <w:rsid w:val="009F71A1"/>
    <w:rsid w:val="009F72BD"/>
    <w:rsid w:val="009F72ED"/>
    <w:rsid w:val="009F758C"/>
    <w:rsid w:val="009F76DF"/>
    <w:rsid w:val="009F77A5"/>
    <w:rsid w:val="009F7D59"/>
    <w:rsid w:val="009F7F1F"/>
    <w:rsid w:val="00A0154E"/>
    <w:rsid w:val="00A01A49"/>
    <w:rsid w:val="00A01E5D"/>
    <w:rsid w:val="00A01E64"/>
    <w:rsid w:val="00A020F6"/>
    <w:rsid w:val="00A024C3"/>
    <w:rsid w:val="00A02C26"/>
    <w:rsid w:val="00A02CCB"/>
    <w:rsid w:val="00A02D29"/>
    <w:rsid w:val="00A03106"/>
    <w:rsid w:val="00A03276"/>
    <w:rsid w:val="00A0331B"/>
    <w:rsid w:val="00A034DF"/>
    <w:rsid w:val="00A03544"/>
    <w:rsid w:val="00A03747"/>
    <w:rsid w:val="00A03967"/>
    <w:rsid w:val="00A03B66"/>
    <w:rsid w:val="00A03BE9"/>
    <w:rsid w:val="00A03EC0"/>
    <w:rsid w:val="00A03FC2"/>
    <w:rsid w:val="00A051D6"/>
    <w:rsid w:val="00A051EF"/>
    <w:rsid w:val="00A05AD2"/>
    <w:rsid w:val="00A05AF4"/>
    <w:rsid w:val="00A05EAA"/>
    <w:rsid w:val="00A05ED3"/>
    <w:rsid w:val="00A063B9"/>
    <w:rsid w:val="00A06571"/>
    <w:rsid w:val="00A0669E"/>
    <w:rsid w:val="00A066D8"/>
    <w:rsid w:val="00A0689E"/>
    <w:rsid w:val="00A070B8"/>
    <w:rsid w:val="00A0736A"/>
    <w:rsid w:val="00A076DB"/>
    <w:rsid w:val="00A07764"/>
    <w:rsid w:val="00A07855"/>
    <w:rsid w:val="00A078A4"/>
    <w:rsid w:val="00A1004A"/>
    <w:rsid w:val="00A10109"/>
    <w:rsid w:val="00A10231"/>
    <w:rsid w:val="00A1047D"/>
    <w:rsid w:val="00A10842"/>
    <w:rsid w:val="00A10923"/>
    <w:rsid w:val="00A10AB3"/>
    <w:rsid w:val="00A10BA9"/>
    <w:rsid w:val="00A10D92"/>
    <w:rsid w:val="00A10E45"/>
    <w:rsid w:val="00A10FA0"/>
    <w:rsid w:val="00A117E7"/>
    <w:rsid w:val="00A11D77"/>
    <w:rsid w:val="00A11E21"/>
    <w:rsid w:val="00A1206E"/>
    <w:rsid w:val="00A1236A"/>
    <w:rsid w:val="00A1262E"/>
    <w:rsid w:val="00A128EC"/>
    <w:rsid w:val="00A1291B"/>
    <w:rsid w:val="00A1297A"/>
    <w:rsid w:val="00A129E1"/>
    <w:rsid w:val="00A12C70"/>
    <w:rsid w:val="00A12D3F"/>
    <w:rsid w:val="00A12DBD"/>
    <w:rsid w:val="00A12F7D"/>
    <w:rsid w:val="00A1315F"/>
    <w:rsid w:val="00A1329D"/>
    <w:rsid w:val="00A136A5"/>
    <w:rsid w:val="00A137E0"/>
    <w:rsid w:val="00A13C62"/>
    <w:rsid w:val="00A14005"/>
    <w:rsid w:val="00A14129"/>
    <w:rsid w:val="00A14264"/>
    <w:rsid w:val="00A1427F"/>
    <w:rsid w:val="00A142C3"/>
    <w:rsid w:val="00A14871"/>
    <w:rsid w:val="00A148E7"/>
    <w:rsid w:val="00A14CAD"/>
    <w:rsid w:val="00A14D7A"/>
    <w:rsid w:val="00A15956"/>
    <w:rsid w:val="00A1598A"/>
    <w:rsid w:val="00A15999"/>
    <w:rsid w:val="00A15B12"/>
    <w:rsid w:val="00A15B15"/>
    <w:rsid w:val="00A15FD6"/>
    <w:rsid w:val="00A160AC"/>
    <w:rsid w:val="00A16332"/>
    <w:rsid w:val="00A1674D"/>
    <w:rsid w:val="00A16E55"/>
    <w:rsid w:val="00A16E5D"/>
    <w:rsid w:val="00A17037"/>
    <w:rsid w:val="00A17882"/>
    <w:rsid w:val="00A17E0E"/>
    <w:rsid w:val="00A17E49"/>
    <w:rsid w:val="00A17F83"/>
    <w:rsid w:val="00A201FD"/>
    <w:rsid w:val="00A20346"/>
    <w:rsid w:val="00A20379"/>
    <w:rsid w:val="00A20956"/>
    <w:rsid w:val="00A21528"/>
    <w:rsid w:val="00A218A5"/>
    <w:rsid w:val="00A21930"/>
    <w:rsid w:val="00A2194F"/>
    <w:rsid w:val="00A21CBE"/>
    <w:rsid w:val="00A21F13"/>
    <w:rsid w:val="00A2203D"/>
    <w:rsid w:val="00A2264D"/>
    <w:rsid w:val="00A22721"/>
    <w:rsid w:val="00A22959"/>
    <w:rsid w:val="00A22D49"/>
    <w:rsid w:val="00A23086"/>
    <w:rsid w:val="00A2317C"/>
    <w:rsid w:val="00A23655"/>
    <w:rsid w:val="00A2393C"/>
    <w:rsid w:val="00A23A9C"/>
    <w:rsid w:val="00A23B3D"/>
    <w:rsid w:val="00A23B81"/>
    <w:rsid w:val="00A23C97"/>
    <w:rsid w:val="00A24358"/>
    <w:rsid w:val="00A24F41"/>
    <w:rsid w:val="00A2524E"/>
    <w:rsid w:val="00A25895"/>
    <w:rsid w:val="00A258E1"/>
    <w:rsid w:val="00A261D4"/>
    <w:rsid w:val="00A26295"/>
    <w:rsid w:val="00A26839"/>
    <w:rsid w:val="00A26B6C"/>
    <w:rsid w:val="00A277FC"/>
    <w:rsid w:val="00A278C3"/>
    <w:rsid w:val="00A27AA9"/>
    <w:rsid w:val="00A27AE3"/>
    <w:rsid w:val="00A301C1"/>
    <w:rsid w:val="00A30491"/>
    <w:rsid w:val="00A3051F"/>
    <w:rsid w:val="00A30810"/>
    <w:rsid w:val="00A310E6"/>
    <w:rsid w:val="00A3117B"/>
    <w:rsid w:val="00A31493"/>
    <w:rsid w:val="00A31605"/>
    <w:rsid w:val="00A316BD"/>
    <w:rsid w:val="00A31ADE"/>
    <w:rsid w:val="00A323AF"/>
    <w:rsid w:val="00A3253C"/>
    <w:rsid w:val="00A32B05"/>
    <w:rsid w:val="00A32F8D"/>
    <w:rsid w:val="00A3332F"/>
    <w:rsid w:val="00A333BE"/>
    <w:rsid w:val="00A334A9"/>
    <w:rsid w:val="00A33566"/>
    <w:rsid w:val="00A339F9"/>
    <w:rsid w:val="00A340B8"/>
    <w:rsid w:val="00A342ED"/>
    <w:rsid w:val="00A35666"/>
    <w:rsid w:val="00A358E3"/>
    <w:rsid w:val="00A35A8E"/>
    <w:rsid w:val="00A35E1E"/>
    <w:rsid w:val="00A36D2F"/>
    <w:rsid w:val="00A36E25"/>
    <w:rsid w:val="00A36EAA"/>
    <w:rsid w:val="00A36EAB"/>
    <w:rsid w:val="00A36F1A"/>
    <w:rsid w:val="00A373F0"/>
    <w:rsid w:val="00A3764C"/>
    <w:rsid w:val="00A37F06"/>
    <w:rsid w:val="00A402EE"/>
    <w:rsid w:val="00A403C3"/>
    <w:rsid w:val="00A40BB6"/>
    <w:rsid w:val="00A40F01"/>
    <w:rsid w:val="00A41386"/>
    <w:rsid w:val="00A41564"/>
    <w:rsid w:val="00A4169E"/>
    <w:rsid w:val="00A41BF2"/>
    <w:rsid w:val="00A41F29"/>
    <w:rsid w:val="00A41FCC"/>
    <w:rsid w:val="00A420A7"/>
    <w:rsid w:val="00A42399"/>
    <w:rsid w:val="00A42758"/>
    <w:rsid w:val="00A42B09"/>
    <w:rsid w:val="00A42F6F"/>
    <w:rsid w:val="00A43327"/>
    <w:rsid w:val="00A43768"/>
    <w:rsid w:val="00A437E3"/>
    <w:rsid w:val="00A43BA6"/>
    <w:rsid w:val="00A43F54"/>
    <w:rsid w:val="00A44118"/>
    <w:rsid w:val="00A441A8"/>
    <w:rsid w:val="00A44A3D"/>
    <w:rsid w:val="00A44A56"/>
    <w:rsid w:val="00A453D7"/>
    <w:rsid w:val="00A45439"/>
    <w:rsid w:val="00A45BA1"/>
    <w:rsid w:val="00A45D66"/>
    <w:rsid w:val="00A45E52"/>
    <w:rsid w:val="00A469E7"/>
    <w:rsid w:val="00A46B2F"/>
    <w:rsid w:val="00A46E54"/>
    <w:rsid w:val="00A474C6"/>
    <w:rsid w:val="00A47715"/>
    <w:rsid w:val="00A4791D"/>
    <w:rsid w:val="00A47EC1"/>
    <w:rsid w:val="00A50528"/>
    <w:rsid w:val="00A506A3"/>
    <w:rsid w:val="00A5072F"/>
    <w:rsid w:val="00A5076C"/>
    <w:rsid w:val="00A50C58"/>
    <w:rsid w:val="00A50CF7"/>
    <w:rsid w:val="00A50F9B"/>
    <w:rsid w:val="00A51132"/>
    <w:rsid w:val="00A51360"/>
    <w:rsid w:val="00A516A7"/>
    <w:rsid w:val="00A517A0"/>
    <w:rsid w:val="00A51805"/>
    <w:rsid w:val="00A5180F"/>
    <w:rsid w:val="00A51946"/>
    <w:rsid w:val="00A52018"/>
    <w:rsid w:val="00A525ED"/>
    <w:rsid w:val="00A525F9"/>
    <w:rsid w:val="00A52BA7"/>
    <w:rsid w:val="00A53162"/>
    <w:rsid w:val="00A53455"/>
    <w:rsid w:val="00A537B0"/>
    <w:rsid w:val="00A53AFE"/>
    <w:rsid w:val="00A545B7"/>
    <w:rsid w:val="00A547D1"/>
    <w:rsid w:val="00A55078"/>
    <w:rsid w:val="00A558C2"/>
    <w:rsid w:val="00A55F7D"/>
    <w:rsid w:val="00A56150"/>
    <w:rsid w:val="00A568B2"/>
    <w:rsid w:val="00A5726E"/>
    <w:rsid w:val="00A57819"/>
    <w:rsid w:val="00A5791E"/>
    <w:rsid w:val="00A57AE7"/>
    <w:rsid w:val="00A57D58"/>
    <w:rsid w:val="00A6025A"/>
    <w:rsid w:val="00A60743"/>
    <w:rsid w:val="00A60974"/>
    <w:rsid w:val="00A60AFC"/>
    <w:rsid w:val="00A60E45"/>
    <w:rsid w:val="00A60F5A"/>
    <w:rsid w:val="00A610A2"/>
    <w:rsid w:val="00A61520"/>
    <w:rsid w:val="00A61695"/>
    <w:rsid w:val="00A6174C"/>
    <w:rsid w:val="00A61936"/>
    <w:rsid w:val="00A61987"/>
    <w:rsid w:val="00A61AB3"/>
    <w:rsid w:val="00A61B90"/>
    <w:rsid w:val="00A628D4"/>
    <w:rsid w:val="00A62A0B"/>
    <w:rsid w:val="00A6307E"/>
    <w:rsid w:val="00A632CA"/>
    <w:rsid w:val="00A633E0"/>
    <w:rsid w:val="00A63C2C"/>
    <w:rsid w:val="00A63F05"/>
    <w:rsid w:val="00A63FD8"/>
    <w:rsid w:val="00A644D4"/>
    <w:rsid w:val="00A6471A"/>
    <w:rsid w:val="00A64734"/>
    <w:rsid w:val="00A64AE0"/>
    <w:rsid w:val="00A64B3B"/>
    <w:rsid w:val="00A64E9F"/>
    <w:rsid w:val="00A64F0E"/>
    <w:rsid w:val="00A658E8"/>
    <w:rsid w:val="00A65977"/>
    <w:rsid w:val="00A65B81"/>
    <w:rsid w:val="00A65FB6"/>
    <w:rsid w:val="00A6657A"/>
    <w:rsid w:val="00A669EB"/>
    <w:rsid w:val="00A6764B"/>
    <w:rsid w:val="00A67667"/>
    <w:rsid w:val="00A67703"/>
    <w:rsid w:val="00A67712"/>
    <w:rsid w:val="00A679BB"/>
    <w:rsid w:val="00A67A5D"/>
    <w:rsid w:val="00A705E8"/>
    <w:rsid w:val="00A706BA"/>
    <w:rsid w:val="00A707EB"/>
    <w:rsid w:val="00A708B2"/>
    <w:rsid w:val="00A70909"/>
    <w:rsid w:val="00A70AFA"/>
    <w:rsid w:val="00A70EB2"/>
    <w:rsid w:val="00A71006"/>
    <w:rsid w:val="00A71490"/>
    <w:rsid w:val="00A716E8"/>
    <w:rsid w:val="00A71AE9"/>
    <w:rsid w:val="00A73086"/>
    <w:rsid w:val="00A7358B"/>
    <w:rsid w:val="00A73621"/>
    <w:rsid w:val="00A73897"/>
    <w:rsid w:val="00A74195"/>
    <w:rsid w:val="00A7424C"/>
    <w:rsid w:val="00A742A4"/>
    <w:rsid w:val="00A747AE"/>
    <w:rsid w:val="00A749E4"/>
    <w:rsid w:val="00A74B24"/>
    <w:rsid w:val="00A75283"/>
    <w:rsid w:val="00A75443"/>
    <w:rsid w:val="00A75654"/>
    <w:rsid w:val="00A7573C"/>
    <w:rsid w:val="00A75A09"/>
    <w:rsid w:val="00A75A3B"/>
    <w:rsid w:val="00A75B75"/>
    <w:rsid w:val="00A75EA6"/>
    <w:rsid w:val="00A764D0"/>
    <w:rsid w:val="00A76562"/>
    <w:rsid w:val="00A7690F"/>
    <w:rsid w:val="00A76956"/>
    <w:rsid w:val="00A76CC5"/>
    <w:rsid w:val="00A771E2"/>
    <w:rsid w:val="00A7758D"/>
    <w:rsid w:val="00A775E6"/>
    <w:rsid w:val="00A77BDC"/>
    <w:rsid w:val="00A80183"/>
    <w:rsid w:val="00A801B8"/>
    <w:rsid w:val="00A802A8"/>
    <w:rsid w:val="00A803BF"/>
    <w:rsid w:val="00A80999"/>
    <w:rsid w:val="00A80B72"/>
    <w:rsid w:val="00A80BE2"/>
    <w:rsid w:val="00A81106"/>
    <w:rsid w:val="00A816BF"/>
    <w:rsid w:val="00A8170D"/>
    <w:rsid w:val="00A81786"/>
    <w:rsid w:val="00A81868"/>
    <w:rsid w:val="00A81A81"/>
    <w:rsid w:val="00A81D70"/>
    <w:rsid w:val="00A81F09"/>
    <w:rsid w:val="00A82050"/>
    <w:rsid w:val="00A822EC"/>
    <w:rsid w:val="00A823D3"/>
    <w:rsid w:val="00A823F0"/>
    <w:rsid w:val="00A824BD"/>
    <w:rsid w:val="00A826C3"/>
    <w:rsid w:val="00A82A4C"/>
    <w:rsid w:val="00A836C9"/>
    <w:rsid w:val="00A836F8"/>
    <w:rsid w:val="00A83AEA"/>
    <w:rsid w:val="00A83EC0"/>
    <w:rsid w:val="00A83FD2"/>
    <w:rsid w:val="00A842A0"/>
    <w:rsid w:val="00A84510"/>
    <w:rsid w:val="00A8495B"/>
    <w:rsid w:val="00A84DB1"/>
    <w:rsid w:val="00A84FD7"/>
    <w:rsid w:val="00A85685"/>
    <w:rsid w:val="00A85B3D"/>
    <w:rsid w:val="00A85CA4"/>
    <w:rsid w:val="00A85D67"/>
    <w:rsid w:val="00A8606E"/>
    <w:rsid w:val="00A86825"/>
    <w:rsid w:val="00A8695B"/>
    <w:rsid w:val="00A869BF"/>
    <w:rsid w:val="00A86B34"/>
    <w:rsid w:val="00A86C95"/>
    <w:rsid w:val="00A870CE"/>
    <w:rsid w:val="00A87177"/>
    <w:rsid w:val="00A8726D"/>
    <w:rsid w:val="00A87728"/>
    <w:rsid w:val="00A87B01"/>
    <w:rsid w:val="00A87B92"/>
    <w:rsid w:val="00A90764"/>
    <w:rsid w:val="00A90DE8"/>
    <w:rsid w:val="00A90FF1"/>
    <w:rsid w:val="00A91185"/>
    <w:rsid w:val="00A91637"/>
    <w:rsid w:val="00A9194F"/>
    <w:rsid w:val="00A91A68"/>
    <w:rsid w:val="00A91AFE"/>
    <w:rsid w:val="00A91B5A"/>
    <w:rsid w:val="00A92017"/>
    <w:rsid w:val="00A92328"/>
    <w:rsid w:val="00A92758"/>
    <w:rsid w:val="00A9289A"/>
    <w:rsid w:val="00A92927"/>
    <w:rsid w:val="00A9294E"/>
    <w:rsid w:val="00A92AA3"/>
    <w:rsid w:val="00A92FF0"/>
    <w:rsid w:val="00A93231"/>
    <w:rsid w:val="00A93266"/>
    <w:rsid w:val="00A93354"/>
    <w:rsid w:val="00A933B4"/>
    <w:rsid w:val="00A93458"/>
    <w:rsid w:val="00A93BC6"/>
    <w:rsid w:val="00A93FD1"/>
    <w:rsid w:val="00A94BAD"/>
    <w:rsid w:val="00A94BDD"/>
    <w:rsid w:val="00A94C1B"/>
    <w:rsid w:val="00A94DF0"/>
    <w:rsid w:val="00A94E2F"/>
    <w:rsid w:val="00A94FD2"/>
    <w:rsid w:val="00A9535B"/>
    <w:rsid w:val="00A95420"/>
    <w:rsid w:val="00A95424"/>
    <w:rsid w:val="00A95495"/>
    <w:rsid w:val="00A954FA"/>
    <w:rsid w:val="00A95591"/>
    <w:rsid w:val="00A956AD"/>
    <w:rsid w:val="00A9576C"/>
    <w:rsid w:val="00A95DD9"/>
    <w:rsid w:val="00A9684E"/>
    <w:rsid w:val="00A96E59"/>
    <w:rsid w:val="00A9724B"/>
    <w:rsid w:val="00A9741E"/>
    <w:rsid w:val="00A975AD"/>
    <w:rsid w:val="00A97769"/>
    <w:rsid w:val="00A97783"/>
    <w:rsid w:val="00A977AF"/>
    <w:rsid w:val="00A97821"/>
    <w:rsid w:val="00A97EE9"/>
    <w:rsid w:val="00AA050A"/>
    <w:rsid w:val="00AA061C"/>
    <w:rsid w:val="00AA0BEA"/>
    <w:rsid w:val="00AA111E"/>
    <w:rsid w:val="00AA144E"/>
    <w:rsid w:val="00AA14A3"/>
    <w:rsid w:val="00AA1A28"/>
    <w:rsid w:val="00AA1AA9"/>
    <w:rsid w:val="00AA1C69"/>
    <w:rsid w:val="00AA1EA9"/>
    <w:rsid w:val="00AA2044"/>
    <w:rsid w:val="00AA2323"/>
    <w:rsid w:val="00AA2849"/>
    <w:rsid w:val="00AA30C9"/>
    <w:rsid w:val="00AA365F"/>
    <w:rsid w:val="00AA3698"/>
    <w:rsid w:val="00AA3B79"/>
    <w:rsid w:val="00AA3C79"/>
    <w:rsid w:val="00AA44E9"/>
    <w:rsid w:val="00AA5513"/>
    <w:rsid w:val="00AA55DF"/>
    <w:rsid w:val="00AA572D"/>
    <w:rsid w:val="00AA5E86"/>
    <w:rsid w:val="00AA609D"/>
    <w:rsid w:val="00AA639F"/>
    <w:rsid w:val="00AA6512"/>
    <w:rsid w:val="00AA6FB5"/>
    <w:rsid w:val="00AA7686"/>
    <w:rsid w:val="00AA779B"/>
    <w:rsid w:val="00AA7FD0"/>
    <w:rsid w:val="00AB00D7"/>
    <w:rsid w:val="00AB0177"/>
    <w:rsid w:val="00AB0F20"/>
    <w:rsid w:val="00AB0F83"/>
    <w:rsid w:val="00AB106E"/>
    <w:rsid w:val="00AB1548"/>
    <w:rsid w:val="00AB1F3A"/>
    <w:rsid w:val="00AB20E5"/>
    <w:rsid w:val="00AB2780"/>
    <w:rsid w:val="00AB28A0"/>
    <w:rsid w:val="00AB2CD3"/>
    <w:rsid w:val="00AB2D66"/>
    <w:rsid w:val="00AB3287"/>
    <w:rsid w:val="00AB369E"/>
    <w:rsid w:val="00AB37E0"/>
    <w:rsid w:val="00AB391B"/>
    <w:rsid w:val="00AB3BC1"/>
    <w:rsid w:val="00AB4317"/>
    <w:rsid w:val="00AB4518"/>
    <w:rsid w:val="00AB45B1"/>
    <w:rsid w:val="00AB4A58"/>
    <w:rsid w:val="00AB542C"/>
    <w:rsid w:val="00AB5B78"/>
    <w:rsid w:val="00AB5D02"/>
    <w:rsid w:val="00AB6220"/>
    <w:rsid w:val="00AB6831"/>
    <w:rsid w:val="00AB68CC"/>
    <w:rsid w:val="00AB6AE2"/>
    <w:rsid w:val="00AB6DDD"/>
    <w:rsid w:val="00AB7D4A"/>
    <w:rsid w:val="00AB7E4A"/>
    <w:rsid w:val="00AC0286"/>
    <w:rsid w:val="00AC07A8"/>
    <w:rsid w:val="00AC12DC"/>
    <w:rsid w:val="00AC1E8E"/>
    <w:rsid w:val="00AC207D"/>
    <w:rsid w:val="00AC20C0"/>
    <w:rsid w:val="00AC226C"/>
    <w:rsid w:val="00AC26AC"/>
    <w:rsid w:val="00AC283F"/>
    <w:rsid w:val="00AC2A40"/>
    <w:rsid w:val="00AC2A9F"/>
    <w:rsid w:val="00AC2CDA"/>
    <w:rsid w:val="00AC2F00"/>
    <w:rsid w:val="00AC2F83"/>
    <w:rsid w:val="00AC31B3"/>
    <w:rsid w:val="00AC34F3"/>
    <w:rsid w:val="00AC36D4"/>
    <w:rsid w:val="00AC372A"/>
    <w:rsid w:val="00AC384A"/>
    <w:rsid w:val="00AC4242"/>
    <w:rsid w:val="00AC4360"/>
    <w:rsid w:val="00AC44D2"/>
    <w:rsid w:val="00AC4831"/>
    <w:rsid w:val="00AC48EF"/>
    <w:rsid w:val="00AC49A2"/>
    <w:rsid w:val="00AC4C80"/>
    <w:rsid w:val="00AC4DE2"/>
    <w:rsid w:val="00AC4EB7"/>
    <w:rsid w:val="00AC5001"/>
    <w:rsid w:val="00AC5388"/>
    <w:rsid w:val="00AC59C4"/>
    <w:rsid w:val="00AC59DE"/>
    <w:rsid w:val="00AC5AC6"/>
    <w:rsid w:val="00AC5B4D"/>
    <w:rsid w:val="00AC5C8B"/>
    <w:rsid w:val="00AC623D"/>
    <w:rsid w:val="00AC633A"/>
    <w:rsid w:val="00AC693B"/>
    <w:rsid w:val="00AC69F2"/>
    <w:rsid w:val="00AC6A9D"/>
    <w:rsid w:val="00AC6C8B"/>
    <w:rsid w:val="00AC709C"/>
    <w:rsid w:val="00AC746F"/>
    <w:rsid w:val="00AC7646"/>
    <w:rsid w:val="00AD04E0"/>
    <w:rsid w:val="00AD04F9"/>
    <w:rsid w:val="00AD0779"/>
    <w:rsid w:val="00AD0BEC"/>
    <w:rsid w:val="00AD0F00"/>
    <w:rsid w:val="00AD114A"/>
    <w:rsid w:val="00AD123E"/>
    <w:rsid w:val="00AD1958"/>
    <w:rsid w:val="00AD1C94"/>
    <w:rsid w:val="00AD1FCA"/>
    <w:rsid w:val="00AD236C"/>
    <w:rsid w:val="00AD2656"/>
    <w:rsid w:val="00AD29DE"/>
    <w:rsid w:val="00AD319B"/>
    <w:rsid w:val="00AD3DC7"/>
    <w:rsid w:val="00AD44EC"/>
    <w:rsid w:val="00AD45CE"/>
    <w:rsid w:val="00AD4907"/>
    <w:rsid w:val="00AD49D3"/>
    <w:rsid w:val="00AD4C87"/>
    <w:rsid w:val="00AD4F75"/>
    <w:rsid w:val="00AD55AA"/>
    <w:rsid w:val="00AD5C7C"/>
    <w:rsid w:val="00AD5FF3"/>
    <w:rsid w:val="00AD6004"/>
    <w:rsid w:val="00AD62CA"/>
    <w:rsid w:val="00AD65CA"/>
    <w:rsid w:val="00AD68F3"/>
    <w:rsid w:val="00AD6A4F"/>
    <w:rsid w:val="00AD6EB9"/>
    <w:rsid w:val="00AD6FB0"/>
    <w:rsid w:val="00AD714E"/>
    <w:rsid w:val="00AD758F"/>
    <w:rsid w:val="00AD76FB"/>
    <w:rsid w:val="00AD78E5"/>
    <w:rsid w:val="00AD7B2C"/>
    <w:rsid w:val="00AD7FA7"/>
    <w:rsid w:val="00AD7FB5"/>
    <w:rsid w:val="00AE0304"/>
    <w:rsid w:val="00AE0A68"/>
    <w:rsid w:val="00AE0AC3"/>
    <w:rsid w:val="00AE141A"/>
    <w:rsid w:val="00AE2217"/>
    <w:rsid w:val="00AE22AF"/>
    <w:rsid w:val="00AE256B"/>
    <w:rsid w:val="00AE25E7"/>
    <w:rsid w:val="00AE281A"/>
    <w:rsid w:val="00AE29B0"/>
    <w:rsid w:val="00AE2A24"/>
    <w:rsid w:val="00AE2B3B"/>
    <w:rsid w:val="00AE2FAA"/>
    <w:rsid w:val="00AE317A"/>
    <w:rsid w:val="00AE33DB"/>
    <w:rsid w:val="00AE3733"/>
    <w:rsid w:val="00AE37E8"/>
    <w:rsid w:val="00AE38D9"/>
    <w:rsid w:val="00AE3942"/>
    <w:rsid w:val="00AE3B14"/>
    <w:rsid w:val="00AE3C49"/>
    <w:rsid w:val="00AE4497"/>
    <w:rsid w:val="00AE45BC"/>
    <w:rsid w:val="00AE45BD"/>
    <w:rsid w:val="00AE4CFB"/>
    <w:rsid w:val="00AE4EFD"/>
    <w:rsid w:val="00AE4F61"/>
    <w:rsid w:val="00AE508E"/>
    <w:rsid w:val="00AE5280"/>
    <w:rsid w:val="00AE55EC"/>
    <w:rsid w:val="00AE57C7"/>
    <w:rsid w:val="00AE5A50"/>
    <w:rsid w:val="00AE5AE5"/>
    <w:rsid w:val="00AE6080"/>
    <w:rsid w:val="00AE62B8"/>
    <w:rsid w:val="00AE6CEE"/>
    <w:rsid w:val="00AE6ED4"/>
    <w:rsid w:val="00AE71EF"/>
    <w:rsid w:val="00AE733E"/>
    <w:rsid w:val="00AE762F"/>
    <w:rsid w:val="00AE7D5A"/>
    <w:rsid w:val="00AE7E0A"/>
    <w:rsid w:val="00AF0304"/>
    <w:rsid w:val="00AF0588"/>
    <w:rsid w:val="00AF05BA"/>
    <w:rsid w:val="00AF0C2E"/>
    <w:rsid w:val="00AF0DF5"/>
    <w:rsid w:val="00AF0E68"/>
    <w:rsid w:val="00AF13A2"/>
    <w:rsid w:val="00AF14AC"/>
    <w:rsid w:val="00AF18C3"/>
    <w:rsid w:val="00AF19A1"/>
    <w:rsid w:val="00AF1CCE"/>
    <w:rsid w:val="00AF1F19"/>
    <w:rsid w:val="00AF2FB3"/>
    <w:rsid w:val="00AF2FF4"/>
    <w:rsid w:val="00AF3313"/>
    <w:rsid w:val="00AF3497"/>
    <w:rsid w:val="00AF3676"/>
    <w:rsid w:val="00AF37D6"/>
    <w:rsid w:val="00AF3909"/>
    <w:rsid w:val="00AF39C2"/>
    <w:rsid w:val="00AF3A1C"/>
    <w:rsid w:val="00AF3C98"/>
    <w:rsid w:val="00AF3CC2"/>
    <w:rsid w:val="00AF40A1"/>
    <w:rsid w:val="00AF4392"/>
    <w:rsid w:val="00AF462E"/>
    <w:rsid w:val="00AF49E8"/>
    <w:rsid w:val="00AF49F2"/>
    <w:rsid w:val="00AF4FB6"/>
    <w:rsid w:val="00AF5299"/>
    <w:rsid w:val="00AF5564"/>
    <w:rsid w:val="00AF5A8E"/>
    <w:rsid w:val="00AF5E75"/>
    <w:rsid w:val="00AF6FC1"/>
    <w:rsid w:val="00AF7332"/>
    <w:rsid w:val="00AF7A2D"/>
    <w:rsid w:val="00B0004C"/>
    <w:rsid w:val="00B00457"/>
    <w:rsid w:val="00B00477"/>
    <w:rsid w:val="00B004F1"/>
    <w:rsid w:val="00B0059F"/>
    <w:rsid w:val="00B0097E"/>
    <w:rsid w:val="00B0168D"/>
    <w:rsid w:val="00B016E8"/>
    <w:rsid w:val="00B01740"/>
    <w:rsid w:val="00B01A8F"/>
    <w:rsid w:val="00B01F72"/>
    <w:rsid w:val="00B0200F"/>
    <w:rsid w:val="00B021C5"/>
    <w:rsid w:val="00B023B0"/>
    <w:rsid w:val="00B026D8"/>
    <w:rsid w:val="00B02C78"/>
    <w:rsid w:val="00B035F9"/>
    <w:rsid w:val="00B03E94"/>
    <w:rsid w:val="00B03EFD"/>
    <w:rsid w:val="00B041F5"/>
    <w:rsid w:val="00B048C3"/>
    <w:rsid w:val="00B04992"/>
    <w:rsid w:val="00B04C05"/>
    <w:rsid w:val="00B04DBC"/>
    <w:rsid w:val="00B04F6B"/>
    <w:rsid w:val="00B04FBA"/>
    <w:rsid w:val="00B052BF"/>
    <w:rsid w:val="00B05E6B"/>
    <w:rsid w:val="00B05F95"/>
    <w:rsid w:val="00B06490"/>
    <w:rsid w:val="00B064F8"/>
    <w:rsid w:val="00B06616"/>
    <w:rsid w:val="00B066C7"/>
    <w:rsid w:val="00B07320"/>
    <w:rsid w:val="00B07380"/>
    <w:rsid w:val="00B0790F"/>
    <w:rsid w:val="00B07981"/>
    <w:rsid w:val="00B07EAF"/>
    <w:rsid w:val="00B102C7"/>
    <w:rsid w:val="00B105F0"/>
    <w:rsid w:val="00B1070F"/>
    <w:rsid w:val="00B10A73"/>
    <w:rsid w:val="00B10DDE"/>
    <w:rsid w:val="00B110B8"/>
    <w:rsid w:val="00B1140C"/>
    <w:rsid w:val="00B1143C"/>
    <w:rsid w:val="00B115BA"/>
    <w:rsid w:val="00B11671"/>
    <w:rsid w:val="00B11756"/>
    <w:rsid w:val="00B11C78"/>
    <w:rsid w:val="00B11F78"/>
    <w:rsid w:val="00B12AFE"/>
    <w:rsid w:val="00B12C51"/>
    <w:rsid w:val="00B12F36"/>
    <w:rsid w:val="00B1366A"/>
    <w:rsid w:val="00B138A1"/>
    <w:rsid w:val="00B1394E"/>
    <w:rsid w:val="00B13FFF"/>
    <w:rsid w:val="00B14073"/>
    <w:rsid w:val="00B1426F"/>
    <w:rsid w:val="00B14300"/>
    <w:rsid w:val="00B1455F"/>
    <w:rsid w:val="00B14892"/>
    <w:rsid w:val="00B14969"/>
    <w:rsid w:val="00B14977"/>
    <w:rsid w:val="00B149AF"/>
    <w:rsid w:val="00B15114"/>
    <w:rsid w:val="00B155C2"/>
    <w:rsid w:val="00B15751"/>
    <w:rsid w:val="00B15A26"/>
    <w:rsid w:val="00B15A61"/>
    <w:rsid w:val="00B162E8"/>
    <w:rsid w:val="00B163A9"/>
    <w:rsid w:val="00B16A76"/>
    <w:rsid w:val="00B16AA8"/>
    <w:rsid w:val="00B16EA6"/>
    <w:rsid w:val="00B16F04"/>
    <w:rsid w:val="00B16F9A"/>
    <w:rsid w:val="00B17213"/>
    <w:rsid w:val="00B1726E"/>
    <w:rsid w:val="00B17356"/>
    <w:rsid w:val="00B174F0"/>
    <w:rsid w:val="00B177C9"/>
    <w:rsid w:val="00B17B65"/>
    <w:rsid w:val="00B17F77"/>
    <w:rsid w:val="00B20875"/>
    <w:rsid w:val="00B20973"/>
    <w:rsid w:val="00B20EE3"/>
    <w:rsid w:val="00B20F8E"/>
    <w:rsid w:val="00B2119F"/>
    <w:rsid w:val="00B211B4"/>
    <w:rsid w:val="00B214D6"/>
    <w:rsid w:val="00B22354"/>
    <w:rsid w:val="00B2258F"/>
    <w:rsid w:val="00B229B3"/>
    <w:rsid w:val="00B229BA"/>
    <w:rsid w:val="00B22CFF"/>
    <w:rsid w:val="00B23102"/>
    <w:rsid w:val="00B233C3"/>
    <w:rsid w:val="00B237EE"/>
    <w:rsid w:val="00B239B5"/>
    <w:rsid w:val="00B24104"/>
    <w:rsid w:val="00B242E1"/>
    <w:rsid w:val="00B24646"/>
    <w:rsid w:val="00B24A31"/>
    <w:rsid w:val="00B24D06"/>
    <w:rsid w:val="00B24EE3"/>
    <w:rsid w:val="00B25151"/>
    <w:rsid w:val="00B254B4"/>
    <w:rsid w:val="00B25547"/>
    <w:rsid w:val="00B25C4E"/>
    <w:rsid w:val="00B25F48"/>
    <w:rsid w:val="00B260C7"/>
    <w:rsid w:val="00B2683A"/>
    <w:rsid w:val="00B26934"/>
    <w:rsid w:val="00B26C87"/>
    <w:rsid w:val="00B26EA6"/>
    <w:rsid w:val="00B26F7D"/>
    <w:rsid w:val="00B2701E"/>
    <w:rsid w:val="00B272FD"/>
    <w:rsid w:val="00B27521"/>
    <w:rsid w:val="00B2770C"/>
    <w:rsid w:val="00B278CA"/>
    <w:rsid w:val="00B27E48"/>
    <w:rsid w:val="00B3047A"/>
    <w:rsid w:val="00B30540"/>
    <w:rsid w:val="00B305A5"/>
    <w:rsid w:val="00B306A0"/>
    <w:rsid w:val="00B306F4"/>
    <w:rsid w:val="00B3086B"/>
    <w:rsid w:val="00B30FD7"/>
    <w:rsid w:val="00B310D3"/>
    <w:rsid w:val="00B31D74"/>
    <w:rsid w:val="00B320E7"/>
    <w:rsid w:val="00B32555"/>
    <w:rsid w:val="00B325B9"/>
    <w:rsid w:val="00B32BC7"/>
    <w:rsid w:val="00B32DBE"/>
    <w:rsid w:val="00B3336A"/>
    <w:rsid w:val="00B33371"/>
    <w:rsid w:val="00B3355D"/>
    <w:rsid w:val="00B33627"/>
    <w:rsid w:val="00B33C99"/>
    <w:rsid w:val="00B33E23"/>
    <w:rsid w:val="00B33F4A"/>
    <w:rsid w:val="00B3455F"/>
    <w:rsid w:val="00B34645"/>
    <w:rsid w:val="00B348FA"/>
    <w:rsid w:val="00B34D7A"/>
    <w:rsid w:val="00B34FA7"/>
    <w:rsid w:val="00B35D09"/>
    <w:rsid w:val="00B35F5A"/>
    <w:rsid w:val="00B3614C"/>
    <w:rsid w:val="00B3635F"/>
    <w:rsid w:val="00B36640"/>
    <w:rsid w:val="00B36A94"/>
    <w:rsid w:val="00B36BA9"/>
    <w:rsid w:val="00B36ED0"/>
    <w:rsid w:val="00B378FA"/>
    <w:rsid w:val="00B37A83"/>
    <w:rsid w:val="00B4015C"/>
    <w:rsid w:val="00B40340"/>
    <w:rsid w:val="00B403E0"/>
    <w:rsid w:val="00B4046D"/>
    <w:rsid w:val="00B404FF"/>
    <w:rsid w:val="00B408B6"/>
    <w:rsid w:val="00B40973"/>
    <w:rsid w:val="00B40CB2"/>
    <w:rsid w:val="00B40D9F"/>
    <w:rsid w:val="00B40E47"/>
    <w:rsid w:val="00B40F33"/>
    <w:rsid w:val="00B41097"/>
    <w:rsid w:val="00B410E4"/>
    <w:rsid w:val="00B411F2"/>
    <w:rsid w:val="00B412A7"/>
    <w:rsid w:val="00B418CF"/>
    <w:rsid w:val="00B41A5D"/>
    <w:rsid w:val="00B41D46"/>
    <w:rsid w:val="00B41DD9"/>
    <w:rsid w:val="00B41E15"/>
    <w:rsid w:val="00B41F19"/>
    <w:rsid w:val="00B41F85"/>
    <w:rsid w:val="00B42053"/>
    <w:rsid w:val="00B423CB"/>
    <w:rsid w:val="00B42B19"/>
    <w:rsid w:val="00B431A3"/>
    <w:rsid w:val="00B43838"/>
    <w:rsid w:val="00B439E8"/>
    <w:rsid w:val="00B43D97"/>
    <w:rsid w:val="00B4410F"/>
    <w:rsid w:val="00B441BD"/>
    <w:rsid w:val="00B44659"/>
    <w:rsid w:val="00B446A4"/>
    <w:rsid w:val="00B44AC4"/>
    <w:rsid w:val="00B44E25"/>
    <w:rsid w:val="00B4539C"/>
    <w:rsid w:val="00B4581A"/>
    <w:rsid w:val="00B458E6"/>
    <w:rsid w:val="00B45CF5"/>
    <w:rsid w:val="00B45E4B"/>
    <w:rsid w:val="00B4602F"/>
    <w:rsid w:val="00B464BC"/>
    <w:rsid w:val="00B46527"/>
    <w:rsid w:val="00B46708"/>
    <w:rsid w:val="00B467B2"/>
    <w:rsid w:val="00B46D8A"/>
    <w:rsid w:val="00B46F44"/>
    <w:rsid w:val="00B473CB"/>
    <w:rsid w:val="00B47800"/>
    <w:rsid w:val="00B47A25"/>
    <w:rsid w:val="00B47B21"/>
    <w:rsid w:val="00B5000E"/>
    <w:rsid w:val="00B50A9C"/>
    <w:rsid w:val="00B50C58"/>
    <w:rsid w:val="00B50E5D"/>
    <w:rsid w:val="00B50FF6"/>
    <w:rsid w:val="00B5105E"/>
    <w:rsid w:val="00B511F4"/>
    <w:rsid w:val="00B51487"/>
    <w:rsid w:val="00B51A5A"/>
    <w:rsid w:val="00B51ACF"/>
    <w:rsid w:val="00B51C18"/>
    <w:rsid w:val="00B51CAE"/>
    <w:rsid w:val="00B5210C"/>
    <w:rsid w:val="00B52375"/>
    <w:rsid w:val="00B5261C"/>
    <w:rsid w:val="00B52B5F"/>
    <w:rsid w:val="00B53000"/>
    <w:rsid w:val="00B530C7"/>
    <w:rsid w:val="00B53B47"/>
    <w:rsid w:val="00B54076"/>
    <w:rsid w:val="00B5413B"/>
    <w:rsid w:val="00B54385"/>
    <w:rsid w:val="00B54A3D"/>
    <w:rsid w:val="00B54B53"/>
    <w:rsid w:val="00B54BDC"/>
    <w:rsid w:val="00B5501D"/>
    <w:rsid w:val="00B5521C"/>
    <w:rsid w:val="00B55841"/>
    <w:rsid w:val="00B558E4"/>
    <w:rsid w:val="00B55CEE"/>
    <w:rsid w:val="00B560D3"/>
    <w:rsid w:val="00B562DE"/>
    <w:rsid w:val="00B569BF"/>
    <w:rsid w:val="00B570A1"/>
    <w:rsid w:val="00B570F7"/>
    <w:rsid w:val="00B57346"/>
    <w:rsid w:val="00B57AB5"/>
    <w:rsid w:val="00B57BD6"/>
    <w:rsid w:val="00B60A8E"/>
    <w:rsid w:val="00B60D9F"/>
    <w:rsid w:val="00B61C09"/>
    <w:rsid w:val="00B61C1D"/>
    <w:rsid w:val="00B61E45"/>
    <w:rsid w:val="00B61E62"/>
    <w:rsid w:val="00B620C6"/>
    <w:rsid w:val="00B62264"/>
    <w:rsid w:val="00B624A3"/>
    <w:rsid w:val="00B625AC"/>
    <w:rsid w:val="00B62651"/>
    <w:rsid w:val="00B626A3"/>
    <w:rsid w:val="00B62E6A"/>
    <w:rsid w:val="00B63427"/>
    <w:rsid w:val="00B6354A"/>
    <w:rsid w:val="00B63789"/>
    <w:rsid w:val="00B637FB"/>
    <w:rsid w:val="00B63885"/>
    <w:rsid w:val="00B63A06"/>
    <w:rsid w:val="00B63B56"/>
    <w:rsid w:val="00B63D00"/>
    <w:rsid w:val="00B64047"/>
    <w:rsid w:val="00B64080"/>
    <w:rsid w:val="00B643B2"/>
    <w:rsid w:val="00B64CFF"/>
    <w:rsid w:val="00B64F51"/>
    <w:rsid w:val="00B65098"/>
    <w:rsid w:val="00B654C7"/>
    <w:rsid w:val="00B654E0"/>
    <w:rsid w:val="00B65644"/>
    <w:rsid w:val="00B656B4"/>
    <w:rsid w:val="00B658C6"/>
    <w:rsid w:val="00B659D4"/>
    <w:rsid w:val="00B65E67"/>
    <w:rsid w:val="00B66008"/>
    <w:rsid w:val="00B665B6"/>
    <w:rsid w:val="00B66864"/>
    <w:rsid w:val="00B66BF7"/>
    <w:rsid w:val="00B66C5E"/>
    <w:rsid w:val="00B66D20"/>
    <w:rsid w:val="00B671D5"/>
    <w:rsid w:val="00B67273"/>
    <w:rsid w:val="00B676F0"/>
    <w:rsid w:val="00B676F1"/>
    <w:rsid w:val="00B67F4A"/>
    <w:rsid w:val="00B702F7"/>
    <w:rsid w:val="00B7049F"/>
    <w:rsid w:val="00B70DEA"/>
    <w:rsid w:val="00B70DF6"/>
    <w:rsid w:val="00B7105D"/>
    <w:rsid w:val="00B71076"/>
    <w:rsid w:val="00B7120C"/>
    <w:rsid w:val="00B7195F"/>
    <w:rsid w:val="00B71A02"/>
    <w:rsid w:val="00B71EC7"/>
    <w:rsid w:val="00B72351"/>
    <w:rsid w:val="00B72462"/>
    <w:rsid w:val="00B728D7"/>
    <w:rsid w:val="00B72AAB"/>
    <w:rsid w:val="00B72AC1"/>
    <w:rsid w:val="00B72CD4"/>
    <w:rsid w:val="00B72FC0"/>
    <w:rsid w:val="00B733CA"/>
    <w:rsid w:val="00B734C4"/>
    <w:rsid w:val="00B735C4"/>
    <w:rsid w:val="00B735CB"/>
    <w:rsid w:val="00B73662"/>
    <w:rsid w:val="00B738CC"/>
    <w:rsid w:val="00B73C91"/>
    <w:rsid w:val="00B73CAD"/>
    <w:rsid w:val="00B73D06"/>
    <w:rsid w:val="00B7426B"/>
    <w:rsid w:val="00B742F2"/>
    <w:rsid w:val="00B74373"/>
    <w:rsid w:val="00B743D5"/>
    <w:rsid w:val="00B747E8"/>
    <w:rsid w:val="00B7524B"/>
    <w:rsid w:val="00B75701"/>
    <w:rsid w:val="00B7570C"/>
    <w:rsid w:val="00B75727"/>
    <w:rsid w:val="00B757D0"/>
    <w:rsid w:val="00B75A43"/>
    <w:rsid w:val="00B75B07"/>
    <w:rsid w:val="00B75B7A"/>
    <w:rsid w:val="00B75DF0"/>
    <w:rsid w:val="00B76229"/>
    <w:rsid w:val="00B7640F"/>
    <w:rsid w:val="00B7649C"/>
    <w:rsid w:val="00B76945"/>
    <w:rsid w:val="00B76BD8"/>
    <w:rsid w:val="00B76CE8"/>
    <w:rsid w:val="00B76E2E"/>
    <w:rsid w:val="00B77012"/>
    <w:rsid w:val="00B7720A"/>
    <w:rsid w:val="00B77D8B"/>
    <w:rsid w:val="00B8006E"/>
    <w:rsid w:val="00B800C5"/>
    <w:rsid w:val="00B80232"/>
    <w:rsid w:val="00B803FF"/>
    <w:rsid w:val="00B80672"/>
    <w:rsid w:val="00B807EA"/>
    <w:rsid w:val="00B8094F"/>
    <w:rsid w:val="00B80A68"/>
    <w:rsid w:val="00B80ABE"/>
    <w:rsid w:val="00B80CE1"/>
    <w:rsid w:val="00B80D1A"/>
    <w:rsid w:val="00B80F11"/>
    <w:rsid w:val="00B8164C"/>
    <w:rsid w:val="00B81B9F"/>
    <w:rsid w:val="00B81EB6"/>
    <w:rsid w:val="00B821A8"/>
    <w:rsid w:val="00B827B4"/>
    <w:rsid w:val="00B82C4D"/>
    <w:rsid w:val="00B82D80"/>
    <w:rsid w:val="00B83457"/>
    <w:rsid w:val="00B834E6"/>
    <w:rsid w:val="00B83646"/>
    <w:rsid w:val="00B83895"/>
    <w:rsid w:val="00B83ABC"/>
    <w:rsid w:val="00B83AF9"/>
    <w:rsid w:val="00B83B3E"/>
    <w:rsid w:val="00B846F8"/>
    <w:rsid w:val="00B84790"/>
    <w:rsid w:val="00B84965"/>
    <w:rsid w:val="00B84D57"/>
    <w:rsid w:val="00B84DAF"/>
    <w:rsid w:val="00B84E6F"/>
    <w:rsid w:val="00B852EE"/>
    <w:rsid w:val="00B8534E"/>
    <w:rsid w:val="00B8558D"/>
    <w:rsid w:val="00B859EE"/>
    <w:rsid w:val="00B85B98"/>
    <w:rsid w:val="00B85EB2"/>
    <w:rsid w:val="00B86243"/>
    <w:rsid w:val="00B862B7"/>
    <w:rsid w:val="00B8682C"/>
    <w:rsid w:val="00B86B40"/>
    <w:rsid w:val="00B86B70"/>
    <w:rsid w:val="00B86C97"/>
    <w:rsid w:val="00B86D14"/>
    <w:rsid w:val="00B87316"/>
    <w:rsid w:val="00B874A4"/>
    <w:rsid w:val="00B87BDD"/>
    <w:rsid w:val="00B9075E"/>
    <w:rsid w:val="00B908A3"/>
    <w:rsid w:val="00B90AF0"/>
    <w:rsid w:val="00B91128"/>
    <w:rsid w:val="00B9134E"/>
    <w:rsid w:val="00B91A69"/>
    <w:rsid w:val="00B92996"/>
    <w:rsid w:val="00B931A7"/>
    <w:rsid w:val="00B9350E"/>
    <w:rsid w:val="00B937A3"/>
    <w:rsid w:val="00B94158"/>
    <w:rsid w:val="00B94B48"/>
    <w:rsid w:val="00B94D76"/>
    <w:rsid w:val="00B95163"/>
    <w:rsid w:val="00B95BC8"/>
    <w:rsid w:val="00B95BDF"/>
    <w:rsid w:val="00B95D5F"/>
    <w:rsid w:val="00B961C3"/>
    <w:rsid w:val="00B966E7"/>
    <w:rsid w:val="00B967EA"/>
    <w:rsid w:val="00B96A0E"/>
    <w:rsid w:val="00B96B6C"/>
    <w:rsid w:val="00B9731E"/>
    <w:rsid w:val="00B97683"/>
    <w:rsid w:val="00B97C8F"/>
    <w:rsid w:val="00BA0029"/>
    <w:rsid w:val="00BA004D"/>
    <w:rsid w:val="00BA01EF"/>
    <w:rsid w:val="00BA021B"/>
    <w:rsid w:val="00BA057B"/>
    <w:rsid w:val="00BA06E6"/>
    <w:rsid w:val="00BA0857"/>
    <w:rsid w:val="00BA0E3E"/>
    <w:rsid w:val="00BA0EE4"/>
    <w:rsid w:val="00BA10C0"/>
    <w:rsid w:val="00BA18F3"/>
    <w:rsid w:val="00BA1AA9"/>
    <w:rsid w:val="00BA1D4A"/>
    <w:rsid w:val="00BA2499"/>
    <w:rsid w:val="00BA2583"/>
    <w:rsid w:val="00BA2955"/>
    <w:rsid w:val="00BA2EA9"/>
    <w:rsid w:val="00BA3348"/>
    <w:rsid w:val="00BA3956"/>
    <w:rsid w:val="00BA3B3B"/>
    <w:rsid w:val="00BA3D5A"/>
    <w:rsid w:val="00BA41F5"/>
    <w:rsid w:val="00BA4224"/>
    <w:rsid w:val="00BA449D"/>
    <w:rsid w:val="00BA4539"/>
    <w:rsid w:val="00BA50CE"/>
    <w:rsid w:val="00BA5C87"/>
    <w:rsid w:val="00BA5C8B"/>
    <w:rsid w:val="00BA6003"/>
    <w:rsid w:val="00BA60B4"/>
    <w:rsid w:val="00BA62A9"/>
    <w:rsid w:val="00BA7011"/>
    <w:rsid w:val="00BA7068"/>
    <w:rsid w:val="00BA71B5"/>
    <w:rsid w:val="00BA7338"/>
    <w:rsid w:val="00BA7A04"/>
    <w:rsid w:val="00BA7B30"/>
    <w:rsid w:val="00BA7E53"/>
    <w:rsid w:val="00BB0064"/>
    <w:rsid w:val="00BB047E"/>
    <w:rsid w:val="00BB05E1"/>
    <w:rsid w:val="00BB12B0"/>
    <w:rsid w:val="00BB156B"/>
    <w:rsid w:val="00BB1B17"/>
    <w:rsid w:val="00BB1EBB"/>
    <w:rsid w:val="00BB1FE6"/>
    <w:rsid w:val="00BB203E"/>
    <w:rsid w:val="00BB25B7"/>
    <w:rsid w:val="00BB2628"/>
    <w:rsid w:val="00BB2834"/>
    <w:rsid w:val="00BB2A49"/>
    <w:rsid w:val="00BB2D41"/>
    <w:rsid w:val="00BB2DC5"/>
    <w:rsid w:val="00BB3371"/>
    <w:rsid w:val="00BB3517"/>
    <w:rsid w:val="00BB3724"/>
    <w:rsid w:val="00BB3A8E"/>
    <w:rsid w:val="00BB3AA4"/>
    <w:rsid w:val="00BB3AAA"/>
    <w:rsid w:val="00BB3C43"/>
    <w:rsid w:val="00BB3DBB"/>
    <w:rsid w:val="00BB3FFA"/>
    <w:rsid w:val="00BB4899"/>
    <w:rsid w:val="00BB4B47"/>
    <w:rsid w:val="00BB4BB0"/>
    <w:rsid w:val="00BB4C50"/>
    <w:rsid w:val="00BB4CC0"/>
    <w:rsid w:val="00BB4E57"/>
    <w:rsid w:val="00BB54C9"/>
    <w:rsid w:val="00BB60D6"/>
    <w:rsid w:val="00BB63FE"/>
    <w:rsid w:val="00BB68B6"/>
    <w:rsid w:val="00BB6BCB"/>
    <w:rsid w:val="00BB6C43"/>
    <w:rsid w:val="00BB7545"/>
    <w:rsid w:val="00BB75BF"/>
    <w:rsid w:val="00BB75C4"/>
    <w:rsid w:val="00BB7719"/>
    <w:rsid w:val="00BB7794"/>
    <w:rsid w:val="00BB7928"/>
    <w:rsid w:val="00BB7FE7"/>
    <w:rsid w:val="00BC012A"/>
    <w:rsid w:val="00BC0135"/>
    <w:rsid w:val="00BC0792"/>
    <w:rsid w:val="00BC08F7"/>
    <w:rsid w:val="00BC156F"/>
    <w:rsid w:val="00BC16C4"/>
    <w:rsid w:val="00BC182F"/>
    <w:rsid w:val="00BC1A74"/>
    <w:rsid w:val="00BC27AD"/>
    <w:rsid w:val="00BC27B4"/>
    <w:rsid w:val="00BC2932"/>
    <w:rsid w:val="00BC2AAB"/>
    <w:rsid w:val="00BC2CB6"/>
    <w:rsid w:val="00BC2E7E"/>
    <w:rsid w:val="00BC2E91"/>
    <w:rsid w:val="00BC3298"/>
    <w:rsid w:val="00BC3320"/>
    <w:rsid w:val="00BC382C"/>
    <w:rsid w:val="00BC40F2"/>
    <w:rsid w:val="00BC415E"/>
    <w:rsid w:val="00BC5514"/>
    <w:rsid w:val="00BC5773"/>
    <w:rsid w:val="00BC5B99"/>
    <w:rsid w:val="00BC608C"/>
    <w:rsid w:val="00BC60D6"/>
    <w:rsid w:val="00BC6343"/>
    <w:rsid w:val="00BC6522"/>
    <w:rsid w:val="00BC689C"/>
    <w:rsid w:val="00BC6BC7"/>
    <w:rsid w:val="00BC6BFD"/>
    <w:rsid w:val="00BC6F58"/>
    <w:rsid w:val="00BC6FCA"/>
    <w:rsid w:val="00BC70D6"/>
    <w:rsid w:val="00BC7237"/>
    <w:rsid w:val="00BC73BA"/>
    <w:rsid w:val="00BC755B"/>
    <w:rsid w:val="00BC7629"/>
    <w:rsid w:val="00BD0272"/>
    <w:rsid w:val="00BD0C5A"/>
    <w:rsid w:val="00BD1034"/>
    <w:rsid w:val="00BD1187"/>
    <w:rsid w:val="00BD14F7"/>
    <w:rsid w:val="00BD1794"/>
    <w:rsid w:val="00BD1B07"/>
    <w:rsid w:val="00BD1EDA"/>
    <w:rsid w:val="00BD20E3"/>
    <w:rsid w:val="00BD269C"/>
    <w:rsid w:val="00BD3768"/>
    <w:rsid w:val="00BD3E80"/>
    <w:rsid w:val="00BD4280"/>
    <w:rsid w:val="00BD42C3"/>
    <w:rsid w:val="00BD45E4"/>
    <w:rsid w:val="00BD4741"/>
    <w:rsid w:val="00BD47C9"/>
    <w:rsid w:val="00BD4862"/>
    <w:rsid w:val="00BD4995"/>
    <w:rsid w:val="00BD4F66"/>
    <w:rsid w:val="00BD5630"/>
    <w:rsid w:val="00BD56D8"/>
    <w:rsid w:val="00BD590F"/>
    <w:rsid w:val="00BD5FEB"/>
    <w:rsid w:val="00BD6773"/>
    <w:rsid w:val="00BD6E0E"/>
    <w:rsid w:val="00BD6FD7"/>
    <w:rsid w:val="00BD7423"/>
    <w:rsid w:val="00BD7C0E"/>
    <w:rsid w:val="00BD7D3E"/>
    <w:rsid w:val="00BD7D63"/>
    <w:rsid w:val="00BE0065"/>
    <w:rsid w:val="00BE0314"/>
    <w:rsid w:val="00BE0477"/>
    <w:rsid w:val="00BE07B8"/>
    <w:rsid w:val="00BE091B"/>
    <w:rsid w:val="00BE0B52"/>
    <w:rsid w:val="00BE10B4"/>
    <w:rsid w:val="00BE1346"/>
    <w:rsid w:val="00BE14AB"/>
    <w:rsid w:val="00BE18CC"/>
    <w:rsid w:val="00BE198B"/>
    <w:rsid w:val="00BE1FC7"/>
    <w:rsid w:val="00BE225C"/>
    <w:rsid w:val="00BE2501"/>
    <w:rsid w:val="00BE2601"/>
    <w:rsid w:val="00BE2B3A"/>
    <w:rsid w:val="00BE313B"/>
    <w:rsid w:val="00BE3159"/>
    <w:rsid w:val="00BE33D6"/>
    <w:rsid w:val="00BE3E29"/>
    <w:rsid w:val="00BE3F76"/>
    <w:rsid w:val="00BE460A"/>
    <w:rsid w:val="00BE46D9"/>
    <w:rsid w:val="00BE485A"/>
    <w:rsid w:val="00BE514B"/>
    <w:rsid w:val="00BE5918"/>
    <w:rsid w:val="00BE5E31"/>
    <w:rsid w:val="00BE5F25"/>
    <w:rsid w:val="00BE6999"/>
    <w:rsid w:val="00BE6FD3"/>
    <w:rsid w:val="00BE71B8"/>
    <w:rsid w:val="00BE74BF"/>
    <w:rsid w:val="00BE7851"/>
    <w:rsid w:val="00BE78E8"/>
    <w:rsid w:val="00BE7BE9"/>
    <w:rsid w:val="00BF0074"/>
    <w:rsid w:val="00BF0563"/>
    <w:rsid w:val="00BF0740"/>
    <w:rsid w:val="00BF097D"/>
    <w:rsid w:val="00BF0ABE"/>
    <w:rsid w:val="00BF0BB3"/>
    <w:rsid w:val="00BF0C91"/>
    <w:rsid w:val="00BF1055"/>
    <w:rsid w:val="00BF15F8"/>
    <w:rsid w:val="00BF16C5"/>
    <w:rsid w:val="00BF1747"/>
    <w:rsid w:val="00BF17E6"/>
    <w:rsid w:val="00BF182B"/>
    <w:rsid w:val="00BF1A8D"/>
    <w:rsid w:val="00BF2364"/>
    <w:rsid w:val="00BF239A"/>
    <w:rsid w:val="00BF28B9"/>
    <w:rsid w:val="00BF2D4A"/>
    <w:rsid w:val="00BF2D53"/>
    <w:rsid w:val="00BF3151"/>
    <w:rsid w:val="00BF328B"/>
    <w:rsid w:val="00BF3446"/>
    <w:rsid w:val="00BF35D5"/>
    <w:rsid w:val="00BF3920"/>
    <w:rsid w:val="00BF3BC0"/>
    <w:rsid w:val="00BF3BFA"/>
    <w:rsid w:val="00BF3F0D"/>
    <w:rsid w:val="00BF40B1"/>
    <w:rsid w:val="00BF43B8"/>
    <w:rsid w:val="00BF4BA1"/>
    <w:rsid w:val="00BF51EA"/>
    <w:rsid w:val="00BF5363"/>
    <w:rsid w:val="00BF53BA"/>
    <w:rsid w:val="00BF5627"/>
    <w:rsid w:val="00BF565E"/>
    <w:rsid w:val="00BF57AD"/>
    <w:rsid w:val="00BF59C7"/>
    <w:rsid w:val="00BF5AA8"/>
    <w:rsid w:val="00BF6024"/>
    <w:rsid w:val="00BF659F"/>
    <w:rsid w:val="00BF6687"/>
    <w:rsid w:val="00BF6F2D"/>
    <w:rsid w:val="00BF6FDA"/>
    <w:rsid w:val="00BF70CC"/>
    <w:rsid w:val="00BF7691"/>
    <w:rsid w:val="00BF7778"/>
    <w:rsid w:val="00BF7ECB"/>
    <w:rsid w:val="00C00068"/>
    <w:rsid w:val="00C00612"/>
    <w:rsid w:val="00C00B80"/>
    <w:rsid w:val="00C010A4"/>
    <w:rsid w:val="00C0111F"/>
    <w:rsid w:val="00C0185F"/>
    <w:rsid w:val="00C01F67"/>
    <w:rsid w:val="00C021B7"/>
    <w:rsid w:val="00C022E8"/>
    <w:rsid w:val="00C02648"/>
    <w:rsid w:val="00C026DA"/>
    <w:rsid w:val="00C0298D"/>
    <w:rsid w:val="00C02AFE"/>
    <w:rsid w:val="00C0347A"/>
    <w:rsid w:val="00C0357C"/>
    <w:rsid w:val="00C0378F"/>
    <w:rsid w:val="00C037D8"/>
    <w:rsid w:val="00C03859"/>
    <w:rsid w:val="00C03B05"/>
    <w:rsid w:val="00C03D20"/>
    <w:rsid w:val="00C0405C"/>
    <w:rsid w:val="00C040C8"/>
    <w:rsid w:val="00C046C1"/>
    <w:rsid w:val="00C04983"/>
    <w:rsid w:val="00C04D45"/>
    <w:rsid w:val="00C04D9B"/>
    <w:rsid w:val="00C04FC6"/>
    <w:rsid w:val="00C0507A"/>
    <w:rsid w:val="00C05251"/>
    <w:rsid w:val="00C05443"/>
    <w:rsid w:val="00C05566"/>
    <w:rsid w:val="00C055BD"/>
    <w:rsid w:val="00C055E7"/>
    <w:rsid w:val="00C05B01"/>
    <w:rsid w:val="00C061AD"/>
    <w:rsid w:val="00C06AAC"/>
    <w:rsid w:val="00C0751C"/>
    <w:rsid w:val="00C07583"/>
    <w:rsid w:val="00C076D9"/>
    <w:rsid w:val="00C0794F"/>
    <w:rsid w:val="00C07DE3"/>
    <w:rsid w:val="00C07ED2"/>
    <w:rsid w:val="00C07F32"/>
    <w:rsid w:val="00C07FF6"/>
    <w:rsid w:val="00C100AC"/>
    <w:rsid w:val="00C10AD0"/>
    <w:rsid w:val="00C11098"/>
    <w:rsid w:val="00C1120C"/>
    <w:rsid w:val="00C114E5"/>
    <w:rsid w:val="00C115F3"/>
    <w:rsid w:val="00C1172D"/>
    <w:rsid w:val="00C11A38"/>
    <w:rsid w:val="00C11D28"/>
    <w:rsid w:val="00C11FDE"/>
    <w:rsid w:val="00C11FF3"/>
    <w:rsid w:val="00C1234F"/>
    <w:rsid w:val="00C123EB"/>
    <w:rsid w:val="00C1286D"/>
    <w:rsid w:val="00C130E3"/>
    <w:rsid w:val="00C13C1A"/>
    <w:rsid w:val="00C14082"/>
    <w:rsid w:val="00C141F7"/>
    <w:rsid w:val="00C14537"/>
    <w:rsid w:val="00C146C9"/>
    <w:rsid w:val="00C1482F"/>
    <w:rsid w:val="00C149CA"/>
    <w:rsid w:val="00C14FBB"/>
    <w:rsid w:val="00C15137"/>
    <w:rsid w:val="00C154B0"/>
    <w:rsid w:val="00C15559"/>
    <w:rsid w:val="00C15586"/>
    <w:rsid w:val="00C155F0"/>
    <w:rsid w:val="00C15C8B"/>
    <w:rsid w:val="00C15E26"/>
    <w:rsid w:val="00C16649"/>
    <w:rsid w:val="00C16AE9"/>
    <w:rsid w:val="00C16E73"/>
    <w:rsid w:val="00C172BA"/>
    <w:rsid w:val="00C17395"/>
    <w:rsid w:val="00C17FA9"/>
    <w:rsid w:val="00C2023F"/>
    <w:rsid w:val="00C2096E"/>
    <w:rsid w:val="00C20A80"/>
    <w:rsid w:val="00C20E45"/>
    <w:rsid w:val="00C215EF"/>
    <w:rsid w:val="00C2174D"/>
    <w:rsid w:val="00C21B7A"/>
    <w:rsid w:val="00C21D92"/>
    <w:rsid w:val="00C21E81"/>
    <w:rsid w:val="00C21F13"/>
    <w:rsid w:val="00C21FBB"/>
    <w:rsid w:val="00C22018"/>
    <w:rsid w:val="00C22194"/>
    <w:rsid w:val="00C221BD"/>
    <w:rsid w:val="00C224B8"/>
    <w:rsid w:val="00C227FA"/>
    <w:rsid w:val="00C22BE3"/>
    <w:rsid w:val="00C22CAA"/>
    <w:rsid w:val="00C2315D"/>
    <w:rsid w:val="00C2321F"/>
    <w:rsid w:val="00C23531"/>
    <w:rsid w:val="00C23685"/>
    <w:rsid w:val="00C2388B"/>
    <w:rsid w:val="00C238BD"/>
    <w:rsid w:val="00C23AF3"/>
    <w:rsid w:val="00C2451E"/>
    <w:rsid w:val="00C24932"/>
    <w:rsid w:val="00C24B15"/>
    <w:rsid w:val="00C24E03"/>
    <w:rsid w:val="00C24E72"/>
    <w:rsid w:val="00C2549B"/>
    <w:rsid w:val="00C25638"/>
    <w:rsid w:val="00C25843"/>
    <w:rsid w:val="00C25907"/>
    <w:rsid w:val="00C259BE"/>
    <w:rsid w:val="00C25D56"/>
    <w:rsid w:val="00C25ECF"/>
    <w:rsid w:val="00C2670C"/>
    <w:rsid w:val="00C267B2"/>
    <w:rsid w:val="00C27725"/>
    <w:rsid w:val="00C27CC0"/>
    <w:rsid w:val="00C27D01"/>
    <w:rsid w:val="00C27D28"/>
    <w:rsid w:val="00C30087"/>
    <w:rsid w:val="00C300E1"/>
    <w:rsid w:val="00C300EC"/>
    <w:rsid w:val="00C30114"/>
    <w:rsid w:val="00C30138"/>
    <w:rsid w:val="00C305D6"/>
    <w:rsid w:val="00C30E77"/>
    <w:rsid w:val="00C31008"/>
    <w:rsid w:val="00C31024"/>
    <w:rsid w:val="00C310B9"/>
    <w:rsid w:val="00C311BE"/>
    <w:rsid w:val="00C312F6"/>
    <w:rsid w:val="00C317AB"/>
    <w:rsid w:val="00C319D2"/>
    <w:rsid w:val="00C323E0"/>
    <w:rsid w:val="00C3244F"/>
    <w:rsid w:val="00C3249A"/>
    <w:rsid w:val="00C3249F"/>
    <w:rsid w:val="00C3255D"/>
    <w:rsid w:val="00C3271E"/>
    <w:rsid w:val="00C328BE"/>
    <w:rsid w:val="00C32BD9"/>
    <w:rsid w:val="00C330B4"/>
    <w:rsid w:val="00C331A5"/>
    <w:rsid w:val="00C3322E"/>
    <w:rsid w:val="00C334EA"/>
    <w:rsid w:val="00C33793"/>
    <w:rsid w:val="00C3382D"/>
    <w:rsid w:val="00C34824"/>
    <w:rsid w:val="00C349A5"/>
    <w:rsid w:val="00C34C85"/>
    <w:rsid w:val="00C34CA7"/>
    <w:rsid w:val="00C34E0C"/>
    <w:rsid w:val="00C34EFF"/>
    <w:rsid w:val="00C35573"/>
    <w:rsid w:val="00C35D38"/>
    <w:rsid w:val="00C35FC4"/>
    <w:rsid w:val="00C36562"/>
    <w:rsid w:val="00C365F3"/>
    <w:rsid w:val="00C367A2"/>
    <w:rsid w:val="00C367E2"/>
    <w:rsid w:val="00C36C07"/>
    <w:rsid w:val="00C3706F"/>
    <w:rsid w:val="00C3730C"/>
    <w:rsid w:val="00C37A3D"/>
    <w:rsid w:val="00C37D2F"/>
    <w:rsid w:val="00C37E67"/>
    <w:rsid w:val="00C4007B"/>
    <w:rsid w:val="00C403C2"/>
    <w:rsid w:val="00C40938"/>
    <w:rsid w:val="00C40A10"/>
    <w:rsid w:val="00C40A5B"/>
    <w:rsid w:val="00C40C74"/>
    <w:rsid w:val="00C41107"/>
    <w:rsid w:val="00C41118"/>
    <w:rsid w:val="00C412A4"/>
    <w:rsid w:val="00C41AEB"/>
    <w:rsid w:val="00C41C99"/>
    <w:rsid w:val="00C42374"/>
    <w:rsid w:val="00C4239D"/>
    <w:rsid w:val="00C4244B"/>
    <w:rsid w:val="00C4283B"/>
    <w:rsid w:val="00C42D7E"/>
    <w:rsid w:val="00C4312B"/>
    <w:rsid w:val="00C4375D"/>
    <w:rsid w:val="00C438FA"/>
    <w:rsid w:val="00C44569"/>
    <w:rsid w:val="00C45530"/>
    <w:rsid w:val="00C456C4"/>
    <w:rsid w:val="00C45A1B"/>
    <w:rsid w:val="00C45D97"/>
    <w:rsid w:val="00C45F07"/>
    <w:rsid w:val="00C45FC8"/>
    <w:rsid w:val="00C46AE0"/>
    <w:rsid w:val="00C46DF4"/>
    <w:rsid w:val="00C47102"/>
    <w:rsid w:val="00C47406"/>
    <w:rsid w:val="00C475BA"/>
    <w:rsid w:val="00C5004D"/>
    <w:rsid w:val="00C5065C"/>
    <w:rsid w:val="00C50DD3"/>
    <w:rsid w:val="00C512FA"/>
    <w:rsid w:val="00C51665"/>
    <w:rsid w:val="00C5170F"/>
    <w:rsid w:val="00C51800"/>
    <w:rsid w:val="00C51A5C"/>
    <w:rsid w:val="00C51F56"/>
    <w:rsid w:val="00C52238"/>
    <w:rsid w:val="00C526A7"/>
    <w:rsid w:val="00C52D2C"/>
    <w:rsid w:val="00C52EBF"/>
    <w:rsid w:val="00C53042"/>
    <w:rsid w:val="00C53151"/>
    <w:rsid w:val="00C53393"/>
    <w:rsid w:val="00C5388E"/>
    <w:rsid w:val="00C53F94"/>
    <w:rsid w:val="00C5401E"/>
    <w:rsid w:val="00C540CA"/>
    <w:rsid w:val="00C5437C"/>
    <w:rsid w:val="00C54541"/>
    <w:rsid w:val="00C5455C"/>
    <w:rsid w:val="00C5463C"/>
    <w:rsid w:val="00C5484C"/>
    <w:rsid w:val="00C552AF"/>
    <w:rsid w:val="00C554A9"/>
    <w:rsid w:val="00C55A29"/>
    <w:rsid w:val="00C55D2F"/>
    <w:rsid w:val="00C55E5C"/>
    <w:rsid w:val="00C55F7D"/>
    <w:rsid w:val="00C56743"/>
    <w:rsid w:val="00C56759"/>
    <w:rsid w:val="00C56CB4"/>
    <w:rsid w:val="00C56EB5"/>
    <w:rsid w:val="00C5756D"/>
    <w:rsid w:val="00C5762E"/>
    <w:rsid w:val="00C576DC"/>
    <w:rsid w:val="00C6034D"/>
    <w:rsid w:val="00C60501"/>
    <w:rsid w:val="00C605F2"/>
    <w:rsid w:val="00C6090C"/>
    <w:rsid w:val="00C60BAE"/>
    <w:rsid w:val="00C60C06"/>
    <w:rsid w:val="00C60DE8"/>
    <w:rsid w:val="00C611F6"/>
    <w:rsid w:val="00C61373"/>
    <w:rsid w:val="00C6184E"/>
    <w:rsid w:val="00C62722"/>
    <w:rsid w:val="00C62EB5"/>
    <w:rsid w:val="00C62F78"/>
    <w:rsid w:val="00C632E2"/>
    <w:rsid w:val="00C6354B"/>
    <w:rsid w:val="00C639AF"/>
    <w:rsid w:val="00C64172"/>
    <w:rsid w:val="00C641EB"/>
    <w:rsid w:val="00C64BAF"/>
    <w:rsid w:val="00C64E2F"/>
    <w:rsid w:val="00C655C0"/>
    <w:rsid w:val="00C65A2F"/>
    <w:rsid w:val="00C65BE4"/>
    <w:rsid w:val="00C65EE6"/>
    <w:rsid w:val="00C660C3"/>
    <w:rsid w:val="00C6663B"/>
    <w:rsid w:val="00C6667B"/>
    <w:rsid w:val="00C667B4"/>
    <w:rsid w:val="00C66A69"/>
    <w:rsid w:val="00C67118"/>
    <w:rsid w:val="00C67959"/>
    <w:rsid w:val="00C67DF4"/>
    <w:rsid w:val="00C70006"/>
    <w:rsid w:val="00C706D0"/>
    <w:rsid w:val="00C707F4"/>
    <w:rsid w:val="00C708E0"/>
    <w:rsid w:val="00C70B29"/>
    <w:rsid w:val="00C70ED1"/>
    <w:rsid w:val="00C71F05"/>
    <w:rsid w:val="00C721D2"/>
    <w:rsid w:val="00C72232"/>
    <w:rsid w:val="00C7298F"/>
    <w:rsid w:val="00C73247"/>
    <w:rsid w:val="00C73A5E"/>
    <w:rsid w:val="00C73BEC"/>
    <w:rsid w:val="00C7407C"/>
    <w:rsid w:val="00C74280"/>
    <w:rsid w:val="00C74600"/>
    <w:rsid w:val="00C74787"/>
    <w:rsid w:val="00C74857"/>
    <w:rsid w:val="00C7540D"/>
    <w:rsid w:val="00C75A05"/>
    <w:rsid w:val="00C75DCE"/>
    <w:rsid w:val="00C76893"/>
    <w:rsid w:val="00C771C6"/>
    <w:rsid w:val="00C801D8"/>
    <w:rsid w:val="00C802D6"/>
    <w:rsid w:val="00C8054A"/>
    <w:rsid w:val="00C805C8"/>
    <w:rsid w:val="00C80868"/>
    <w:rsid w:val="00C812CA"/>
    <w:rsid w:val="00C813A9"/>
    <w:rsid w:val="00C8187D"/>
    <w:rsid w:val="00C81A9B"/>
    <w:rsid w:val="00C81D6E"/>
    <w:rsid w:val="00C8202B"/>
    <w:rsid w:val="00C820CC"/>
    <w:rsid w:val="00C823D5"/>
    <w:rsid w:val="00C82A60"/>
    <w:rsid w:val="00C82A6F"/>
    <w:rsid w:val="00C82C42"/>
    <w:rsid w:val="00C82E74"/>
    <w:rsid w:val="00C82F2E"/>
    <w:rsid w:val="00C83096"/>
    <w:rsid w:val="00C835BD"/>
    <w:rsid w:val="00C83B2A"/>
    <w:rsid w:val="00C83BBC"/>
    <w:rsid w:val="00C83E91"/>
    <w:rsid w:val="00C842A1"/>
    <w:rsid w:val="00C843B1"/>
    <w:rsid w:val="00C8462A"/>
    <w:rsid w:val="00C84DE1"/>
    <w:rsid w:val="00C84F18"/>
    <w:rsid w:val="00C853EA"/>
    <w:rsid w:val="00C85A07"/>
    <w:rsid w:val="00C85C75"/>
    <w:rsid w:val="00C860CE"/>
    <w:rsid w:val="00C86342"/>
    <w:rsid w:val="00C865DF"/>
    <w:rsid w:val="00C86780"/>
    <w:rsid w:val="00C86A3C"/>
    <w:rsid w:val="00C86C38"/>
    <w:rsid w:val="00C86D74"/>
    <w:rsid w:val="00C86DC8"/>
    <w:rsid w:val="00C86E67"/>
    <w:rsid w:val="00C871C5"/>
    <w:rsid w:val="00C873C8"/>
    <w:rsid w:val="00C8799E"/>
    <w:rsid w:val="00C87BBF"/>
    <w:rsid w:val="00C87E45"/>
    <w:rsid w:val="00C904C6"/>
    <w:rsid w:val="00C905E8"/>
    <w:rsid w:val="00C90735"/>
    <w:rsid w:val="00C90CFA"/>
    <w:rsid w:val="00C915FF"/>
    <w:rsid w:val="00C9175C"/>
    <w:rsid w:val="00C91DCB"/>
    <w:rsid w:val="00C92035"/>
    <w:rsid w:val="00C92BC3"/>
    <w:rsid w:val="00C92F54"/>
    <w:rsid w:val="00C930C9"/>
    <w:rsid w:val="00C93630"/>
    <w:rsid w:val="00C937D1"/>
    <w:rsid w:val="00C938B9"/>
    <w:rsid w:val="00C93DC1"/>
    <w:rsid w:val="00C94060"/>
    <w:rsid w:val="00C94319"/>
    <w:rsid w:val="00C94588"/>
    <w:rsid w:val="00C947F1"/>
    <w:rsid w:val="00C94B46"/>
    <w:rsid w:val="00C9510A"/>
    <w:rsid w:val="00C95ABA"/>
    <w:rsid w:val="00C95BC8"/>
    <w:rsid w:val="00C95C07"/>
    <w:rsid w:val="00C9615C"/>
    <w:rsid w:val="00C961C9"/>
    <w:rsid w:val="00C9635A"/>
    <w:rsid w:val="00C96833"/>
    <w:rsid w:val="00C96C00"/>
    <w:rsid w:val="00C96F46"/>
    <w:rsid w:val="00C970C2"/>
    <w:rsid w:val="00C9724F"/>
    <w:rsid w:val="00C972DF"/>
    <w:rsid w:val="00C9782C"/>
    <w:rsid w:val="00C97E08"/>
    <w:rsid w:val="00C97EEE"/>
    <w:rsid w:val="00C97F02"/>
    <w:rsid w:val="00CA00F1"/>
    <w:rsid w:val="00CA024E"/>
    <w:rsid w:val="00CA03F2"/>
    <w:rsid w:val="00CA052C"/>
    <w:rsid w:val="00CA09EF"/>
    <w:rsid w:val="00CA0A4A"/>
    <w:rsid w:val="00CA0B7A"/>
    <w:rsid w:val="00CA0B7E"/>
    <w:rsid w:val="00CA0D40"/>
    <w:rsid w:val="00CA0F9A"/>
    <w:rsid w:val="00CA10CD"/>
    <w:rsid w:val="00CA12B4"/>
    <w:rsid w:val="00CA1682"/>
    <w:rsid w:val="00CA1FB7"/>
    <w:rsid w:val="00CA22E9"/>
    <w:rsid w:val="00CA2C4C"/>
    <w:rsid w:val="00CA2E20"/>
    <w:rsid w:val="00CA2F2B"/>
    <w:rsid w:val="00CA3201"/>
    <w:rsid w:val="00CA3259"/>
    <w:rsid w:val="00CA33E7"/>
    <w:rsid w:val="00CA3883"/>
    <w:rsid w:val="00CA3AC7"/>
    <w:rsid w:val="00CA3B2C"/>
    <w:rsid w:val="00CA40FF"/>
    <w:rsid w:val="00CA434C"/>
    <w:rsid w:val="00CA4A07"/>
    <w:rsid w:val="00CA4B86"/>
    <w:rsid w:val="00CA5B7F"/>
    <w:rsid w:val="00CA5C9F"/>
    <w:rsid w:val="00CA5DEA"/>
    <w:rsid w:val="00CA5E72"/>
    <w:rsid w:val="00CA60FF"/>
    <w:rsid w:val="00CA64AE"/>
    <w:rsid w:val="00CA66BE"/>
    <w:rsid w:val="00CA66FC"/>
    <w:rsid w:val="00CA6D1F"/>
    <w:rsid w:val="00CA6DBF"/>
    <w:rsid w:val="00CA7408"/>
    <w:rsid w:val="00CA755E"/>
    <w:rsid w:val="00CA7892"/>
    <w:rsid w:val="00CA7AF5"/>
    <w:rsid w:val="00CA7E1C"/>
    <w:rsid w:val="00CB073F"/>
    <w:rsid w:val="00CB0CDA"/>
    <w:rsid w:val="00CB198F"/>
    <w:rsid w:val="00CB1B65"/>
    <w:rsid w:val="00CB1BF9"/>
    <w:rsid w:val="00CB2B09"/>
    <w:rsid w:val="00CB30C9"/>
    <w:rsid w:val="00CB3768"/>
    <w:rsid w:val="00CB381F"/>
    <w:rsid w:val="00CB382B"/>
    <w:rsid w:val="00CB3A3A"/>
    <w:rsid w:val="00CB3AF3"/>
    <w:rsid w:val="00CB403A"/>
    <w:rsid w:val="00CB449F"/>
    <w:rsid w:val="00CB45C1"/>
    <w:rsid w:val="00CB52E3"/>
    <w:rsid w:val="00CB534C"/>
    <w:rsid w:val="00CB55A4"/>
    <w:rsid w:val="00CB5769"/>
    <w:rsid w:val="00CB5AC4"/>
    <w:rsid w:val="00CB5DEA"/>
    <w:rsid w:val="00CB5E7D"/>
    <w:rsid w:val="00CB5FB0"/>
    <w:rsid w:val="00CB6072"/>
    <w:rsid w:val="00CB6860"/>
    <w:rsid w:val="00CB6B0C"/>
    <w:rsid w:val="00CB7276"/>
    <w:rsid w:val="00CB729F"/>
    <w:rsid w:val="00CB7410"/>
    <w:rsid w:val="00CC0AD8"/>
    <w:rsid w:val="00CC0D57"/>
    <w:rsid w:val="00CC1017"/>
    <w:rsid w:val="00CC1123"/>
    <w:rsid w:val="00CC1128"/>
    <w:rsid w:val="00CC1225"/>
    <w:rsid w:val="00CC1915"/>
    <w:rsid w:val="00CC19E1"/>
    <w:rsid w:val="00CC1F3E"/>
    <w:rsid w:val="00CC24D7"/>
    <w:rsid w:val="00CC263A"/>
    <w:rsid w:val="00CC2753"/>
    <w:rsid w:val="00CC2828"/>
    <w:rsid w:val="00CC2E87"/>
    <w:rsid w:val="00CC2EAD"/>
    <w:rsid w:val="00CC3042"/>
    <w:rsid w:val="00CC3214"/>
    <w:rsid w:val="00CC3C2D"/>
    <w:rsid w:val="00CC3D32"/>
    <w:rsid w:val="00CC4073"/>
    <w:rsid w:val="00CC4185"/>
    <w:rsid w:val="00CC4541"/>
    <w:rsid w:val="00CC488A"/>
    <w:rsid w:val="00CC48CD"/>
    <w:rsid w:val="00CC4B1A"/>
    <w:rsid w:val="00CC4B4D"/>
    <w:rsid w:val="00CC4E97"/>
    <w:rsid w:val="00CC5A3C"/>
    <w:rsid w:val="00CC5BF2"/>
    <w:rsid w:val="00CC5C57"/>
    <w:rsid w:val="00CC5DEB"/>
    <w:rsid w:val="00CC5EBE"/>
    <w:rsid w:val="00CC603D"/>
    <w:rsid w:val="00CC6BBA"/>
    <w:rsid w:val="00CC6C4B"/>
    <w:rsid w:val="00CC6D3E"/>
    <w:rsid w:val="00CC6D69"/>
    <w:rsid w:val="00CC7BD1"/>
    <w:rsid w:val="00CD035E"/>
    <w:rsid w:val="00CD03F8"/>
    <w:rsid w:val="00CD0DC1"/>
    <w:rsid w:val="00CD110B"/>
    <w:rsid w:val="00CD1359"/>
    <w:rsid w:val="00CD1445"/>
    <w:rsid w:val="00CD16BE"/>
    <w:rsid w:val="00CD182E"/>
    <w:rsid w:val="00CD1BF7"/>
    <w:rsid w:val="00CD1DFC"/>
    <w:rsid w:val="00CD22E4"/>
    <w:rsid w:val="00CD2352"/>
    <w:rsid w:val="00CD24D5"/>
    <w:rsid w:val="00CD25EE"/>
    <w:rsid w:val="00CD280C"/>
    <w:rsid w:val="00CD2950"/>
    <w:rsid w:val="00CD2ADC"/>
    <w:rsid w:val="00CD2AE3"/>
    <w:rsid w:val="00CD30E7"/>
    <w:rsid w:val="00CD3367"/>
    <w:rsid w:val="00CD3465"/>
    <w:rsid w:val="00CD35D8"/>
    <w:rsid w:val="00CD3889"/>
    <w:rsid w:val="00CD3AD2"/>
    <w:rsid w:val="00CD4049"/>
    <w:rsid w:val="00CD4CCA"/>
    <w:rsid w:val="00CD4F89"/>
    <w:rsid w:val="00CD5344"/>
    <w:rsid w:val="00CD5359"/>
    <w:rsid w:val="00CD5669"/>
    <w:rsid w:val="00CD57DD"/>
    <w:rsid w:val="00CD5956"/>
    <w:rsid w:val="00CD5A9D"/>
    <w:rsid w:val="00CD5B6F"/>
    <w:rsid w:val="00CD5C44"/>
    <w:rsid w:val="00CD5C56"/>
    <w:rsid w:val="00CD5D41"/>
    <w:rsid w:val="00CD5ED3"/>
    <w:rsid w:val="00CD6011"/>
    <w:rsid w:val="00CD6387"/>
    <w:rsid w:val="00CD671C"/>
    <w:rsid w:val="00CD68AE"/>
    <w:rsid w:val="00CD68B6"/>
    <w:rsid w:val="00CD7029"/>
    <w:rsid w:val="00CD71BD"/>
    <w:rsid w:val="00CD7402"/>
    <w:rsid w:val="00CD7A87"/>
    <w:rsid w:val="00CD7B0D"/>
    <w:rsid w:val="00CD7B20"/>
    <w:rsid w:val="00CE0AEE"/>
    <w:rsid w:val="00CE0F41"/>
    <w:rsid w:val="00CE0FAB"/>
    <w:rsid w:val="00CE16AA"/>
    <w:rsid w:val="00CE1829"/>
    <w:rsid w:val="00CE1A84"/>
    <w:rsid w:val="00CE1F79"/>
    <w:rsid w:val="00CE208A"/>
    <w:rsid w:val="00CE247B"/>
    <w:rsid w:val="00CE2633"/>
    <w:rsid w:val="00CE286D"/>
    <w:rsid w:val="00CE29A1"/>
    <w:rsid w:val="00CE2F05"/>
    <w:rsid w:val="00CE32B8"/>
    <w:rsid w:val="00CE32EB"/>
    <w:rsid w:val="00CE36BC"/>
    <w:rsid w:val="00CE3FB1"/>
    <w:rsid w:val="00CE41EE"/>
    <w:rsid w:val="00CE4CB5"/>
    <w:rsid w:val="00CE4D40"/>
    <w:rsid w:val="00CE4E38"/>
    <w:rsid w:val="00CE4E72"/>
    <w:rsid w:val="00CE54CF"/>
    <w:rsid w:val="00CE554D"/>
    <w:rsid w:val="00CE590F"/>
    <w:rsid w:val="00CE5A01"/>
    <w:rsid w:val="00CE5AB5"/>
    <w:rsid w:val="00CE5B90"/>
    <w:rsid w:val="00CE5D4A"/>
    <w:rsid w:val="00CE64F2"/>
    <w:rsid w:val="00CE658D"/>
    <w:rsid w:val="00CE6B36"/>
    <w:rsid w:val="00CE6CEE"/>
    <w:rsid w:val="00CE6E9F"/>
    <w:rsid w:val="00CE7274"/>
    <w:rsid w:val="00CE7640"/>
    <w:rsid w:val="00CE7790"/>
    <w:rsid w:val="00CE7B41"/>
    <w:rsid w:val="00CE7C23"/>
    <w:rsid w:val="00CE7F35"/>
    <w:rsid w:val="00CF05C2"/>
    <w:rsid w:val="00CF0FC1"/>
    <w:rsid w:val="00CF1396"/>
    <w:rsid w:val="00CF14BF"/>
    <w:rsid w:val="00CF157A"/>
    <w:rsid w:val="00CF15CC"/>
    <w:rsid w:val="00CF1951"/>
    <w:rsid w:val="00CF1E60"/>
    <w:rsid w:val="00CF21E9"/>
    <w:rsid w:val="00CF2516"/>
    <w:rsid w:val="00CF26C3"/>
    <w:rsid w:val="00CF2E81"/>
    <w:rsid w:val="00CF34CB"/>
    <w:rsid w:val="00CF3690"/>
    <w:rsid w:val="00CF3CB3"/>
    <w:rsid w:val="00CF4386"/>
    <w:rsid w:val="00CF4D9B"/>
    <w:rsid w:val="00CF507F"/>
    <w:rsid w:val="00CF577B"/>
    <w:rsid w:val="00CF57F9"/>
    <w:rsid w:val="00CF5957"/>
    <w:rsid w:val="00CF5E80"/>
    <w:rsid w:val="00CF627D"/>
    <w:rsid w:val="00CF62BF"/>
    <w:rsid w:val="00CF676B"/>
    <w:rsid w:val="00CF683B"/>
    <w:rsid w:val="00CF758C"/>
    <w:rsid w:val="00CF75A3"/>
    <w:rsid w:val="00D00694"/>
    <w:rsid w:val="00D007DE"/>
    <w:rsid w:val="00D00B99"/>
    <w:rsid w:val="00D00FB4"/>
    <w:rsid w:val="00D011AE"/>
    <w:rsid w:val="00D0164A"/>
    <w:rsid w:val="00D02331"/>
    <w:rsid w:val="00D028CC"/>
    <w:rsid w:val="00D029A9"/>
    <w:rsid w:val="00D029D4"/>
    <w:rsid w:val="00D02F82"/>
    <w:rsid w:val="00D030A3"/>
    <w:rsid w:val="00D030C2"/>
    <w:rsid w:val="00D0371B"/>
    <w:rsid w:val="00D03A4F"/>
    <w:rsid w:val="00D03CE3"/>
    <w:rsid w:val="00D03F3F"/>
    <w:rsid w:val="00D041D9"/>
    <w:rsid w:val="00D0434D"/>
    <w:rsid w:val="00D04428"/>
    <w:rsid w:val="00D0461A"/>
    <w:rsid w:val="00D0462D"/>
    <w:rsid w:val="00D047C0"/>
    <w:rsid w:val="00D0480C"/>
    <w:rsid w:val="00D049A3"/>
    <w:rsid w:val="00D04C99"/>
    <w:rsid w:val="00D04D47"/>
    <w:rsid w:val="00D052E1"/>
    <w:rsid w:val="00D054B4"/>
    <w:rsid w:val="00D05684"/>
    <w:rsid w:val="00D0593E"/>
    <w:rsid w:val="00D05990"/>
    <w:rsid w:val="00D06033"/>
    <w:rsid w:val="00D06273"/>
    <w:rsid w:val="00D0652E"/>
    <w:rsid w:val="00D0678E"/>
    <w:rsid w:val="00D06855"/>
    <w:rsid w:val="00D069CD"/>
    <w:rsid w:val="00D06B24"/>
    <w:rsid w:val="00D06ECA"/>
    <w:rsid w:val="00D0704A"/>
    <w:rsid w:val="00D0725D"/>
    <w:rsid w:val="00D073B9"/>
    <w:rsid w:val="00D07431"/>
    <w:rsid w:val="00D07726"/>
    <w:rsid w:val="00D07933"/>
    <w:rsid w:val="00D07C79"/>
    <w:rsid w:val="00D1029A"/>
    <w:rsid w:val="00D1043D"/>
    <w:rsid w:val="00D1089D"/>
    <w:rsid w:val="00D1093B"/>
    <w:rsid w:val="00D10D78"/>
    <w:rsid w:val="00D10E42"/>
    <w:rsid w:val="00D11149"/>
    <w:rsid w:val="00D111F9"/>
    <w:rsid w:val="00D119BD"/>
    <w:rsid w:val="00D11CB9"/>
    <w:rsid w:val="00D11FD0"/>
    <w:rsid w:val="00D12165"/>
    <w:rsid w:val="00D12222"/>
    <w:rsid w:val="00D122AF"/>
    <w:rsid w:val="00D124FA"/>
    <w:rsid w:val="00D12937"/>
    <w:rsid w:val="00D12B8E"/>
    <w:rsid w:val="00D12E13"/>
    <w:rsid w:val="00D12E73"/>
    <w:rsid w:val="00D13057"/>
    <w:rsid w:val="00D1352D"/>
    <w:rsid w:val="00D135E2"/>
    <w:rsid w:val="00D136BE"/>
    <w:rsid w:val="00D1375E"/>
    <w:rsid w:val="00D13944"/>
    <w:rsid w:val="00D139C6"/>
    <w:rsid w:val="00D142B1"/>
    <w:rsid w:val="00D14397"/>
    <w:rsid w:val="00D1459F"/>
    <w:rsid w:val="00D14619"/>
    <w:rsid w:val="00D15088"/>
    <w:rsid w:val="00D155A9"/>
    <w:rsid w:val="00D15679"/>
    <w:rsid w:val="00D15787"/>
    <w:rsid w:val="00D159A4"/>
    <w:rsid w:val="00D15E18"/>
    <w:rsid w:val="00D15E4A"/>
    <w:rsid w:val="00D1615D"/>
    <w:rsid w:val="00D1646C"/>
    <w:rsid w:val="00D168E6"/>
    <w:rsid w:val="00D16CED"/>
    <w:rsid w:val="00D16D2B"/>
    <w:rsid w:val="00D16FC5"/>
    <w:rsid w:val="00D17281"/>
    <w:rsid w:val="00D175F9"/>
    <w:rsid w:val="00D20792"/>
    <w:rsid w:val="00D20AB3"/>
    <w:rsid w:val="00D20AC7"/>
    <w:rsid w:val="00D2136B"/>
    <w:rsid w:val="00D21565"/>
    <w:rsid w:val="00D2168D"/>
    <w:rsid w:val="00D21BDD"/>
    <w:rsid w:val="00D21E73"/>
    <w:rsid w:val="00D21F52"/>
    <w:rsid w:val="00D21F88"/>
    <w:rsid w:val="00D2211F"/>
    <w:rsid w:val="00D222D0"/>
    <w:rsid w:val="00D225C6"/>
    <w:rsid w:val="00D22775"/>
    <w:rsid w:val="00D22B5B"/>
    <w:rsid w:val="00D23249"/>
    <w:rsid w:val="00D236B7"/>
    <w:rsid w:val="00D23BB2"/>
    <w:rsid w:val="00D23C47"/>
    <w:rsid w:val="00D243B2"/>
    <w:rsid w:val="00D24666"/>
    <w:rsid w:val="00D247D0"/>
    <w:rsid w:val="00D2481D"/>
    <w:rsid w:val="00D2513D"/>
    <w:rsid w:val="00D25835"/>
    <w:rsid w:val="00D25A84"/>
    <w:rsid w:val="00D25A8F"/>
    <w:rsid w:val="00D261E7"/>
    <w:rsid w:val="00D26324"/>
    <w:rsid w:val="00D26CDD"/>
    <w:rsid w:val="00D26D2E"/>
    <w:rsid w:val="00D26EDC"/>
    <w:rsid w:val="00D26FE2"/>
    <w:rsid w:val="00D271BD"/>
    <w:rsid w:val="00D27475"/>
    <w:rsid w:val="00D27D95"/>
    <w:rsid w:val="00D307EE"/>
    <w:rsid w:val="00D30846"/>
    <w:rsid w:val="00D3091F"/>
    <w:rsid w:val="00D3099C"/>
    <w:rsid w:val="00D31517"/>
    <w:rsid w:val="00D320C5"/>
    <w:rsid w:val="00D324BF"/>
    <w:rsid w:val="00D32764"/>
    <w:rsid w:val="00D32F31"/>
    <w:rsid w:val="00D33889"/>
    <w:rsid w:val="00D33B21"/>
    <w:rsid w:val="00D33DAE"/>
    <w:rsid w:val="00D341CB"/>
    <w:rsid w:val="00D34246"/>
    <w:rsid w:val="00D34845"/>
    <w:rsid w:val="00D3499A"/>
    <w:rsid w:val="00D34AD5"/>
    <w:rsid w:val="00D35092"/>
    <w:rsid w:val="00D352D6"/>
    <w:rsid w:val="00D358B0"/>
    <w:rsid w:val="00D35978"/>
    <w:rsid w:val="00D36275"/>
    <w:rsid w:val="00D36AEC"/>
    <w:rsid w:val="00D374B9"/>
    <w:rsid w:val="00D37603"/>
    <w:rsid w:val="00D376B1"/>
    <w:rsid w:val="00D377D4"/>
    <w:rsid w:val="00D37816"/>
    <w:rsid w:val="00D37847"/>
    <w:rsid w:val="00D37A0A"/>
    <w:rsid w:val="00D37AFE"/>
    <w:rsid w:val="00D405D8"/>
    <w:rsid w:val="00D40769"/>
    <w:rsid w:val="00D40F33"/>
    <w:rsid w:val="00D4105D"/>
    <w:rsid w:val="00D41B4D"/>
    <w:rsid w:val="00D41D13"/>
    <w:rsid w:val="00D41D94"/>
    <w:rsid w:val="00D424B3"/>
    <w:rsid w:val="00D431FE"/>
    <w:rsid w:val="00D435E6"/>
    <w:rsid w:val="00D43869"/>
    <w:rsid w:val="00D43EA4"/>
    <w:rsid w:val="00D43FFC"/>
    <w:rsid w:val="00D44141"/>
    <w:rsid w:val="00D44866"/>
    <w:rsid w:val="00D448AA"/>
    <w:rsid w:val="00D44B33"/>
    <w:rsid w:val="00D44EC3"/>
    <w:rsid w:val="00D45640"/>
    <w:rsid w:val="00D45729"/>
    <w:rsid w:val="00D45829"/>
    <w:rsid w:val="00D45AE8"/>
    <w:rsid w:val="00D45FD3"/>
    <w:rsid w:val="00D460AA"/>
    <w:rsid w:val="00D4644E"/>
    <w:rsid w:val="00D464E9"/>
    <w:rsid w:val="00D46876"/>
    <w:rsid w:val="00D46890"/>
    <w:rsid w:val="00D47688"/>
    <w:rsid w:val="00D47810"/>
    <w:rsid w:val="00D478C9"/>
    <w:rsid w:val="00D479C1"/>
    <w:rsid w:val="00D47E1B"/>
    <w:rsid w:val="00D501F0"/>
    <w:rsid w:val="00D50246"/>
    <w:rsid w:val="00D5072D"/>
    <w:rsid w:val="00D50998"/>
    <w:rsid w:val="00D50B94"/>
    <w:rsid w:val="00D50FF3"/>
    <w:rsid w:val="00D513A8"/>
    <w:rsid w:val="00D514CF"/>
    <w:rsid w:val="00D514E1"/>
    <w:rsid w:val="00D514F1"/>
    <w:rsid w:val="00D5184A"/>
    <w:rsid w:val="00D518E8"/>
    <w:rsid w:val="00D51921"/>
    <w:rsid w:val="00D52A4E"/>
    <w:rsid w:val="00D5316E"/>
    <w:rsid w:val="00D5332E"/>
    <w:rsid w:val="00D53D9B"/>
    <w:rsid w:val="00D546A6"/>
    <w:rsid w:val="00D55AD3"/>
    <w:rsid w:val="00D55DAE"/>
    <w:rsid w:val="00D55FFD"/>
    <w:rsid w:val="00D56391"/>
    <w:rsid w:val="00D56B2F"/>
    <w:rsid w:val="00D57D3D"/>
    <w:rsid w:val="00D60419"/>
    <w:rsid w:val="00D608D6"/>
    <w:rsid w:val="00D60B72"/>
    <w:rsid w:val="00D60E78"/>
    <w:rsid w:val="00D6139E"/>
    <w:rsid w:val="00D61A1D"/>
    <w:rsid w:val="00D61A24"/>
    <w:rsid w:val="00D61B24"/>
    <w:rsid w:val="00D61CB3"/>
    <w:rsid w:val="00D62131"/>
    <w:rsid w:val="00D62745"/>
    <w:rsid w:val="00D629D7"/>
    <w:rsid w:val="00D630EB"/>
    <w:rsid w:val="00D631B8"/>
    <w:rsid w:val="00D635F0"/>
    <w:rsid w:val="00D639CF"/>
    <w:rsid w:val="00D63A0C"/>
    <w:rsid w:val="00D64067"/>
    <w:rsid w:val="00D640C2"/>
    <w:rsid w:val="00D641CC"/>
    <w:rsid w:val="00D64238"/>
    <w:rsid w:val="00D644AB"/>
    <w:rsid w:val="00D646A4"/>
    <w:rsid w:val="00D64947"/>
    <w:rsid w:val="00D64AAA"/>
    <w:rsid w:val="00D64B48"/>
    <w:rsid w:val="00D64BD2"/>
    <w:rsid w:val="00D64C64"/>
    <w:rsid w:val="00D64CDA"/>
    <w:rsid w:val="00D65099"/>
    <w:rsid w:val="00D655FF"/>
    <w:rsid w:val="00D65AB7"/>
    <w:rsid w:val="00D65BF3"/>
    <w:rsid w:val="00D65C02"/>
    <w:rsid w:val="00D66265"/>
    <w:rsid w:val="00D664CC"/>
    <w:rsid w:val="00D66790"/>
    <w:rsid w:val="00D66A42"/>
    <w:rsid w:val="00D66AFF"/>
    <w:rsid w:val="00D66C9B"/>
    <w:rsid w:val="00D6705E"/>
    <w:rsid w:val="00D67078"/>
    <w:rsid w:val="00D675FC"/>
    <w:rsid w:val="00D677D4"/>
    <w:rsid w:val="00D678A5"/>
    <w:rsid w:val="00D67937"/>
    <w:rsid w:val="00D67A1C"/>
    <w:rsid w:val="00D701F7"/>
    <w:rsid w:val="00D7038A"/>
    <w:rsid w:val="00D70477"/>
    <w:rsid w:val="00D7057D"/>
    <w:rsid w:val="00D705D5"/>
    <w:rsid w:val="00D70A31"/>
    <w:rsid w:val="00D70DD3"/>
    <w:rsid w:val="00D71009"/>
    <w:rsid w:val="00D71664"/>
    <w:rsid w:val="00D71762"/>
    <w:rsid w:val="00D718D7"/>
    <w:rsid w:val="00D71E73"/>
    <w:rsid w:val="00D71EA9"/>
    <w:rsid w:val="00D7221F"/>
    <w:rsid w:val="00D72365"/>
    <w:rsid w:val="00D72379"/>
    <w:rsid w:val="00D724E4"/>
    <w:rsid w:val="00D72B92"/>
    <w:rsid w:val="00D7301A"/>
    <w:rsid w:val="00D73473"/>
    <w:rsid w:val="00D736AF"/>
    <w:rsid w:val="00D73EEC"/>
    <w:rsid w:val="00D74F9A"/>
    <w:rsid w:val="00D751FD"/>
    <w:rsid w:val="00D7568A"/>
    <w:rsid w:val="00D75ED2"/>
    <w:rsid w:val="00D7601B"/>
    <w:rsid w:val="00D7649B"/>
    <w:rsid w:val="00D76B0D"/>
    <w:rsid w:val="00D76CAD"/>
    <w:rsid w:val="00D76D30"/>
    <w:rsid w:val="00D77616"/>
    <w:rsid w:val="00D77834"/>
    <w:rsid w:val="00D77BF1"/>
    <w:rsid w:val="00D8001B"/>
    <w:rsid w:val="00D8006B"/>
    <w:rsid w:val="00D8008F"/>
    <w:rsid w:val="00D8009A"/>
    <w:rsid w:val="00D8028B"/>
    <w:rsid w:val="00D80492"/>
    <w:rsid w:val="00D80B1A"/>
    <w:rsid w:val="00D80D35"/>
    <w:rsid w:val="00D80D53"/>
    <w:rsid w:val="00D81074"/>
    <w:rsid w:val="00D813A6"/>
    <w:rsid w:val="00D818C9"/>
    <w:rsid w:val="00D8197A"/>
    <w:rsid w:val="00D81AB6"/>
    <w:rsid w:val="00D8229C"/>
    <w:rsid w:val="00D8249A"/>
    <w:rsid w:val="00D832CD"/>
    <w:rsid w:val="00D83487"/>
    <w:rsid w:val="00D836B2"/>
    <w:rsid w:val="00D83BB3"/>
    <w:rsid w:val="00D83CFB"/>
    <w:rsid w:val="00D83DD0"/>
    <w:rsid w:val="00D84151"/>
    <w:rsid w:val="00D841E7"/>
    <w:rsid w:val="00D842C4"/>
    <w:rsid w:val="00D8470F"/>
    <w:rsid w:val="00D84AA3"/>
    <w:rsid w:val="00D8524B"/>
    <w:rsid w:val="00D8545D"/>
    <w:rsid w:val="00D85530"/>
    <w:rsid w:val="00D85B0B"/>
    <w:rsid w:val="00D85D98"/>
    <w:rsid w:val="00D85DEB"/>
    <w:rsid w:val="00D85E2D"/>
    <w:rsid w:val="00D85E88"/>
    <w:rsid w:val="00D864E5"/>
    <w:rsid w:val="00D86C3C"/>
    <w:rsid w:val="00D86CB8"/>
    <w:rsid w:val="00D86E1F"/>
    <w:rsid w:val="00D86E94"/>
    <w:rsid w:val="00D86EC5"/>
    <w:rsid w:val="00D870E2"/>
    <w:rsid w:val="00D8765B"/>
    <w:rsid w:val="00D877A4"/>
    <w:rsid w:val="00D87A13"/>
    <w:rsid w:val="00D90102"/>
    <w:rsid w:val="00D901AF"/>
    <w:rsid w:val="00D90872"/>
    <w:rsid w:val="00D90BC1"/>
    <w:rsid w:val="00D90D04"/>
    <w:rsid w:val="00D90D8B"/>
    <w:rsid w:val="00D90FC3"/>
    <w:rsid w:val="00D91270"/>
    <w:rsid w:val="00D912ED"/>
    <w:rsid w:val="00D91324"/>
    <w:rsid w:val="00D91423"/>
    <w:rsid w:val="00D916FF"/>
    <w:rsid w:val="00D91848"/>
    <w:rsid w:val="00D9188A"/>
    <w:rsid w:val="00D91A2E"/>
    <w:rsid w:val="00D91C24"/>
    <w:rsid w:val="00D91DBC"/>
    <w:rsid w:val="00D91FA2"/>
    <w:rsid w:val="00D9232C"/>
    <w:rsid w:val="00D9255D"/>
    <w:rsid w:val="00D92D44"/>
    <w:rsid w:val="00D9369D"/>
    <w:rsid w:val="00D937A6"/>
    <w:rsid w:val="00D93C02"/>
    <w:rsid w:val="00D94A0E"/>
    <w:rsid w:val="00D94AC8"/>
    <w:rsid w:val="00D94FC4"/>
    <w:rsid w:val="00D9506D"/>
    <w:rsid w:val="00D950E3"/>
    <w:rsid w:val="00D9564F"/>
    <w:rsid w:val="00D956F8"/>
    <w:rsid w:val="00D95BAE"/>
    <w:rsid w:val="00D95E28"/>
    <w:rsid w:val="00D95E7A"/>
    <w:rsid w:val="00D95ECB"/>
    <w:rsid w:val="00D95F88"/>
    <w:rsid w:val="00D963BE"/>
    <w:rsid w:val="00D96864"/>
    <w:rsid w:val="00D968E0"/>
    <w:rsid w:val="00D97129"/>
    <w:rsid w:val="00D976E5"/>
    <w:rsid w:val="00D97701"/>
    <w:rsid w:val="00D97B00"/>
    <w:rsid w:val="00D97B8E"/>
    <w:rsid w:val="00D97BE7"/>
    <w:rsid w:val="00D97BFE"/>
    <w:rsid w:val="00DA0067"/>
    <w:rsid w:val="00DA05C7"/>
    <w:rsid w:val="00DA07CE"/>
    <w:rsid w:val="00DA0B73"/>
    <w:rsid w:val="00DA0C0B"/>
    <w:rsid w:val="00DA0DFD"/>
    <w:rsid w:val="00DA10D3"/>
    <w:rsid w:val="00DA113A"/>
    <w:rsid w:val="00DA1F4B"/>
    <w:rsid w:val="00DA2238"/>
    <w:rsid w:val="00DA23E2"/>
    <w:rsid w:val="00DA26E7"/>
    <w:rsid w:val="00DA27BD"/>
    <w:rsid w:val="00DA2923"/>
    <w:rsid w:val="00DA2C70"/>
    <w:rsid w:val="00DA2C86"/>
    <w:rsid w:val="00DA3100"/>
    <w:rsid w:val="00DA3444"/>
    <w:rsid w:val="00DA38A0"/>
    <w:rsid w:val="00DA3DDC"/>
    <w:rsid w:val="00DA3E19"/>
    <w:rsid w:val="00DA3E4A"/>
    <w:rsid w:val="00DA4779"/>
    <w:rsid w:val="00DA4838"/>
    <w:rsid w:val="00DA4C6C"/>
    <w:rsid w:val="00DA4F23"/>
    <w:rsid w:val="00DA4F24"/>
    <w:rsid w:val="00DA53EA"/>
    <w:rsid w:val="00DA599B"/>
    <w:rsid w:val="00DA5A2E"/>
    <w:rsid w:val="00DA5C09"/>
    <w:rsid w:val="00DA5CC6"/>
    <w:rsid w:val="00DA5CE9"/>
    <w:rsid w:val="00DA5DC7"/>
    <w:rsid w:val="00DA616C"/>
    <w:rsid w:val="00DA6A64"/>
    <w:rsid w:val="00DA6C4C"/>
    <w:rsid w:val="00DA729A"/>
    <w:rsid w:val="00DA72CC"/>
    <w:rsid w:val="00DA7418"/>
    <w:rsid w:val="00DA7665"/>
    <w:rsid w:val="00DA783C"/>
    <w:rsid w:val="00DA7C76"/>
    <w:rsid w:val="00DB000E"/>
    <w:rsid w:val="00DB02BA"/>
    <w:rsid w:val="00DB0453"/>
    <w:rsid w:val="00DB0C75"/>
    <w:rsid w:val="00DB0D2C"/>
    <w:rsid w:val="00DB0D7A"/>
    <w:rsid w:val="00DB0D9D"/>
    <w:rsid w:val="00DB0EFE"/>
    <w:rsid w:val="00DB174D"/>
    <w:rsid w:val="00DB1A87"/>
    <w:rsid w:val="00DB1A91"/>
    <w:rsid w:val="00DB2189"/>
    <w:rsid w:val="00DB2447"/>
    <w:rsid w:val="00DB3518"/>
    <w:rsid w:val="00DB36AC"/>
    <w:rsid w:val="00DB37BE"/>
    <w:rsid w:val="00DB3818"/>
    <w:rsid w:val="00DB38CB"/>
    <w:rsid w:val="00DB3963"/>
    <w:rsid w:val="00DB3A5E"/>
    <w:rsid w:val="00DB4B91"/>
    <w:rsid w:val="00DB526C"/>
    <w:rsid w:val="00DB52BE"/>
    <w:rsid w:val="00DB5A3A"/>
    <w:rsid w:val="00DB5D23"/>
    <w:rsid w:val="00DB5DE1"/>
    <w:rsid w:val="00DB5E79"/>
    <w:rsid w:val="00DB5EDC"/>
    <w:rsid w:val="00DB612B"/>
    <w:rsid w:val="00DB6249"/>
    <w:rsid w:val="00DB6AD3"/>
    <w:rsid w:val="00DB6C9A"/>
    <w:rsid w:val="00DB720D"/>
    <w:rsid w:val="00DB7438"/>
    <w:rsid w:val="00DB77BB"/>
    <w:rsid w:val="00DB7869"/>
    <w:rsid w:val="00DB78A7"/>
    <w:rsid w:val="00DB7C04"/>
    <w:rsid w:val="00DC0042"/>
    <w:rsid w:val="00DC020E"/>
    <w:rsid w:val="00DC0353"/>
    <w:rsid w:val="00DC0FAD"/>
    <w:rsid w:val="00DC11FC"/>
    <w:rsid w:val="00DC12C4"/>
    <w:rsid w:val="00DC1495"/>
    <w:rsid w:val="00DC16D2"/>
    <w:rsid w:val="00DC1B78"/>
    <w:rsid w:val="00DC1DB7"/>
    <w:rsid w:val="00DC1E63"/>
    <w:rsid w:val="00DC1EFE"/>
    <w:rsid w:val="00DC20C5"/>
    <w:rsid w:val="00DC2123"/>
    <w:rsid w:val="00DC26EC"/>
    <w:rsid w:val="00DC29CF"/>
    <w:rsid w:val="00DC2D5A"/>
    <w:rsid w:val="00DC2DE3"/>
    <w:rsid w:val="00DC2F5F"/>
    <w:rsid w:val="00DC2FE0"/>
    <w:rsid w:val="00DC33C7"/>
    <w:rsid w:val="00DC343A"/>
    <w:rsid w:val="00DC3566"/>
    <w:rsid w:val="00DC37EF"/>
    <w:rsid w:val="00DC3DC1"/>
    <w:rsid w:val="00DC3E50"/>
    <w:rsid w:val="00DC3E84"/>
    <w:rsid w:val="00DC4D68"/>
    <w:rsid w:val="00DC5083"/>
    <w:rsid w:val="00DC50EC"/>
    <w:rsid w:val="00DC5145"/>
    <w:rsid w:val="00DC5E61"/>
    <w:rsid w:val="00DC6AE2"/>
    <w:rsid w:val="00DC6B72"/>
    <w:rsid w:val="00DC7303"/>
    <w:rsid w:val="00DC73EB"/>
    <w:rsid w:val="00DC7453"/>
    <w:rsid w:val="00DD0670"/>
    <w:rsid w:val="00DD0939"/>
    <w:rsid w:val="00DD0F9A"/>
    <w:rsid w:val="00DD1568"/>
    <w:rsid w:val="00DD18EC"/>
    <w:rsid w:val="00DD246C"/>
    <w:rsid w:val="00DD2526"/>
    <w:rsid w:val="00DD26C2"/>
    <w:rsid w:val="00DD2BB4"/>
    <w:rsid w:val="00DD2C27"/>
    <w:rsid w:val="00DD2CF7"/>
    <w:rsid w:val="00DD2DA4"/>
    <w:rsid w:val="00DD2E35"/>
    <w:rsid w:val="00DD33E8"/>
    <w:rsid w:val="00DD34CB"/>
    <w:rsid w:val="00DD3C8D"/>
    <w:rsid w:val="00DD3EC9"/>
    <w:rsid w:val="00DD4BDA"/>
    <w:rsid w:val="00DD5D98"/>
    <w:rsid w:val="00DD65D3"/>
    <w:rsid w:val="00DD65DC"/>
    <w:rsid w:val="00DD6867"/>
    <w:rsid w:val="00DD6B7D"/>
    <w:rsid w:val="00DD6C44"/>
    <w:rsid w:val="00DD6E21"/>
    <w:rsid w:val="00DD73A9"/>
    <w:rsid w:val="00DD757C"/>
    <w:rsid w:val="00DD7606"/>
    <w:rsid w:val="00DD7633"/>
    <w:rsid w:val="00DD7E36"/>
    <w:rsid w:val="00DE02C4"/>
    <w:rsid w:val="00DE17E4"/>
    <w:rsid w:val="00DE1CBC"/>
    <w:rsid w:val="00DE1EB4"/>
    <w:rsid w:val="00DE21A1"/>
    <w:rsid w:val="00DE236D"/>
    <w:rsid w:val="00DE23D4"/>
    <w:rsid w:val="00DE292A"/>
    <w:rsid w:val="00DE2F12"/>
    <w:rsid w:val="00DE2F40"/>
    <w:rsid w:val="00DE304B"/>
    <w:rsid w:val="00DE34B6"/>
    <w:rsid w:val="00DE3786"/>
    <w:rsid w:val="00DE3B8B"/>
    <w:rsid w:val="00DE3E23"/>
    <w:rsid w:val="00DE3E84"/>
    <w:rsid w:val="00DE4117"/>
    <w:rsid w:val="00DE48EC"/>
    <w:rsid w:val="00DE4C00"/>
    <w:rsid w:val="00DE4E88"/>
    <w:rsid w:val="00DE4EDE"/>
    <w:rsid w:val="00DE50B3"/>
    <w:rsid w:val="00DE533F"/>
    <w:rsid w:val="00DE5CB6"/>
    <w:rsid w:val="00DE5D3F"/>
    <w:rsid w:val="00DE62AF"/>
    <w:rsid w:val="00DE636A"/>
    <w:rsid w:val="00DE65FD"/>
    <w:rsid w:val="00DE6600"/>
    <w:rsid w:val="00DE6A29"/>
    <w:rsid w:val="00DE6B19"/>
    <w:rsid w:val="00DE6B66"/>
    <w:rsid w:val="00DE6BB9"/>
    <w:rsid w:val="00DE6C62"/>
    <w:rsid w:val="00DE70E1"/>
    <w:rsid w:val="00DE749F"/>
    <w:rsid w:val="00DE783C"/>
    <w:rsid w:val="00DE7B37"/>
    <w:rsid w:val="00DE7E1A"/>
    <w:rsid w:val="00DF000C"/>
    <w:rsid w:val="00DF04F7"/>
    <w:rsid w:val="00DF0951"/>
    <w:rsid w:val="00DF0A16"/>
    <w:rsid w:val="00DF0AB8"/>
    <w:rsid w:val="00DF136F"/>
    <w:rsid w:val="00DF13FB"/>
    <w:rsid w:val="00DF15E3"/>
    <w:rsid w:val="00DF1843"/>
    <w:rsid w:val="00DF18EF"/>
    <w:rsid w:val="00DF2441"/>
    <w:rsid w:val="00DF2682"/>
    <w:rsid w:val="00DF28E2"/>
    <w:rsid w:val="00DF2D5E"/>
    <w:rsid w:val="00DF2ED1"/>
    <w:rsid w:val="00DF310B"/>
    <w:rsid w:val="00DF3254"/>
    <w:rsid w:val="00DF3458"/>
    <w:rsid w:val="00DF3760"/>
    <w:rsid w:val="00DF37E6"/>
    <w:rsid w:val="00DF3F05"/>
    <w:rsid w:val="00DF3F5A"/>
    <w:rsid w:val="00DF40ED"/>
    <w:rsid w:val="00DF488E"/>
    <w:rsid w:val="00DF4C17"/>
    <w:rsid w:val="00DF4C96"/>
    <w:rsid w:val="00DF4DBB"/>
    <w:rsid w:val="00DF4F0C"/>
    <w:rsid w:val="00DF551A"/>
    <w:rsid w:val="00DF55EC"/>
    <w:rsid w:val="00DF58AC"/>
    <w:rsid w:val="00DF5930"/>
    <w:rsid w:val="00DF5A25"/>
    <w:rsid w:val="00DF5C0A"/>
    <w:rsid w:val="00DF5EC6"/>
    <w:rsid w:val="00DF5F19"/>
    <w:rsid w:val="00DF6152"/>
    <w:rsid w:val="00DF6ACA"/>
    <w:rsid w:val="00DF6C1F"/>
    <w:rsid w:val="00DF6E3C"/>
    <w:rsid w:val="00DF71D7"/>
    <w:rsid w:val="00DF72E0"/>
    <w:rsid w:val="00DF734A"/>
    <w:rsid w:val="00DF7556"/>
    <w:rsid w:val="00DF759B"/>
    <w:rsid w:val="00DF767E"/>
    <w:rsid w:val="00E0004F"/>
    <w:rsid w:val="00E0029C"/>
    <w:rsid w:val="00E0036C"/>
    <w:rsid w:val="00E006DF"/>
    <w:rsid w:val="00E00938"/>
    <w:rsid w:val="00E00C37"/>
    <w:rsid w:val="00E00C3C"/>
    <w:rsid w:val="00E00CE1"/>
    <w:rsid w:val="00E00D30"/>
    <w:rsid w:val="00E01573"/>
    <w:rsid w:val="00E01B26"/>
    <w:rsid w:val="00E0201C"/>
    <w:rsid w:val="00E02383"/>
    <w:rsid w:val="00E023D3"/>
    <w:rsid w:val="00E029C7"/>
    <w:rsid w:val="00E02B18"/>
    <w:rsid w:val="00E03413"/>
    <w:rsid w:val="00E0344A"/>
    <w:rsid w:val="00E036C9"/>
    <w:rsid w:val="00E036DD"/>
    <w:rsid w:val="00E03E32"/>
    <w:rsid w:val="00E03E3D"/>
    <w:rsid w:val="00E04135"/>
    <w:rsid w:val="00E04A6E"/>
    <w:rsid w:val="00E04DE7"/>
    <w:rsid w:val="00E0558B"/>
    <w:rsid w:val="00E05916"/>
    <w:rsid w:val="00E060EB"/>
    <w:rsid w:val="00E06458"/>
    <w:rsid w:val="00E06494"/>
    <w:rsid w:val="00E06A98"/>
    <w:rsid w:val="00E06A9C"/>
    <w:rsid w:val="00E06AEE"/>
    <w:rsid w:val="00E06D9B"/>
    <w:rsid w:val="00E06DFD"/>
    <w:rsid w:val="00E07261"/>
    <w:rsid w:val="00E077E2"/>
    <w:rsid w:val="00E07972"/>
    <w:rsid w:val="00E07D2A"/>
    <w:rsid w:val="00E102E4"/>
    <w:rsid w:val="00E10603"/>
    <w:rsid w:val="00E10709"/>
    <w:rsid w:val="00E107D7"/>
    <w:rsid w:val="00E109E0"/>
    <w:rsid w:val="00E10C5F"/>
    <w:rsid w:val="00E11337"/>
    <w:rsid w:val="00E11878"/>
    <w:rsid w:val="00E11B9F"/>
    <w:rsid w:val="00E12598"/>
    <w:rsid w:val="00E12AA3"/>
    <w:rsid w:val="00E12ED9"/>
    <w:rsid w:val="00E130D9"/>
    <w:rsid w:val="00E13500"/>
    <w:rsid w:val="00E137D3"/>
    <w:rsid w:val="00E13805"/>
    <w:rsid w:val="00E1392A"/>
    <w:rsid w:val="00E139D6"/>
    <w:rsid w:val="00E13F2E"/>
    <w:rsid w:val="00E14134"/>
    <w:rsid w:val="00E14C90"/>
    <w:rsid w:val="00E150B0"/>
    <w:rsid w:val="00E15125"/>
    <w:rsid w:val="00E157F3"/>
    <w:rsid w:val="00E16462"/>
    <w:rsid w:val="00E164A2"/>
    <w:rsid w:val="00E166C4"/>
    <w:rsid w:val="00E169E0"/>
    <w:rsid w:val="00E16B56"/>
    <w:rsid w:val="00E17036"/>
    <w:rsid w:val="00E1719B"/>
    <w:rsid w:val="00E1747E"/>
    <w:rsid w:val="00E1755D"/>
    <w:rsid w:val="00E17E35"/>
    <w:rsid w:val="00E204CD"/>
    <w:rsid w:val="00E20B04"/>
    <w:rsid w:val="00E21091"/>
    <w:rsid w:val="00E21394"/>
    <w:rsid w:val="00E215BA"/>
    <w:rsid w:val="00E22ACF"/>
    <w:rsid w:val="00E22AE9"/>
    <w:rsid w:val="00E22BC4"/>
    <w:rsid w:val="00E23285"/>
    <w:rsid w:val="00E23B1A"/>
    <w:rsid w:val="00E23D53"/>
    <w:rsid w:val="00E23EEB"/>
    <w:rsid w:val="00E241E7"/>
    <w:rsid w:val="00E242FB"/>
    <w:rsid w:val="00E24875"/>
    <w:rsid w:val="00E24B2D"/>
    <w:rsid w:val="00E253A7"/>
    <w:rsid w:val="00E25717"/>
    <w:rsid w:val="00E25B9C"/>
    <w:rsid w:val="00E25CB6"/>
    <w:rsid w:val="00E25E90"/>
    <w:rsid w:val="00E25EEB"/>
    <w:rsid w:val="00E2618C"/>
    <w:rsid w:val="00E26C90"/>
    <w:rsid w:val="00E277BD"/>
    <w:rsid w:val="00E2788F"/>
    <w:rsid w:val="00E27A5A"/>
    <w:rsid w:val="00E27AF4"/>
    <w:rsid w:val="00E27C3E"/>
    <w:rsid w:val="00E27CBC"/>
    <w:rsid w:val="00E27F09"/>
    <w:rsid w:val="00E27F2C"/>
    <w:rsid w:val="00E300B0"/>
    <w:rsid w:val="00E300CE"/>
    <w:rsid w:val="00E307E0"/>
    <w:rsid w:val="00E30A1C"/>
    <w:rsid w:val="00E30F4D"/>
    <w:rsid w:val="00E30F8B"/>
    <w:rsid w:val="00E314C7"/>
    <w:rsid w:val="00E316F2"/>
    <w:rsid w:val="00E3176F"/>
    <w:rsid w:val="00E3186F"/>
    <w:rsid w:val="00E318D7"/>
    <w:rsid w:val="00E319C2"/>
    <w:rsid w:val="00E31A79"/>
    <w:rsid w:val="00E32440"/>
    <w:rsid w:val="00E32EC8"/>
    <w:rsid w:val="00E33156"/>
    <w:rsid w:val="00E3328D"/>
    <w:rsid w:val="00E3449F"/>
    <w:rsid w:val="00E346C7"/>
    <w:rsid w:val="00E34777"/>
    <w:rsid w:val="00E349E6"/>
    <w:rsid w:val="00E34DB7"/>
    <w:rsid w:val="00E34F83"/>
    <w:rsid w:val="00E35101"/>
    <w:rsid w:val="00E35439"/>
    <w:rsid w:val="00E35481"/>
    <w:rsid w:val="00E35A15"/>
    <w:rsid w:val="00E3650E"/>
    <w:rsid w:val="00E375EA"/>
    <w:rsid w:val="00E379E9"/>
    <w:rsid w:val="00E37CBA"/>
    <w:rsid w:val="00E37F11"/>
    <w:rsid w:val="00E4061C"/>
    <w:rsid w:val="00E40942"/>
    <w:rsid w:val="00E40A64"/>
    <w:rsid w:val="00E40BD9"/>
    <w:rsid w:val="00E40D60"/>
    <w:rsid w:val="00E415A3"/>
    <w:rsid w:val="00E4186E"/>
    <w:rsid w:val="00E41A4D"/>
    <w:rsid w:val="00E41AC5"/>
    <w:rsid w:val="00E41BA7"/>
    <w:rsid w:val="00E41EB6"/>
    <w:rsid w:val="00E4235F"/>
    <w:rsid w:val="00E42495"/>
    <w:rsid w:val="00E42724"/>
    <w:rsid w:val="00E42A5A"/>
    <w:rsid w:val="00E42D2C"/>
    <w:rsid w:val="00E42DF1"/>
    <w:rsid w:val="00E42F2F"/>
    <w:rsid w:val="00E43076"/>
    <w:rsid w:val="00E4309D"/>
    <w:rsid w:val="00E43505"/>
    <w:rsid w:val="00E437F5"/>
    <w:rsid w:val="00E438B8"/>
    <w:rsid w:val="00E43985"/>
    <w:rsid w:val="00E439CF"/>
    <w:rsid w:val="00E43A90"/>
    <w:rsid w:val="00E444D4"/>
    <w:rsid w:val="00E44584"/>
    <w:rsid w:val="00E447A4"/>
    <w:rsid w:val="00E447D0"/>
    <w:rsid w:val="00E44902"/>
    <w:rsid w:val="00E44D88"/>
    <w:rsid w:val="00E45060"/>
    <w:rsid w:val="00E452D9"/>
    <w:rsid w:val="00E45557"/>
    <w:rsid w:val="00E45828"/>
    <w:rsid w:val="00E45933"/>
    <w:rsid w:val="00E461AF"/>
    <w:rsid w:val="00E462B0"/>
    <w:rsid w:val="00E46507"/>
    <w:rsid w:val="00E46563"/>
    <w:rsid w:val="00E465E0"/>
    <w:rsid w:val="00E4663B"/>
    <w:rsid w:val="00E46BDE"/>
    <w:rsid w:val="00E46E00"/>
    <w:rsid w:val="00E4701F"/>
    <w:rsid w:val="00E47086"/>
    <w:rsid w:val="00E47486"/>
    <w:rsid w:val="00E477F7"/>
    <w:rsid w:val="00E4791A"/>
    <w:rsid w:val="00E47974"/>
    <w:rsid w:val="00E47B4F"/>
    <w:rsid w:val="00E47BB2"/>
    <w:rsid w:val="00E47DE6"/>
    <w:rsid w:val="00E47E17"/>
    <w:rsid w:val="00E47FA7"/>
    <w:rsid w:val="00E50249"/>
    <w:rsid w:val="00E506FF"/>
    <w:rsid w:val="00E50D61"/>
    <w:rsid w:val="00E50F81"/>
    <w:rsid w:val="00E5133D"/>
    <w:rsid w:val="00E5165B"/>
    <w:rsid w:val="00E51BC2"/>
    <w:rsid w:val="00E51F32"/>
    <w:rsid w:val="00E520AF"/>
    <w:rsid w:val="00E520F7"/>
    <w:rsid w:val="00E52250"/>
    <w:rsid w:val="00E525CF"/>
    <w:rsid w:val="00E5286B"/>
    <w:rsid w:val="00E52BD5"/>
    <w:rsid w:val="00E52CC0"/>
    <w:rsid w:val="00E532B4"/>
    <w:rsid w:val="00E5336F"/>
    <w:rsid w:val="00E53CD1"/>
    <w:rsid w:val="00E53F3A"/>
    <w:rsid w:val="00E54762"/>
    <w:rsid w:val="00E54F3F"/>
    <w:rsid w:val="00E550B0"/>
    <w:rsid w:val="00E55414"/>
    <w:rsid w:val="00E556CA"/>
    <w:rsid w:val="00E55920"/>
    <w:rsid w:val="00E5593F"/>
    <w:rsid w:val="00E55AA0"/>
    <w:rsid w:val="00E563D6"/>
    <w:rsid w:val="00E56D59"/>
    <w:rsid w:val="00E570DF"/>
    <w:rsid w:val="00E57461"/>
    <w:rsid w:val="00E57543"/>
    <w:rsid w:val="00E5765D"/>
    <w:rsid w:val="00E5766F"/>
    <w:rsid w:val="00E57C54"/>
    <w:rsid w:val="00E60581"/>
    <w:rsid w:val="00E60670"/>
    <w:rsid w:val="00E6076E"/>
    <w:rsid w:val="00E60C58"/>
    <w:rsid w:val="00E60E42"/>
    <w:rsid w:val="00E60FDA"/>
    <w:rsid w:val="00E6122D"/>
    <w:rsid w:val="00E61403"/>
    <w:rsid w:val="00E61B99"/>
    <w:rsid w:val="00E6214A"/>
    <w:rsid w:val="00E62565"/>
    <w:rsid w:val="00E62573"/>
    <w:rsid w:val="00E62744"/>
    <w:rsid w:val="00E62D7B"/>
    <w:rsid w:val="00E63048"/>
    <w:rsid w:val="00E6317E"/>
    <w:rsid w:val="00E6362B"/>
    <w:rsid w:val="00E63A7B"/>
    <w:rsid w:val="00E63E32"/>
    <w:rsid w:val="00E64529"/>
    <w:rsid w:val="00E64C4D"/>
    <w:rsid w:val="00E64E2A"/>
    <w:rsid w:val="00E64E47"/>
    <w:rsid w:val="00E65079"/>
    <w:rsid w:val="00E652D2"/>
    <w:rsid w:val="00E6540D"/>
    <w:rsid w:val="00E657E9"/>
    <w:rsid w:val="00E65801"/>
    <w:rsid w:val="00E66215"/>
    <w:rsid w:val="00E66506"/>
    <w:rsid w:val="00E6675F"/>
    <w:rsid w:val="00E66E1D"/>
    <w:rsid w:val="00E67B95"/>
    <w:rsid w:val="00E67E83"/>
    <w:rsid w:val="00E7008C"/>
    <w:rsid w:val="00E709EA"/>
    <w:rsid w:val="00E70D9D"/>
    <w:rsid w:val="00E716E6"/>
    <w:rsid w:val="00E71961"/>
    <w:rsid w:val="00E719D5"/>
    <w:rsid w:val="00E71D20"/>
    <w:rsid w:val="00E71D7A"/>
    <w:rsid w:val="00E71E10"/>
    <w:rsid w:val="00E720AE"/>
    <w:rsid w:val="00E720EC"/>
    <w:rsid w:val="00E72736"/>
    <w:rsid w:val="00E72C66"/>
    <w:rsid w:val="00E72EBA"/>
    <w:rsid w:val="00E73127"/>
    <w:rsid w:val="00E734E5"/>
    <w:rsid w:val="00E73683"/>
    <w:rsid w:val="00E73F2C"/>
    <w:rsid w:val="00E74068"/>
    <w:rsid w:val="00E744BA"/>
    <w:rsid w:val="00E74A05"/>
    <w:rsid w:val="00E74B92"/>
    <w:rsid w:val="00E750CF"/>
    <w:rsid w:val="00E75386"/>
    <w:rsid w:val="00E754A6"/>
    <w:rsid w:val="00E75615"/>
    <w:rsid w:val="00E75FB9"/>
    <w:rsid w:val="00E7606B"/>
    <w:rsid w:val="00E766D9"/>
    <w:rsid w:val="00E76C23"/>
    <w:rsid w:val="00E76ECB"/>
    <w:rsid w:val="00E77075"/>
    <w:rsid w:val="00E7748D"/>
    <w:rsid w:val="00E77D3E"/>
    <w:rsid w:val="00E77D7D"/>
    <w:rsid w:val="00E80208"/>
    <w:rsid w:val="00E80510"/>
    <w:rsid w:val="00E8087E"/>
    <w:rsid w:val="00E8097B"/>
    <w:rsid w:val="00E80D0C"/>
    <w:rsid w:val="00E80E42"/>
    <w:rsid w:val="00E80F5A"/>
    <w:rsid w:val="00E810C4"/>
    <w:rsid w:val="00E81382"/>
    <w:rsid w:val="00E8140B"/>
    <w:rsid w:val="00E8151B"/>
    <w:rsid w:val="00E81AA3"/>
    <w:rsid w:val="00E81B01"/>
    <w:rsid w:val="00E81B34"/>
    <w:rsid w:val="00E81FAD"/>
    <w:rsid w:val="00E8230F"/>
    <w:rsid w:val="00E82417"/>
    <w:rsid w:val="00E8260C"/>
    <w:rsid w:val="00E8283A"/>
    <w:rsid w:val="00E82CB0"/>
    <w:rsid w:val="00E82D80"/>
    <w:rsid w:val="00E82ED7"/>
    <w:rsid w:val="00E82F56"/>
    <w:rsid w:val="00E833E1"/>
    <w:rsid w:val="00E83644"/>
    <w:rsid w:val="00E8373B"/>
    <w:rsid w:val="00E83AA3"/>
    <w:rsid w:val="00E83D91"/>
    <w:rsid w:val="00E83ECA"/>
    <w:rsid w:val="00E84139"/>
    <w:rsid w:val="00E84202"/>
    <w:rsid w:val="00E84469"/>
    <w:rsid w:val="00E84689"/>
    <w:rsid w:val="00E84B92"/>
    <w:rsid w:val="00E850F1"/>
    <w:rsid w:val="00E85806"/>
    <w:rsid w:val="00E85884"/>
    <w:rsid w:val="00E8610E"/>
    <w:rsid w:val="00E86418"/>
    <w:rsid w:val="00E86564"/>
    <w:rsid w:val="00E865DE"/>
    <w:rsid w:val="00E870AF"/>
    <w:rsid w:val="00E8756E"/>
    <w:rsid w:val="00E878A9"/>
    <w:rsid w:val="00E8793D"/>
    <w:rsid w:val="00E87B2F"/>
    <w:rsid w:val="00E87CD9"/>
    <w:rsid w:val="00E87F5B"/>
    <w:rsid w:val="00E87FBA"/>
    <w:rsid w:val="00E90099"/>
    <w:rsid w:val="00E9058C"/>
    <w:rsid w:val="00E90B5E"/>
    <w:rsid w:val="00E91056"/>
    <w:rsid w:val="00E910DF"/>
    <w:rsid w:val="00E915B3"/>
    <w:rsid w:val="00E9183F"/>
    <w:rsid w:val="00E91D3E"/>
    <w:rsid w:val="00E920DA"/>
    <w:rsid w:val="00E928CA"/>
    <w:rsid w:val="00E92DB1"/>
    <w:rsid w:val="00E92EBE"/>
    <w:rsid w:val="00E92FE9"/>
    <w:rsid w:val="00E9350B"/>
    <w:rsid w:val="00E935C9"/>
    <w:rsid w:val="00E936FC"/>
    <w:rsid w:val="00E93953"/>
    <w:rsid w:val="00E93E70"/>
    <w:rsid w:val="00E93E74"/>
    <w:rsid w:val="00E940D6"/>
    <w:rsid w:val="00E94132"/>
    <w:rsid w:val="00E94D31"/>
    <w:rsid w:val="00E94F5C"/>
    <w:rsid w:val="00E94FB3"/>
    <w:rsid w:val="00E957D4"/>
    <w:rsid w:val="00E9582E"/>
    <w:rsid w:val="00E95A41"/>
    <w:rsid w:val="00E96200"/>
    <w:rsid w:val="00E9657E"/>
    <w:rsid w:val="00E96689"/>
    <w:rsid w:val="00E9690D"/>
    <w:rsid w:val="00E96F6D"/>
    <w:rsid w:val="00E96FE2"/>
    <w:rsid w:val="00E97097"/>
    <w:rsid w:val="00E975C4"/>
    <w:rsid w:val="00E97703"/>
    <w:rsid w:val="00E977FA"/>
    <w:rsid w:val="00E97884"/>
    <w:rsid w:val="00E97C66"/>
    <w:rsid w:val="00E97F42"/>
    <w:rsid w:val="00EA0010"/>
    <w:rsid w:val="00EA0101"/>
    <w:rsid w:val="00EA03A8"/>
    <w:rsid w:val="00EA0B50"/>
    <w:rsid w:val="00EA0E3E"/>
    <w:rsid w:val="00EA1258"/>
    <w:rsid w:val="00EA15AE"/>
    <w:rsid w:val="00EA1E13"/>
    <w:rsid w:val="00EA1FEB"/>
    <w:rsid w:val="00EA24DA"/>
    <w:rsid w:val="00EA277A"/>
    <w:rsid w:val="00EA2CCB"/>
    <w:rsid w:val="00EA2D50"/>
    <w:rsid w:val="00EA2E91"/>
    <w:rsid w:val="00EA2F16"/>
    <w:rsid w:val="00EA3089"/>
    <w:rsid w:val="00EA3363"/>
    <w:rsid w:val="00EA3477"/>
    <w:rsid w:val="00EA34E5"/>
    <w:rsid w:val="00EA3599"/>
    <w:rsid w:val="00EA3C2D"/>
    <w:rsid w:val="00EA3CA9"/>
    <w:rsid w:val="00EA43D0"/>
    <w:rsid w:val="00EA4916"/>
    <w:rsid w:val="00EA49BC"/>
    <w:rsid w:val="00EA4A40"/>
    <w:rsid w:val="00EA4F91"/>
    <w:rsid w:val="00EA55D1"/>
    <w:rsid w:val="00EA5603"/>
    <w:rsid w:val="00EA5650"/>
    <w:rsid w:val="00EA59F3"/>
    <w:rsid w:val="00EA5D7A"/>
    <w:rsid w:val="00EA5F9F"/>
    <w:rsid w:val="00EA61DA"/>
    <w:rsid w:val="00EA6354"/>
    <w:rsid w:val="00EA6563"/>
    <w:rsid w:val="00EA66CE"/>
    <w:rsid w:val="00EA6A1D"/>
    <w:rsid w:val="00EB0585"/>
    <w:rsid w:val="00EB074E"/>
    <w:rsid w:val="00EB0825"/>
    <w:rsid w:val="00EB18C4"/>
    <w:rsid w:val="00EB198C"/>
    <w:rsid w:val="00EB1A00"/>
    <w:rsid w:val="00EB1BF3"/>
    <w:rsid w:val="00EB1C79"/>
    <w:rsid w:val="00EB206B"/>
    <w:rsid w:val="00EB22FB"/>
    <w:rsid w:val="00EB267B"/>
    <w:rsid w:val="00EB271E"/>
    <w:rsid w:val="00EB28C2"/>
    <w:rsid w:val="00EB2983"/>
    <w:rsid w:val="00EB2AED"/>
    <w:rsid w:val="00EB2D20"/>
    <w:rsid w:val="00EB3033"/>
    <w:rsid w:val="00EB38D3"/>
    <w:rsid w:val="00EB399F"/>
    <w:rsid w:val="00EB3BDF"/>
    <w:rsid w:val="00EB3C4A"/>
    <w:rsid w:val="00EB3ECE"/>
    <w:rsid w:val="00EB403B"/>
    <w:rsid w:val="00EB46D9"/>
    <w:rsid w:val="00EB47B8"/>
    <w:rsid w:val="00EB4CDD"/>
    <w:rsid w:val="00EB5269"/>
    <w:rsid w:val="00EB5659"/>
    <w:rsid w:val="00EB5761"/>
    <w:rsid w:val="00EB5983"/>
    <w:rsid w:val="00EB5C44"/>
    <w:rsid w:val="00EB5D01"/>
    <w:rsid w:val="00EB658E"/>
    <w:rsid w:val="00EB65EB"/>
    <w:rsid w:val="00EB681D"/>
    <w:rsid w:val="00EB689A"/>
    <w:rsid w:val="00EB6B4D"/>
    <w:rsid w:val="00EB6F51"/>
    <w:rsid w:val="00EB719A"/>
    <w:rsid w:val="00EB71A9"/>
    <w:rsid w:val="00EB7476"/>
    <w:rsid w:val="00EB74B1"/>
    <w:rsid w:val="00EB74F2"/>
    <w:rsid w:val="00EB75AD"/>
    <w:rsid w:val="00EC04D6"/>
    <w:rsid w:val="00EC0532"/>
    <w:rsid w:val="00EC10E5"/>
    <w:rsid w:val="00EC13A4"/>
    <w:rsid w:val="00EC1515"/>
    <w:rsid w:val="00EC165C"/>
    <w:rsid w:val="00EC1F65"/>
    <w:rsid w:val="00EC1FAA"/>
    <w:rsid w:val="00EC2017"/>
    <w:rsid w:val="00EC2143"/>
    <w:rsid w:val="00EC21FF"/>
    <w:rsid w:val="00EC2240"/>
    <w:rsid w:val="00EC2725"/>
    <w:rsid w:val="00EC2738"/>
    <w:rsid w:val="00EC2E0B"/>
    <w:rsid w:val="00EC34AD"/>
    <w:rsid w:val="00EC3960"/>
    <w:rsid w:val="00EC4772"/>
    <w:rsid w:val="00EC4E18"/>
    <w:rsid w:val="00EC4E9B"/>
    <w:rsid w:val="00EC4F5D"/>
    <w:rsid w:val="00EC53F6"/>
    <w:rsid w:val="00EC59FA"/>
    <w:rsid w:val="00EC5A04"/>
    <w:rsid w:val="00EC5A4E"/>
    <w:rsid w:val="00EC629E"/>
    <w:rsid w:val="00EC6512"/>
    <w:rsid w:val="00EC669D"/>
    <w:rsid w:val="00EC693B"/>
    <w:rsid w:val="00EC6F1C"/>
    <w:rsid w:val="00EC7073"/>
    <w:rsid w:val="00EC7172"/>
    <w:rsid w:val="00EC7275"/>
    <w:rsid w:val="00EC7280"/>
    <w:rsid w:val="00EC7333"/>
    <w:rsid w:val="00EC75EE"/>
    <w:rsid w:val="00EC7890"/>
    <w:rsid w:val="00EC7949"/>
    <w:rsid w:val="00ED0289"/>
    <w:rsid w:val="00ED0749"/>
    <w:rsid w:val="00ED17DB"/>
    <w:rsid w:val="00ED1F38"/>
    <w:rsid w:val="00ED215E"/>
    <w:rsid w:val="00ED2358"/>
    <w:rsid w:val="00ED26C3"/>
    <w:rsid w:val="00ED3112"/>
    <w:rsid w:val="00ED3125"/>
    <w:rsid w:val="00ED34DC"/>
    <w:rsid w:val="00ED378D"/>
    <w:rsid w:val="00ED3B29"/>
    <w:rsid w:val="00ED4097"/>
    <w:rsid w:val="00ED4358"/>
    <w:rsid w:val="00ED4848"/>
    <w:rsid w:val="00ED4885"/>
    <w:rsid w:val="00ED529C"/>
    <w:rsid w:val="00ED530E"/>
    <w:rsid w:val="00ED53D9"/>
    <w:rsid w:val="00ED54E4"/>
    <w:rsid w:val="00ED5934"/>
    <w:rsid w:val="00ED5C0A"/>
    <w:rsid w:val="00ED5D83"/>
    <w:rsid w:val="00ED61E6"/>
    <w:rsid w:val="00ED64E5"/>
    <w:rsid w:val="00ED68C4"/>
    <w:rsid w:val="00ED68DB"/>
    <w:rsid w:val="00ED69D7"/>
    <w:rsid w:val="00ED6B9B"/>
    <w:rsid w:val="00ED6E21"/>
    <w:rsid w:val="00ED7182"/>
    <w:rsid w:val="00ED7DFA"/>
    <w:rsid w:val="00EE037A"/>
    <w:rsid w:val="00EE074A"/>
    <w:rsid w:val="00EE07DB"/>
    <w:rsid w:val="00EE0DA8"/>
    <w:rsid w:val="00EE0DC8"/>
    <w:rsid w:val="00EE17F2"/>
    <w:rsid w:val="00EE1887"/>
    <w:rsid w:val="00EE189F"/>
    <w:rsid w:val="00EE1B32"/>
    <w:rsid w:val="00EE1CBC"/>
    <w:rsid w:val="00EE20EC"/>
    <w:rsid w:val="00EE25B2"/>
    <w:rsid w:val="00EE2867"/>
    <w:rsid w:val="00EE2BE6"/>
    <w:rsid w:val="00EE2CE8"/>
    <w:rsid w:val="00EE32F3"/>
    <w:rsid w:val="00EE36B9"/>
    <w:rsid w:val="00EE3DE6"/>
    <w:rsid w:val="00EE403C"/>
    <w:rsid w:val="00EE433D"/>
    <w:rsid w:val="00EE451F"/>
    <w:rsid w:val="00EE5AD5"/>
    <w:rsid w:val="00EE5B1C"/>
    <w:rsid w:val="00EE5E2A"/>
    <w:rsid w:val="00EE610A"/>
    <w:rsid w:val="00EE62F5"/>
    <w:rsid w:val="00EE6301"/>
    <w:rsid w:val="00EE63BD"/>
    <w:rsid w:val="00EE664D"/>
    <w:rsid w:val="00EE67A6"/>
    <w:rsid w:val="00EE68CB"/>
    <w:rsid w:val="00EE70B3"/>
    <w:rsid w:val="00EE7337"/>
    <w:rsid w:val="00EE767B"/>
    <w:rsid w:val="00EE79BA"/>
    <w:rsid w:val="00EE7B5A"/>
    <w:rsid w:val="00EE7D56"/>
    <w:rsid w:val="00EF070A"/>
    <w:rsid w:val="00EF0E5A"/>
    <w:rsid w:val="00EF109A"/>
    <w:rsid w:val="00EF1434"/>
    <w:rsid w:val="00EF18C5"/>
    <w:rsid w:val="00EF1B13"/>
    <w:rsid w:val="00EF1D97"/>
    <w:rsid w:val="00EF2028"/>
    <w:rsid w:val="00EF20BF"/>
    <w:rsid w:val="00EF2157"/>
    <w:rsid w:val="00EF21D4"/>
    <w:rsid w:val="00EF2215"/>
    <w:rsid w:val="00EF2620"/>
    <w:rsid w:val="00EF2E18"/>
    <w:rsid w:val="00EF348E"/>
    <w:rsid w:val="00EF34F4"/>
    <w:rsid w:val="00EF356D"/>
    <w:rsid w:val="00EF361B"/>
    <w:rsid w:val="00EF3A77"/>
    <w:rsid w:val="00EF3F06"/>
    <w:rsid w:val="00EF3FD3"/>
    <w:rsid w:val="00EF4123"/>
    <w:rsid w:val="00EF43A1"/>
    <w:rsid w:val="00EF44B9"/>
    <w:rsid w:val="00EF45E5"/>
    <w:rsid w:val="00EF472F"/>
    <w:rsid w:val="00EF51D9"/>
    <w:rsid w:val="00EF56AA"/>
    <w:rsid w:val="00EF5BFC"/>
    <w:rsid w:val="00EF609A"/>
    <w:rsid w:val="00EF6544"/>
    <w:rsid w:val="00EF6653"/>
    <w:rsid w:val="00EF6658"/>
    <w:rsid w:val="00EF70C3"/>
    <w:rsid w:val="00EF7144"/>
    <w:rsid w:val="00EF75B3"/>
    <w:rsid w:val="00EF77DA"/>
    <w:rsid w:val="00EF7AE4"/>
    <w:rsid w:val="00EF7B4E"/>
    <w:rsid w:val="00EF7D0D"/>
    <w:rsid w:val="00EF7F9D"/>
    <w:rsid w:val="00F003BB"/>
    <w:rsid w:val="00F0053F"/>
    <w:rsid w:val="00F007AA"/>
    <w:rsid w:val="00F00AB5"/>
    <w:rsid w:val="00F00FB1"/>
    <w:rsid w:val="00F01876"/>
    <w:rsid w:val="00F01BA2"/>
    <w:rsid w:val="00F01D21"/>
    <w:rsid w:val="00F01EBB"/>
    <w:rsid w:val="00F01FC6"/>
    <w:rsid w:val="00F024D0"/>
    <w:rsid w:val="00F02C8A"/>
    <w:rsid w:val="00F02C8F"/>
    <w:rsid w:val="00F02D87"/>
    <w:rsid w:val="00F02DB9"/>
    <w:rsid w:val="00F03372"/>
    <w:rsid w:val="00F035AF"/>
    <w:rsid w:val="00F03A7F"/>
    <w:rsid w:val="00F03B39"/>
    <w:rsid w:val="00F03C7B"/>
    <w:rsid w:val="00F03FFC"/>
    <w:rsid w:val="00F0442A"/>
    <w:rsid w:val="00F0498A"/>
    <w:rsid w:val="00F04B0E"/>
    <w:rsid w:val="00F04D9A"/>
    <w:rsid w:val="00F04DD7"/>
    <w:rsid w:val="00F05A3D"/>
    <w:rsid w:val="00F061D1"/>
    <w:rsid w:val="00F063E0"/>
    <w:rsid w:val="00F07525"/>
    <w:rsid w:val="00F07785"/>
    <w:rsid w:val="00F07AFC"/>
    <w:rsid w:val="00F07CA3"/>
    <w:rsid w:val="00F07F5E"/>
    <w:rsid w:val="00F10272"/>
    <w:rsid w:val="00F10E9C"/>
    <w:rsid w:val="00F10F8A"/>
    <w:rsid w:val="00F118A2"/>
    <w:rsid w:val="00F118BE"/>
    <w:rsid w:val="00F12142"/>
    <w:rsid w:val="00F121C6"/>
    <w:rsid w:val="00F12305"/>
    <w:rsid w:val="00F127A1"/>
    <w:rsid w:val="00F12A6E"/>
    <w:rsid w:val="00F13178"/>
    <w:rsid w:val="00F133BE"/>
    <w:rsid w:val="00F13723"/>
    <w:rsid w:val="00F1393D"/>
    <w:rsid w:val="00F1393E"/>
    <w:rsid w:val="00F13A44"/>
    <w:rsid w:val="00F13F85"/>
    <w:rsid w:val="00F1400F"/>
    <w:rsid w:val="00F140A8"/>
    <w:rsid w:val="00F14F67"/>
    <w:rsid w:val="00F1542B"/>
    <w:rsid w:val="00F15484"/>
    <w:rsid w:val="00F15765"/>
    <w:rsid w:val="00F15C6E"/>
    <w:rsid w:val="00F15DB0"/>
    <w:rsid w:val="00F15DD7"/>
    <w:rsid w:val="00F1656E"/>
    <w:rsid w:val="00F16629"/>
    <w:rsid w:val="00F16834"/>
    <w:rsid w:val="00F168A4"/>
    <w:rsid w:val="00F168D9"/>
    <w:rsid w:val="00F16B67"/>
    <w:rsid w:val="00F16D99"/>
    <w:rsid w:val="00F16E01"/>
    <w:rsid w:val="00F16EC0"/>
    <w:rsid w:val="00F16F3C"/>
    <w:rsid w:val="00F16F9C"/>
    <w:rsid w:val="00F17066"/>
    <w:rsid w:val="00F170DE"/>
    <w:rsid w:val="00F174BF"/>
    <w:rsid w:val="00F17568"/>
    <w:rsid w:val="00F17940"/>
    <w:rsid w:val="00F17B1F"/>
    <w:rsid w:val="00F201CB"/>
    <w:rsid w:val="00F203EA"/>
    <w:rsid w:val="00F2068D"/>
    <w:rsid w:val="00F20D62"/>
    <w:rsid w:val="00F20D91"/>
    <w:rsid w:val="00F21168"/>
    <w:rsid w:val="00F21583"/>
    <w:rsid w:val="00F218DA"/>
    <w:rsid w:val="00F226A9"/>
    <w:rsid w:val="00F22B7D"/>
    <w:rsid w:val="00F22BD1"/>
    <w:rsid w:val="00F22D86"/>
    <w:rsid w:val="00F23761"/>
    <w:rsid w:val="00F23A05"/>
    <w:rsid w:val="00F23A39"/>
    <w:rsid w:val="00F23A50"/>
    <w:rsid w:val="00F23C2D"/>
    <w:rsid w:val="00F23E13"/>
    <w:rsid w:val="00F23EEB"/>
    <w:rsid w:val="00F242E7"/>
    <w:rsid w:val="00F24806"/>
    <w:rsid w:val="00F25DCE"/>
    <w:rsid w:val="00F25E24"/>
    <w:rsid w:val="00F264CE"/>
    <w:rsid w:val="00F267AE"/>
    <w:rsid w:val="00F26931"/>
    <w:rsid w:val="00F2693F"/>
    <w:rsid w:val="00F26B82"/>
    <w:rsid w:val="00F26CC8"/>
    <w:rsid w:val="00F26EC7"/>
    <w:rsid w:val="00F27319"/>
    <w:rsid w:val="00F27CA4"/>
    <w:rsid w:val="00F30066"/>
    <w:rsid w:val="00F30B12"/>
    <w:rsid w:val="00F30DFE"/>
    <w:rsid w:val="00F311A4"/>
    <w:rsid w:val="00F31226"/>
    <w:rsid w:val="00F3138D"/>
    <w:rsid w:val="00F31BCE"/>
    <w:rsid w:val="00F31C38"/>
    <w:rsid w:val="00F31C3A"/>
    <w:rsid w:val="00F31C4E"/>
    <w:rsid w:val="00F31F30"/>
    <w:rsid w:val="00F320B1"/>
    <w:rsid w:val="00F320B3"/>
    <w:rsid w:val="00F3276D"/>
    <w:rsid w:val="00F327B6"/>
    <w:rsid w:val="00F32872"/>
    <w:rsid w:val="00F33798"/>
    <w:rsid w:val="00F33DEE"/>
    <w:rsid w:val="00F34610"/>
    <w:rsid w:val="00F349F2"/>
    <w:rsid w:val="00F34C8E"/>
    <w:rsid w:val="00F35164"/>
    <w:rsid w:val="00F35966"/>
    <w:rsid w:val="00F35ABC"/>
    <w:rsid w:val="00F35AD0"/>
    <w:rsid w:val="00F35CD1"/>
    <w:rsid w:val="00F35D0A"/>
    <w:rsid w:val="00F35F17"/>
    <w:rsid w:val="00F362A3"/>
    <w:rsid w:val="00F363EC"/>
    <w:rsid w:val="00F368C2"/>
    <w:rsid w:val="00F36B41"/>
    <w:rsid w:val="00F36EF8"/>
    <w:rsid w:val="00F36F25"/>
    <w:rsid w:val="00F36F5E"/>
    <w:rsid w:val="00F36F74"/>
    <w:rsid w:val="00F3728A"/>
    <w:rsid w:val="00F372EE"/>
    <w:rsid w:val="00F3733A"/>
    <w:rsid w:val="00F37894"/>
    <w:rsid w:val="00F37897"/>
    <w:rsid w:val="00F4004F"/>
    <w:rsid w:val="00F40649"/>
    <w:rsid w:val="00F406CD"/>
    <w:rsid w:val="00F407ED"/>
    <w:rsid w:val="00F40B0C"/>
    <w:rsid w:val="00F40B4A"/>
    <w:rsid w:val="00F40C8D"/>
    <w:rsid w:val="00F40CB3"/>
    <w:rsid w:val="00F40F30"/>
    <w:rsid w:val="00F412F3"/>
    <w:rsid w:val="00F41499"/>
    <w:rsid w:val="00F415DD"/>
    <w:rsid w:val="00F41B85"/>
    <w:rsid w:val="00F41CE1"/>
    <w:rsid w:val="00F41D16"/>
    <w:rsid w:val="00F4206E"/>
    <w:rsid w:val="00F42A5E"/>
    <w:rsid w:val="00F42F72"/>
    <w:rsid w:val="00F4320B"/>
    <w:rsid w:val="00F433C7"/>
    <w:rsid w:val="00F434FC"/>
    <w:rsid w:val="00F43A44"/>
    <w:rsid w:val="00F43BD9"/>
    <w:rsid w:val="00F440E5"/>
    <w:rsid w:val="00F4449D"/>
    <w:rsid w:val="00F447EF"/>
    <w:rsid w:val="00F449D5"/>
    <w:rsid w:val="00F4572C"/>
    <w:rsid w:val="00F45751"/>
    <w:rsid w:val="00F4644C"/>
    <w:rsid w:val="00F4699A"/>
    <w:rsid w:val="00F46E72"/>
    <w:rsid w:val="00F4703A"/>
    <w:rsid w:val="00F47057"/>
    <w:rsid w:val="00F47578"/>
    <w:rsid w:val="00F476D7"/>
    <w:rsid w:val="00F47771"/>
    <w:rsid w:val="00F4796B"/>
    <w:rsid w:val="00F47C5A"/>
    <w:rsid w:val="00F501C6"/>
    <w:rsid w:val="00F503F7"/>
    <w:rsid w:val="00F5055C"/>
    <w:rsid w:val="00F50DF2"/>
    <w:rsid w:val="00F50EDE"/>
    <w:rsid w:val="00F50FC4"/>
    <w:rsid w:val="00F5191E"/>
    <w:rsid w:val="00F5193A"/>
    <w:rsid w:val="00F51C49"/>
    <w:rsid w:val="00F51E02"/>
    <w:rsid w:val="00F51F67"/>
    <w:rsid w:val="00F520CB"/>
    <w:rsid w:val="00F526FE"/>
    <w:rsid w:val="00F5375E"/>
    <w:rsid w:val="00F5383F"/>
    <w:rsid w:val="00F5391F"/>
    <w:rsid w:val="00F53FE3"/>
    <w:rsid w:val="00F543DE"/>
    <w:rsid w:val="00F5492E"/>
    <w:rsid w:val="00F54B0B"/>
    <w:rsid w:val="00F54DAA"/>
    <w:rsid w:val="00F54FD8"/>
    <w:rsid w:val="00F5514B"/>
    <w:rsid w:val="00F557A7"/>
    <w:rsid w:val="00F55AA6"/>
    <w:rsid w:val="00F55B3E"/>
    <w:rsid w:val="00F55F1F"/>
    <w:rsid w:val="00F56558"/>
    <w:rsid w:val="00F5746E"/>
    <w:rsid w:val="00F574A8"/>
    <w:rsid w:val="00F577FA"/>
    <w:rsid w:val="00F578EE"/>
    <w:rsid w:val="00F57A3C"/>
    <w:rsid w:val="00F57E69"/>
    <w:rsid w:val="00F600B3"/>
    <w:rsid w:val="00F60120"/>
    <w:rsid w:val="00F606E5"/>
    <w:rsid w:val="00F60935"/>
    <w:rsid w:val="00F60A48"/>
    <w:rsid w:val="00F60AA2"/>
    <w:rsid w:val="00F60F8C"/>
    <w:rsid w:val="00F616B1"/>
    <w:rsid w:val="00F61BF7"/>
    <w:rsid w:val="00F61EC2"/>
    <w:rsid w:val="00F62D2F"/>
    <w:rsid w:val="00F63200"/>
    <w:rsid w:val="00F63635"/>
    <w:rsid w:val="00F63973"/>
    <w:rsid w:val="00F63BDB"/>
    <w:rsid w:val="00F63CC1"/>
    <w:rsid w:val="00F63F1F"/>
    <w:rsid w:val="00F6423D"/>
    <w:rsid w:val="00F64614"/>
    <w:rsid w:val="00F653B2"/>
    <w:rsid w:val="00F654B8"/>
    <w:rsid w:val="00F65523"/>
    <w:rsid w:val="00F65715"/>
    <w:rsid w:val="00F65A80"/>
    <w:rsid w:val="00F65C83"/>
    <w:rsid w:val="00F66491"/>
    <w:rsid w:val="00F67426"/>
    <w:rsid w:val="00F6743C"/>
    <w:rsid w:val="00F6746E"/>
    <w:rsid w:val="00F70140"/>
    <w:rsid w:val="00F70A16"/>
    <w:rsid w:val="00F710F4"/>
    <w:rsid w:val="00F7232C"/>
    <w:rsid w:val="00F725AF"/>
    <w:rsid w:val="00F725E0"/>
    <w:rsid w:val="00F72873"/>
    <w:rsid w:val="00F72B0B"/>
    <w:rsid w:val="00F72E0D"/>
    <w:rsid w:val="00F72EC7"/>
    <w:rsid w:val="00F72FA2"/>
    <w:rsid w:val="00F735DC"/>
    <w:rsid w:val="00F739D4"/>
    <w:rsid w:val="00F73D55"/>
    <w:rsid w:val="00F74022"/>
    <w:rsid w:val="00F7409E"/>
    <w:rsid w:val="00F74301"/>
    <w:rsid w:val="00F74307"/>
    <w:rsid w:val="00F7431F"/>
    <w:rsid w:val="00F74522"/>
    <w:rsid w:val="00F7469B"/>
    <w:rsid w:val="00F7474C"/>
    <w:rsid w:val="00F7487F"/>
    <w:rsid w:val="00F748C3"/>
    <w:rsid w:val="00F74A8D"/>
    <w:rsid w:val="00F74D4C"/>
    <w:rsid w:val="00F74FF8"/>
    <w:rsid w:val="00F7563D"/>
    <w:rsid w:val="00F75E2B"/>
    <w:rsid w:val="00F76137"/>
    <w:rsid w:val="00F765AB"/>
    <w:rsid w:val="00F76A47"/>
    <w:rsid w:val="00F76D3A"/>
    <w:rsid w:val="00F76FA9"/>
    <w:rsid w:val="00F770DE"/>
    <w:rsid w:val="00F774A8"/>
    <w:rsid w:val="00F77695"/>
    <w:rsid w:val="00F777E3"/>
    <w:rsid w:val="00F77BCF"/>
    <w:rsid w:val="00F77F29"/>
    <w:rsid w:val="00F8041F"/>
    <w:rsid w:val="00F80849"/>
    <w:rsid w:val="00F80BDC"/>
    <w:rsid w:val="00F80C89"/>
    <w:rsid w:val="00F810FF"/>
    <w:rsid w:val="00F81352"/>
    <w:rsid w:val="00F81603"/>
    <w:rsid w:val="00F8184F"/>
    <w:rsid w:val="00F81AF3"/>
    <w:rsid w:val="00F81B2D"/>
    <w:rsid w:val="00F81FF2"/>
    <w:rsid w:val="00F8207B"/>
    <w:rsid w:val="00F82800"/>
    <w:rsid w:val="00F82B84"/>
    <w:rsid w:val="00F82C47"/>
    <w:rsid w:val="00F8304C"/>
    <w:rsid w:val="00F8335E"/>
    <w:rsid w:val="00F83576"/>
    <w:rsid w:val="00F837AF"/>
    <w:rsid w:val="00F837F1"/>
    <w:rsid w:val="00F83927"/>
    <w:rsid w:val="00F83DA9"/>
    <w:rsid w:val="00F8403A"/>
    <w:rsid w:val="00F8449F"/>
    <w:rsid w:val="00F84A81"/>
    <w:rsid w:val="00F84B98"/>
    <w:rsid w:val="00F852AB"/>
    <w:rsid w:val="00F85353"/>
    <w:rsid w:val="00F8551F"/>
    <w:rsid w:val="00F85743"/>
    <w:rsid w:val="00F85C21"/>
    <w:rsid w:val="00F85D1C"/>
    <w:rsid w:val="00F85F6A"/>
    <w:rsid w:val="00F860E4"/>
    <w:rsid w:val="00F8613F"/>
    <w:rsid w:val="00F86245"/>
    <w:rsid w:val="00F86496"/>
    <w:rsid w:val="00F86549"/>
    <w:rsid w:val="00F866CF"/>
    <w:rsid w:val="00F86CD4"/>
    <w:rsid w:val="00F86E08"/>
    <w:rsid w:val="00F8707A"/>
    <w:rsid w:val="00F87083"/>
    <w:rsid w:val="00F8735A"/>
    <w:rsid w:val="00F879C9"/>
    <w:rsid w:val="00F87DF9"/>
    <w:rsid w:val="00F900EB"/>
    <w:rsid w:val="00F908D5"/>
    <w:rsid w:val="00F90A21"/>
    <w:rsid w:val="00F90E06"/>
    <w:rsid w:val="00F90F4A"/>
    <w:rsid w:val="00F90F74"/>
    <w:rsid w:val="00F9167E"/>
    <w:rsid w:val="00F91862"/>
    <w:rsid w:val="00F91C25"/>
    <w:rsid w:val="00F92023"/>
    <w:rsid w:val="00F9227B"/>
    <w:rsid w:val="00F92468"/>
    <w:rsid w:val="00F92550"/>
    <w:rsid w:val="00F929AB"/>
    <w:rsid w:val="00F92BD1"/>
    <w:rsid w:val="00F92EA4"/>
    <w:rsid w:val="00F93551"/>
    <w:rsid w:val="00F93692"/>
    <w:rsid w:val="00F936E0"/>
    <w:rsid w:val="00F938DA"/>
    <w:rsid w:val="00F93A45"/>
    <w:rsid w:val="00F93B78"/>
    <w:rsid w:val="00F93C8B"/>
    <w:rsid w:val="00F93CCC"/>
    <w:rsid w:val="00F93D0D"/>
    <w:rsid w:val="00F9492E"/>
    <w:rsid w:val="00F94A42"/>
    <w:rsid w:val="00F94C2C"/>
    <w:rsid w:val="00F94C4A"/>
    <w:rsid w:val="00F95653"/>
    <w:rsid w:val="00F95D96"/>
    <w:rsid w:val="00F95E17"/>
    <w:rsid w:val="00F962CC"/>
    <w:rsid w:val="00F9649D"/>
    <w:rsid w:val="00F96882"/>
    <w:rsid w:val="00F9717B"/>
    <w:rsid w:val="00F973D7"/>
    <w:rsid w:val="00F97BE5"/>
    <w:rsid w:val="00FA00D2"/>
    <w:rsid w:val="00FA0346"/>
    <w:rsid w:val="00FA05C7"/>
    <w:rsid w:val="00FA088C"/>
    <w:rsid w:val="00FA0B09"/>
    <w:rsid w:val="00FA0C84"/>
    <w:rsid w:val="00FA0C9A"/>
    <w:rsid w:val="00FA0DAC"/>
    <w:rsid w:val="00FA0EB2"/>
    <w:rsid w:val="00FA126F"/>
    <w:rsid w:val="00FA198D"/>
    <w:rsid w:val="00FA1A37"/>
    <w:rsid w:val="00FA20A8"/>
    <w:rsid w:val="00FA2BA6"/>
    <w:rsid w:val="00FA2CDB"/>
    <w:rsid w:val="00FA2E18"/>
    <w:rsid w:val="00FA2FBE"/>
    <w:rsid w:val="00FA30DE"/>
    <w:rsid w:val="00FA3347"/>
    <w:rsid w:val="00FA3373"/>
    <w:rsid w:val="00FA3A22"/>
    <w:rsid w:val="00FA4374"/>
    <w:rsid w:val="00FA46D2"/>
    <w:rsid w:val="00FA4D22"/>
    <w:rsid w:val="00FA4D92"/>
    <w:rsid w:val="00FA4E28"/>
    <w:rsid w:val="00FA542C"/>
    <w:rsid w:val="00FA58A9"/>
    <w:rsid w:val="00FA5A8C"/>
    <w:rsid w:val="00FA5B5D"/>
    <w:rsid w:val="00FA5C58"/>
    <w:rsid w:val="00FA6214"/>
    <w:rsid w:val="00FA654E"/>
    <w:rsid w:val="00FA68FD"/>
    <w:rsid w:val="00FA6A1E"/>
    <w:rsid w:val="00FA6F61"/>
    <w:rsid w:val="00FA7068"/>
    <w:rsid w:val="00FA76B0"/>
    <w:rsid w:val="00FB0474"/>
    <w:rsid w:val="00FB05F9"/>
    <w:rsid w:val="00FB09C8"/>
    <w:rsid w:val="00FB0C21"/>
    <w:rsid w:val="00FB0CB9"/>
    <w:rsid w:val="00FB0D67"/>
    <w:rsid w:val="00FB0E5A"/>
    <w:rsid w:val="00FB10EE"/>
    <w:rsid w:val="00FB142C"/>
    <w:rsid w:val="00FB146F"/>
    <w:rsid w:val="00FB1883"/>
    <w:rsid w:val="00FB1B4B"/>
    <w:rsid w:val="00FB1BFB"/>
    <w:rsid w:val="00FB1FDB"/>
    <w:rsid w:val="00FB2225"/>
    <w:rsid w:val="00FB22AF"/>
    <w:rsid w:val="00FB2741"/>
    <w:rsid w:val="00FB2BF3"/>
    <w:rsid w:val="00FB2C55"/>
    <w:rsid w:val="00FB308E"/>
    <w:rsid w:val="00FB34C3"/>
    <w:rsid w:val="00FB3830"/>
    <w:rsid w:val="00FB39FF"/>
    <w:rsid w:val="00FB41B2"/>
    <w:rsid w:val="00FB47BF"/>
    <w:rsid w:val="00FB4DBA"/>
    <w:rsid w:val="00FB5149"/>
    <w:rsid w:val="00FB5271"/>
    <w:rsid w:val="00FB535C"/>
    <w:rsid w:val="00FB5422"/>
    <w:rsid w:val="00FB56C5"/>
    <w:rsid w:val="00FB6194"/>
    <w:rsid w:val="00FB62B6"/>
    <w:rsid w:val="00FB63AE"/>
    <w:rsid w:val="00FB650E"/>
    <w:rsid w:val="00FB68E9"/>
    <w:rsid w:val="00FB6E27"/>
    <w:rsid w:val="00FB7313"/>
    <w:rsid w:val="00FB75BA"/>
    <w:rsid w:val="00FB7919"/>
    <w:rsid w:val="00FB7B05"/>
    <w:rsid w:val="00FC026B"/>
    <w:rsid w:val="00FC0317"/>
    <w:rsid w:val="00FC040B"/>
    <w:rsid w:val="00FC0661"/>
    <w:rsid w:val="00FC06E5"/>
    <w:rsid w:val="00FC0F8E"/>
    <w:rsid w:val="00FC1A2D"/>
    <w:rsid w:val="00FC1AA4"/>
    <w:rsid w:val="00FC2042"/>
    <w:rsid w:val="00FC22C2"/>
    <w:rsid w:val="00FC2302"/>
    <w:rsid w:val="00FC246F"/>
    <w:rsid w:val="00FC24E9"/>
    <w:rsid w:val="00FC293C"/>
    <w:rsid w:val="00FC296F"/>
    <w:rsid w:val="00FC2BAF"/>
    <w:rsid w:val="00FC3151"/>
    <w:rsid w:val="00FC3A9F"/>
    <w:rsid w:val="00FC3AA1"/>
    <w:rsid w:val="00FC3CE0"/>
    <w:rsid w:val="00FC3E8D"/>
    <w:rsid w:val="00FC3FA2"/>
    <w:rsid w:val="00FC42AE"/>
    <w:rsid w:val="00FC4E2B"/>
    <w:rsid w:val="00FC5A3F"/>
    <w:rsid w:val="00FC5C3D"/>
    <w:rsid w:val="00FC60A8"/>
    <w:rsid w:val="00FC6135"/>
    <w:rsid w:val="00FC6408"/>
    <w:rsid w:val="00FC6A69"/>
    <w:rsid w:val="00FC6A8F"/>
    <w:rsid w:val="00FC6ABB"/>
    <w:rsid w:val="00FC72C0"/>
    <w:rsid w:val="00FC7315"/>
    <w:rsid w:val="00FC754C"/>
    <w:rsid w:val="00FC75F8"/>
    <w:rsid w:val="00FC7815"/>
    <w:rsid w:val="00FC7CDA"/>
    <w:rsid w:val="00FC7D03"/>
    <w:rsid w:val="00FC7DC1"/>
    <w:rsid w:val="00FD013E"/>
    <w:rsid w:val="00FD02D0"/>
    <w:rsid w:val="00FD091E"/>
    <w:rsid w:val="00FD09D3"/>
    <w:rsid w:val="00FD0D6A"/>
    <w:rsid w:val="00FD0ECC"/>
    <w:rsid w:val="00FD11F8"/>
    <w:rsid w:val="00FD152D"/>
    <w:rsid w:val="00FD1C5C"/>
    <w:rsid w:val="00FD1F54"/>
    <w:rsid w:val="00FD26AA"/>
    <w:rsid w:val="00FD2833"/>
    <w:rsid w:val="00FD2B3B"/>
    <w:rsid w:val="00FD2C7E"/>
    <w:rsid w:val="00FD3926"/>
    <w:rsid w:val="00FD3943"/>
    <w:rsid w:val="00FD3CB1"/>
    <w:rsid w:val="00FD3D27"/>
    <w:rsid w:val="00FD3D68"/>
    <w:rsid w:val="00FD3E29"/>
    <w:rsid w:val="00FD3F11"/>
    <w:rsid w:val="00FD4079"/>
    <w:rsid w:val="00FD409D"/>
    <w:rsid w:val="00FD415D"/>
    <w:rsid w:val="00FD4624"/>
    <w:rsid w:val="00FD4AF7"/>
    <w:rsid w:val="00FD4BBE"/>
    <w:rsid w:val="00FD4DC8"/>
    <w:rsid w:val="00FD5CE5"/>
    <w:rsid w:val="00FD5D76"/>
    <w:rsid w:val="00FD6911"/>
    <w:rsid w:val="00FD69FB"/>
    <w:rsid w:val="00FD6D1E"/>
    <w:rsid w:val="00FD6E41"/>
    <w:rsid w:val="00FD6F71"/>
    <w:rsid w:val="00FD70E9"/>
    <w:rsid w:val="00FD71FF"/>
    <w:rsid w:val="00FD74BB"/>
    <w:rsid w:val="00FD74EE"/>
    <w:rsid w:val="00FD761A"/>
    <w:rsid w:val="00FD77A9"/>
    <w:rsid w:val="00FD7827"/>
    <w:rsid w:val="00FD78EE"/>
    <w:rsid w:val="00FE0181"/>
    <w:rsid w:val="00FE0CAD"/>
    <w:rsid w:val="00FE1571"/>
    <w:rsid w:val="00FE175B"/>
    <w:rsid w:val="00FE18D1"/>
    <w:rsid w:val="00FE1991"/>
    <w:rsid w:val="00FE1B56"/>
    <w:rsid w:val="00FE1D05"/>
    <w:rsid w:val="00FE1EA4"/>
    <w:rsid w:val="00FE245E"/>
    <w:rsid w:val="00FE2915"/>
    <w:rsid w:val="00FE2B58"/>
    <w:rsid w:val="00FE2F0B"/>
    <w:rsid w:val="00FE356E"/>
    <w:rsid w:val="00FE3698"/>
    <w:rsid w:val="00FE3A98"/>
    <w:rsid w:val="00FE3B62"/>
    <w:rsid w:val="00FE4545"/>
    <w:rsid w:val="00FE472B"/>
    <w:rsid w:val="00FE53FD"/>
    <w:rsid w:val="00FE54D3"/>
    <w:rsid w:val="00FE561E"/>
    <w:rsid w:val="00FE58FE"/>
    <w:rsid w:val="00FE5B5D"/>
    <w:rsid w:val="00FE5DF0"/>
    <w:rsid w:val="00FE5E59"/>
    <w:rsid w:val="00FE617E"/>
    <w:rsid w:val="00FE61F0"/>
    <w:rsid w:val="00FE62B8"/>
    <w:rsid w:val="00FE630D"/>
    <w:rsid w:val="00FE64D9"/>
    <w:rsid w:val="00FE6562"/>
    <w:rsid w:val="00FE6A11"/>
    <w:rsid w:val="00FE6C69"/>
    <w:rsid w:val="00FE6D54"/>
    <w:rsid w:val="00FE6F1F"/>
    <w:rsid w:val="00FE7113"/>
    <w:rsid w:val="00FE7938"/>
    <w:rsid w:val="00FE7D4A"/>
    <w:rsid w:val="00FF024D"/>
    <w:rsid w:val="00FF0E5F"/>
    <w:rsid w:val="00FF112E"/>
    <w:rsid w:val="00FF123C"/>
    <w:rsid w:val="00FF1364"/>
    <w:rsid w:val="00FF13C2"/>
    <w:rsid w:val="00FF1978"/>
    <w:rsid w:val="00FF1999"/>
    <w:rsid w:val="00FF23B7"/>
    <w:rsid w:val="00FF261C"/>
    <w:rsid w:val="00FF275C"/>
    <w:rsid w:val="00FF2D4E"/>
    <w:rsid w:val="00FF2D6F"/>
    <w:rsid w:val="00FF2D8E"/>
    <w:rsid w:val="00FF32C5"/>
    <w:rsid w:val="00FF33D0"/>
    <w:rsid w:val="00FF37AA"/>
    <w:rsid w:val="00FF3C79"/>
    <w:rsid w:val="00FF3CA4"/>
    <w:rsid w:val="00FF3D9A"/>
    <w:rsid w:val="00FF3E2A"/>
    <w:rsid w:val="00FF477A"/>
    <w:rsid w:val="00FF4796"/>
    <w:rsid w:val="00FF49D0"/>
    <w:rsid w:val="00FF4AFF"/>
    <w:rsid w:val="00FF5627"/>
    <w:rsid w:val="00FF5722"/>
    <w:rsid w:val="00FF57B4"/>
    <w:rsid w:val="00FF5976"/>
    <w:rsid w:val="00FF5DAF"/>
    <w:rsid w:val="00FF611E"/>
    <w:rsid w:val="00FF63B2"/>
    <w:rsid w:val="00FF66B1"/>
    <w:rsid w:val="00FF6A39"/>
    <w:rsid w:val="00FF712A"/>
    <w:rsid w:val="00FF7779"/>
    <w:rsid w:val="00FF7D1E"/>
    <w:rsid w:val="00FF7E9F"/>
    <w:rsid w:val="00FF7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F04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o-RO" w:eastAsia="ro-R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nhideWhenUsed="1"/>
    <w:lsdException w:name="index 6" w:semiHidden="1" w:unhideWhenUsed="1"/>
    <w:lsdException w:name="index 7" w:semiHidden="1" w:uiPriority="0"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D8C"/>
    <w:rPr>
      <w:rFonts w:asciiTheme="minorHAnsi" w:hAnsiTheme="minorHAnsi"/>
      <w:sz w:val="22"/>
      <w:szCs w:val="24"/>
      <w:lang w:eastAsia="en-US"/>
    </w:rPr>
  </w:style>
  <w:style w:type="paragraph" w:styleId="Heading1">
    <w:name w:val="heading 1"/>
    <w:aliases w:val="Capitol,h1,H1,tchead,l1,Head1,Heading apps,heading 1,Section Heading, Capitol,Capitol1,Capitol2,Capitol3"/>
    <w:basedOn w:val="Normal"/>
    <w:next w:val="Normal"/>
    <w:link w:val="Heading1Char"/>
    <w:qFormat/>
    <w:rsid w:val="00493F22"/>
    <w:pPr>
      <w:keepNext/>
      <w:keepLines/>
      <w:numPr>
        <w:numId w:val="17"/>
      </w:numPr>
      <w:spacing w:before="480" w:line="276" w:lineRule="auto"/>
      <w:outlineLvl w:val="0"/>
    </w:pPr>
    <w:rPr>
      <w:rFonts w:ascii="Calibri" w:hAnsi="Calibri"/>
      <w:b/>
      <w:bCs/>
      <w:kern w:val="32"/>
      <w:sz w:val="40"/>
      <w:szCs w:val="40"/>
      <w:lang w:val="de-DE"/>
    </w:rPr>
  </w:style>
  <w:style w:type="paragraph" w:styleId="Heading2">
    <w:name w:val="heading 2"/>
    <w:aliases w:val="Subcapitol,H2normal full,H2,Heading 2 Hidden,LOA3 H2,h2,Chapter Title, Subcapitol,heading 2,HD2,Titre3,Reset numbering,2,h21,Heading 0,Level 2 Topic Heading,PIM2,prop2,Table2,Abschnitt,ul,sub-sect,Subcapitol1,H2normal full1,H21,Auto,6 pt..."/>
    <w:basedOn w:val="Normal"/>
    <w:next w:val="Normal"/>
    <w:link w:val="Heading2Char"/>
    <w:uiPriority w:val="99"/>
    <w:qFormat/>
    <w:rsid w:val="00493F22"/>
    <w:pPr>
      <w:keepNext/>
      <w:keepLines/>
      <w:numPr>
        <w:ilvl w:val="1"/>
        <w:numId w:val="17"/>
      </w:numPr>
      <w:spacing w:before="200" w:line="276" w:lineRule="auto"/>
      <w:outlineLvl w:val="1"/>
    </w:pPr>
    <w:rPr>
      <w:rFonts w:ascii="Calibri" w:hAnsi="Calibri"/>
      <w:b/>
      <w:bCs/>
      <w:sz w:val="36"/>
      <w:szCs w:val="36"/>
      <w:lang w:val="de-DE"/>
    </w:rPr>
  </w:style>
  <w:style w:type="paragraph" w:styleId="Heading3">
    <w:name w:val="heading 3"/>
    <w:aliases w:val="duplicate"/>
    <w:basedOn w:val="Normal"/>
    <w:next w:val="Normal"/>
    <w:link w:val="Heading3Char"/>
    <w:uiPriority w:val="9"/>
    <w:qFormat/>
    <w:rsid w:val="00B83457"/>
    <w:pPr>
      <w:keepNext/>
      <w:keepLines/>
      <w:numPr>
        <w:ilvl w:val="2"/>
        <w:numId w:val="17"/>
      </w:numPr>
      <w:spacing w:before="200" w:line="276" w:lineRule="auto"/>
      <w:outlineLvl w:val="2"/>
    </w:pPr>
    <w:rPr>
      <w:rFonts w:ascii="Calibri" w:hAnsi="Calibri"/>
      <w:b/>
      <w:bCs/>
      <w:szCs w:val="32"/>
    </w:rPr>
  </w:style>
  <w:style w:type="paragraph" w:styleId="Heading4">
    <w:name w:val="heading 4"/>
    <w:aliases w:val="Titlu paragraf,h4,Level 2 - a,H4,I4,4,l4,heading4,I41,41,l41,heading41,4heading,Unterunterabschnitt,Propos,Titlu paragraf1,Titlu paragraf2,Titlu paragraf3"/>
    <w:basedOn w:val="Normal"/>
    <w:next w:val="Normal"/>
    <w:link w:val="Heading4Char"/>
    <w:uiPriority w:val="9"/>
    <w:qFormat/>
    <w:rsid w:val="008631C2"/>
    <w:pPr>
      <w:keepNext/>
      <w:keepLines/>
      <w:numPr>
        <w:ilvl w:val="3"/>
        <w:numId w:val="17"/>
      </w:numPr>
      <w:spacing w:before="200" w:line="276" w:lineRule="auto"/>
      <w:outlineLvl w:val="3"/>
    </w:pPr>
    <w:rPr>
      <w:rFonts w:ascii="Calibri" w:hAnsi="Calibri"/>
      <w:b/>
      <w:bCs/>
      <w:sz w:val="28"/>
      <w:szCs w:val="28"/>
    </w:rPr>
  </w:style>
  <w:style w:type="paragraph" w:styleId="Heading5">
    <w:name w:val="heading 5"/>
    <w:aliases w:val="h5,Level 3 - i,H5,PIM 5,5"/>
    <w:basedOn w:val="Normal"/>
    <w:next w:val="Normal"/>
    <w:link w:val="Heading5Char"/>
    <w:qFormat/>
    <w:rsid w:val="00A05AD2"/>
    <w:pPr>
      <w:keepNext/>
      <w:numPr>
        <w:ilvl w:val="4"/>
        <w:numId w:val="4"/>
      </w:numPr>
      <w:ind w:left="1416"/>
      <w:outlineLvl w:val="4"/>
    </w:pPr>
    <w:rPr>
      <w:b/>
      <w:bCs/>
    </w:rPr>
  </w:style>
  <w:style w:type="paragraph" w:styleId="Heading6">
    <w:name w:val="heading 6"/>
    <w:aliases w:val="Legal Level 1."/>
    <w:basedOn w:val="Normal"/>
    <w:next w:val="Normal"/>
    <w:link w:val="Heading6Char"/>
    <w:qFormat/>
    <w:rsid w:val="00A05AD2"/>
    <w:pPr>
      <w:numPr>
        <w:ilvl w:val="5"/>
        <w:numId w:val="4"/>
      </w:numPr>
      <w:spacing w:before="240" w:after="60"/>
      <w:outlineLvl w:val="5"/>
    </w:pPr>
    <w:rPr>
      <w:b/>
      <w:bCs/>
      <w:szCs w:val="22"/>
    </w:rPr>
  </w:style>
  <w:style w:type="paragraph" w:styleId="Heading7">
    <w:name w:val="heading 7"/>
    <w:aliases w:val="Legal Level 1.1."/>
    <w:basedOn w:val="Normal"/>
    <w:next w:val="Normal"/>
    <w:qFormat/>
    <w:rsid w:val="00A05AD2"/>
    <w:pPr>
      <w:keepNext/>
      <w:numPr>
        <w:ilvl w:val="6"/>
        <w:numId w:val="4"/>
      </w:numPr>
      <w:ind w:left="708" w:firstLine="708"/>
      <w:jc w:val="center"/>
      <w:outlineLvl w:val="6"/>
    </w:pPr>
    <w:rPr>
      <w:b/>
      <w:bCs/>
      <w:sz w:val="52"/>
      <w:lang w:val="en-US"/>
    </w:rPr>
  </w:style>
  <w:style w:type="paragraph" w:styleId="Heading8">
    <w:name w:val="heading 8"/>
    <w:aliases w:val="Legal Level 1.1.1."/>
    <w:basedOn w:val="Normal"/>
    <w:next w:val="Normal"/>
    <w:qFormat/>
    <w:rsid w:val="00A05AD2"/>
    <w:pPr>
      <w:keepNext/>
      <w:numPr>
        <w:ilvl w:val="7"/>
        <w:numId w:val="4"/>
      </w:numPr>
      <w:ind w:firstLine="12"/>
      <w:jc w:val="center"/>
      <w:outlineLvl w:val="7"/>
    </w:pPr>
    <w:rPr>
      <w:b/>
      <w:bCs/>
      <w:sz w:val="52"/>
      <w:lang w:val="en-US"/>
    </w:rPr>
  </w:style>
  <w:style w:type="paragraph" w:styleId="Heading9">
    <w:name w:val="heading 9"/>
    <w:aliases w:val="Legal Level 1.1.1.1."/>
    <w:basedOn w:val="Normal"/>
    <w:next w:val="Normal"/>
    <w:link w:val="Heading9Char"/>
    <w:qFormat/>
    <w:rsid w:val="00CC1225"/>
    <w:pPr>
      <w:keepNext/>
      <w:jc w:val="center"/>
      <w:outlineLvl w:val="8"/>
    </w:pPr>
    <w:rPr>
      <w:b/>
      <w:color w:val="FF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apitol Char,h1 Char,H1 Char,tchead Char,l1 Char,Head1 Char,Heading apps Char,heading 1 Char,Section Heading Char, Capitol Char,Capitol1 Char,Capitol2 Char,Capitol3 Char"/>
    <w:link w:val="Heading1"/>
    <w:rsid w:val="002F4C11"/>
    <w:rPr>
      <w:rFonts w:ascii="Calibri" w:hAnsi="Calibri"/>
      <w:b/>
      <w:bCs/>
      <w:kern w:val="32"/>
      <w:sz w:val="40"/>
      <w:szCs w:val="40"/>
      <w:lang w:val="de-DE" w:eastAsia="en-US"/>
    </w:rPr>
  </w:style>
  <w:style w:type="character" w:customStyle="1" w:styleId="Heading2Char">
    <w:name w:val="Heading 2 Char"/>
    <w:aliases w:val="Subcapitol Char,H2normal full Char,H2 Char,Heading 2 Hidden Char,LOA3 H2 Char,h2 Char,Chapter Title Char, Subcapitol Char,heading 2 Char,HD2 Char,Titre3 Char,Reset numbering Char,2 Char,h21 Char,Heading 0 Char,Level 2 Topic Heading Char"/>
    <w:link w:val="Heading2"/>
    <w:uiPriority w:val="99"/>
    <w:locked/>
    <w:rsid w:val="00B20F8E"/>
    <w:rPr>
      <w:rFonts w:ascii="Calibri" w:hAnsi="Calibri"/>
      <w:b/>
      <w:bCs/>
      <w:sz w:val="36"/>
      <w:szCs w:val="36"/>
      <w:lang w:val="de-DE" w:eastAsia="en-US"/>
    </w:rPr>
  </w:style>
  <w:style w:type="character" w:customStyle="1" w:styleId="Heading3Char">
    <w:name w:val="Heading 3 Char"/>
    <w:aliases w:val="duplicate Char"/>
    <w:link w:val="Heading3"/>
    <w:uiPriority w:val="9"/>
    <w:rsid w:val="00B83457"/>
    <w:rPr>
      <w:rFonts w:ascii="Calibri" w:hAnsi="Calibri"/>
      <w:b/>
      <w:bCs/>
      <w:sz w:val="22"/>
      <w:szCs w:val="32"/>
      <w:lang w:eastAsia="en-US"/>
    </w:rPr>
  </w:style>
  <w:style w:type="character" w:customStyle="1" w:styleId="Heading4Char">
    <w:name w:val="Heading 4 Char"/>
    <w:aliases w:val="Titlu paragraf Char,h4 Char,Level 2 - a Char,H4 Char,I4 Char,4 Char,l4 Char,heading4 Char,I41 Char,41 Char,l41 Char,heading41 Char,4heading Char,Unterunterabschnitt Char,Propos Char,Titlu paragraf1 Char,Titlu paragraf2 Char"/>
    <w:link w:val="Heading4"/>
    <w:uiPriority w:val="9"/>
    <w:rsid w:val="008631C2"/>
    <w:rPr>
      <w:rFonts w:ascii="Calibri" w:hAnsi="Calibri"/>
      <w:b/>
      <w:bCs/>
      <w:sz w:val="28"/>
      <w:szCs w:val="28"/>
      <w:lang w:eastAsia="en-US"/>
    </w:rPr>
  </w:style>
  <w:style w:type="character" w:customStyle="1" w:styleId="Heading5Char">
    <w:name w:val="Heading 5 Char"/>
    <w:aliases w:val="h5 Char,Level 3 - i Char,H5 Char,PIM 5 Char,5 Char"/>
    <w:link w:val="Heading5"/>
    <w:rsid w:val="002F4C11"/>
    <w:rPr>
      <w:rFonts w:asciiTheme="minorHAnsi" w:hAnsiTheme="minorHAnsi"/>
      <w:b/>
      <w:bCs/>
      <w:sz w:val="22"/>
      <w:szCs w:val="24"/>
      <w:lang w:eastAsia="en-US"/>
    </w:rPr>
  </w:style>
  <w:style w:type="character" w:customStyle="1" w:styleId="Heading6Char">
    <w:name w:val="Heading 6 Char"/>
    <w:aliases w:val="Legal Level 1. Char"/>
    <w:link w:val="Heading6"/>
    <w:rsid w:val="002F4C11"/>
    <w:rPr>
      <w:rFonts w:asciiTheme="minorHAnsi" w:hAnsiTheme="minorHAnsi"/>
      <w:b/>
      <w:bCs/>
      <w:sz w:val="22"/>
      <w:szCs w:val="22"/>
      <w:lang w:eastAsia="en-US"/>
    </w:rPr>
  </w:style>
  <w:style w:type="character" w:customStyle="1" w:styleId="Heading9Char">
    <w:name w:val="Heading 9 Char"/>
    <w:aliases w:val="Legal Level 1.1.1.1. Char"/>
    <w:link w:val="Heading9"/>
    <w:rsid w:val="00CC1225"/>
    <w:rPr>
      <w:b/>
      <w:color w:val="FF0000"/>
      <w:sz w:val="24"/>
      <w:szCs w:val="24"/>
      <w:lang w:eastAsia="ro-RO"/>
    </w:rPr>
  </w:style>
  <w:style w:type="paragraph" w:customStyle="1" w:styleId="sTabelatekstdolewej">
    <w:name w:val="s_Tabela_tekst_do_lewej"/>
    <w:basedOn w:val="Normal"/>
    <w:rsid w:val="00A05AD2"/>
    <w:pPr>
      <w:spacing w:before="60" w:after="60"/>
    </w:pPr>
    <w:rPr>
      <w:rFonts w:ascii="Tahoma" w:eastAsia="Batang" w:hAnsi="Tahoma" w:cs="Tahoma"/>
      <w:sz w:val="20"/>
      <w:lang w:val="pl-PL" w:eastAsia="pl-PL"/>
    </w:rPr>
  </w:style>
  <w:style w:type="paragraph" w:customStyle="1" w:styleId="sTabelaheaderdoprawej">
    <w:name w:val="s_Tabela_header_do_prawej"/>
    <w:basedOn w:val="Normal"/>
    <w:rsid w:val="00A05AD2"/>
    <w:pPr>
      <w:spacing w:before="120" w:after="120"/>
      <w:jc w:val="right"/>
    </w:pPr>
    <w:rPr>
      <w:rFonts w:ascii="Tahoma" w:eastAsia="Batang" w:hAnsi="Tahoma" w:cs="Tahoma"/>
      <w:b/>
      <w:sz w:val="20"/>
      <w:lang w:val="pl-PL" w:eastAsia="pl-PL"/>
    </w:rPr>
  </w:style>
  <w:style w:type="paragraph" w:customStyle="1" w:styleId="sTytultabeli">
    <w:name w:val="s_Tytul_tabeli"/>
    <w:basedOn w:val="Caption"/>
    <w:next w:val="Normal"/>
    <w:rsid w:val="00A05AD2"/>
    <w:pPr>
      <w:keepNext/>
    </w:pPr>
    <w:rPr>
      <w:rFonts w:ascii="Tahoma" w:hAnsi="Tahoma" w:cs="Tahoma"/>
      <w:bCs w:val="0"/>
      <w:noProof/>
      <w:sz w:val="22"/>
      <w:lang w:val="en-US" w:eastAsia="pl-PL"/>
    </w:rPr>
  </w:style>
  <w:style w:type="paragraph" w:styleId="Caption">
    <w:name w:val="caption"/>
    <w:basedOn w:val="Normal"/>
    <w:next w:val="Normal"/>
    <w:qFormat/>
    <w:rsid w:val="00A05AD2"/>
    <w:pPr>
      <w:spacing w:before="120" w:after="120"/>
    </w:pPr>
    <w:rPr>
      <w:b/>
      <w:bCs/>
      <w:sz w:val="20"/>
      <w:szCs w:val="20"/>
    </w:rPr>
  </w:style>
  <w:style w:type="paragraph" w:customStyle="1" w:styleId="sZwyklytekst">
    <w:name w:val="s_Zwykly_tekst"/>
    <w:basedOn w:val="Normal"/>
    <w:rsid w:val="00A05AD2"/>
    <w:pPr>
      <w:spacing w:before="60" w:after="60"/>
    </w:pPr>
    <w:rPr>
      <w:rFonts w:ascii="Tahoma" w:eastAsia="Batang" w:hAnsi="Tahoma" w:cs="Tahoma"/>
      <w:lang w:val="pl-PL" w:eastAsia="pl-PL"/>
    </w:rPr>
  </w:style>
  <w:style w:type="paragraph" w:customStyle="1" w:styleId="sTabelaHeadercentrum">
    <w:name w:val="s_Tabela_Header_centrum"/>
    <w:basedOn w:val="sZwyklytekst"/>
    <w:rsid w:val="00A05AD2"/>
    <w:pPr>
      <w:spacing w:before="120" w:after="120"/>
      <w:jc w:val="center"/>
    </w:pPr>
    <w:rPr>
      <w:b/>
      <w:sz w:val="20"/>
    </w:rPr>
  </w:style>
  <w:style w:type="paragraph" w:styleId="TOC1">
    <w:name w:val="toc 1"/>
    <w:basedOn w:val="Normal"/>
    <w:next w:val="Normal"/>
    <w:autoRedefine/>
    <w:uiPriority w:val="39"/>
    <w:rsid w:val="00C305D6"/>
    <w:pPr>
      <w:tabs>
        <w:tab w:val="left" w:pos="480"/>
        <w:tab w:val="right" w:leader="dot" w:pos="9620"/>
      </w:tabs>
      <w:spacing w:before="120"/>
    </w:pPr>
    <w:rPr>
      <w:b/>
      <w:iCs/>
    </w:rPr>
  </w:style>
  <w:style w:type="paragraph" w:styleId="TOC2">
    <w:name w:val="toc 2"/>
    <w:basedOn w:val="Normal"/>
    <w:next w:val="Normal"/>
    <w:autoRedefine/>
    <w:uiPriority w:val="39"/>
    <w:rsid w:val="00EB271E"/>
    <w:pPr>
      <w:spacing w:before="120"/>
      <w:ind w:left="240"/>
    </w:pPr>
    <w:rPr>
      <w:rFonts w:ascii="Calibri" w:hAnsi="Calibri"/>
      <w:b/>
      <w:bCs/>
      <w:szCs w:val="26"/>
    </w:rPr>
  </w:style>
  <w:style w:type="paragraph" w:styleId="TOC3">
    <w:name w:val="toc 3"/>
    <w:basedOn w:val="Normal"/>
    <w:next w:val="Normal"/>
    <w:autoRedefine/>
    <w:uiPriority w:val="39"/>
    <w:rsid w:val="002B3E21"/>
    <w:pPr>
      <w:tabs>
        <w:tab w:val="left" w:pos="1440"/>
        <w:tab w:val="right" w:leader="dot" w:pos="9260"/>
      </w:tabs>
      <w:ind w:left="480"/>
    </w:pPr>
    <w:rPr>
      <w:rFonts w:ascii="Calibri" w:hAnsi="Calibri"/>
    </w:rPr>
  </w:style>
  <w:style w:type="paragraph" w:styleId="TOC4">
    <w:name w:val="toc 4"/>
    <w:basedOn w:val="Normal"/>
    <w:next w:val="Normal"/>
    <w:autoRedefine/>
    <w:uiPriority w:val="39"/>
    <w:rsid w:val="00EB271E"/>
    <w:pPr>
      <w:ind w:left="720"/>
    </w:pPr>
    <w:rPr>
      <w:rFonts w:ascii="Calibri" w:hAnsi="Calibri"/>
    </w:rPr>
  </w:style>
  <w:style w:type="paragraph" w:styleId="TOC5">
    <w:name w:val="toc 5"/>
    <w:basedOn w:val="Normal"/>
    <w:next w:val="Normal"/>
    <w:autoRedefine/>
    <w:uiPriority w:val="39"/>
    <w:rsid w:val="00EB271E"/>
    <w:pPr>
      <w:ind w:left="960"/>
    </w:pPr>
    <w:rPr>
      <w:rFonts w:ascii="Calibri" w:hAnsi="Calibri"/>
    </w:rPr>
  </w:style>
  <w:style w:type="paragraph" w:styleId="TOC6">
    <w:name w:val="toc 6"/>
    <w:basedOn w:val="Normal"/>
    <w:next w:val="Normal"/>
    <w:autoRedefine/>
    <w:uiPriority w:val="39"/>
    <w:rsid w:val="00EB271E"/>
    <w:pPr>
      <w:ind w:left="1200"/>
    </w:pPr>
    <w:rPr>
      <w:rFonts w:ascii="Calibri" w:hAnsi="Calibri"/>
    </w:rPr>
  </w:style>
  <w:style w:type="paragraph" w:styleId="TOC7">
    <w:name w:val="toc 7"/>
    <w:basedOn w:val="Normal"/>
    <w:next w:val="Normal"/>
    <w:autoRedefine/>
    <w:uiPriority w:val="39"/>
    <w:rsid w:val="00EB271E"/>
    <w:pPr>
      <w:ind w:left="1440"/>
    </w:pPr>
    <w:rPr>
      <w:rFonts w:ascii="Calibri" w:hAnsi="Calibri"/>
    </w:rPr>
  </w:style>
  <w:style w:type="paragraph" w:styleId="TOC8">
    <w:name w:val="toc 8"/>
    <w:basedOn w:val="Normal"/>
    <w:next w:val="Normal"/>
    <w:autoRedefine/>
    <w:uiPriority w:val="39"/>
    <w:rsid w:val="00EB271E"/>
    <w:pPr>
      <w:ind w:left="1680"/>
    </w:pPr>
    <w:rPr>
      <w:rFonts w:ascii="Calibri" w:hAnsi="Calibri"/>
    </w:rPr>
  </w:style>
  <w:style w:type="paragraph" w:styleId="TOC9">
    <w:name w:val="toc 9"/>
    <w:basedOn w:val="Normal"/>
    <w:next w:val="Normal"/>
    <w:autoRedefine/>
    <w:uiPriority w:val="39"/>
    <w:rsid w:val="00EB271E"/>
    <w:pPr>
      <w:ind w:left="1920"/>
    </w:pPr>
    <w:rPr>
      <w:rFonts w:ascii="Calibri" w:hAnsi="Calibri"/>
    </w:rPr>
  </w:style>
  <w:style w:type="character" w:styleId="Hyperlink">
    <w:name w:val="Hyperlink"/>
    <w:uiPriority w:val="99"/>
    <w:rsid w:val="00A05AD2"/>
    <w:rPr>
      <w:color w:val="0000FF"/>
      <w:u w:val="single"/>
    </w:rPr>
  </w:style>
  <w:style w:type="paragraph" w:customStyle="1" w:styleId="L">
    <w:name w:val="L"/>
    <w:basedOn w:val="Heading2"/>
    <w:rsid w:val="00A05AD2"/>
  </w:style>
  <w:style w:type="paragraph" w:customStyle="1" w:styleId="tpfsZwyklytekst">
    <w:name w:val="tpfs_Zwykly_tekst"/>
    <w:rsid w:val="00A05AD2"/>
    <w:rPr>
      <w:rFonts w:ascii="Bookman Old Style" w:hAnsi="Bookman Old Style"/>
      <w:sz w:val="22"/>
      <w:szCs w:val="24"/>
      <w:lang w:val="pl-PL" w:eastAsia="en-US"/>
    </w:rPr>
  </w:style>
  <w:style w:type="paragraph" w:customStyle="1" w:styleId="Style1">
    <w:name w:val="Style1"/>
    <w:basedOn w:val="Heading4"/>
    <w:rsid w:val="00A05AD2"/>
    <w:pPr>
      <w:numPr>
        <w:numId w:val="1"/>
      </w:numPr>
    </w:pPr>
    <w:rPr>
      <w:lang w:val="en-US"/>
    </w:rPr>
  </w:style>
  <w:style w:type="paragraph" w:customStyle="1" w:styleId="Style2">
    <w:name w:val="Style2"/>
    <w:basedOn w:val="Normal"/>
    <w:autoRedefine/>
    <w:rsid w:val="00A05AD2"/>
    <w:pPr>
      <w:numPr>
        <w:ilvl w:val="4"/>
        <w:numId w:val="2"/>
      </w:numPr>
      <w:outlineLvl w:val="4"/>
    </w:pPr>
    <w:rPr>
      <w:b/>
      <w:bCs/>
      <w:iCs/>
      <w:lang w:val="en-US"/>
    </w:rPr>
  </w:style>
  <w:style w:type="character" w:customStyle="1" w:styleId="sZwyklytekstChar">
    <w:name w:val="s_Zwykly_tekst Char"/>
    <w:rsid w:val="00A05AD2"/>
    <w:rPr>
      <w:rFonts w:ascii="Tahoma" w:eastAsia="Batang" w:hAnsi="Tahoma" w:cs="Tahoma"/>
      <w:sz w:val="24"/>
      <w:szCs w:val="24"/>
      <w:lang w:val="pl-PL" w:eastAsia="pl-PL" w:bidi="ar-SA"/>
    </w:rPr>
  </w:style>
  <w:style w:type="paragraph" w:styleId="Header">
    <w:name w:val="header"/>
    <w:aliases w:val=" Char1,hd,Even,ITT i,Char1"/>
    <w:basedOn w:val="Normal"/>
    <w:link w:val="HeaderChar"/>
    <w:uiPriority w:val="99"/>
    <w:rsid w:val="00A05AD2"/>
    <w:pPr>
      <w:tabs>
        <w:tab w:val="center" w:pos="4536"/>
        <w:tab w:val="right" w:pos="9072"/>
      </w:tabs>
    </w:pPr>
  </w:style>
  <w:style w:type="character" w:customStyle="1" w:styleId="HeaderChar">
    <w:name w:val="Header Char"/>
    <w:aliases w:val=" Char1 Char,hd Char,Even Char,ITT i Char,Char1 Char"/>
    <w:link w:val="Header"/>
    <w:uiPriority w:val="99"/>
    <w:rsid w:val="004641E5"/>
    <w:rPr>
      <w:rFonts w:ascii="SIVECO Office" w:hAnsi="SIVECO Office"/>
      <w:sz w:val="24"/>
      <w:szCs w:val="24"/>
      <w:lang w:val="ro-RO" w:eastAsia="ro-RO"/>
    </w:rPr>
  </w:style>
  <w:style w:type="paragraph" w:customStyle="1" w:styleId="Style3">
    <w:name w:val="Style3"/>
    <w:basedOn w:val="Heading6"/>
    <w:rsid w:val="00A05AD2"/>
    <w:pPr>
      <w:numPr>
        <w:numId w:val="1"/>
      </w:numPr>
    </w:pPr>
  </w:style>
  <w:style w:type="paragraph" w:styleId="Footer">
    <w:name w:val="footer"/>
    <w:basedOn w:val="Normal"/>
    <w:link w:val="FooterChar"/>
    <w:uiPriority w:val="99"/>
    <w:rsid w:val="00A05AD2"/>
    <w:pPr>
      <w:tabs>
        <w:tab w:val="center" w:pos="4536"/>
        <w:tab w:val="right" w:pos="9072"/>
      </w:tabs>
    </w:pPr>
  </w:style>
  <w:style w:type="character" w:customStyle="1" w:styleId="FooterChar">
    <w:name w:val="Footer Char"/>
    <w:link w:val="Footer"/>
    <w:uiPriority w:val="99"/>
    <w:rsid w:val="000F6648"/>
    <w:rPr>
      <w:rFonts w:ascii="SIVECO Office" w:hAnsi="SIVECO Office"/>
      <w:sz w:val="24"/>
      <w:szCs w:val="24"/>
      <w:lang w:val="ro-RO" w:eastAsia="ro-RO"/>
    </w:rPr>
  </w:style>
  <w:style w:type="paragraph" w:customStyle="1" w:styleId="sLogonaglowekdoprawej">
    <w:name w:val="s_Logo_naglowek_do_prawej"/>
    <w:basedOn w:val="Normal"/>
    <w:rsid w:val="00A05AD2"/>
    <w:pPr>
      <w:jc w:val="right"/>
    </w:pPr>
    <w:rPr>
      <w:rFonts w:ascii="Umbrella" w:eastAsia="Batang" w:hAnsi="Umbrella"/>
      <w:color w:val="808080"/>
      <w:sz w:val="66"/>
      <w:lang w:val="de-DE" w:eastAsia="pl-PL"/>
    </w:rPr>
  </w:style>
  <w:style w:type="paragraph" w:customStyle="1" w:styleId="sNaglowek2">
    <w:name w:val="s_Naglowek_2"/>
    <w:basedOn w:val="sNaglowek1"/>
    <w:next w:val="sZwyklytekst"/>
    <w:rsid w:val="00A05AD2"/>
    <w:pPr>
      <w:outlineLvl w:val="1"/>
    </w:pPr>
    <w:rPr>
      <w:sz w:val="32"/>
    </w:rPr>
  </w:style>
  <w:style w:type="paragraph" w:customStyle="1" w:styleId="sNaglowek1">
    <w:name w:val="s_Naglowek_1"/>
    <w:basedOn w:val="Heading1"/>
    <w:next w:val="sZwyklytekst"/>
    <w:rsid w:val="00A05AD2"/>
    <w:rPr>
      <w:rFonts w:ascii="Tahoma" w:hAnsi="Tahoma"/>
      <w:sz w:val="36"/>
      <w:szCs w:val="24"/>
      <w:lang w:val="pl-PL" w:eastAsia="pl-PL"/>
    </w:rPr>
  </w:style>
  <w:style w:type="paragraph" w:customStyle="1" w:styleId="sStopkasekcjalewa">
    <w:name w:val="s_Stopka_sekcja_lewa"/>
    <w:basedOn w:val="sZwyklytekst"/>
    <w:rsid w:val="00A05AD2"/>
    <w:rPr>
      <w:color w:val="808080"/>
      <w:spacing w:val="20"/>
      <w:sz w:val="18"/>
    </w:rPr>
  </w:style>
  <w:style w:type="character" w:styleId="PageNumber">
    <w:name w:val="page number"/>
    <w:basedOn w:val="DefaultParagraphFont"/>
    <w:rsid w:val="00A05AD2"/>
  </w:style>
  <w:style w:type="paragraph" w:styleId="BodyTextIndent">
    <w:name w:val="Body Text Indent"/>
    <w:basedOn w:val="Normal"/>
    <w:link w:val="BodyTextIndentChar"/>
    <w:uiPriority w:val="99"/>
    <w:rsid w:val="00A05AD2"/>
    <w:pPr>
      <w:ind w:firstLine="708"/>
    </w:pPr>
  </w:style>
  <w:style w:type="character" w:customStyle="1" w:styleId="BodyTextIndentChar">
    <w:name w:val="Body Text Indent Char"/>
    <w:link w:val="BodyTextIndent"/>
    <w:uiPriority w:val="99"/>
    <w:rsid w:val="00897CDB"/>
    <w:rPr>
      <w:rFonts w:ascii="SIVECO Office" w:hAnsi="SIVECO Office"/>
      <w:sz w:val="24"/>
      <w:szCs w:val="24"/>
      <w:lang w:val="ro-RO" w:eastAsia="ro-RO"/>
    </w:rPr>
  </w:style>
  <w:style w:type="character" w:styleId="FollowedHyperlink">
    <w:name w:val="FollowedHyperlink"/>
    <w:uiPriority w:val="99"/>
    <w:rsid w:val="00A05AD2"/>
    <w:rPr>
      <w:color w:val="800080"/>
      <w:u w:val="single"/>
    </w:rPr>
  </w:style>
  <w:style w:type="paragraph" w:customStyle="1" w:styleId="Abstract">
    <w:name w:val="Abstract"/>
    <w:basedOn w:val="Normal"/>
    <w:rsid w:val="00A05AD2"/>
    <w:pPr>
      <w:autoSpaceDE w:val="0"/>
      <w:autoSpaceDN w:val="0"/>
      <w:spacing w:before="60" w:after="60"/>
    </w:pPr>
    <w:rPr>
      <w:rFonts w:ascii="Arial" w:hAnsi="Arial" w:cs="Arial"/>
      <w:lang w:val="en-US"/>
    </w:rPr>
  </w:style>
  <w:style w:type="paragraph" w:styleId="Signature">
    <w:name w:val="Signature"/>
    <w:basedOn w:val="Abstract"/>
    <w:link w:val="SignatureChar"/>
    <w:rsid w:val="00A05AD2"/>
    <w:pPr>
      <w:pBdr>
        <w:top w:val="single" w:sz="6" w:space="3" w:color="auto"/>
      </w:pBdr>
    </w:pPr>
    <w:rPr>
      <w:rFonts w:cs="Times New Roman"/>
    </w:rPr>
  </w:style>
  <w:style w:type="character" w:customStyle="1" w:styleId="SignatureChar">
    <w:name w:val="Signature Char"/>
    <w:link w:val="Signature"/>
    <w:uiPriority w:val="99"/>
    <w:rsid w:val="002F4C11"/>
    <w:rPr>
      <w:rFonts w:ascii="Arial" w:hAnsi="Arial" w:cs="Arial"/>
      <w:sz w:val="24"/>
      <w:szCs w:val="24"/>
    </w:rPr>
  </w:style>
  <w:style w:type="paragraph" w:customStyle="1" w:styleId="AbstractBold">
    <w:name w:val="Abstract Bold"/>
    <w:basedOn w:val="Abstract"/>
    <w:rsid w:val="00A05AD2"/>
    <w:rPr>
      <w:b/>
      <w:bCs/>
    </w:rPr>
  </w:style>
  <w:style w:type="paragraph" w:customStyle="1" w:styleId="tablesmheadingcenter">
    <w:name w:val="tablesmheadingcenter"/>
    <w:basedOn w:val="Normal"/>
    <w:rsid w:val="00A05AD2"/>
    <w:pPr>
      <w:spacing w:before="100" w:beforeAutospacing="1" w:after="100" w:afterAutospacing="1"/>
    </w:pPr>
  </w:style>
  <w:style w:type="paragraph" w:customStyle="1" w:styleId="TableHeadBold">
    <w:name w:val="Table Head Bold"/>
    <w:basedOn w:val="Normal"/>
    <w:rsid w:val="00A05AD2"/>
    <w:pPr>
      <w:keepNext/>
      <w:keepLines/>
      <w:autoSpaceDE w:val="0"/>
      <w:autoSpaceDN w:val="0"/>
      <w:spacing w:before="60" w:after="60"/>
      <w:ind w:left="60" w:right="60"/>
    </w:pPr>
    <w:rPr>
      <w:rFonts w:ascii="Arial" w:hAnsi="Arial" w:cs="Arial"/>
      <w:b/>
      <w:bCs/>
      <w:szCs w:val="20"/>
    </w:rPr>
  </w:style>
  <w:style w:type="paragraph" w:customStyle="1" w:styleId="TableText">
    <w:name w:val="Table Text"/>
    <w:basedOn w:val="Normal"/>
    <w:rsid w:val="00A05AD2"/>
    <w:pPr>
      <w:keepNext/>
      <w:keepLines/>
      <w:autoSpaceDE w:val="0"/>
      <w:autoSpaceDN w:val="0"/>
      <w:spacing w:before="60" w:after="60"/>
      <w:ind w:left="60" w:right="60"/>
    </w:pPr>
    <w:rPr>
      <w:rFonts w:ascii="Arial" w:hAnsi="Arial" w:cs="Arial"/>
      <w:lang w:val="en-US"/>
    </w:rPr>
  </w:style>
  <w:style w:type="paragraph" w:customStyle="1" w:styleId="CopyrightInfo">
    <w:name w:val="CopyrightInfo"/>
    <w:basedOn w:val="Normal"/>
    <w:uiPriority w:val="99"/>
    <w:rsid w:val="00A05AD2"/>
    <w:pPr>
      <w:spacing w:before="180"/>
    </w:pPr>
    <w:rPr>
      <w:sz w:val="20"/>
      <w:lang w:val="en-US"/>
    </w:rPr>
  </w:style>
  <w:style w:type="paragraph" w:customStyle="1" w:styleId="NormalIndentBold">
    <w:name w:val="Normal Indent Bold"/>
    <w:basedOn w:val="Normal"/>
    <w:next w:val="Normal"/>
    <w:rsid w:val="00A05AD2"/>
    <w:pPr>
      <w:keepNext/>
      <w:keepLines/>
      <w:tabs>
        <w:tab w:val="left" w:pos="1920"/>
      </w:tabs>
      <w:autoSpaceDE w:val="0"/>
      <w:autoSpaceDN w:val="0"/>
      <w:spacing w:before="360" w:after="120"/>
      <w:ind w:left="567"/>
    </w:pPr>
    <w:rPr>
      <w:rFonts w:ascii="Arial" w:hAnsi="Arial" w:cs="Arial"/>
      <w:b/>
      <w:bCs/>
      <w:lang w:val="en-US"/>
    </w:rPr>
  </w:style>
  <w:style w:type="paragraph" w:customStyle="1" w:styleId="SubchapterNOHeading">
    <w:name w:val="Subchapter NO Heading"/>
    <w:basedOn w:val="NormalIndentBold"/>
    <w:rsid w:val="00A05AD2"/>
    <w:pPr>
      <w:spacing w:before="120" w:after="0"/>
    </w:pPr>
    <w:rPr>
      <w:lang w:val="ro-RO"/>
    </w:rPr>
  </w:style>
  <w:style w:type="paragraph" w:customStyle="1" w:styleId="ABGOrdinaryNumberedList1">
    <w:name w:val="ABG_Ordinary_Numbered_List_1"/>
    <w:basedOn w:val="Normal"/>
    <w:rsid w:val="00A05AD2"/>
    <w:pPr>
      <w:spacing w:before="100" w:beforeAutospacing="1" w:after="100" w:afterAutospacing="1"/>
    </w:pPr>
    <w:rPr>
      <w:szCs w:val="20"/>
      <w:lang w:val="en-GB"/>
    </w:rPr>
  </w:style>
  <w:style w:type="paragraph" w:styleId="DocumentMap">
    <w:name w:val="Document Map"/>
    <w:basedOn w:val="Normal"/>
    <w:link w:val="DocumentMapChar"/>
    <w:semiHidden/>
    <w:rsid w:val="00A05AD2"/>
    <w:pPr>
      <w:shd w:val="clear" w:color="auto" w:fill="000080"/>
    </w:pPr>
    <w:rPr>
      <w:rFonts w:ascii="Tahoma" w:hAnsi="Tahoma"/>
    </w:rPr>
  </w:style>
  <w:style w:type="character" w:customStyle="1" w:styleId="DocumentMapChar">
    <w:name w:val="Document Map Char"/>
    <w:link w:val="DocumentMap"/>
    <w:uiPriority w:val="99"/>
    <w:semiHidden/>
    <w:rsid w:val="002F4C11"/>
    <w:rPr>
      <w:rFonts w:ascii="Tahoma" w:hAnsi="Tahoma" w:cs="Tahoma"/>
      <w:sz w:val="24"/>
      <w:szCs w:val="24"/>
      <w:shd w:val="clear" w:color="auto" w:fill="000080"/>
      <w:lang w:val="ro-RO" w:eastAsia="ro-RO"/>
    </w:rPr>
  </w:style>
  <w:style w:type="paragraph" w:customStyle="1" w:styleId="sPodtytuldokumentu">
    <w:name w:val="s_Podtytul_dokumentu"/>
    <w:basedOn w:val="Normal"/>
    <w:next w:val="sZwyklytekst"/>
    <w:uiPriority w:val="99"/>
    <w:rsid w:val="00A05AD2"/>
    <w:pPr>
      <w:spacing w:before="240" w:after="240"/>
      <w:jc w:val="center"/>
    </w:pPr>
    <w:rPr>
      <w:rFonts w:ascii="Tahoma" w:eastAsia="Batang" w:hAnsi="Tahoma" w:cs="Tahoma"/>
      <w:b/>
      <w:caps/>
      <w:smallCaps/>
      <w:lang w:val="pl-PL" w:eastAsia="pl-PL"/>
    </w:rPr>
  </w:style>
  <w:style w:type="character" w:customStyle="1" w:styleId="Char1CharChar">
    <w:name w:val="Char1 Char Char"/>
    <w:rsid w:val="00A05AD2"/>
    <w:rPr>
      <w:sz w:val="24"/>
      <w:szCs w:val="24"/>
      <w:lang w:val="ro-RO" w:eastAsia="ro-RO" w:bidi="ar-SA"/>
    </w:rPr>
  </w:style>
  <w:style w:type="paragraph" w:styleId="BalloonText">
    <w:name w:val="Balloon Text"/>
    <w:basedOn w:val="Normal"/>
    <w:link w:val="BalloonTextChar"/>
    <w:semiHidden/>
    <w:rsid w:val="00A05AD2"/>
    <w:rPr>
      <w:rFonts w:ascii="Tahoma" w:hAnsi="Tahoma"/>
      <w:sz w:val="16"/>
      <w:szCs w:val="16"/>
    </w:rPr>
  </w:style>
  <w:style w:type="character" w:customStyle="1" w:styleId="BalloonTextChar">
    <w:name w:val="Balloon Text Char"/>
    <w:link w:val="BalloonText"/>
    <w:uiPriority w:val="99"/>
    <w:semiHidden/>
    <w:rsid w:val="002F4C11"/>
    <w:rPr>
      <w:rFonts w:ascii="Tahoma" w:hAnsi="Tahoma" w:cs="Tahoma"/>
      <w:sz w:val="16"/>
      <w:szCs w:val="16"/>
      <w:lang w:val="ro-RO" w:eastAsia="ro-RO"/>
    </w:rPr>
  </w:style>
  <w:style w:type="paragraph" w:styleId="Index1">
    <w:name w:val="index 1"/>
    <w:basedOn w:val="Normal"/>
    <w:next w:val="Normal"/>
    <w:autoRedefine/>
    <w:semiHidden/>
    <w:rsid w:val="00A05AD2"/>
    <w:pPr>
      <w:ind w:left="240" w:hanging="240"/>
    </w:pPr>
  </w:style>
  <w:style w:type="paragraph" w:styleId="Index7">
    <w:name w:val="index 7"/>
    <w:basedOn w:val="Normal"/>
    <w:next w:val="Normal"/>
    <w:autoRedefine/>
    <w:semiHidden/>
    <w:rsid w:val="00A05AD2"/>
    <w:pPr>
      <w:ind w:left="1680" w:hanging="240"/>
    </w:pPr>
  </w:style>
  <w:style w:type="paragraph" w:styleId="Index2">
    <w:name w:val="index 2"/>
    <w:basedOn w:val="Normal"/>
    <w:next w:val="Normal"/>
    <w:autoRedefine/>
    <w:semiHidden/>
    <w:rsid w:val="00A05AD2"/>
    <w:pPr>
      <w:ind w:left="480" w:hanging="240"/>
    </w:pPr>
  </w:style>
  <w:style w:type="paragraph" w:styleId="Index3">
    <w:name w:val="index 3"/>
    <w:basedOn w:val="Normal"/>
    <w:next w:val="Normal"/>
    <w:autoRedefine/>
    <w:semiHidden/>
    <w:rsid w:val="00A05AD2"/>
    <w:pPr>
      <w:ind w:left="720" w:hanging="240"/>
    </w:pPr>
  </w:style>
  <w:style w:type="paragraph" w:styleId="Index4">
    <w:name w:val="index 4"/>
    <w:basedOn w:val="Normal"/>
    <w:next w:val="Normal"/>
    <w:autoRedefine/>
    <w:semiHidden/>
    <w:rsid w:val="00A05AD2"/>
    <w:pPr>
      <w:ind w:left="960" w:hanging="240"/>
    </w:pPr>
  </w:style>
  <w:style w:type="character" w:styleId="CommentReference">
    <w:name w:val="annotation reference"/>
    <w:uiPriority w:val="99"/>
    <w:rsid w:val="00A05AD2"/>
    <w:rPr>
      <w:sz w:val="16"/>
      <w:szCs w:val="16"/>
    </w:rPr>
  </w:style>
  <w:style w:type="paragraph" w:styleId="CommentText">
    <w:name w:val="annotation text"/>
    <w:basedOn w:val="Normal"/>
    <w:link w:val="CommentTextChar"/>
    <w:rsid w:val="00A05AD2"/>
    <w:rPr>
      <w:sz w:val="20"/>
      <w:szCs w:val="20"/>
    </w:rPr>
  </w:style>
  <w:style w:type="character" w:customStyle="1" w:styleId="CommentTextChar">
    <w:name w:val="Comment Text Char"/>
    <w:link w:val="CommentText"/>
    <w:rsid w:val="00053F7F"/>
    <w:rPr>
      <w:rFonts w:ascii="SIVECO Office" w:hAnsi="SIVECO Office"/>
      <w:lang w:val="ro-RO" w:eastAsia="ro-RO"/>
    </w:rPr>
  </w:style>
  <w:style w:type="paragraph" w:styleId="CommentSubject">
    <w:name w:val="annotation subject"/>
    <w:basedOn w:val="CommentText"/>
    <w:next w:val="CommentText"/>
    <w:link w:val="CommentSubjectChar"/>
    <w:rsid w:val="00A05AD2"/>
    <w:rPr>
      <w:b/>
      <w:bCs/>
    </w:rPr>
  </w:style>
  <w:style w:type="character" w:customStyle="1" w:styleId="CommentSubjectChar">
    <w:name w:val="Comment Subject Char"/>
    <w:link w:val="CommentSubject"/>
    <w:uiPriority w:val="99"/>
    <w:rsid w:val="002F4C11"/>
    <w:rPr>
      <w:rFonts w:ascii="SIVECO Office" w:hAnsi="SIVECO Office"/>
      <w:b/>
      <w:bCs/>
      <w:lang w:val="ro-RO" w:eastAsia="ro-RO"/>
    </w:rPr>
  </w:style>
  <w:style w:type="paragraph" w:styleId="BodyTextIndent2">
    <w:name w:val="Body Text Indent 2"/>
    <w:basedOn w:val="Normal"/>
    <w:link w:val="BodyTextIndent2Char"/>
    <w:uiPriority w:val="99"/>
    <w:rsid w:val="00A05AD2"/>
    <w:pPr>
      <w:ind w:firstLine="360"/>
    </w:pPr>
  </w:style>
  <w:style w:type="character" w:customStyle="1" w:styleId="BodyTextIndent2Char">
    <w:name w:val="Body Text Indent 2 Char"/>
    <w:link w:val="BodyTextIndent2"/>
    <w:uiPriority w:val="99"/>
    <w:rsid w:val="00B20F8E"/>
    <w:rPr>
      <w:sz w:val="24"/>
      <w:szCs w:val="24"/>
      <w:lang w:eastAsia="ro-RO"/>
    </w:rPr>
  </w:style>
  <w:style w:type="paragraph" w:styleId="BodyTextIndent3">
    <w:name w:val="Body Text Indent 3"/>
    <w:basedOn w:val="Normal"/>
    <w:link w:val="BodyTextIndent3Char"/>
    <w:rsid w:val="00A05AD2"/>
    <w:pPr>
      <w:ind w:left="1260"/>
    </w:pPr>
  </w:style>
  <w:style w:type="character" w:customStyle="1" w:styleId="BodyTextIndent3Char">
    <w:name w:val="Body Text Indent 3 Char"/>
    <w:link w:val="BodyTextIndent3"/>
    <w:uiPriority w:val="99"/>
    <w:rsid w:val="002F4C11"/>
    <w:rPr>
      <w:sz w:val="24"/>
      <w:szCs w:val="24"/>
      <w:lang w:eastAsia="ro-RO"/>
    </w:rPr>
  </w:style>
  <w:style w:type="character" w:customStyle="1" w:styleId="StyleHyperlink11ptBoldAutoNounderline">
    <w:name w:val="Style Hyperlink + 11 pt Bold Auto No underline"/>
    <w:rsid w:val="00A05AD2"/>
    <w:rPr>
      <w:rFonts w:ascii="SIVECO Office" w:hAnsi="SIVECO Office"/>
      <w:b/>
      <w:bCs/>
      <w:color w:val="auto"/>
      <w:sz w:val="22"/>
      <w:u w:val="none"/>
    </w:rPr>
  </w:style>
  <w:style w:type="paragraph" w:customStyle="1" w:styleId="ListParagraph1">
    <w:name w:val="List Paragraph1"/>
    <w:aliases w:val="lp1,Heading x1"/>
    <w:basedOn w:val="Normal"/>
    <w:link w:val="ListParagraphChar"/>
    <w:uiPriority w:val="34"/>
    <w:qFormat/>
    <w:rsid w:val="00A05AD2"/>
    <w:pPr>
      <w:spacing w:after="200" w:line="276" w:lineRule="auto"/>
      <w:ind w:left="720"/>
    </w:pPr>
    <w:rPr>
      <w:rFonts w:ascii="Calibri" w:eastAsia="Calibri" w:hAnsi="Calibri"/>
      <w:szCs w:val="22"/>
    </w:rPr>
  </w:style>
  <w:style w:type="character" w:customStyle="1" w:styleId="ListParagraphChar">
    <w:name w:val="List Paragraph Char"/>
    <w:aliases w:val="lp1 Char,Heading x1 Char,List Paragraph1 Char,body 2 Char,Lista 1 Char,lp11 Char,Normal bullet 2 Char,Lettre d'introduction Char,1st level - Bullet List Paragraph Char,Paragrafo elenco Char,List Paragraph11 Char,Liste 1 Char,Ha Char"/>
    <w:link w:val="ListParagraph1"/>
    <w:uiPriority w:val="34"/>
    <w:locked/>
    <w:rsid w:val="00770602"/>
    <w:rPr>
      <w:rFonts w:ascii="Calibri" w:eastAsia="Calibri" w:hAnsi="Calibri"/>
      <w:sz w:val="22"/>
      <w:szCs w:val="22"/>
    </w:rPr>
  </w:style>
  <w:style w:type="character" w:styleId="Strong">
    <w:name w:val="Strong"/>
    <w:uiPriority w:val="22"/>
    <w:qFormat/>
    <w:rsid w:val="00A05AD2"/>
    <w:rPr>
      <w:b/>
      <w:bCs/>
    </w:rPr>
  </w:style>
  <w:style w:type="paragraph" w:customStyle="1" w:styleId="sSpistresci3">
    <w:name w:val="s_Spis_tresci_3"/>
    <w:basedOn w:val="sZwyklytekst"/>
    <w:next w:val="sZwyklytekst"/>
    <w:rsid w:val="002D1E3F"/>
    <w:pPr>
      <w:tabs>
        <w:tab w:val="left" w:pos="1021"/>
        <w:tab w:val="left" w:leader="dot" w:pos="9803"/>
      </w:tabs>
      <w:ind w:left="340" w:firstLine="680"/>
    </w:pPr>
  </w:style>
  <w:style w:type="paragraph" w:customStyle="1" w:styleId="sSpistresci4">
    <w:name w:val="s_Spis_tresci_4"/>
    <w:basedOn w:val="sZwyklytekst"/>
    <w:next w:val="sZwyklytekst"/>
    <w:rsid w:val="002D1E3F"/>
    <w:pPr>
      <w:tabs>
        <w:tab w:val="left" w:pos="1021"/>
        <w:tab w:val="left" w:pos="1123"/>
        <w:tab w:val="left" w:pos="1225"/>
        <w:tab w:val="left" w:leader="dot" w:pos="9803"/>
      </w:tabs>
      <w:ind w:left="340" w:firstLine="680"/>
    </w:pPr>
    <w:rPr>
      <w:i/>
    </w:rPr>
  </w:style>
  <w:style w:type="paragraph" w:customStyle="1" w:styleId="Tabellenzelle">
    <w:name w:val="Tabellenzelle"/>
    <w:basedOn w:val="Normal"/>
    <w:rsid w:val="00375149"/>
    <w:pPr>
      <w:spacing w:before="120" w:after="120" w:line="360" w:lineRule="auto"/>
    </w:pPr>
    <w:rPr>
      <w:rFonts w:ascii="Arial" w:hAnsi="Arial"/>
      <w:sz w:val="20"/>
      <w:szCs w:val="20"/>
      <w:lang w:val="de-DE" w:eastAsia="de-DE"/>
    </w:rPr>
  </w:style>
  <w:style w:type="paragraph" w:customStyle="1" w:styleId="Tabellenkopf">
    <w:name w:val="Tabellenkopf"/>
    <w:basedOn w:val="Normal"/>
    <w:rsid w:val="00375149"/>
    <w:pPr>
      <w:keepNext/>
      <w:keepLines/>
      <w:spacing w:before="120" w:after="120" w:line="360" w:lineRule="auto"/>
      <w:jc w:val="center"/>
    </w:pPr>
    <w:rPr>
      <w:rFonts w:ascii="Arial" w:hAnsi="Arial"/>
      <w:b/>
      <w:szCs w:val="20"/>
      <w:lang w:val="de-DE" w:eastAsia="de-DE"/>
    </w:rPr>
  </w:style>
  <w:style w:type="paragraph" w:customStyle="1" w:styleId="Bullet1">
    <w:name w:val="Bullet 1"/>
    <w:basedOn w:val="Normal"/>
    <w:uiPriority w:val="99"/>
    <w:rsid w:val="00375149"/>
    <w:pPr>
      <w:numPr>
        <w:numId w:val="3"/>
      </w:numPr>
      <w:tabs>
        <w:tab w:val="left" w:pos="1440"/>
      </w:tabs>
      <w:spacing w:after="120"/>
    </w:pPr>
    <w:rPr>
      <w:rFonts w:ascii="Arial" w:hAnsi="Arial"/>
      <w:szCs w:val="20"/>
      <w:lang w:val="en-US" w:eastAsia="de-DE"/>
    </w:rPr>
  </w:style>
  <w:style w:type="paragraph" w:customStyle="1" w:styleId="Style4">
    <w:name w:val="Style4"/>
    <w:basedOn w:val="Heading7"/>
    <w:rsid w:val="007B0B85"/>
    <w:pPr>
      <w:numPr>
        <w:ilvl w:val="0"/>
        <w:numId w:val="0"/>
      </w:numPr>
      <w:tabs>
        <w:tab w:val="num" w:pos="792"/>
      </w:tabs>
      <w:ind w:left="792" w:hanging="432"/>
    </w:pPr>
    <w:rPr>
      <w:sz w:val="28"/>
    </w:rPr>
  </w:style>
  <w:style w:type="paragraph" w:customStyle="1" w:styleId="Code">
    <w:name w:val="Code"/>
    <w:rsid w:val="00D629D7"/>
    <w:pPr>
      <w:widowControl w:val="0"/>
      <w:autoSpaceDE w:val="0"/>
      <w:autoSpaceDN w:val="0"/>
      <w:adjustRightInd w:val="0"/>
    </w:pPr>
    <w:rPr>
      <w:rFonts w:ascii="Courier New" w:hAnsi="Courier New" w:cs="Courier New"/>
      <w:color w:val="000000"/>
      <w:sz w:val="18"/>
      <w:szCs w:val="18"/>
      <w:u w:color="000000"/>
      <w:lang w:val="en-US" w:eastAsia="en-US"/>
    </w:rPr>
  </w:style>
  <w:style w:type="paragraph" w:styleId="TableofFigures">
    <w:name w:val="table of figures"/>
    <w:basedOn w:val="Normal"/>
    <w:next w:val="Normal"/>
    <w:uiPriority w:val="99"/>
    <w:rsid w:val="00630E57"/>
    <w:pPr>
      <w:ind w:left="480" w:hanging="480"/>
    </w:pPr>
  </w:style>
  <w:style w:type="paragraph" w:customStyle="1" w:styleId="StyleLatinBoldCenteredBefore6ptAfter6pt1">
    <w:name w:val="Style (Latin) Bold Centered Before:  6 pt After:  6 pt1"/>
    <w:basedOn w:val="Normal"/>
    <w:rsid w:val="00A3051F"/>
    <w:pPr>
      <w:spacing w:before="120" w:after="120"/>
      <w:jc w:val="center"/>
    </w:pPr>
    <w:rPr>
      <w:rFonts w:ascii="Arial" w:hAnsi="Arial"/>
      <w:b/>
      <w:szCs w:val="20"/>
      <w:lang w:val="en-GB" w:eastAsia="de-DE"/>
    </w:rPr>
  </w:style>
  <w:style w:type="paragraph" w:customStyle="1" w:styleId="bighead">
    <w:name w:val="bighead"/>
    <w:basedOn w:val="Normal"/>
    <w:rsid w:val="00976D62"/>
    <w:rPr>
      <w:b/>
      <w:bCs/>
      <w:sz w:val="32"/>
      <w:szCs w:val="32"/>
      <w:lang w:val="en-GB"/>
    </w:rPr>
  </w:style>
  <w:style w:type="paragraph" w:customStyle="1" w:styleId="xl61">
    <w:name w:val="xl61"/>
    <w:basedOn w:val="Normal"/>
    <w:rsid w:val="00E936FC"/>
    <w:pPr>
      <w:pBdr>
        <w:left w:val="single" w:sz="8" w:space="0" w:color="auto"/>
      </w:pBdr>
      <w:spacing w:before="100" w:beforeAutospacing="1" w:after="100" w:afterAutospacing="1"/>
    </w:pPr>
    <w:rPr>
      <w:rFonts w:ascii="Arial" w:hAnsi="Arial" w:cs="Arial"/>
      <w:lang w:val="fr-FR" w:eastAsia="fr-FR"/>
    </w:rPr>
  </w:style>
  <w:style w:type="paragraph" w:customStyle="1" w:styleId="xl47">
    <w:name w:val="xl47"/>
    <w:basedOn w:val="Normal"/>
    <w:rsid w:val="0069250D"/>
    <w:pPr>
      <w:pBdr>
        <w:left w:val="single" w:sz="4" w:space="0" w:color="auto"/>
        <w:bottom w:val="single" w:sz="4" w:space="0" w:color="auto"/>
        <w:right w:val="single" w:sz="4" w:space="0" w:color="auto"/>
      </w:pBdr>
      <w:spacing w:before="100" w:beforeAutospacing="1" w:after="100" w:afterAutospacing="1"/>
      <w:jc w:val="center"/>
    </w:pPr>
    <w:rPr>
      <w:lang w:eastAsia="fr-FR"/>
    </w:rPr>
  </w:style>
  <w:style w:type="paragraph" w:customStyle="1" w:styleId="StyleHeading5Hanging025">
    <w:name w:val="Style Heading 5 + Hanging:  025&quot;"/>
    <w:basedOn w:val="Heading5"/>
    <w:rsid w:val="006857B7"/>
    <w:pPr>
      <w:keepNext w:val="0"/>
      <w:widowControl w:val="0"/>
      <w:numPr>
        <w:ilvl w:val="0"/>
        <w:numId w:val="0"/>
      </w:numPr>
      <w:tabs>
        <w:tab w:val="num" w:pos="734"/>
      </w:tabs>
      <w:spacing w:before="240" w:after="60" w:line="240" w:lineRule="atLeast"/>
      <w:ind w:left="734"/>
    </w:pPr>
    <w:rPr>
      <w:rFonts w:ascii="Tahoma" w:hAnsi="Tahoma"/>
      <w:szCs w:val="20"/>
    </w:rPr>
  </w:style>
  <w:style w:type="paragraph" w:customStyle="1" w:styleId="StyleHeading6Left025Hanging025">
    <w:name w:val="Style Heading 6 + Left:  025&quot; Hanging:  025&quot;"/>
    <w:basedOn w:val="Heading6"/>
    <w:rsid w:val="006857B7"/>
    <w:pPr>
      <w:widowControl w:val="0"/>
      <w:numPr>
        <w:ilvl w:val="0"/>
        <w:numId w:val="0"/>
      </w:numPr>
      <w:tabs>
        <w:tab w:val="num" w:pos="734"/>
      </w:tabs>
      <w:spacing w:line="240" w:lineRule="atLeast"/>
      <w:ind w:left="734"/>
    </w:pPr>
    <w:rPr>
      <w:rFonts w:ascii="Tahoma" w:hAnsi="Tahoma"/>
      <w:b w:val="0"/>
      <w:bCs w:val="0"/>
      <w:i/>
      <w:iCs/>
      <w:szCs w:val="20"/>
      <w:lang w:val="en-US"/>
    </w:rPr>
  </w:style>
  <w:style w:type="paragraph" w:customStyle="1" w:styleId="StyleHeading7Hanging025">
    <w:name w:val="Style Heading 7 + Hanging:  025&quot;"/>
    <w:basedOn w:val="Heading7"/>
    <w:rsid w:val="006857B7"/>
    <w:pPr>
      <w:keepNext w:val="0"/>
      <w:widowControl w:val="0"/>
      <w:numPr>
        <w:ilvl w:val="0"/>
        <w:numId w:val="0"/>
      </w:numPr>
      <w:tabs>
        <w:tab w:val="num" w:pos="734"/>
      </w:tabs>
      <w:spacing w:before="240" w:after="60" w:line="240" w:lineRule="atLeast"/>
      <w:ind w:left="734"/>
      <w:jc w:val="left"/>
    </w:pPr>
    <w:rPr>
      <w:rFonts w:ascii="Tahoma" w:hAnsi="Tahoma"/>
      <w:i/>
      <w:iCs/>
      <w:sz w:val="22"/>
      <w:szCs w:val="20"/>
      <w:lang w:val="ro-RO"/>
    </w:rPr>
  </w:style>
  <w:style w:type="paragraph" w:customStyle="1" w:styleId="StyleHeading8Left02Hanging025">
    <w:name w:val="Style Heading 8 + Left:  02&quot; Hanging:  025&quot;"/>
    <w:basedOn w:val="Heading8"/>
    <w:rsid w:val="006857B7"/>
    <w:pPr>
      <w:keepNext w:val="0"/>
      <w:widowControl w:val="0"/>
      <w:numPr>
        <w:ilvl w:val="0"/>
        <w:numId w:val="0"/>
      </w:numPr>
      <w:tabs>
        <w:tab w:val="num" w:pos="734"/>
      </w:tabs>
      <w:spacing w:before="240" w:after="60" w:line="240" w:lineRule="atLeast"/>
      <w:ind w:left="734"/>
      <w:jc w:val="left"/>
    </w:pPr>
    <w:rPr>
      <w:rFonts w:ascii="Tahoma" w:hAnsi="Tahoma"/>
      <w:b w:val="0"/>
      <w:bCs w:val="0"/>
      <w:i/>
      <w:iCs/>
      <w:sz w:val="20"/>
      <w:szCs w:val="20"/>
    </w:rPr>
  </w:style>
  <w:style w:type="paragraph" w:customStyle="1" w:styleId="Default">
    <w:name w:val="Default"/>
    <w:rsid w:val="00E53F3A"/>
    <w:pPr>
      <w:autoSpaceDE w:val="0"/>
      <w:autoSpaceDN w:val="0"/>
      <w:adjustRightInd w:val="0"/>
    </w:pPr>
    <w:rPr>
      <w:rFonts w:ascii="SIVECO Office" w:hAnsi="SIVECO Office" w:cs="SIVECO Office"/>
      <w:color w:val="000000"/>
      <w:sz w:val="24"/>
      <w:szCs w:val="24"/>
      <w:lang w:val="en-US" w:eastAsia="en-US"/>
    </w:rPr>
  </w:style>
  <w:style w:type="paragraph" w:styleId="NormalWeb">
    <w:name w:val="Normal (Web)"/>
    <w:aliases w:val="Normal (Web) Char Char,Normal (Web) Char,Caracter, Caracter"/>
    <w:basedOn w:val="Normal"/>
    <w:link w:val="NormalWebChar1"/>
    <w:uiPriority w:val="99"/>
    <w:unhideWhenUsed/>
    <w:qFormat/>
    <w:rsid w:val="005B504A"/>
    <w:pPr>
      <w:spacing w:before="100" w:beforeAutospacing="1" w:after="100" w:afterAutospacing="1"/>
    </w:pPr>
  </w:style>
  <w:style w:type="character" w:customStyle="1" w:styleId="NormalWebChar1">
    <w:name w:val="Normal (Web) Char1"/>
    <w:aliases w:val="Normal (Web) Char Char Char,Normal (Web) Char Char1,Caracter Char, Caracter Char"/>
    <w:link w:val="NormalWeb"/>
    <w:uiPriority w:val="99"/>
    <w:rsid w:val="003424CE"/>
    <w:rPr>
      <w:sz w:val="24"/>
      <w:szCs w:val="24"/>
    </w:rPr>
  </w:style>
  <w:style w:type="character" w:customStyle="1" w:styleId="HighlightedVariable">
    <w:name w:val="Highlighted Variable"/>
    <w:rsid w:val="004641E5"/>
    <w:rPr>
      <w:color w:val="0000FF"/>
      <w:sz w:val="20"/>
    </w:rPr>
  </w:style>
  <w:style w:type="paragraph" w:customStyle="1" w:styleId="tty80">
    <w:name w:val="tty80"/>
    <w:basedOn w:val="Normal"/>
    <w:rsid w:val="004641E5"/>
    <w:pPr>
      <w:widowControl w:val="0"/>
    </w:pPr>
    <w:rPr>
      <w:rFonts w:ascii="Courier New" w:hAnsi="Courier New"/>
      <w:sz w:val="20"/>
      <w:szCs w:val="20"/>
    </w:rPr>
  </w:style>
  <w:style w:type="paragraph" w:styleId="FootnoteText">
    <w:name w:val="footnote text"/>
    <w:basedOn w:val="Normal"/>
    <w:link w:val="FootnoteTextChar"/>
    <w:uiPriority w:val="99"/>
    <w:unhideWhenUsed/>
    <w:rsid w:val="006A48E7"/>
    <w:rPr>
      <w:sz w:val="20"/>
      <w:szCs w:val="20"/>
    </w:rPr>
  </w:style>
  <w:style w:type="character" w:customStyle="1" w:styleId="FootnoteTextChar">
    <w:name w:val="Footnote Text Char"/>
    <w:link w:val="FootnoteText"/>
    <w:uiPriority w:val="99"/>
    <w:rsid w:val="006A48E7"/>
    <w:rPr>
      <w:rFonts w:ascii="SIVECO Office" w:hAnsi="SIVECO Office"/>
      <w:lang w:val="ro-RO" w:eastAsia="ro-RO"/>
    </w:rPr>
  </w:style>
  <w:style w:type="character" w:styleId="FootnoteReference">
    <w:name w:val="footnote reference"/>
    <w:uiPriority w:val="99"/>
    <w:unhideWhenUsed/>
    <w:rsid w:val="006A48E7"/>
    <w:rPr>
      <w:vertAlign w:val="superscript"/>
    </w:rPr>
  </w:style>
  <w:style w:type="paragraph" w:styleId="TOCHeading">
    <w:name w:val="TOC Heading"/>
    <w:basedOn w:val="Heading1"/>
    <w:next w:val="Normal"/>
    <w:uiPriority w:val="39"/>
    <w:qFormat/>
    <w:rsid w:val="00323265"/>
    <w:pPr>
      <w:numPr>
        <w:numId w:val="0"/>
      </w:numPr>
      <w:outlineLvl w:val="9"/>
    </w:pPr>
    <w:rPr>
      <w:rFonts w:ascii="Cambria" w:hAnsi="Cambria"/>
      <w:color w:val="365F91"/>
      <w:kern w:val="0"/>
      <w:sz w:val="28"/>
      <w:szCs w:val="28"/>
      <w:lang w:val="en-US"/>
    </w:rPr>
  </w:style>
  <w:style w:type="table" w:styleId="TableGrid">
    <w:name w:val="Table Grid"/>
    <w:basedOn w:val="TableNormal"/>
    <w:uiPriority w:val="59"/>
    <w:rsid w:val="006C21E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
    <w:name w:val="Body Text"/>
    <w:aliases w:val="(F2),A Body Text,block style"/>
    <w:basedOn w:val="Normal"/>
    <w:link w:val="BodyTextChar"/>
    <w:unhideWhenUsed/>
    <w:rsid w:val="00ED69D7"/>
    <w:pPr>
      <w:spacing w:after="120"/>
    </w:pPr>
  </w:style>
  <w:style w:type="character" w:customStyle="1" w:styleId="BodyTextChar">
    <w:name w:val="Body Text Char"/>
    <w:aliases w:val="(F2) Char,A Body Text Char,block style Char"/>
    <w:link w:val="BodyText"/>
    <w:rsid w:val="00ED69D7"/>
    <w:rPr>
      <w:rFonts w:ascii="SIVECO Office" w:hAnsi="SIVECO Office"/>
      <w:sz w:val="24"/>
      <w:szCs w:val="24"/>
      <w:lang w:val="ro-RO" w:eastAsia="ro-RO"/>
    </w:rPr>
  </w:style>
  <w:style w:type="paragraph" w:styleId="ListNumber3">
    <w:name w:val="List Number 3"/>
    <w:basedOn w:val="Normal"/>
    <w:semiHidden/>
    <w:rsid w:val="000C7A22"/>
    <w:pPr>
      <w:numPr>
        <w:numId w:val="5"/>
      </w:numPr>
      <w:tabs>
        <w:tab w:val="clear" w:pos="926"/>
        <w:tab w:val="num" w:pos="1080"/>
      </w:tabs>
      <w:spacing w:line="240" w:lineRule="exact"/>
      <w:ind w:left="1080"/>
    </w:pPr>
    <w:rPr>
      <w:szCs w:val="20"/>
      <w:lang w:val="en-GB"/>
    </w:rPr>
  </w:style>
  <w:style w:type="paragraph" w:styleId="NoSpacing">
    <w:name w:val="No Spacing"/>
    <w:link w:val="NoSpacingChar"/>
    <w:uiPriority w:val="1"/>
    <w:qFormat/>
    <w:rsid w:val="00FD3943"/>
    <w:rPr>
      <w:rFonts w:ascii="Calibri" w:eastAsia="Calibri" w:hAnsi="Calibri"/>
      <w:sz w:val="22"/>
      <w:szCs w:val="22"/>
      <w:lang w:val="en-US" w:eastAsia="en-US"/>
    </w:rPr>
  </w:style>
  <w:style w:type="character" w:customStyle="1" w:styleId="NoSpacingChar">
    <w:name w:val="No Spacing Char"/>
    <w:link w:val="NoSpacing"/>
    <w:uiPriority w:val="1"/>
    <w:locked/>
    <w:rsid w:val="008D0EEA"/>
    <w:rPr>
      <w:rFonts w:ascii="Calibri" w:eastAsia="Calibri" w:hAnsi="Calibri"/>
      <w:sz w:val="22"/>
      <w:szCs w:val="22"/>
      <w:lang w:val="en-US" w:eastAsia="en-US" w:bidi="ar-SA"/>
    </w:rPr>
  </w:style>
  <w:style w:type="paragraph" w:customStyle="1" w:styleId="xl26">
    <w:name w:val="xl26"/>
    <w:basedOn w:val="Normal"/>
    <w:rsid w:val="00300DD5"/>
    <w:pPr>
      <w:pBdr>
        <w:left w:val="single" w:sz="4" w:space="0" w:color="auto"/>
        <w:right w:val="single" w:sz="4" w:space="0" w:color="auto"/>
      </w:pBdr>
      <w:spacing w:before="100" w:after="100"/>
      <w:jc w:val="center"/>
    </w:pPr>
    <w:rPr>
      <w:rFonts w:ascii="Arial" w:hAnsi="Arial"/>
      <w:sz w:val="16"/>
      <w:szCs w:val="20"/>
      <w:lang w:val="fr-FR"/>
    </w:rPr>
  </w:style>
  <w:style w:type="character" w:customStyle="1" w:styleId="textinfobody1">
    <w:name w:val="textinfobody1"/>
    <w:rsid w:val="001D37EB"/>
    <w:rPr>
      <w:rFonts w:ascii="Tahoma" w:hAnsi="Tahoma" w:cs="Tahoma" w:hint="default"/>
      <w:color w:val="008000"/>
      <w:sz w:val="15"/>
      <w:szCs w:val="15"/>
    </w:rPr>
  </w:style>
  <w:style w:type="paragraph" w:customStyle="1" w:styleId="formhead9pt">
    <w:name w:val="form head 9pt"/>
    <w:basedOn w:val="Normal"/>
    <w:rsid w:val="007E001F"/>
    <w:pPr>
      <w:spacing w:before="240"/>
      <w:ind w:left="-115"/>
    </w:pPr>
    <w:rPr>
      <w:rFonts w:ascii="Helvetica" w:hAnsi="Helvetica"/>
      <w:b/>
      <w:caps/>
      <w:sz w:val="18"/>
      <w:szCs w:val="20"/>
      <w:lang w:val="en-US"/>
    </w:rPr>
  </w:style>
  <w:style w:type="paragraph" w:styleId="BodyText3">
    <w:name w:val="Body Text 3"/>
    <w:basedOn w:val="Normal"/>
    <w:link w:val="BodyText3Char"/>
    <w:unhideWhenUsed/>
    <w:rsid w:val="00830AA5"/>
    <w:pPr>
      <w:spacing w:after="120"/>
    </w:pPr>
    <w:rPr>
      <w:sz w:val="16"/>
      <w:szCs w:val="16"/>
    </w:rPr>
  </w:style>
  <w:style w:type="character" w:customStyle="1" w:styleId="BodyText3Char">
    <w:name w:val="Body Text 3 Char"/>
    <w:link w:val="BodyText3"/>
    <w:rsid w:val="00830AA5"/>
    <w:rPr>
      <w:rFonts w:ascii="SIVECO Office" w:hAnsi="SIVECO Office"/>
      <w:sz w:val="16"/>
      <w:szCs w:val="16"/>
      <w:lang w:val="ro-RO" w:eastAsia="ro-RO"/>
    </w:rPr>
  </w:style>
  <w:style w:type="paragraph" w:styleId="Revision">
    <w:name w:val="Revision"/>
    <w:hidden/>
    <w:semiHidden/>
    <w:rsid w:val="006C1DA8"/>
    <w:rPr>
      <w:rFonts w:ascii="SIVECO Office" w:hAnsi="SIVECO Office"/>
      <w:sz w:val="24"/>
      <w:szCs w:val="24"/>
    </w:rPr>
  </w:style>
  <w:style w:type="paragraph" w:customStyle="1" w:styleId="xl71">
    <w:name w:val="xl71"/>
    <w:basedOn w:val="Normal"/>
    <w:rsid w:val="00961524"/>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Calibri" w:hAnsi="Calibri"/>
      <w:lang w:val="en-US"/>
    </w:rPr>
  </w:style>
  <w:style w:type="paragraph" w:styleId="Subtitle">
    <w:name w:val="Subtitle"/>
    <w:basedOn w:val="Normal"/>
    <w:next w:val="Normal"/>
    <w:link w:val="SubtitleChar"/>
    <w:uiPriority w:val="99"/>
    <w:qFormat/>
    <w:rsid w:val="00E47E17"/>
    <w:pPr>
      <w:spacing w:after="60"/>
      <w:jc w:val="center"/>
      <w:outlineLvl w:val="1"/>
    </w:pPr>
    <w:rPr>
      <w:rFonts w:ascii="Cambria" w:hAnsi="Cambria"/>
    </w:rPr>
  </w:style>
  <w:style w:type="character" w:customStyle="1" w:styleId="SubtitleChar">
    <w:name w:val="Subtitle Char"/>
    <w:link w:val="Subtitle"/>
    <w:uiPriority w:val="99"/>
    <w:rsid w:val="00E47E17"/>
    <w:rPr>
      <w:rFonts w:ascii="Cambria" w:hAnsi="Cambria"/>
      <w:sz w:val="24"/>
      <w:szCs w:val="24"/>
    </w:rPr>
  </w:style>
  <w:style w:type="paragraph" w:customStyle="1" w:styleId="NormalTableText">
    <w:name w:val="Normal Table Text"/>
    <w:basedOn w:val="Normal"/>
    <w:rsid w:val="00182718"/>
    <w:pPr>
      <w:spacing w:before="120" w:after="200" w:line="276" w:lineRule="auto"/>
    </w:pPr>
    <w:rPr>
      <w:rFonts w:ascii="Arial" w:eastAsia="Calibri" w:hAnsi="Arial" w:cs="Arial"/>
      <w:sz w:val="20"/>
      <w:szCs w:val="20"/>
      <w:lang w:val="en-GB"/>
    </w:rPr>
  </w:style>
  <w:style w:type="paragraph" w:styleId="ListParagraph">
    <w:name w:val="List Paragraph"/>
    <w:aliases w:val="body 2,Lista 1,lp11,Normal bullet 2,Lettre d'introduction,1st level - Bullet List Paragraph,Paragrafo elenco,Liste 1,Use Case List Paragraph,Colorful List - Accent 11,YC Bulet,Bullet List,Ha,EC"/>
    <w:basedOn w:val="Normal"/>
    <w:link w:val="ListParagraphChar1"/>
    <w:uiPriority w:val="34"/>
    <w:qFormat/>
    <w:rsid w:val="004138F5"/>
    <w:pPr>
      <w:ind w:left="720"/>
      <w:contextualSpacing/>
    </w:pPr>
  </w:style>
  <w:style w:type="character" w:customStyle="1" w:styleId="ListParagraphChar1">
    <w:name w:val="List Paragraph Char1"/>
    <w:aliases w:val="body 2 Char1,Lista 1 Char1,lp11 Char1,Normal bullet 2 Char1,Lettre d'introduction Char1,1st level - Bullet List Paragraph Char1,Paragrafo elenco Char1,Liste 1 Char1,Use Case List Paragraph Char,Colorful List - Accent 11 Char,EC Char"/>
    <w:link w:val="ListParagraph"/>
    <w:uiPriority w:val="34"/>
    <w:rsid w:val="00F55B3E"/>
    <w:rPr>
      <w:rFonts w:ascii="SIVECO Office" w:hAnsi="SIVECO Office"/>
      <w:sz w:val="24"/>
      <w:szCs w:val="24"/>
      <w:lang w:val="ro-RO" w:eastAsia="ro-RO"/>
    </w:rPr>
  </w:style>
  <w:style w:type="paragraph" w:customStyle="1" w:styleId="Diferente">
    <w:name w:val="Diferente"/>
    <w:basedOn w:val="BodyText"/>
    <w:rsid w:val="00BE07B8"/>
    <w:pPr>
      <w:numPr>
        <w:ilvl w:val="2"/>
        <w:numId w:val="6"/>
      </w:numPr>
      <w:tabs>
        <w:tab w:val="clear" w:pos="2700"/>
        <w:tab w:val="left" w:pos="720"/>
      </w:tabs>
      <w:spacing w:line="276" w:lineRule="auto"/>
      <w:ind w:left="540" w:hanging="180"/>
    </w:pPr>
    <w:rPr>
      <w:rFonts w:ascii="Calibri" w:eastAsia="Calibri" w:hAnsi="Calibri"/>
      <w:szCs w:val="22"/>
      <w:lang w:val="en-US"/>
    </w:rPr>
  </w:style>
  <w:style w:type="paragraph" w:customStyle="1" w:styleId="BulletedText">
    <w:name w:val="Bulleted Text"/>
    <w:basedOn w:val="Normal"/>
    <w:rsid w:val="0047621E"/>
    <w:pPr>
      <w:numPr>
        <w:numId w:val="7"/>
      </w:numPr>
      <w:tabs>
        <w:tab w:val="clear" w:pos="360"/>
        <w:tab w:val="num" w:pos="720"/>
      </w:tabs>
      <w:spacing w:before="120" w:after="120" w:line="276" w:lineRule="auto"/>
      <w:ind w:left="720"/>
    </w:pPr>
    <w:rPr>
      <w:rFonts w:ascii="Tahoma" w:eastAsia="Calibri" w:hAnsi="Tahoma"/>
      <w:bCs/>
      <w:szCs w:val="20"/>
    </w:rPr>
  </w:style>
  <w:style w:type="paragraph" w:customStyle="1" w:styleId="checklist1line">
    <w:name w:val="checklist 1line"/>
    <w:basedOn w:val="Normal"/>
    <w:rsid w:val="00B20F8E"/>
    <w:pPr>
      <w:spacing w:before="120" w:after="120"/>
    </w:pPr>
    <w:rPr>
      <w:rFonts w:ascii="Times" w:hAnsi="Times"/>
      <w:szCs w:val="20"/>
      <w:lang w:val="en-US"/>
    </w:rPr>
  </w:style>
  <w:style w:type="paragraph" w:customStyle="1" w:styleId="formspace">
    <w:name w:val="form space"/>
    <w:basedOn w:val="Normal"/>
    <w:rsid w:val="00B20F8E"/>
    <w:pPr>
      <w:spacing w:before="60" w:after="60"/>
    </w:pPr>
    <w:rPr>
      <w:rFonts w:ascii="Helvetica" w:hAnsi="Helvetica"/>
      <w:szCs w:val="20"/>
      <w:lang w:val="en-US"/>
    </w:rPr>
  </w:style>
  <w:style w:type="paragraph" w:customStyle="1" w:styleId="instruction">
    <w:name w:val="instruction"/>
    <w:basedOn w:val="Normal"/>
    <w:rsid w:val="00B20F8E"/>
    <w:pPr>
      <w:spacing w:before="240" w:after="240"/>
      <w:ind w:left="-115"/>
    </w:pPr>
    <w:rPr>
      <w:rFonts w:ascii="Times" w:hAnsi="Times"/>
      <w:szCs w:val="20"/>
      <w:lang w:val="en-US"/>
    </w:rPr>
  </w:style>
  <w:style w:type="paragraph" w:customStyle="1" w:styleId="formcaption5pt">
    <w:name w:val="form caption 5pt"/>
    <w:basedOn w:val="Normal"/>
    <w:rsid w:val="00B20F8E"/>
    <w:pPr>
      <w:spacing w:before="2" w:after="2"/>
      <w:ind w:left="-72"/>
    </w:pPr>
    <w:rPr>
      <w:rFonts w:ascii="Helvetica" w:hAnsi="Helvetica"/>
      <w:caps/>
      <w:sz w:val="10"/>
      <w:szCs w:val="20"/>
      <w:lang w:val="en-US"/>
    </w:rPr>
  </w:style>
  <w:style w:type="paragraph" w:styleId="BodyText2">
    <w:name w:val="Body Text 2"/>
    <w:basedOn w:val="Normal"/>
    <w:link w:val="BodyText2Char"/>
    <w:uiPriority w:val="99"/>
    <w:rsid w:val="00B20F8E"/>
  </w:style>
  <w:style w:type="character" w:customStyle="1" w:styleId="BodyText2Char">
    <w:name w:val="Body Text 2 Char"/>
    <w:link w:val="BodyText2"/>
    <w:uiPriority w:val="99"/>
    <w:rsid w:val="00B20F8E"/>
    <w:rPr>
      <w:sz w:val="22"/>
      <w:szCs w:val="24"/>
    </w:rPr>
  </w:style>
  <w:style w:type="paragraph" w:customStyle="1" w:styleId="formcaption9pt">
    <w:name w:val="form caption 9pt"/>
    <w:basedOn w:val="formcaption5pt"/>
    <w:rsid w:val="00B20F8E"/>
    <w:pPr>
      <w:spacing w:before="40" w:after="40"/>
      <w:ind w:left="0"/>
      <w:jc w:val="center"/>
    </w:pPr>
    <w:rPr>
      <w:b/>
      <w:sz w:val="18"/>
    </w:rPr>
  </w:style>
  <w:style w:type="paragraph" w:customStyle="1" w:styleId="communa">
    <w:name w:val="commun a"/>
    <w:basedOn w:val="Normal"/>
    <w:rsid w:val="00B20F8E"/>
    <w:rPr>
      <w:rFonts w:ascii="Arial" w:hAnsi="Arial"/>
      <w:szCs w:val="14"/>
      <w:lang w:val="en-US"/>
    </w:rPr>
  </w:style>
  <w:style w:type="character" w:customStyle="1" w:styleId="Heading7Char">
    <w:name w:val="Heading 7 Char"/>
    <w:aliases w:val="Legal Level 1.1. Char"/>
    <w:rsid w:val="00B20F8E"/>
    <w:rPr>
      <w:sz w:val="24"/>
      <w:szCs w:val="24"/>
    </w:rPr>
  </w:style>
  <w:style w:type="character" w:customStyle="1" w:styleId="Heading8Char">
    <w:name w:val="Heading 8 Char"/>
    <w:aliases w:val="Legal Level 1.1.1. Char"/>
    <w:rsid w:val="00B20F8E"/>
    <w:rPr>
      <w:i/>
      <w:iCs/>
      <w:sz w:val="24"/>
      <w:szCs w:val="24"/>
    </w:rPr>
  </w:style>
  <w:style w:type="paragraph" w:customStyle="1" w:styleId="CaracterCaracter1">
    <w:name w:val="Caracter Caracter1"/>
    <w:basedOn w:val="Normal"/>
    <w:rsid w:val="00B20F8E"/>
    <w:rPr>
      <w:noProof/>
      <w:lang w:val="pl-PL" w:eastAsia="pl-PL"/>
    </w:rPr>
  </w:style>
  <w:style w:type="paragraph" w:customStyle="1" w:styleId="CM1">
    <w:name w:val="CM1"/>
    <w:basedOn w:val="Normal"/>
    <w:next w:val="Normal"/>
    <w:uiPriority w:val="99"/>
    <w:rsid w:val="00B20F8E"/>
    <w:pPr>
      <w:autoSpaceDE w:val="0"/>
      <w:autoSpaceDN w:val="0"/>
      <w:adjustRightInd w:val="0"/>
    </w:pPr>
    <w:rPr>
      <w:rFonts w:ascii="EUAlbertina" w:hAnsi="EUAlbertina"/>
      <w:lang w:val="en-US"/>
    </w:rPr>
  </w:style>
  <w:style w:type="paragraph" w:customStyle="1" w:styleId="CM3">
    <w:name w:val="CM3"/>
    <w:basedOn w:val="Normal"/>
    <w:next w:val="Normal"/>
    <w:uiPriority w:val="99"/>
    <w:rsid w:val="00B20F8E"/>
    <w:pPr>
      <w:autoSpaceDE w:val="0"/>
      <w:autoSpaceDN w:val="0"/>
      <w:adjustRightInd w:val="0"/>
    </w:pPr>
    <w:rPr>
      <w:rFonts w:ascii="EUAlbertina" w:hAnsi="EUAlbertina"/>
      <w:lang w:val="en-US"/>
    </w:rPr>
  </w:style>
  <w:style w:type="paragraph" w:customStyle="1" w:styleId="CM4">
    <w:name w:val="CM4"/>
    <w:basedOn w:val="Normal"/>
    <w:next w:val="Normal"/>
    <w:uiPriority w:val="99"/>
    <w:rsid w:val="00B20F8E"/>
    <w:pPr>
      <w:autoSpaceDE w:val="0"/>
      <w:autoSpaceDN w:val="0"/>
      <w:adjustRightInd w:val="0"/>
    </w:pPr>
    <w:rPr>
      <w:rFonts w:ascii="EUAlbertina" w:hAnsi="EUAlbertina"/>
      <w:lang w:val="en-US"/>
    </w:rPr>
  </w:style>
  <w:style w:type="paragraph" w:customStyle="1" w:styleId="Titlu1">
    <w:name w:val="Titlu 1"/>
    <w:basedOn w:val="ListParagraph1"/>
    <w:link w:val="Titlu1Char1"/>
    <w:uiPriority w:val="99"/>
    <w:qFormat/>
    <w:rsid w:val="00B20F8E"/>
    <w:pPr>
      <w:framePr w:hSpace="180" w:wrap="around" w:vAnchor="text" w:hAnchor="margin" w:y="284"/>
      <w:spacing w:before="120" w:after="120" w:line="360" w:lineRule="auto"/>
      <w:ind w:left="0"/>
      <w:jc w:val="both"/>
    </w:pPr>
    <w:rPr>
      <w:rFonts w:eastAsia="Times New Roman"/>
      <w:b/>
      <w:color w:val="000000"/>
      <w:sz w:val="28"/>
      <w:szCs w:val="28"/>
    </w:rPr>
  </w:style>
  <w:style w:type="character" w:customStyle="1" w:styleId="Titlu1Char1">
    <w:name w:val="Titlu 1 Char1"/>
    <w:link w:val="Titlu1"/>
    <w:locked/>
    <w:rsid w:val="000C6CB6"/>
    <w:rPr>
      <w:rFonts w:ascii="Calibri" w:hAnsi="Calibri"/>
      <w:b/>
      <w:color w:val="000000"/>
      <w:sz w:val="28"/>
      <w:szCs w:val="28"/>
      <w:lang w:val="ro-RO"/>
    </w:rPr>
  </w:style>
  <w:style w:type="character" w:styleId="SubtleEmphasis">
    <w:name w:val="Subtle Emphasis"/>
    <w:uiPriority w:val="19"/>
    <w:qFormat/>
    <w:rsid w:val="00B20F8E"/>
    <w:rPr>
      <w:i/>
      <w:iCs/>
      <w:color w:val="808080"/>
    </w:rPr>
  </w:style>
  <w:style w:type="character" w:styleId="Emphasis">
    <w:name w:val="Emphasis"/>
    <w:uiPriority w:val="20"/>
    <w:qFormat/>
    <w:rsid w:val="00B20F8E"/>
    <w:rPr>
      <w:i/>
      <w:iCs/>
    </w:rPr>
  </w:style>
  <w:style w:type="paragraph" w:customStyle="1" w:styleId="NormalSIVECOOffice">
    <w:name w:val="Normal + SIVECO Office"/>
    <w:aliases w:val="First line:  1.27 cm,Line spacing:  1.5 lines"/>
    <w:basedOn w:val="Normal"/>
    <w:rsid w:val="00B20F8E"/>
    <w:pPr>
      <w:ind w:firstLine="720"/>
    </w:pPr>
    <w:rPr>
      <w:bCs/>
      <w:szCs w:val="23"/>
    </w:rPr>
  </w:style>
  <w:style w:type="paragraph" w:customStyle="1" w:styleId="CaracterCaracter12">
    <w:name w:val="Caracter Caracter12"/>
    <w:basedOn w:val="Normal"/>
    <w:link w:val="CaracterCaracter1Char2"/>
    <w:uiPriority w:val="99"/>
    <w:rsid w:val="00B20F8E"/>
    <w:rPr>
      <w:lang w:val="pl-PL" w:eastAsia="pl-PL"/>
    </w:rPr>
  </w:style>
  <w:style w:type="character" w:customStyle="1" w:styleId="CaracterCaracter1Char2">
    <w:name w:val="Caracter Caracter1 Char2"/>
    <w:link w:val="CaracterCaracter12"/>
    <w:uiPriority w:val="99"/>
    <w:locked/>
    <w:rsid w:val="00B26F7D"/>
    <w:rPr>
      <w:sz w:val="24"/>
      <w:szCs w:val="24"/>
      <w:lang w:val="pl-PL" w:eastAsia="pl-PL"/>
    </w:rPr>
  </w:style>
  <w:style w:type="character" w:customStyle="1" w:styleId="tpa1">
    <w:name w:val="tpa1"/>
    <w:basedOn w:val="DefaultParagraphFont"/>
    <w:uiPriority w:val="99"/>
    <w:rsid w:val="00B20F8E"/>
  </w:style>
  <w:style w:type="character" w:customStyle="1" w:styleId="tli1">
    <w:name w:val="tli1"/>
    <w:basedOn w:val="DefaultParagraphFont"/>
    <w:rsid w:val="00B20F8E"/>
  </w:style>
  <w:style w:type="character" w:customStyle="1" w:styleId="ca1">
    <w:name w:val="ca1"/>
    <w:rsid w:val="00B20F8E"/>
    <w:rPr>
      <w:b/>
      <w:bCs/>
      <w:color w:val="005F00"/>
      <w:sz w:val="24"/>
      <w:szCs w:val="24"/>
    </w:rPr>
  </w:style>
  <w:style w:type="character" w:customStyle="1" w:styleId="ln2tlitera">
    <w:name w:val="ln2tlitera"/>
    <w:basedOn w:val="DefaultParagraphFont"/>
    <w:rsid w:val="00B20F8E"/>
  </w:style>
  <w:style w:type="character" w:customStyle="1" w:styleId="leftmenu1">
    <w:name w:val="leftmenu1"/>
    <w:rsid w:val="00B20F8E"/>
    <w:rPr>
      <w:rFonts w:ascii="Tahoma" w:hAnsi="Tahoma" w:cs="Tahoma" w:hint="default"/>
      <w:strike w:val="0"/>
      <w:dstrike w:val="0"/>
      <w:color w:val="006600"/>
      <w:sz w:val="15"/>
      <w:szCs w:val="15"/>
      <w:u w:val="none"/>
      <w:effect w:val="none"/>
    </w:rPr>
  </w:style>
  <w:style w:type="paragraph" w:customStyle="1" w:styleId="CaracterCaracter11">
    <w:name w:val="Caracter Caracter11"/>
    <w:basedOn w:val="Normal"/>
    <w:link w:val="CaracterCaracter1Char1"/>
    <w:uiPriority w:val="99"/>
    <w:rsid w:val="00B20F8E"/>
    <w:rPr>
      <w:lang w:val="pl-PL" w:eastAsia="pl-PL"/>
    </w:rPr>
  </w:style>
  <w:style w:type="character" w:customStyle="1" w:styleId="CaracterCaracter1Char1">
    <w:name w:val="Caracter Caracter1 Char1"/>
    <w:link w:val="CaracterCaracter11"/>
    <w:uiPriority w:val="99"/>
    <w:locked/>
    <w:rsid w:val="00B26F7D"/>
    <w:rPr>
      <w:sz w:val="24"/>
      <w:szCs w:val="24"/>
      <w:lang w:val="pl-PL" w:eastAsia="pl-PL"/>
    </w:rPr>
  </w:style>
  <w:style w:type="character" w:customStyle="1" w:styleId="ln2tarticol">
    <w:name w:val="ln2tarticol"/>
    <w:uiPriority w:val="99"/>
    <w:rsid w:val="00B20F8E"/>
    <w:rPr>
      <w:rFonts w:cs="Times New Roman"/>
    </w:rPr>
  </w:style>
  <w:style w:type="character" w:customStyle="1" w:styleId="rvts14">
    <w:name w:val="rvts14"/>
    <w:basedOn w:val="DefaultParagraphFont"/>
    <w:rsid w:val="00B20F8E"/>
  </w:style>
  <w:style w:type="character" w:customStyle="1" w:styleId="rvts7">
    <w:name w:val="rvts7"/>
    <w:basedOn w:val="DefaultParagraphFont"/>
    <w:rsid w:val="00B20F8E"/>
  </w:style>
  <w:style w:type="character" w:customStyle="1" w:styleId="bold">
    <w:name w:val="bold"/>
    <w:rsid w:val="00B20F8E"/>
  </w:style>
  <w:style w:type="paragraph" w:customStyle="1" w:styleId="CF">
    <w:name w:val="CF"/>
    <w:basedOn w:val="Normal"/>
    <w:qFormat/>
    <w:rsid w:val="00B20F8E"/>
    <w:pPr>
      <w:numPr>
        <w:numId w:val="8"/>
      </w:numPr>
      <w:spacing w:line="360" w:lineRule="auto"/>
    </w:pPr>
    <w:rPr>
      <w:bCs/>
      <w:lang w:val="en-US" w:eastAsia="he-IL" w:bidi="he-IL"/>
    </w:rPr>
  </w:style>
  <w:style w:type="character" w:customStyle="1" w:styleId="required">
    <w:name w:val="required"/>
    <w:basedOn w:val="DefaultParagraphFont"/>
    <w:rsid w:val="00B20F8E"/>
  </w:style>
  <w:style w:type="paragraph" w:styleId="BlockText">
    <w:name w:val="Block Text"/>
    <w:basedOn w:val="Normal"/>
    <w:uiPriority w:val="99"/>
    <w:rsid w:val="00B20F8E"/>
    <w:pPr>
      <w:widowControl w:val="0"/>
      <w:autoSpaceDE w:val="0"/>
      <w:autoSpaceDN w:val="0"/>
      <w:adjustRightInd w:val="0"/>
      <w:spacing w:line="360" w:lineRule="auto"/>
      <w:ind w:left="-90" w:right="-298" w:firstLine="810"/>
    </w:pPr>
    <w:rPr>
      <w:rFonts w:cs="SIVECO Office"/>
      <w:color w:val="000000"/>
    </w:rPr>
  </w:style>
  <w:style w:type="paragraph" w:customStyle="1" w:styleId="rvps1">
    <w:name w:val="rvps1"/>
    <w:basedOn w:val="Normal"/>
    <w:rsid w:val="00B20F8E"/>
    <w:pPr>
      <w:spacing w:before="100" w:beforeAutospacing="1" w:after="100" w:afterAutospacing="1"/>
    </w:pPr>
    <w:rPr>
      <w:lang w:val="en-US"/>
    </w:rPr>
  </w:style>
  <w:style w:type="character" w:customStyle="1" w:styleId="apple-converted-space">
    <w:name w:val="apple-converted-space"/>
    <w:basedOn w:val="DefaultParagraphFont"/>
    <w:rsid w:val="00B20F8E"/>
  </w:style>
  <w:style w:type="character" w:customStyle="1" w:styleId="hps">
    <w:name w:val="hps"/>
    <w:basedOn w:val="DefaultParagraphFont"/>
    <w:uiPriority w:val="99"/>
    <w:rsid w:val="007C603C"/>
  </w:style>
  <w:style w:type="paragraph" w:customStyle="1" w:styleId="CaracterCaracter15">
    <w:name w:val="Caracter Caracter15"/>
    <w:basedOn w:val="Normal"/>
    <w:link w:val="CaracterCaracter1Char5"/>
    <w:uiPriority w:val="99"/>
    <w:rsid w:val="002F4C11"/>
    <w:rPr>
      <w:rFonts w:ascii="Calibri" w:hAnsi="Calibri"/>
      <w:lang w:val="pl-PL" w:eastAsia="pl-PL"/>
    </w:rPr>
  </w:style>
  <w:style w:type="character" w:customStyle="1" w:styleId="CaracterCaracter1Char5">
    <w:name w:val="Caracter Caracter1 Char5"/>
    <w:link w:val="CaracterCaracter15"/>
    <w:uiPriority w:val="99"/>
    <w:rsid w:val="00884789"/>
    <w:rPr>
      <w:rFonts w:ascii="Calibri" w:hAnsi="Calibri" w:cs="SIVECO Office"/>
      <w:sz w:val="22"/>
      <w:szCs w:val="24"/>
      <w:lang w:val="pl-PL" w:eastAsia="pl-PL"/>
    </w:rPr>
  </w:style>
  <w:style w:type="paragraph" w:customStyle="1" w:styleId="StyleStyle3Linespacingsingle">
    <w:name w:val="Style Style3 + Line spacing:  single"/>
    <w:basedOn w:val="Normal"/>
    <w:rsid w:val="002F4C11"/>
    <w:pPr>
      <w:keepNext/>
      <w:spacing w:before="360" w:after="120"/>
    </w:pPr>
    <w:rPr>
      <w:rFonts w:ascii="Arial" w:hAnsi="Arial"/>
      <w:b/>
      <w:bCs/>
      <w:szCs w:val="20"/>
      <w:u w:val="single"/>
      <w:lang w:val="en-US" w:bidi="en-US"/>
    </w:rPr>
  </w:style>
  <w:style w:type="paragraph" w:styleId="PlainText">
    <w:name w:val="Plain Text"/>
    <w:basedOn w:val="Normal"/>
    <w:link w:val="PlainTextChar"/>
    <w:uiPriority w:val="99"/>
    <w:rsid w:val="002F4C11"/>
    <w:rPr>
      <w:rFonts w:ascii="Courier New" w:hAnsi="Courier New"/>
      <w:sz w:val="20"/>
      <w:szCs w:val="20"/>
      <w:lang w:val="pl-PL" w:eastAsia="pl-PL"/>
    </w:rPr>
  </w:style>
  <w:style w:type="character" w:customStyle="1" w:styleId="PlainTextChar">
    <w:name w:val="Plain Text Char"/>
    <w:link w:val="PlainText"/>
    <w:uiPriority w:val="99"/>
    <w:rsid w:val="002F4C11"/>
    <w:rPr>
      <w:rFonts w:ascii="Courier New" w:hAnsi="Courier New"/>
      <w:lang w:val="pl-PL" w:eastAsia="pl-PL"/>
    </w:rPr>
  </w:style>
  <w:style w:type="paragraph" w:customStyle="1" w:styleId="xmsonormal">
    <w:name w:val="x_msonormal"/>
    <w:basedOn w:val="Normal"/>
    <w:uiPriority w:val="99"/>
    <w:rsid w:val="002F4C11"/>
    <w:pPr>
      <w:spacing w:before="100" w:beforeAutospacing="1" w:after="100" w:afterAutospacing="1"/>
    </w:pPr>
    <w:rPr>
      <w:rFonts w:ascii="Calibri" w:hAnsi="Calibri"/>
      <w:lang w:val="en-US"/>
    </w:rPr>
  </w:style>
  <w:style w:type="paragraph" w:customStyle="1" w:styleId="xmsolistparagraph">
    <w:name w:val="x_msolistparagraph"/>
    <w:basedOn w:val="Normal"/>
    <w:uiPriority w:val="99"/>
    <w:rsid w:val="002F4C11"/>
    <w:pPr>
      <w:spacing w:before="100" w:beforeAutospacing="1" w:after="100" w:afterAutospacing="1"/>
    </w:pPr>
    <w:rPr>
      <w:rFonts w:ascii="Calibri" w:hAnsi="Calibri"/>
      <w:lang w:val="en-US"/>
    </w:rPr>
  </w:style>
  <w:style w:type="paragraph" w:customStyle="1" w:styleId="CaracterCaracter1CharCharCaracterCaracterCharCharCaracterCaracterCharChar">
    <w:name w:val="Caracter Caracter1 Char Char Caracter Caracter Char Char Caracter Caracter Char Char"/>
    <w:basedOn w:val="Normal"/>
    <w:uiPriority w:val="99"/>
    <w:rsid w:val="002F4C11"/>
    <w:rPr>
      <w:rFonts w:ascii="Arial" w:hAnsi="Arial" w:cs="Arial"/>
      <w:lang w:val="pl-PL" w:eastAsia="pl-PL"/>
    </w:rPr>
  </w:style>
  <w:style w:type="paragraph" w:customStyle="1" w:styleId="Arial">
    <w:name w:val="Arial"/>
    <w:basedOn w:val="Normal"/>
    <w:next w:val="Normal"/>
    <w:link w:val="ArialCharChar"/>
    <w:uiPriority w:val="99"/>
    <w:rsid w:val="002F4C11"/>
    <w:rPr>
      <w:rFonts w:ascii="Arial" w:hAnsi="Arial"/>
      <w:bCs/>
      <w:sz w:val="20"/>
      <w:szCs w:val="20"/>
    </w:rPr>
  </w:style>
  <w:style w:type="character" w:customStyle="1" w:styleId="ArialCharChar">
    <w:name w:val="Arial Char Char"/>
    <w:link w:val="Arial"/>
    <w:uiPriority w:val="99"/>
    <w:rsid w:val="002F4C11"/>
    <w:rPr>
      <w:rFonts w:ascii="Arial" w:hAnsi="Arial"/>
      <w:bCs/>
    </w:rPr>
  </w:style>
  <w:style w:type="character" w:customStyle="1" w:styleId="EndnoteTextChar">
    <w:name w:val="Endnote Text Char"/>
    <w:link w:val="EndnoteText"/>
    <w:uiPriority w:val="99"/>
    <w:rsid w:val="002F4C11"/>
    <w:rPr>
      <w:rFonts w:ascii="SIVECO Office" w:hAnsi="SIVECO Office" w:cs="SIVECO Office"/>
      <w:lang w:val="ro-RO" w:eastAsia="ro-RO"/>
    </w:rPr>
  </w:style>
  <w:style w:type="paragraph" w:styleId="EndnoteText">
    <w:name w:val="endnote text"/>
    <w:basedOn w:val="Normal"/>
    <w:link w:val="EndnoteTextChar"/>
    <w:uiPriority w:val="99"/>
    <w:unhideWhenUsed/>
    <w:rsid w:val="002F4C11"/>
    <w:rPr>
      <w:sz w:val="20"/>
      <w:szCs w:val="20"/>
    </w:rPr>
  </w:style>
  <w:style w:type="character" w:customStyle="1" w:styleId="EndnoteTextChar1">
    <w:name w:val="Endnote Text Char1"/>
    <w:uiPriority w:val="99"/>
    <w:semiHidden/>
    <w:rsid w:val="002F4C11"/>
    <w:rPr>
      <w:rFonts w:ascii="SIVECO Office" w:hAnsi="SIVECO Office"/>
      <w:lang w:val="ro-RO" w:eastAsia="ro-RO"/>
    </w:rPr>
  </w:style>
  <w:style w:type="paragraph" w:customStyle="1" w:styleId="Text1">
    <w:name w:val="Text 1"/>
    <w:basedOn w:val="Normal"/>
    <w:uiPriority w:val="99"/>
    <w:rsid w:val="002F4C11"/>
    <w:pPr>
      <w:spacing w:before="120" w:after="120"/>
      <w:ind w:left="850"/>
    </w:pPr>
    <w:rPr>
      <w:rFonts w:ascii="Calibri" w:eastAsia="Calibri" w:hAnsi="Calibri"/>
      <w:lang w:val="en-US"/>
    </w:rPr>
  </w:style>
  <w:style w:type="paragraph" w:customStyle="1" w:styleId="ListNumber1">
    <w:name w:val="List Number 1"/>
    <w:basedOn w:val="Text1"/>
    <w:uiPriority w:val="99"/>
    <w:rsid w:val="002F4C11"/>
    <w:pPr>
      <w:tabs>
        <w:tab w:val="num" w:pos="1560"/>
      </w:tabs>
      <w:ind w:left="1560" w:hanging="709"/>
    </w:pPr>
    <w:rPr>
      <w:rFonts w:eastAsia="Times New Roman"/>
      <w:lang w:val="en-GB" w:eastAsia="de-DE"/>
    </w:rPr>
  </w:style>
  <w:style w:type="paragraph" w:customStyle="1" w:styleId="ListNumber1Level2">
    <w:name w:val="List Number 1 (Level 2)"/>
    <w:basedOn w:val="Text1"/>
    <w:uiPriority w:val="99"/>
    <w:rsid w:val="002F4C11"/>
    <w:pPr>
      <w:tabs>
        <w:tab w:val="num" w:pos="2268"/>
      </w:tabs>
      <w:ind w:left="2268" w:hanging="708"/>
    </w:pPr>
    <w:rPr>
      <w:rFonts w:eastAsia="Times New Roman"/>
      <w:lang w:val="en-GB" w:eastAsia="de-DE"/>
    </w:rPr>
  </w:style>
  <w:style w:type="paragraph" w:customStyle="1" w:styleId="ListNumber1Level3">
    <w:name w:val="List Number 1 (Level 3)"/>
    <w:basedOn w:val="Text1"/>
    <w:uiPriority w:val="99"/>
    <w:rsid w:val="002F4C11"/>
    <w:pPr>
      <w:numPr>
        <w:ilvl w:val="2"/>
        <w:numId w:val="9"/>
      </w:numPr>
    </w:pPr>
    <w:rPr>
      <w:rFonts w:eastAsia="Times New Roman"/>
      <w:lang w:val="en-GB" w:eastAsia="de-DE"/>
    </w:rPr>
  </w:style>
  <w:style w:type="paragraph" w:customStyle="1" w:styleId="ListNumber1Level4">
    <w:name w:val="List Number 1 (Level 4)"/>
    <w:basedOn w:val="Text1"/>
    <w:uiPriority w:val="99"/>
    <w:rsid w:val="002F4C11"/>
    <w:pPr>
      <w:numPr>
        <w:ilvl w:val="3"/>
        <w:numId w:val="9"/>
      </w:numPr>
    </w:pPr>
    <w:rPr>
      <w:rFonts w:eastAsia="Times New Roman"/>
      <w:lang w:val="en-GB" w:eastAsia="de-DE"/>
    </w:rPr>
  </w:style>
  <w:style w:type="paragraph" w:customStyle="1" w:styleId="NumPar2">
    <w:name w:val="NumPar 2"/>
    <w:basedOn w:val="Heading2"/>
    <w:next w:val="Normal"/>
    <w:uiPriority w:val="99"/>
    <w:rsid w:val="002F4C11"/>
    <w:pPr>
      <w:keepNext w:val="0"/>
      <w:keepLines w:val="0"/>
      <w:numPr>
        <w:ilvl w:val="0"/>
        <w:numId w:val="0"/>
      </w:numPr>
      <w:tabs>
        <w:tab w:val="num" w:pos="1080"/>
      </w:tabs>
      <w:snapToGrid w:val="0"/>
      <w:spacing w:before="0" w:after="240" w:line="240" w:lineRule="auto"/>
      <w:ind w:left="1080" w:hanging="600"/>
      <w:jc w:val="both"/>
      <w:outlineLvl w:val="9"/>
    </w:pPr>
    <w:rPr>
      <w:b w:val="0"/>
      <w:bCs w:val="0"/>
      <w:sz w:val="24"/>
      <w:szCs w:val="20"/>
      <w:lang w:val="en-GB" w:eastAsia="en-GB"/>
    </w:rPr>
  </w:style>
  <w:style w:type="paragraph" w:customStyle="1" w:styleId="ListDash2">
    <w:name w:val="List Dash 2"/>
    <w:basedOn w:val="Normal"/>
    <w:uiPriority w:val="99"/>
    <w:rsid w:val="002F4C11"/>
    <w:pPr>
      <w:numPr>
        <w:numId w:val="10"/>
      </w:numPr>
      <w:spacing w:after="120"/>
    </w:pPr>
    <w:rPr>
      <w:rFonts w:ascii="Calibri" w:hAnsi="Calibri"/>
      <w:szCs w:val="20"/>
      <w:lang w:val="en-US" w:bidi="ro-RO"/>
    </w:rPr>
  </w:style>
  <w:style w:type="paragraph" w:customStyle="1" w:styleId="Level2">
    <w:name w:val="Level 2"/>
    <w:autoRedefine/>
    <w:uiPriority w:val="99"/>
    <w:rsid w:val="002F4C11"/>
    <w:pPr>
      <w:ind w:left="357"/>
    </w:pPr>
    <w:rPr>
      <w:rFonts w:ascii="Verdana" w:eastAsia="Batang" w:hAnsi="Verdana"/>
      <w:bCs/>
      <w:noProof/>
      <w:sz w:val="16"/>
      <w:szCs w:val="24"/>
      <w:lang w:val="pl-PL" w:eastAsia="pl-PL"/>
    </w:rPr>
  </w:style>
  <w:style w:type="character" w:customStyle="1" w:styleId="rvts16">
    <w:name w:val="rvts16"/>
    <w:basedOn w:val="DefaultParagraphFont"/>
    <w:uiPriority w:val="99"/>
    <w:rsid w:val="002F4C11"/>
  </w:style>
  <w:style w:type="character" w:customStyle="1" w:styleId="sttpar1">
    <w:name w:val="st_tpar1"/>
    <w:uiPriority w:val="99"/>
    <w:rsid w:val="002F4C11"/>
    <w:rPr>
      <w:color w:val="000000"/>
    </w:rPr>
  </w:style>
  <w:style w:type="character" w:customStyle="1" w:styleId="part">
    <w:name w:val="p_art"/>
    <w:rsid w:val="002F4C11"/>
    <w:rPr>
      <w:vanish w:val="0"/>
      <w:webHidden w:val="0"/>
      <w:specVanish w:val="0"/>
    </w:rPr>
  </w:style>
  <w:style w:type="character" w:customStyle="1" w:styleId="rvts15">
    <w:name w:val="rvts15"/>
    <w:uiPriority w:val="99"/>
    <w:rsid w:val="002F4C11"/>
    <w:rPr>
      <w:b/>
      <w:color w:val="231F20"/>
    </w:rPr>
  </w:style>
  <w:style w:type="character" w:customStyle="1" w:styleId="ln2ttabel">
    <w:name w:val="ln2ttabel"/>
    <w:uiPriority w:val="99"/>
    <w:rsid w:val="002F4C11"/>
    <w:rPr>
      <w:rFonts w:cs="Times New Roman"/>
    </w:rPr>
  </w:style>
  <w:style w:type="character" w:customStyle="1" w:styleId="do1">
    <w:name w:val="do1"/>
    <w:uiPriority w:val="99"/>
    <w:rsid w:val="002F4C11"/>
    <w:rPr>
      <w:b/>
      <w:sz w:val="26"/>
    </w:rPr>
  </w:style>
  <w:style w:type="character" w:customStyle="1" w:styleId="ppar">
    <w:name w:val="p_par"/>
    <w:rsid w:val="002F4C11"/>
    <w:rPr>
      <w:vanish w:val="0"/>
      <w:webHidden w:val="0"/>
      <w:sz w:val="24"/>
      <w:szCs w:val="24"/>
      <w:specVanish w:val="0"/>
    </w:rPr>
  </w:style>
  <w:style w:type="character" w:customStyle="1" w:styleId="st1">
    <w:name w:val="st1"/>
    <w:basedOn w:val="DefaultParagraphFont"/>
    <w:uiPriority w:val="99"/>
    <w:rsid w:val="002F4C11"/>
  </w:style>
  <w:style w:type="paragraph" w:styleId="Title">
    <w:name w:val="Title"/>
    <w:basedOn w:val="Normal"/>
    <w:next w:val="Normal"/>
    <w:link w:val="TitleChar"/>
    <w:uiPriority w:val="99"/>
    <w:qFormat/>
    <w:rsid w:val="002F4C11"/>
    <w:pPr>
      <w:contextualSpacing/>
    </w:pPr>
    <w:rPr>
      <w:rFonts w:ascii="Cambria" w:hAnsi="Cambria"/>
      <w:spacing w:val="-10"/>
      <w:kern w:val="28"/>
      <w:sz w:val="56"/>
      <w:szCs w:val="56"/>
    </w:rPr>
  </w:style>
  <w:style w:type="character" w:customStyle="1" w:styleId="TitleChar">
    <w:name w:val="Title Char"/>
    <w:link w:val="Title"/>
    <w:uiPriority w:val="99"/>
    <w:rsid w:val="002F4C11"/>
    <w:rPr>
      <w:rFonts w:ascii="Cambria" w:eastAsia="Times New Roman" w:hAnsi="Cambria" w:cs="Times New Roman"/>
      <w:spacing w:val="-10"/>
      <w:kern w:val="28"/>
      <w:sz w:val="56"/>
      <w:szCs w:val="56"/>
    </w:rPr>
  </w:style>
  <w:style w:type="paragraph" w:customStyle="1" w:styleId="CaracterCaracter">
    <w:name w:val="Caracter Caracter"/>
    <w:basedOn w:val="Normal"/>
    <w:uiPriority w:val="99"/>
    <w:rsid w:val="002F4C11"/>
    <w:rPr>
      <w:rFonts w:ascii="Arial" w:hAnsi="Arial"/>
      <w:lang w:val="pl-PL" w:eastAsia="pl-PL"/>
    </w:rPr>
  </w:style>
  <w:style w:type="character" w:styleId="HTMLCite">
    <w:name w:val="HTML Cite"/>
    <w:uiPriority w:val="99"/>
    <w:semiHidden/>
    <w:rsid w:val="002F4C11"/>
    <w:rPr>
      <w:i/>
      <w:iCs/>
    </w:rPr>
  </w:style>
  <w:style w:type="character" w:styleId="EndnoteReference">
    <w:name w:val="endnote reference"/>
    <w:uiPriority w:val="99"/>
    <w:unhideWhenUsed/>
    <w:rsid w:val="002F4C11"/>
    <w:rPr>
      <w:vertAlign w:val="superscript"/>
    </w:rPr>
  </w:style>
  <w:style w:type="character" w:customStyle="1" w:styleId="CharChar4">
    <w:name w:val="Char Char4"/>
    <w:uiPriority w:val="99"/>
    <w:rsid w:val="00B26F7D"/>
    <w:rPr>
      <w:rFonts w:ascii="Arial Black" w:hAnsi="Arial Black"/>
      <w:caps/>
      <w:sz w:val="28"/>
      <w:lang w:val="ro-RO" w:eastAsia="ro-RO"/>
    </w:rPr>
  </w:style>
  <w:style w:type="character" w:customStyle="1" w:styleId="CharChar3">
    <w:name w:val="Char Char3"/>
    <w:uiPriority w:val="99"/>
    <w:rsid w:val="00B26F7D"/>
    <w:rPr>
      <w:rFonts w:ascii="Arial Black" w:hAnsi="Arial Black"/>
      <w:sz w:val="24"/>
      <w:lang w:val="ro-RO" w:eastAsia="ro-RO"/>
    </w:rPr>
  </w:style>
  <w:style w:type="character" w:customStyle="1" w:styleId="CharChar2">
    <w:name w:val="Char Char2"/>
    <w:uiPriority w:val="99"/>
    <w:rsid w:val="00B26F7D"/>
    <w:rPr>
      <w:rFonts w:ascii="Arial Narrow" w:hAnsi="Arial Narrow"/>
      <w:b/>
      <w:sz w:val="22"/>
      <w:lang w:val="en-US" w:eastAsia="ro-RO"/>
    </w:rPr>
  </w:style>
  <w:style w:type="character" w:customStyle="1" w:styleId="CaracterCaracter1Char">
    <w:name w:val="Caracter Caracter1 Char"/>
    <w:uiPriority w:val="99"/>
    <w:rsid w:val="00B26F7D"/>
    <w:rPr>
      <w:sz w:val="24"/>
      <w:lang w:val="pl-PL" w:eastAsia="pl-PL"/>
    </w:rPr>
  </w:style>
  <w:style w:type="character" w:customStyle="1" w:styleId="CharChar">
    <w:name w:val="Char Char"/>
    <w:uiPriority w:val="99"/>
    <w:rsid w:val="00B26F7D"/>
    <w:rPr>
      <w:sz w:val="24"/>
      <w:lang w:val="ro-RO" w:eastAsia="ro-RO"/>
    </w:rPr>
  </w:style>
  <w:style w:type="character" w:customStyle="1" w:styleId="ln2talineat">
    <w:name w:val="ln2talineat"/>
    <w:uiPriority w:val="99"/>
    <w:rsid w:val="00B26F7D"/>
  </w:style>
  <w:style w:type="character" w:customStyle="1" w:styleId="CharChar1">
    <w:name w:val="Char Char1"/>
    <w:uiPriority w:val="99"/>
    <w:rsid w:val="00B26F7D"/>
    <w:rPr>
      <w:rFonts w:ascii="Verdana" w:hAnsi="Verdana"/>
      <w:lang w:val="en-US" w:eastAsia="en-US"/>
    </w:rPr>
  </w:style>
  <w:style w:type="paragraph" w:styleId="z-TopofForm">
    <w:name w:val="HTML Top of Form"/>
    <w:basedOn w:val="Normal"/>
    <w:next w:val="Normal"/>
    <w:link w:val="z-TopofFormChar"/>
    <w:hidden/>
    <w:uiPriority w:val="99"/>
    <w:rsid w:val="00B26F7D"/>
    <w:pPr>
      <w:pBdr>
        <w:bottom w:val="single" w:sz="6" w:space="1" w:color="auto"/>
      </w:pBdr>
      <w:jc w:val="center"/>
    </w:pPr>
    <w:rPr>
      <w:rFonts w:ascii="Arial" w:hAnsi="Arial"/>
      <w:vanish/>
      <w:sz w:val="16"/>
      <w:szCs w:val="20"/>
    </w:rPr>
  </w:style>
  <w:style w:type="character" w:customStyle="1" w:styleId="z-TopofFormChar">
    <w:name w:val="z-Top of Form Char"/>
    <w:link w:val="z-TopofForm"/>
    <w:uiPriority w:val="99"/>
    <w:rsid w:val="00B26F7D"/>
    <w:rPr>
      <w:rFonts w:ascii="Arial" w:hAnsi="Arial"/>
      <w:vanish/>
      <w:sz w:val="16"/>
      <w:lang w:val="ro-RO"/>
    </w:rPr>
  </w:style>
  <w:style w:type="paragraph" w:customStyle="1" w:styleId="QuestionNotNumbered">
    <w:name w:val="Question Not Numbered"/>
    <w:basedOn w:val="Normal"/>
    <w:uiPriority w:val="99"/>
    <w:semiHidden/>
    <w:rsid w:val="00B26F7D"/>
    <w:pPr>
      <w:numPr>
        <w:numId w:val="11"/>
      </w:numPr>
      <w:spacing w:before="240" w:after="240"/>
    </w:pPr>
    <w:rPr>
      <w:rFonts w:ascii="Arial" w:hAnsi="Arial" w:cs="Arial"/>
      <w:sz w:val="20"/>
      <w:szCs w:val="20"/>
    </w:rPr>
  </w:style>
  <w:style w:type="character" w:customStyle="1" w:styleId="StyleHeading1ArialBlack11ptChar">
    <w:name w:val="Style Heading 1 + Arial Black 11 pt Char"/>
    <w:uiPriority w:val="99"/>
    <w:rsid w:val="00B26F7D"/>
    <w:rPr>
      <w:rFonts w:ascii="Arial Black" w:hAnsi="Arial Black"/>
      <w:b/>
      <w:caps/>
      <w:sz w:val="28"/>
      <w:lang w:val="ro-RO" w:eastAsia="ro-RO"/>
    </w:rPr>
  </w:style>
  <w:style w:type="paragraph" w:customStyle="1" w:styleId="Char">
    <w:name w:val="Char"/>
    <w:basedOn w:val="Normal"/>
    <w:uiPriority w:val="99"/>
    <w:rsid w:val="00B26F7D"/>
    <w:rPr>
      <w:lang w:val="pl-PL" w:eastAsia="pl-PL"/>
    </w:rPr>
  </w:style>
  <w:style w:type="paragraph" w:customStyle="1" w:styleId="CaracterCaracter1CharCharCaracter">
    <w:name w:val="Caracter Caracter1 Char Char Caracter"/>
    <w:basedOn w:val="Normal"/>
    <w:uiPriority w:val="99"/>
    <w:rsid w:val="00B26F7D"/>
    <w:rPr>
      <w:lang w:val="pl-PL" w:eastAsia="pl-PL"/>
    </w:rPr>
  </w:style>
  <w:style w:type="character" w:customStyle="1" w:styleId="CaracterCaracterChar">
    <w:name w:val="Caracter Caracter Char"/>
    <w:uiPriority w:val="99"/>
    <w:rsid w:val="00B26F7D"/>
    <w:rPr>
      <w:sz w:val="24"/>
      <w:lang w:val="pl-PL" w:eastAsia="pl-PL"/>
    </w:rPr>
  </w:style>
  <w:style w:type="paragraph" w:styleId="HTMLAddress">
    <w:name w:val="HTML Address"/>
    <w:basedOn w:val="z-TopofForm"/>
    <w:link w:val="HTMLAddressChar"/>
    <w:uiPriority w:val="99"/>
    <w:rsid w:val="00B26F7D"/>
    <w:pPr>
      <w:pBdr>
        <w:bottom w:val="none" w:sz="0" w:space="0" w:color="auto"/>
      </w:pBdr>
      <w:jc w:val="left"/>
    </w:pPr>
    <w:rPr>
      <w:i/>
      <w:vanish w:val="0"/>
      <w:sz w:val="24"/>
    </w:rPr>
  </w:style>
  <w:style w:type="character" w:customStyle="1" w:styleId="HTMLAddressChar">
    <w:name w:val="HTML Address Char"/>
    <w:link w:val="HTMLAddress"/>
    <w:uiPriority w:val="99"/>
    <w:rsid w:val="00B26F7D"/>
    <w:rPr>
      <w:rFonts w:ascii="Arial" w:hAnsi="Arial"/>
      <w:i/>
      <w:sz w:val="24"/>
      <w:lang w:val="ro-RO"/>
    </w:rPr>
  </w:style>
  <w:style w:type="paragraph" w:customStyle="1" w:styleId="CaracterCaracter2">
    <w:name w:val="Caracter Caracter2"/>
    <w:basedOn w:val="Normal"/>
    <w:uiPriority w:val="99"/>
    <w:rsid w:val="00B26F7D"/>
    <w:rPr>
      <w:lang w:val="pl-PL" w:eastAsia="pl-PL"/>
    </w:rPr>
  </w:style>
  <w:style w:type="character" w:customStyle="1" w:styleId="StyleArial14ptBold">
    <w:name w:val="Style Arial 14 pt Bold"/>
    <w:uiPriority w:val="99"/>
    <w:rsid w:val="00B26F7D"/>
    <w:rPr>
      <w:rFonts w:ascii="Arial" w:hAnsi="Arial"/>
      <w:b/>
      <w:sz w:val="28"/>
    </w:rPr>
  </w:style>
  <w:style w:type="paragraph" w:customStyle="1" w:styleId="subcap">
    <w:name w:val="subcap"/>
    <w:basedOn w:val="Normal"/>
    <w:uiPriority w:val="99"/>
    <w:rsid w:val="00B26F7D"/>
    <w:pPr>
      <w:keepNext/>
      <w:widowControl w:val="0"/>
      <w:spacing w:before="120" w:after="120"/>
    </w:pPr>
    <w:rPr>
      <w:rFonts w:ascii="Arial" w:hAnsi="Arial"/>
      <w:b/>
      <w:sz w:val="28"/>
      <w:szCs w:val="20"/>
    </w:rPr>
  </w:style>
  <w:style w:type="character" w:customStyle="1" w:styleId="ln2litera1">
    <w:name w:val="ln2litera1"/>
    <w:uiPriority w:val="99"/>
    <w:rsid w:val="00B26F7D"/>
    <w:rPr>
      <w:b/>
      <w:color w:val="00008F"/>
    </w:rPr>
  </w:style>
  <w:style w:type="character" w:customStyle="1" w:styleId="ln2paragraf1">
    <w:name w:val="ln2paragraf1"/>
    <w:uiPriority w:val="99"/>
    <w:rsid w:val="00B26F7D"/>
    <w:rPr>
      <w:b/>
    </w:rPr>
  </w:style>
  <w:style w:type="character" w:customStyle="1" w:styleId="ln2tparagraf">
    <w:name w:val="ln2tparagraf"/>
    <w:uiPriority w:val="99"/>
    <w:rsid w:val="00B26F7D"/>
  </w:style>
  <w:style w:type="paragraph" w:styleId="HTMLPreformatted">
    <w:name w:val="HTML Preformatted"/>
    <w:basedOn w:val="Normal"/>
    <w:link w:val="HTMLPreformattedChar"/>
    <w:uiPriority w:val="99"/>
    <w:rsid w:val="00B26F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rsid w:val="00B26F7D"/>
    <w:rPr>
      <w:rFonts w:ascii="Courier New" w:hAnsi="Courier New"/>
      <w:lang w:val="ro-RO"/>
    </w:rPr>
  </w:style>
  <w:style w:type="character" w:customStyle="1" w:styleId="ln2tabel1">
    <w:name w:val="ln2tabel1"/>
    <w:uiPriority w:val="99"/>
    <w:rsid w:val="00B26F7D"/>
    <w:rPr>
      <w:rFonts w:ascii="Arial" w:hAnsi="Arial"/>
      <w:sz w:val="16"/>
    </w:rPr>
  </w:style>
  <w:style w:type="character" w:customStyle="1" w:styleId="ln2alineat1">
    <w:name w:val="ln2alineat1"/>
    <w:uiPriority w:val="99"/>
    <w:rsid w:val="00B26F7D"/>
    <w:rPr>
      <w:b/>
      <w:color w:val="74929F"/>
    </w:rPr>
  </w:style>
  <w:style w:type="character" w:customStyle="1" w:styleId="ln2articol1">
    <w:name w:val="ln2articol1"/>
    <w:uiPriority w:val="99"/>
    <w:rsid w:val="00B26F7D"/>
    <w:rPr>
      <w:b/>
      <w:color w:val="0000AF"/>
    </w:rPr>
  </w:style>
  <w:style w:type="paragraph" w:customStyle="1" w:styleId="CaracterCaracter1CharCharCaracterCharCharCaracterCharCharCaracter">
    <w:name w:val="Caracter Caracter1 Char Char Caracter Char Char Caracter Char Char Caracter"/>
    <w:basedOn w:val="Normal"/>
    <w:uiPriority w:val="99"/>
    <w:rsid w:val="00B26F7D"/>
    <w:rPr>
      <w:lang w:val="pl-PL" w:eastAsia="pl-PL"/>
    </w:rPr>
  </w:style>
  <w:style w:type="paragraph" w:customStyle="1" w:styleId="NumPar1">
    <w:name w:val="NumPar 1"/>
    <w:basedOn w:val="Normal"/>
    <w:next w:val="Normal"/>
    <w:uiPriority w:val="99"/>
    <w:rsid w:val="00B26F7D"/>
    <w:pPr>
      <w:numPr>
        <w:numId w:val="12"/>
      </w:numPr>
      <w:spacing w:before="120" w:after="120"/>
    </w:pPr>
    <w:rPr>
      <w:noProof/>
      <w:szCs w:val="20"/>
      <w:lang w:val="en-US" w:eastAsia="pl-PL"/>
    </w:rPr>
  </w:style>
  <w:style w:type="paragraph" w:customStyle="1" w:styleId="CaracterCaracter3">
    <w:name w:val="Caracter Caracter3"/>
    <w:basedOn w:val="Normal"/>
    <w:uiPriority w:val="99"/>
    <w:rsid w:val="00B26F7D"/>
    <w:rPr>
      <w:noProof/>
      <w:lang w:eastAsia="pl-PL"/>
    </w:rPr>
  </w:style>
  <w:style w:type="character" w:customStyle="1" w:styleId="CharChar5">
    <w:name w:val="Char Char5"/>
    <w:uiPriority w:val="99"/>
    <w:locked/>
    <w:rsid w:val="00B26F7D"/>
    <w:rPr>
      <w:rFonts w:ascii="Verdana" w:hAnsi="Verdana"/>
      <w:lang w:val="en-US" w:eastAsia="en-US"/>
    </w:rPr>
  </w:style>
  <w:style w:type="character" w:customStyle="1" w:styleId="CharChar31">
    <w:name w:val="Char Char31"/>
    <w:uiPriority w:val="99"/>
    <w:locked/>
    <w:rsid w:val="00B26F7D"/>
    <w:rPr>
      <w:rFonts w:ascii="Arial Black" w:hAnsi="Arial Black"/>
      <w:caps/>
      <w:sz w:val="28"/>
      <w:lang w:val="ro-RO" w:eastAsia="ro-RO"/>
    </w:rPr>
  </w:style>
  <w:style w:type="paragraph" w:customStyle="1" w:styleId="CaracterCaracter5">
    <w:name w:val="Caracter Caracter5"/>
    <w:basedOn w:val="Normal"/>
    <w:uiPriority w:val="99"/>
    <w:rsid w:val="00B26F7D"/>
    <w:rPr>
      <w:lang w:val="pl-PL" w:eastAsia="pl-PL"/>
    </w:rPr>
  </w:style>
  <w:style w:type="paragraph" w:customStyle="1" w:styleId="CaracterCharCharCaracter">
    <w:name w:val="Caracter Char Char Caracter"/>
    <w:basedOn w:val="Normal"/>
    <w:uiPriority w:val="99"/>
    <w:rsid w:val="00B26F7D"/>
    <w:rPr>
      <w:lang w:val="pl-PL" w:eastAsia="pl-PL"/>
    </w:rPr>
  </w:style>
  <w:style w:type="paragraph" w:customStyle="1" w:styleId="Level1">
    <w:name w:val="Level 1"/>
    <w:autoRedefine/>
    <w:uiPriority w:val="99"/>
    <w:rsid w:val="00B26F7D"/>
    <w:pPr>
      <w:jc w:val="right"/>
    </w:pPr>
    <w:rPr>
      <w:rFonts w:ascii="Arial" w:eastAsia="Batang" w:hAnsi="Arial" w:cs="Arial"/>
      <w:bCs/>
      <w:noProof/>
      <w:sz w:val="24"/>
      <w:szCs w:val="24"/>
      <w:lang w:val="pl-PL" w:eastAsia="pl-PL"/>
    </w:rPr>
  </w:style>
  <w:style w:type="paragraph" w:customStyle="1" w:styleId="Level3">
    <w:name w:val="Level 3"/>
    <w:autoRedefine/>
    <w:uiPriority w:val="99"/>
    <w:rsid w:val="00B26F7D"/>
    <w:pPr>
      <w:ind w:left="720"/>
    </w:pPr>
    <w:rPr>
      <w:rFonts w:ascii="Verdana" w:eastAsia="Batang" w:hAnsi="Verdana"/>
      <w:noProof/>
      <w:sz w:val="16"/>
      <w:lang w:val="pl-PL" w:eastAsia="pl-PL"/>
    </w:rPr>
  </w:style>
  <w:style w:type="paragraph" w:customStyle="1" w:styleId="caractercaracter1charcharcaracter0">
    <w:name w:val="caractercaracter1charcharcaracter"/>
    <w:basedOn w:val="Normal"/>
    <w:uiPriority w:val="99"/>
    <w:rsid w:val="00B26F7D"/>
    <w:rPr>
      <w:lang w:val="en-US"/>
    </w:rPr>
  </w:style>
  <w:style w:type="paragraph" w:customStyle="1" w:styleId="Textkrper">
    <w:name w:val="Textk?rper"/>
    <w:basedOn w:val="Normal"/>
    <w:uiPriority w:val="99"/>
    <w:rsid w:val="00B26F7D"/>
    <w:pPr>
      <w:widowControl w:val="0"/>
    </w:pPr>
    <w:rPr>
      <w:noProof/>
      <w:szCs w:val="20"/>
      <w:lang w:eastAsia="pl-PL"/>
    </w:rPr>
  </w:style>
  <w:style w:type="paragraph" w:customStyle="1" w:styleId="Caracter1">
    <w:name w:val="Caracter1"/>
    <w:basedOn w:val="Normal"/>
    <w:uiPriority w:val="99"/>
    <w:rsid w:val="00B26F7D"/>
    <w:rPr>
      <w:rFonts w:ascii="Arial" w:hAnsi="Arial"/>
      <w:lang w:val="pl-PL" w:eastAsia="pl-PL"/>
    </w:rPr>
  </w:style>
  <w:style w:type="paragraph" w:customStyle="1" w:styleId="CaracterCaracter1CharCharCaracter1">
    <w:name w:val="Caracter Caracter1 Char Char Caracter1"/>
    <w:basedOn w:val="Normal"/>
    <w:uiPriority w:val="99"/>
    <w:rsid w:val="00B26F7D"/>
    <w:rPr>
      <w:lang w:val="pl-PL" w:eastAsia="pl-PL"/>
    </w:rPr>
  </w:style>
  <w:style w:type="paragraph" w:customStyle="1" w:styleId="CaracterCaracter1CharCharCaracterCaracter">
    <w:name w:val="Caracter Caracter1 Char Char Caracter Caracter"/>
    <w:basedOn w:val="Normal"/>
    <w:uiPriority w:val="99"/>
    <w:rsid w:val="00B26F7D"/>
    <w:rPr>
      <w:szCs w:val="20"/>
      <w:lang w:val="pl-PL" w:eastAsia="pl-PL"/>
    </w:rPr>
  </w:style>
  <w:style w:type="paragraph" w:customStyle="1" w:styleId="CaracterCaracterCharCharCaracterCaracter">
    <w:name w:val="Caracter Caracter Char Char Caracter Caracter"/>
    <w:basedOn w:val="Normal"/>
    <w:uiPriority w:val="99"/>
    <w:rsid w:val="00B26F7D"/>
    <w:rPr>
      <w:szCs w:val="20"/>
      <w:lang w:val="pl-PL" w:eastAsia="pl-PL"/>
    </w:rPr>
  </w:style>
  <w:style w:type="paragraph" w:customStyle="1" w:styleId="CharCharCharChar">
    <w:name w:val="Char Char Char Char"/>
    <w:basedOn w:val="Normal"/>
    <w:uiPriority w:val="99"/>
    <w:rsid w:val="00B26F7D"/>
    <w:rPr>
      <w:lang w:val="pl-PL" w:eastAsia="pl-PL"/>
    </w:rPr>
  </w:style>
  <w:style w:type="character" w:customStyle="1" w:styleId="ln2tpunct">
    <w:name w:val="ln2tpunct"/>
    <w:uiPriority w:val="99"/>
    <w:rsid w:val="00B26F7D"/>
  </w:style>
  <w:style w:type="character" w:customStyle="1" w:styleId="ln2tpreambul1">
    <w:name w:val="ln2tpreambul1"/>
    <w:uiPriority w:val="99"/>
    <w:rsid w:val="00B26F7D"/>
    <w:rPr>
      <w:i/>
    </w:rPr>
  </w:style>
  <w:style w:type="character" w:customStyle="1" w:styleId="ln2punct1">
    <w:name w:val="ln2punct1"/>
    <w:uiPriority w:val="99"/>
    <w:rsid w:val="00B26F7D"/>
    <w:rPr>
      <w:b/>
      <w:color w:val="008F00"/>
    </w:rPr>
  </w:style>
  <w:style w:type="character" w:customStyle="1" w:styleId="tal1">
    <w:name w:val="tal1"/>
    <w:uiPriority w:val="99"/>
    <w:rsid w:val="00B26F7D"/>
  </w:style>
  <w:style w:type="paragraph" w:customStyle="1" w:styleId="CaracterCharCharCaracterCaracter">
    <w:name w:val="Caracter Char Char Caracter Caracter"/>
    <w:basedOn w:val="Normal"/>
    <w:uiPriority w:val="99"/>
    <w:rsid w:val="00B26F7D"/>
    <w:rPr>
      <w:lang w:val="pl-PL" w:eastAsia="pl-PL"/>
    </w:rPr>
  </w:style>
  <w:style w:type="character" w:customStyle="1" w:styleId="li1">
    <w:name w:val="li1"/>
    <w:uiPriority w:val="99"/>
    <w:rsid w:val="00B26F7D"/>
    <w:rPr>
      <w:b/>
      <w:color w:val="8F0000"/>
    </w:rPr>
  </w:style>
  <w:style w:type="paragraph" w:customStyle="1" w:styleId="DefaultText">
    <w:name w:val="Default Text"/>
    <w:basedOn w:val="Normal"/>
    <w:uiPriority w:val="99"/>
    <w:rsid w:val="00B26F7D"/>
    <w:pPr>
      <w:snapToGrid w:val="0"/>
    </w:pPr>
    <w:rPr>
      <w:szCs w:val="20"/>
      <w:lang w:val="en-US"/>
    </w:rPr>
  </w:style>
  <w:style w:type="paragraph" w:styleId="BodyTextFirstIndent">
    <w:name w:val="Body Text First Indent"/>
    <w:basedOn w:val="BodyText"/>
    <w:link w:val="BodyTextFirstIndentChar"/>
    <w:uiPriority w:val="99"/>
    <w:rsid w:val="00B26F7D"/>
    <w:pPr>
      <w:ind w:firstLine="210"/>
    </w:pPr>
    <w:rPr>
      <w:rFonts w:ascii="Arial" w:hAnsi="Arial"/>
    </w:rPr>
  </w:style>
  <w:style w:type="character" w:customStyle="1" w:styleId="BodyTextFirstIndentChar">
    <w:name w:val="Body Text First Indent Char"/>
    <w:link w:val="BodyTextFirstIndent"/>
    <w:uiPriority w:val="99"/>
    <w:rsid w:val="00B26F7D"/>
    <w:rPr>
      <w:rFonts w:ascii="Arial" w:hAnsi="Arial"/>
      <w:sz w:val="24"/>
      <w:szCs w:val="24"/>
      <w:lang w:val="ro-RO"/>
    </w:rPr>
  </w:style>
  <w:style w:type="paragraph" w:customStyle="1" w:styleId="CaracterCharCharCaracterChar">
    <w:name w:val="Caracter Char Char Caracter Char"/>
    <w:basedOn w:val="Normal"/>
    <w:uiPriority w:val="99"/>
    <w:rsid w:val="00B26F7D"/>
    <w:rPr>
      <w:szCs w:val="20"/>
      <w:lang w:val="pl-PL" w:eastAsia="pl-PL"/>
    </w:rPr>
  </w:style>
  <w:style w:type="paragraph" w:customStyle="1" w:styleId="CaracterCaracter6">
    <w:name w:val="Caracter Caracter6"/>
    <w:basedOn w:val="Normal"/>
    <w:uiPriority w:val="99"/>
    <w:rsid w:val="00B26F7D"/>
    <w:rPr>
      <w:szCs w:val="20"/>
      <w:lang w:val="pl-PL" w:eastAsia="pl-PL"/>
    </w:rPr>
  </w:style>
  <w:style w:type="character" w:customStyle="1" w:styleId="ar1">
    <w:name w:val="ar1"/>
    <w:uiPriority w:val="99"/>
    <w:rsid w:val="00B26F7D"/>
    <w:rPr>
      <w:b/>
      <w:color w:val="0000AF"/>
      <w:sz w:val="22"/>
    </w:rPr>
  </w:style>
  <w:style w:type="paragraph" w:customStyle="1" w:styleId="CharCharCharChar1">
    <w:name w:val="Char Char Char Char1"/>
    <w:basedOn w:val="Normal"/>
    <w:uiPriority w:val="99"/>
    <w:rsid w:val="00B26F7D"/>
    <w:rPr>
      <w:lang w:val="pl-PL" w:eastAsia="pl-PL"/>
    </w:rPr>
  </w:style>
  <w:style w:type="paragraph" w:customStyle="1" w:styleId="NoSpacing1">
    <w:name w:val="No Spacing1"/>
    <w:uiPriority w:val="99"/>
    <w:qFormat/>
    <w:rsid w:val="00B26F7D"/>
    <w:rPr>
      <w:rFonts w:ascii="Calibri" w:hAnsi="Calibri"/>
      <w:sz w:val="22"/>
      <w:szCs w:val="22"/>
      <w:lang w:eastAsia="en-US"/>
    </w:rPr>
  </w:style>
  <w:style w:type="paragraph" w:customStyle="1" w:styleId="CaracterCaracter4">
    <w:name w:val="Caracter Caracter4"/>
    <w:basedOn w:val="Normal"/>
    <w:uiPriority w:val="99"/>
    <w:rsid w:val="00B26F7D"/>
    <w:rPr>
      <w:lang w:val="pl-PL" w:eastAsia="pl-PL"/>
    </w:rPr>
  </w:style>
  <w:style w:type="paragraph" w:customStyle="1" w:styleId="CaracterCaracter3CharCharCaracterCaracterCharCharCaracterCaracter1CharCharCaracterCaracterCharCharCaracterCaracterCharCharCaracterCaracter">
    <w:name w:val="Caracter Caracter3 Char Char Caracter Caracter Char Char Caracter Caracter1 Char Char Caracter Caracter Char Char Caracter Caracter Char Char Caracter Caracter"/>
    <w:basedOn w:val="Normal"/>
    <w:uiPriority w:val="99"/>
    <w:rsid w:val="00B26F7D"/>
    <w:rPr>
      <w:noProof/>
      <w:lang w:eastAsia="pl-PL"/>
    </w:rPr>
  </w:style>
  <w:style w:type="character" w:customStyle="1" w:styleId="stpar">
    <w:name w:val="st_par"/>
    <w:uiPriority w:val="99"/>
    <w:rsid w:val="00B26F7D"/>
  </w:style>
  <w:style w:type="character" w:customStyle="1" w:styleId="sttpar">
    <w:name w:val="st_tpar"/>
    <w:uiPriority w:val="99"/>
    <w:rsid w:val="00B26F7D"/>
  </w:style>
  <w:style w:type="character" w:customStyle="1" w:styleId="longtext">
    <w:name w:val="long_text"/>
    <w:uiPriority w:val="99"/>
    <w:rsid w:val="00B26F7D"/>
  </w:style>
  <w:style w:type="paragraph" w:customStyle="1" w:styleId="CharCharChar">
    <w:name w:val="Char Char Char"/>
    <w:basedOn w:val="Normal"/>
    <w:uiPriority w:val="99"/>
    <w:rsid w:val="00B26F7D"/>
    <w:rPr>
      <w:lang w:val="pl-PL" w:eastAsia="pl-PL"/>
    </w:rPr>
  </w:style>
  <w:style w:type="character" w:customStyle="1" w:styleId="rvts12">
    <w:name w:val="rvts12"/>
    <w:uiPriority w:val="99"/>
    <w:rsid w:val="00B26F7D"/>
  </w:style>
  <w:style w:type="character" w:customStyle="1" w:styleId="rvts9">
    <w:name w:val="rvts9"/>
    <w:uiPriority w:val="99"/>
    <w:rsid w:val="00B26F7D"/>
  </w:style>
  <w:style w:type="paragraph" w:customStyle="1" w:styleId="Revision1">
    <w:name w:val="Revision1"/>
    <w:hidden/>
    <w:uiPriority w:val="99"/>
    <w:semiHidden/>
    <w:rsid w:val="00B26F7D"/>
    <w:rPr>
      <w:rFonts w:ascii="Arial" w:hAnsi="Arial" w:cs="Arial"/>
      <w:sz w:val="24"/>
      <w:szCs w:val="24"/>
      <w:lang w:eastAsia="en-US"/>
    </w:rPr>
  </w:style>
  <w:style w:type="paragraph" w:customStyle="1" w:styleId="TimesNewsRoman">
    <w:name w:val="Times News Roman"/>
    <w:basedOn w:val="Arial"/>
    <w:uiPriority w:val="99"/>
    <w:rsid w:val="00B26F7D"/>
    <w:rPr>
      <w:rFonts w:ascii="Times New Roman" w:hAnsi="Times New Roman"/>
      <w:bCs w:val="0"/>
      <w:sz w:val="24"/>
      <w:szCs w:val="24"/>
    </w:rPr>
  </w:style>
  <w:style w:type="character" w:customStyle="1" w:styleId="ln2acttitlu1">
    <w:name w:val="ln2acttitlu1"/>
    <w:uiPriority w:val="99"/>
    <w:rsid w:val="00B26F7D"/>
    <w:rPr>
      <w:color w:val="000010"/>
      <w:sz w:val="18"/>
    </w:rPr>
  </w:style>
  <w:style w:type="character" w:customStyle="1" w:styleId="rvts8">
    <w:name w:val="rvts8"/>
    <w:uiPriority w:val="99"/>
    <w:rsid w:val="00B26F7D"/>
  </w:style>
  <w:style w:type="character" w:customStyle="1" w:styleId="rvts11">
    <w:name w:val="rvts11"/>
    <w:uiPriority w:val="99"/>
    <w:rsid w:val="00B26F7D"/>
  </w:style>
  <w:style w:type="paragraph" w:customStyle="1" w:styleId="CaracterCaracter13">
    <w:name w:val="Caracter Caracter13"/>
    <w:basedOn w:val="Normal"/>
    <w:link w:val="CaracterCaracter1Char3"/>
    <w:rsid w:val="00B26F7D"/>
    <w:rPr>
      <w:szCs w:val="20"/>
      <w:lang w:val="pl-PL" w:eastAsia="pl-PL"/>
    </w:rPr>
  </w:style>
  <w:style w:type="character" w:customStyle="1" w:styleId="CaracterCaracter1Char3">
    <w:name w:val="Caracter Caracter1 Char3"/>
    <w:link w:val="CaracterCaracter13"/>
    <w:locked/>
    <w:rsid w:val="00B26F7D"/>
    <w:rPr>
      <w:sz w:val="24"/>
      <w:lang w:val="pl-PL" w:eastAsia="pl-PL"/>
    </w:rPr>
  </w:style>
  <w:style w:type="character" w:customStyle="1" w:styleId="CharChar42">
    <w:name w:val="Char Char42"/>
    <w:uiPriority w:val="99"/>
    <w:rsid w:val="00B26F7D"/>
  </w:style>
  <w:style w:type="character" w:customStyle="1" w:styleId="rvts18">
    <w:name w:val="rvts18"/>
    <w:uiPriority w:val="99"/>
    <w:rsid w:val="00B26F7D"/>
  </w:style>
  <w:style w:type="character" w:customStyle="1" w:styleId="rvts23">
    <w:name w:val="rvts23"/>
    <w:uiPriority w:val="99"/>
    <w:rsid w:val="00B26F7D"/>
  </w:style>
  <w:style w:type="character" w:customStyle="1" w:styleId="rvts17">
    <w:name w:val="rvts17"/>
    <w:uiPriority w:val="99"/>
    <w:rsid w:val="00B26F7D"/>
  </w:style>
  <w:style w:type="character" w:customStyle="1" w:styleId="rvts10">
    <w:name w:val="rvts10"/>
    <w:uiPriority w:val="99"/>
    <w:rsid w:val="00B26F7D"/>
  </w:style>
  <w:style w:type="table" w:styleId="TableClassic2">
    <w:name w:val="Table Classic 2"/>
    <w:basedOn w:val="TableNormal"/>
    <w:uiPriority w:val="99"/>
    <w:rsid w:val="00B26F7D"/>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character" w:customStyle="1" w:styleId="Deleted">
    <w:name w:val="Deleted"/>
    <w:uiPriority w:val="99"/>
    <w:rsid w:val="00B26F7D"/>
    <w:rPr>
      <w:strike/>
      <w:shd w:val="clear" w:color="auto" w:fill="auto"/>
    </w:rPr>
  </w:style>
  <w:style w:type="paragraph" w:customStyle="1" w:styleId="Point0">
    <w:name w:val="Point 0"/>
    <w:basedOn w:val="Normal"/>
    <w:link w:val="Point0Char"/>
    <w:uiPriority w:val="99"/>
    <w:rsid w:val="00B26F7D"/>
    <w:pPr>
      <w:spacing w:before="120" w:after="120" w:line="360" w:lineRule="auto"/>
      <w:ind w:left="850" w:hanging="850"/>
    </w:pPr>
    <w:rPr>
      <w:szCs w:val="20"/>
    </w:rPr>
  </w:style>
  <w:style w:type="character" w:customStyle="1" w:styleId="Point0Char">
    <w:name w:val="Point 0 Char"/>
    <w:link w:val="Point0"/>
    <w:uiPriority w:val="99"/>
    <w:locked/>
    <w:rsid w:val="00B26F7D"/>
    <w:rPr>
      <w:sz w:val="24"/>
    </w:rPr>
  </w:style>
  <w:style w:type="paragraph" w:customStyle="1" w:styleId="Tiret2">
    <w:name w:val="Tiret 2"/>
    <w:basedOn w:val="Normal"/>
    <w:uiPriority w:val="99"/>
    <w:rsid w:val="00B26F7D"/>
    <w:pPr>
      <w:numPr>
        <w:numId w:val="13"/>
      </w:numPr>
      <w:spacing w:before="120" w:after="120" w:line="360" w:lineRule="auto"/>
      <w:outlineLvl w:val="1"/>
    </w:pPr>
  </w:style>
  <w:style w:type="character" w:customStyle="1" w:styleId="al1">
    <w:name w:val="al1"/>
    <w:uiPriority w:val="99"/>
    <w:rsid w:val="00B26F7D"/>
    <w:rPr>
      <w:b/>
      <w:color w:val="008F00"/>
    </w:rPr>
  </w:style>
  <w:style w:type="paragraph" w:styleId="ListBullet">
    <w:name w:val="List Bullet"/>
    <w:basedOn w:val="Normal"/>
    <w:uiPriority w:val="99"/>
    <w:rsid w:val="00B26F7D"/>
    <w:pPr>
      <w:numPr>
        <w:numId w:val="14"/>
      </w:numPr>
    </w:pPr>
  </w:style>
  <w:style w:type="character" w:customStyle="1" w:styleId="CharChar41">
    <w:name w:val="Char Char41"/>
    <w:uiPriority w:val="99"/>
    <w:rsid w:val="00B26F7D"/>
  </w:style>
  <w:style w:type="paragraph" w:customStyle="1" w:styleId="rvps4">
    <w:name w:val="rvps4"/>
    <w:basedOn w:val="Normal"/>
    <w:uiPriority w:val="99"/>
    <w:rsid w:val="00B26F7D"/>
    <w:pPr>
      <w:spacing w:before="100" w:beforeAutospacing="1" w:after="100" w:afterAutospacing="1"/>
    </w:pPr>
    <w:rPr>
      <w:lang w:val="en-US"/>
    </w:rPr>
  </w:style>
  <w:style w:type="character" w:customStyle="1" w:styleId="litera1">
    <w:name w:val="litera1"/>
    <w:uiPriority w:val="99"/>
    <w:rsid w:val="00B26F7D"/>
    <w:rPr>
      <w:b/>
      <w:color w:val="000000"/>
    </w:rPr>
  </w:style>
  <w:style w:type="character" w:customStyle="1" w:styleId="tpt1">
    <w:name w:val="tpt1"/>
    <w:uiPriority w:val="99"/>
    <w:rsid w:val="00B26F7D"/>
    <w:rPr>
      <w:rFonts w:cs="Times New Roman"/>
    </w:rPr>
  </w:style>
  <w:style w:type="character" w:customStyle="1" w:styleId="rvts41">
    <w:name w:val="rvts41"/>
    <w:rsid w:val="00B26F7D"/>
    <w:rPr>
      <w:rFonts w:ascii="Times New Roman" w:hAnsi="Times New Roman" w:cs="Times New Roman" w:hint="default"/>
      <w:b/>
      <w:bCs/>
      <w:sz w:val="24"/>
      <w:szCs w:val="24"/>
    </w:rPr>
  </w:style>
  <w:style w:type="paragraph" w:styleId="Quote">
    <w:name w:val="Quote"/>
    <w:basedOn w:val="Normal"/>
    <w:next w:val="Normal"/>
    <w:link w:val="QuoteChar"/>
    <w:uiPriority w:val="29"/>
    <w:qFormat/>
    <w:rsid w:val="00B26F7D"/>
    <w:pPr>
      <w:spacing w:before="200" w:after="160"/>
      <w:ind w:left="864" w:right="864"/>
      <w:jc w:val="center"/>
    </w:pPr>
    <w:rPr>
      <w:rFonts w:ascii="Arial" w:hAnsi="Arial"/>
      <w:i/>
      <w:iCs/>
      <w:color w:val="404040"/>
    </w:rPr>
  </w:style>
  <w:style w:type="character" w:customStyle="1" w:styleId="QuoteChar">
    <w:name w:val="Quote Char"/>
    <w:link w:val="Quote"/>
    <w:uiPriority w:val="29"/>
    <w:rsid w:val="00B26F7D"/>
    <w:rPr>
      <w:rFonts w:ascii="Arial" w:hAnsi="Arial"/>
      <w:i/>
      <w:iCs/>
      <w:color w:val="404040"/>
      <w:sz w:val="24"/>
      <w:szCs w:val="24"/>
      <w:lang w:val="ro-RO"/>
    </w:rPr>
  </w:style>
  <w:style w:type="paragraph" w:customStyle="1" w:styleId="ListParagraph11">
    <w:name w:val="List Paragraph11"/>
    <w:basedOn w:val="Normal"/>
    <w:uiPriority w:val="99"/>
    <w:rsid w:val="00B26F7D"/>
    <w:pPr>
      <w:spacing w:after="200" w:line="276" w:lineRule="auto"/>
      <w:ind w:left="720"/>
    </w:pPr>
    <w:rPr>
      <w:szCs w:val="22"/>
      <w:lang w:val="en-US"/>
    </w:rPr>
  </w:style>
  <w:style w:type="paragraph" w:customStyle="1" w:styleId="default0">
    <w:name w:val="default0"/>
    <w:basedOn w:val="Normal"/>
    <w:uiPriority w:val="99"/>
    <w:rsid w:val="00B26F7D"/>
    <w:pPr>
      <w:autoSpaceDE w:val="0"/>
      <w:autoSpaceDN w:val="0"/>
    </w:pPr>
    <w:rPr>
      <w:rFonts w:ascii="EUAlbertina" w:eastAsia="Calibri" w:hAnsi="EUAlbertina"/>
      <w:color w:val="000000"/>
      <w:lang w:val="en-US"/>
    </w:rPr>
  </w:style>
  <w:style w:type="character" w:customStyle="1" w:styleId="CharChar44">
    <w:name w:val="Char Char44"/>
    <w:basedOn w:val="DefaultParagraphFont"/>
    <w:uiPriority w:val="99"/>
    <w:rsid w:val="00884789"/>
  </w:style>
  <w:style w:type="paragraph" w:customStyle="1" w:styleId="CaracterCaracter14">
    <w:name w:val="Caracter Caracter14"/>
    <w:basedOn w:val="Normal"/>
    <w:link w:val="CaracterCaracter1Char4"/>
    <w:uiPriority w:val="99"/>
    <w:rsid w:val="00884789"/>
    <w:rPr>
      <w:noProof/>
      <w:lang w:val="pl-PL" w:eastAsia="pl-PL"/>
    </w:rPr>
  </w:style>
  <w:style w:type="character" w:customStyle="1" w:styleId="CaracterCaracter1Char4">
    <w:name w:val="Caracter Caracter1 Char4"/>
    <w:link w:val="CaracterCaracter14"/>
    <w:uiPriority w:val="99"/>
    <w:rsid w:val="00884789"/>
    <w:rPr>
      <w:noProof/>
      <w:sz w:val="24"/>
      <w:szCs w:val="24"/>
      <w:lang w:val="pl-PL" w:eastAsia="pl-PL"/>
    </w:rPr>
  </w:style>
  <w:style w:type="character" w:customStyle="1" w:styleId="CharChar43">
    <w:name w:val="Char Char43"/>
    <w:basedOn w:val="DefaultParagraphFont"/>
    <w:uiPriority w:val="99"/>
    <w:rsid w:val="00884789"/>
  </w:style>
  <w:style w:type="character" w:customStyle="1" w:styleId="CommentTextChar1">
    <w:name w:val="Comment Text Char1"/>
    <w:uiPriority w:val="99"/>
    <w:rsid w:val="00884789"/>
    <w:rPr>
      <w:rFonts w:ascii="Arial" w:hAnsi="Arial" w:cs="Arial"/>
      <w:lang w:eastAsia="en-US"/>
    </w:rPr>
  </w:style>
  <w:style w:type="character" w:customStyle="1" w:styleId="leftmenuclicked1">
    <w:name w:val="leftmenuclicked1"/>
    <w:uiPriority w:val="99"/>
    <w:rsid w:val="00884789"/>
    <w:rPr>
      <w:rFonts w:ascii="Tahoma" w:hAnsi="Tahoma" w:cs="Tahoma" w:hint="default"/>
      <w:b/>
      <w:bCs/>
      <w:strike w:val="0"/>
      <w:dstrike w:val="0"/>
      <w:color w:val="006600"/>
      <w:sz w:val="15"/>
      <w:szCs w:val="15"/>
      <w:u w:val="none"/>
      <w:effect w:val="none"/>
    </w:rPr>
  </w:style>
  <w:style w:type="paragraph" w:customStyle="1" w:styleId="Appendix3">
    <w:name w:val="Appendix 3"/>
    <w:basedOn w:val="Heading3"/>
    <w:uiPriority w:val="99"/>
    <w:rsid w:val="00884789"/>
    <w:pPr>
      <w:keepLines w:val="0"/>
      <w:numPr>
        <w:ilvl w:val="0"/>
        <w:numId w:val="0"/>
      </w:numPr>
      <w:pBdr>
        <w:bottom w:val="single" w:sz="4" w:space="1" w:color="auto"/>
      </w:pBdr>
      <w:spacing w:before="240" w:after="60" w:line="240" w:lineRule="auto"/>
      <w:jc w:val="both"/>
      <w:outlineLvl w:val="9"/>
    </w:pPr>
    <w:rPr>
      <w:rFonts w:ascii="Tahoma" w:hAnsi="Tahoma"/>
      <w:noProof/>
      <w:sz w:val="24"/>
      <w:szCs w:val="26"/>
      <w:lang w:bidi="he-IL"/>
    </w:rPr>
  </w:style>
  <w:style w:type="character" w:customStyle="1" w:styleId="5yl5">
    <w:name w:val="_5yl5"/>
    <w:rsid w:val="00884789"/>
  </w:style>
  <w:style w:type="paragraph" w:customStyle="1" w:styleId="titlu4">
    <w:name w:val="titlu 4"/>
    <w:basedOn w:val="Normal"/>
    <w:link w:val="titlu4Char"/>
    <w:uiPriority w:val="99"/>
    <w:qFormat/>
    <w:rsid w:val="00884789"/>
    <w:pPr>
      <w:numPr>
        <w:numId w:val="15"/>
      </w:numPr>
      <w:spacing w:before="120" w:after="120"/>
    </w:pPr>
    <w:rPr>
      <w:rFonts w:ascii="Calibri" w:hAnsi="Calibri"/>
      <w:b/>
      <w:noProof/>
      <w:color w:val="000000"/>
      <w:sz w:val="28"/>
      <w:szCs w:val="28"/>
    </w:rPr>
  </w:style>
  <w:style w:type="character" w:customStyle="1" w:styleId="titlu4Char">
    <w:name w:val="titlu 4 Char"/>
    <w:link w:val="titlu4"/>
    <w:uiPriority w:val="99"/>
    <w:rsid w:val="00884789"/>
    <w:rPr>
      <w:rFonts w:ascii="Calibri" w:hAnsi="Calibri"/>
      <w:b/>
      <w:noProof/>
      <w:color w:val="000000"/>
      <w:sz w:val="28"/>
      <w:szCs w:val="28"/>
      <w:lang w:eastAsia="en-US"/>
    </w:rPr>
  </w:style>
  <w:style w:type="character" w:customStyle="1" w:styleId="rvts6">
    <w:name w:val="rvts6"/>
    <w:basedOn w:val="DefaultParagraphFont"/>
    <w:uiPriority w:val="99"/>
    <w:rsid w:val="00884789"/>
  </w:style>
  <w:style w:type="character" w:customStyle="1" w:styleId="DocumentMapChar1">
    <w:name w:val="Document Map Char1"/>
    <w:uiPriority w:val="99"/>
    <w:semiHidden/>
    <w:rsid w:val="00884789"/>
    <w:rPr>
      <w:rFonts w:ascii="Segoe UI" w:eastAsia="Times New Roman" w:hAnsi="Segoe UI" w:cs="Segoe UI"/>
      <w:sz w:val="16"/>
      <w:szCs w:val="16"/>
      <w:lang w:val="ro-RO" w:eastAsia="ro-RO"/>
    </w:rPr>
  </w:style>
  <w:style w:type="character" w:customStyle="1" w:styleId="Heading2Char1">
    <w:name w:val="Heading 2 Char1"/>
    <w:uiPriority w:val="99"/>
    <w:locked/>
    <w:rsid w:val="00884789"/>
    <w:rPr>
      <w:rFonts w:ascii="Arial Black" w:eastAsia="Times New Roman" w:hAnsi="Arial Black" w:cs="Times New Roman"/>
      <w:sz w:val="24"/>
      <w:szCs w:val="20"/>
      <w:lang w:val="ro-RO" w:eastAsia="ro-RO"/>
    </w:rPr>
  </w:style>
  <w:style w:type="table" w:customStyle="1" w:styleId="TableGrid11">
    <w:name w:val="Table Grid11"/>
    <w:basedOn w:val="TableNormal"/>
    <w:next w:val="TableGrid"/>
    <w:uiPriority w:val="99"/>
    <w:rsid w:val="0088478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21CharCharCharChar">
    <w:name w:val="Char Char21 Char Char Char Char"/>
    <w:basedOn w:val="Normal"/>
    <w:uiPriority w:val="99"/>
    <w:rsid w:val="00884789"/>
    <w:pPr>
      <w:spacing w:after="160" w:line="240" w:lineRule="exact"/>
    </w:pPr>
    <w:rPr>
      <w:rFonts w:ascii="Tahoma" w:eastAsia="Calibri" w:hAnsi="Tahoma" w:cs="Tahoma"/>
      <w:sz w:val="20"/>
      <w:szCs w:val="20"/>
      <w:lang w:val="en-US"/>
    </w:rPr>
  </w:style>
  <w:style w:type="paragraph" w:customStyle="1" w:styleId="TableHeading">
    <w:name w:val="Table Heading"/>
    <w:basedOn w:val="Normal"/>
    <w:uiPriority w:val="99"/>
    <w:qFormat/>
    <w:rsid w:val="0073765D"/>
    <w:pPr>
      <w:spacing w:before="120" w:after="200" w:line="276" w:lineRule="auto"/>
    </w:pPr>
    <w:rPr>
      <w:rFonts w:ascii="Arial" w:eastAsia="Calibri" w:hAnsi="Arial" w:cs="Arial"/>
      <w:b/>
      <w:bCs/>
      <w:sz w:val="20"/>
      <w:szCs w:val="20"/>
      <w:lang w:val="en-GB"/>
    </w:rPr>
  </w:style>
  <w:style w:type="paragraph" w:customStyle="1" w:styleId="TableTitle">
    <w:name w:val="Table Title"/>
    <w:basedOn w:val="Normal"/>
    <w:uiPriority w:val="99"/>
    <w:qFormat/>
    <w:rsid w:val="0073765D"/>
    <w:pPr>
      <w:spacing w:before="240" w:after="200" w:line="276" w:lineRule="auto"/>
      <w:ind w:right="-115"/>
      <w:jc w:val="center"/>
    </w:pPr>
    <w:rPr>
      <w:rFonts w:ascii="Arial" w:eastAsia="Calibri" w:hAnsi="Arial" w:cs="Arial"/>
      <w:b/>
      <w:bCs/>
      <w:sz w:val="20"/>
      <w:szCs w:val="20"/>
      <w:lang w:val="en-GB"/>
    </w:rPr>
  </w:style>
  <w:style w:type="character" w:customStyle="1" w:styleId="kwd">
    <w:name w:val="kwd"/>
    <w:basedOn w:val="DefaultParagraphFont"/>
    <w:rsid w:val="006043B0"/>
  </w:style>
  <w:style w:type="character" w:customStyle="1" w:styleId="pln">
    <w:name w:val="pln"/>
    <w:basedOn w:val="DefaultParagraphFont"/>
    <w:rsid w:val="006043B0"/>
  </w:style>
  <w:style w:type="character" w:customStyle="1" w:styleId="pun">
    <w:name w:val="pun"/>
    <w:basedOn w:val="DefaultParagraphFont"/>
    <w:rsid w:val="006043B0"/>
  </w:style>
  <w:style w:type="character" w:customStyle="1" w:styleId="lit">
    <w:name w:val="lit"/>
    <w:basedOn w:val="DefaultParagraphFont"/>
    <w:rsid w:val="006043B0"/>
  </w:style>
  <w:style w:type="character" w:customStyle="1" w:styleId="com">
    <w:name w:val="com"/>
    <w:basedOn w:val="DefaultParagraphFont"/>
    <w:rsid w:val="006043B0"/>
  </w:style>
  <w:style w:type="character" w:customStyle="1" w:styleId="typ">
    <w:name w:val="typ"/>
    <w:basedOn w:val="DefaultParagraphFont"/>
    <w:rsid w:val="006043B0"/>
  </w:style>
  <w:style w:type="character" w:customStyle="1" w:styleId="UnresolvedMention1">
    <w:name w:val="Unresolved Mention1"/>
    <w:basedOn w:val="DefaultParagraphFont"/>
    <w:uiPriority w:val="99"/>
    <w:semiHidden/>
    <w:unhideWhenUsed/>
    <w:rsid w:val="00590C95"/>
    <w:rPr>
      <w:color w:val="605E5C"/>
      <w:shd w:val="clear" w:color="auto" w:fill="E1DFDD"/>
    </w:rPr>
  </w:style>
  <w:style w:type="character" w:customStyle="1" w:styleId="tlid-translation">
    <w:name w:val="tlid-translation"/>
    <w:basedOn w:val="DefaultParagraphFont"/>
    <w:rsid w:val="003C437F"/>
  </w:style>
  <w:style w:type="character" w:styleId="HTMLCode">
    <w:name w:val="HTML Code"/>
    <w:basedOn w:val="DefaultParagraphFont"/>
    <w:uiPriority w:val="99"/>
    <w:semiHidden/>
    <w:unhideWhenUsed/>
    <w:rsid w:val="00E45828"/>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B80232"/>
    <w:rPr>
      <w:i/>
      <w:iCs/>
    </w:rPr>
  </w:style>
  <w:style w:type="character" w:customStyle="1" w:styleId="chapter">
    <w:name w:val="chapter"/>
    <w:basedOn w:val="DefaultParagraphFont"/>
    <w:rsid w:val="0014126F"/>
  </w:style>
  <w:style w:type="character" w:customStyle="1" w:styleId="text060">
    <w:name w:val="text060"/>
    <w:basedOn w:val="DefaultParagraphFont"/>
    <w:rsid w:val="006E5669"/>
    <w:rPr>
      <w:rFonts w:ascii="Calibri" w:eastAsia="Calibri" w:hAnsi="Calibri" w:cs="Calibri"/>
    </w:rPr>
  </w:style>
  <w:style w:type="character" w:customStyle="1" w:styleId="QuoteChar1">
    <w:name w:val="Quote Char1"/>
    <w:uiPriority w:val="29"/>
    <w:rsid w:val="006E5669"/>
    <w:rPr>
      <w:rFonts w:ascii="Calibri" w:eastAsia="Calibri" w:hAnsi="Calibri" w:cs="Calibri"/>
      <w:i/>
      <w:lang w:eastAsia="en-GB"/>
    </w:rPr>
  </w:style>
  <w:style w:type="paragraph" w:customStyle="1" w:styleId="ullist011liitem034">
    <w:name w:val="ul_list011 &gt; li_item034"/>
    <w:basedOn w:val="Normal"/>
    <w:rsid w:val="006E5669"/>
    <w:pPr>
      <w:pBdr>
        <w:left w:val="none" w:sz="0" w:space="6" w:color="auto"/>
      </w:pBdr>
    </w:pPr>
    <w:rPr>
      <w:rFonts w:ascii="Courier New" w:eastAsia="Courier New" w:hAnsi="Courier New" w:cs="Courier New"/>
      <w:sz w:val="24"/>
      <w:lang w:val="en-US"/>
    </w:rPr>
  </w:style>
  <w:style w:type="character" w:styleId="UnresolvedMention">
    <w:name w:val="Unresolved Mention"/>
    <w:basedOn w:val="DefaultParagraphFont"/>
    <w:uiPriority w:val="99"/>
    <w:semiHidden/>
    <w:unhideWhenUsed/>
    <w:rsid w:val="00E003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9629">
      <w:bodyDiv w:val="1"/>
      <w:marLeft w:val="0"/>
      <w:marRight w:val="0"/>
      <w:marTop w:val="0"/>
      <w:marBottom w:val="0"/>
      <w:divBdr>
        <w:top w:val="none" w:sz="0" w:space="0" w:color="auto"/>
        <w:left w:val="none" w:sz="0" w:space="0" w:color="auto"/>
        <w:bottom w:val="none" w:sz="0" w:space="0" w:color="auto"/>
        <w:right w:val="none" w:sz="0" w:space="0" w:color="auto"/>
      </w:divBdr>
    </w:div>
    <w:div w:id="6952963">
      <w:bodyDiv w:val="1"/>
      <w:marLeft w:val="0"/>
      <w:marRight w:val="0"/>
      <w:marTop w:val="0"/>
      <w:marBottom w:val="0"/>
      <w:divBdr>
        <w:top w:val="none" w:sz="0" w:space="0" w:color="auto"/>
        <w:left w:val="none" w:sz="0" w:space="0" w:color="auto"/>
        <w:bottom w:val="none" w:sz="0" w:space="0" w:color="auto"/>
        <w:right w:val="none" w:sz="0" w:space="0" w:color="auto"/>
      </w:divBdr>
    </w:div>
    <w:div w:id="10375208">
      <w:bodyDiv w:val="1"/>
      <w:marLeft w:val="0"/>
      <w:marRight w:val="0"/>
      <w:marTop w:val="0"/>
      <w:marBottom w:val="0"/>
      <w:divBdr>
        <w:top w:val="none" w:sz="0" w:space="0" w:color="auto"/>
        <w:left w:val="none" w:sz="0" w:space="0" w:color="auto"/>
        <w:bottom w:val="none" w:sz="0" w:space="0" w:color="auto"/>
        <w:right w:val="none" w:sz="0" w:space="0" w:color="auto"/>
      </w:divBdr>
    </w:div>
    <w:div w:id="24449854">
      <w:bodyDiv w:val="1"/>
      <w:marLeft w:val="0"/>
      <w:marRight w:val="0"/>
      <w:marTop w:val="0"/>
      <w:marBottom w:val="0"/>
      <w:divBdr>
        <w:top w:val="none" w:sz="0" w:space="0" w:color="auto"/>
        <w:left w:val="none" w:sz="0" w:space="0" w:color="auto"/>
        <w:bottom w:val="none" w:sz="0" w:space="0" w:color="auto"/>
        <w:right w:val="none" w:sz="0" w:space="0" w:color="auto"/>
      </w:divBdr>
    </w:div>
    <w:div w:id="65038573">
      <w:bodyDiv w:val="1"/>
      <w:marLeft w:val="0"/>
      <w:marRight w:val="0"/>
      <w:marTop w:val="0"/>
      <w:marBottom w:val="0"/>
      <w:divBdr>
        <w:top w:val="none" w:sz="0" w:space="0" w:color="auto"/>
        <w:left w:val="none" w:sz="0" w:space="0" w:color="auto"/>
        <w:bottom w:val="none" w:sz="0" w:space="0" w:color="auto"/>
        <w:right w:val="none" w:sz="0" w:space="0" w:color="auto"/>
      </w:divBdr>
    </w:div>
    <w:div w:id="103114315">
      <w:bodyDiv w:val="1"/>
      <w:marLeft w:val="0"/>
      <w:marRight w:val="0"/>
      <w:marTop w:val="0"/>
      <w:marBottom w:val="0"/>
      <w:divBdr>
        <w:top w:val="none" w:sz="0" w:space="0" w:color="auto"/>
        <w:left w:val="none" w:sz="0" w:space="0" w:color="auto"/>
        <w:bottom w:val="none" w:sz="0" w:space="0" w:color="auto"/>
        <w:right w:val="none" w:sz="0" w:space="0" w:color="auto"/>
      </w:divBdr>
    </w:div>
    <w:div w:id="105928622">
      <w:bodyDiv w:val="1"/>
      <w:marLeft w:val="0"/>
      <w:marRight w:val="0"/>
      <w:marTop w:val="0"/>
      <w:marBottom w:val="0"/>
      <w:divBdr>
        <w:top w:val="none" w:sz="0" w:space="0" w:color="auto"/>
        <w:left w:val="none" w:sz="0" w:space="0" w:color="auto"/>
        <w:bottom w:val="none" w:sz="0" w:space="0" w:color="auto"/>
        <w:right w:val="none" w:sz="0" w:space="0" w:color="auto"/>
      </w:divBdr>
    </w:div>
    <w:div w:id="115605614">
      <w:bodyDiv w:val="1"/>
      <w:marLeft w:val="0"/>
      <w:marRight w:val="0"/>
      <w:marTop w:val="0"/>
      <w:marBottom w:val="0"/>
      <w:divBdr>
        <w:top w:val="none" w:sz="0" w:space="0" w:color="auto"/>
        <w:left w:val="none" w:sz="0" w:space="0" w:color="auto"/>
        <w:bottom w:val="none" w:sz="0" w:space="0" w:color="auto"/>
        <w:right w:val="none" w:sz="0" w:space="0" w:color="auto"/>
      </w:divBdr>
      <w:divsChild>
        <w:div w:id="218247412">
          <w:marLeft w:val="0"/>
          <w:marRight w:val="0"/>
          <w:marTop w:val="0"/>
          <w:marBottom w:val="0"/>
          <w:divBdr>
            <w:top w:val="none" w:sz="0" w:space="0" w:color="auto"/>
            <w:left w:val="none" w:sz="0" w:space="0" w:color="auto"/>
            <w:bottom w:val="none" w:sz="0" w:space="0" w:color="auto"/>
            <w:right w:val="none" w:sz="0" w:space="0" w:color="auto"/>
          </w:divBdr>
          <w:divsChild>
            <w:div w:id="1905067740">
              <w:marLeft w:val="0"/>
              <w:marRight w:val="0"/>
              <w:marTop w:val="0"/>
              <w:marBottom w:val="0"/>
              <w:divBdr>
                <w:top w:val="none" w:sz="0" w:space="0" w:color="auto"/>
                <w:left w:val="none" w:sz="0" w:space="0" w:color="auto"/>
                <w:bottom w:val="none" w:sz="0" w:space="0" w:color="auto"/>
                <w:right w:val="none" w:sz="0" w:space="0" w:color="auto"/>
              </w:divBdr>
              <w:divsChild>
                <w:div w:id="1472745814">
                  <w:marLeft w:val="0"/>
                  <w:marRight w:val="0"/>
                  <w:marTop w:val="0"/>
                  <w:marBottom w:val="0"/>
                  <w:divBdr>
                    <w:top w:val="none" w:sz="0" w:space="0" w:color="auto"/>
                    <w:left w:val="none" w:sz="0" w:space="0" w:color="auto"/>
                    <w:bottom w:val="none" w:sz="0" w:space="0" w:color="auto"/>
                    <w:right w:val="none" w:sz="0" w:space="0" w:color="auto"/>
                  </w:divBdr>
                  <w:divsChild>
                    <w:div w:id="1841047284">
                      <w:marLeft w:val="0"/>
                      <w:marRight w:val="0"/>
                      <w:marTop w:val="0"/>
                      <w:marBottom w:val="0"/>
                      <w:divBdr>
                        <w:top w:val="none" w:sz="0" w:space="0" w:color="auto"/>
                        <w:left w:val="none" w:sz="0" w:space="0" w:color="auto"/>
                        <w:bottom w:val="none" w:sz="0" w:space="0" w:color="auto"/>
                        <w:right w:val="none" w:sz="0" w:space="0" w:color="auto"/>
                      </w:divBdr>
                      <w:divsChild>
                        <w:div w:id="49507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53762">
      <w:bodyDiv w:val="1"/>
      <w:marLeft w:val="0"/>
      <w:marRight w:val="0"/>
      <w:marTop w:val="0"/>
      <w:marBottom w:val="0"/>
      <w:divBdr>
        <w:top w:val="none" w:sz="0" w:space="0" w:color="auto"/>
        <w:left w:val="none" w:sz="0" w:space="0" w:color="auto"/>
        <w:bottom w:val="none" w:sz="0" w:space="0" w:color="auto"/>
        <w:right w:val="none" w:sz="0" w:space="0" w:color="auto"/>
      </w:divBdr>
    </w:div>
    <w:div w:id="149641851">
      <w:bodyDiv w:val="1"/>
      <w:marLeft w:val="0"/>
      <w:marRight w:val="0"/>
      <w:marTop w:val="0"/>
      <w:marBottom w:val="0"/>
      <w:divBdr>
        <w:top w:val="none" w:sz="0" w:space="0" w:color="auto"/>
        <w:left w:val="none" w:sz="0" w:space="0" w:color="auto"/>
        <w:bottom w:val="none" w:sz="0" w:space="0" w:color="auto"/>
        <w:right w:val="none" w:sz="0" w:space="0" w:color="auto"/>
      </w:divBdr>
    </w:div>
    <w:div w:id="167059382">
      <w:bodyDiv w:val="1"/>
      <w:marLeft w:val="0"/>
      <w:marRight w:val="0"/>
      <w:marTop w:val="0"/>
      <w:marBottom w:val="0"/>
      <w:divBdr>
        <w:top w:val="none" w:sz="0" w:space="0" w:color="auto"/>
        <w:left w:val="none" w:sz="0" w:space="0" w:color="auto"/>
        <w:bottom w:val="none" w:sz="0" w:space="0" w:color="auto"/>
        <w:right w:val="none" w:sz="0" w:space="0" w:color="auto"/>
      </w:divBdr>
    </w:div>
    <w:div w:id="186792413">
      <w:bodyDiv w:val="1"/>
      <w:marLeft w:val="0"/>
      <w:marRight w:val="0"/>
      <w:marTop w:val="0"/>
      <w:marBottom w:val="0"/>
      <w:divBdr>
        <w:top w:val="none" w:sz="0" w:space="0" w:color="auto"/>
        <w:left w:val="none" w:sz="0" w:space="0" w:color="auto"/>
        <w:bottom w:val="none" w:sz="0" w:space="0" w:color="auto"/>
        <w:right w:val="none" w:sz="0" w:space="0" w:color="auto"/>
      </w:divBdr>
    </w:div>
    <w:div w:id="205602515">
      <w:bodyDiv w:val="1"/>
      <w:marLeft w:val="0"/>
      <w:marRight w:val="0"/>
      <w:marTop w:val="0"/>
      <w:marBottom w:val="0"/>
      <w:divBdr>
        <w:top w:val="none" w:sz="0" w:space="0" w:color="auto"/>
        <w:left w:val="none" w:sz="0" w:space="0" w:color="auto"/>
        <w:bottom w:val="none" w:sz="0" w:space="0" w:color="auto"/>
        <w:right w:val="none" w:sz="0" w:space="0" w:color="auto"/>
      </w:divBdr>
    </w:div>
    <w:div w:id="229004082">
      <w:bodyDiv w:val="1"/>
      <w:marLeft w:val="0"/>
      <w:marRight w:val="0"/>
      <w:marTop w:val="0"/>
      <w:marBottom w:val="0"/>
      <w:divBdr>
        <w:top w:val="none" w:sz="0" w:space="0" w:color="auto"/>
        <w:left w:val="none" w:sz="0" w:space="0" w:color="auto"/>
        <w:bottom w:val="none" w:sz="0" w:space="0" w:color="auto"/>
        <w:right w:val="none" w:sz="0" w:space="0" w:color="auto"/>
      </w:divBdr>
    </w:div>
    <w:div w:id="240717375">
      <w:bodyDiv w:val="1"/>
      <w:marLeft w:val="0"/>
      <w:marRight w:val="0"/>
      <w:marTop w:val="0"/>
      <w:marBottom w:val="0"/>
      <w:divBdr>
        <w:top w:val="none" w:sz="0" w:space="0" w:color="auto"/>
        <w:left w:val="none" w:sz="0" w:space="0" w:color="auto"/>
        <w:bottom w:val="none" w:sz="0" w:space="0" w:color="auto"/>
        <w:right w:val="none" w:sz="0" w:space="0" w:color="auto"/>
      </w:divBdr>
    </w:div>
    <w:div w:id="241839676">
      <w:bodyDiv w:val="1"/>
      <w:marLeft w:val="0"/>
      <w:marRight w:val="0"/>
      <w:marTop w:val="0"/>
      <w:marBottom w:val="0"/>
      <w:divBdr>
        <w:top w:val="none" w:sz="0" w:space="0" w:color="auto"/>
        <w:left w:val="none" w:sz="0" w:space="0" w:color="auto"/>
        <w:bottom w:val="none" w:sz="0" w:space="0" w:color="auto"/>
        <w:right w:val="none" w:sz="0" w:space="0" w:color="auto"/>
      </w:divBdr>
    </w:div>
    <w:div w:id="267934147">
      <w:bodyDiv w:val="1"/>
      <w:marLeft w:val="0"/>
      <w:marRight w:val="0"/>
      <w:marTop w:val="0"/>
      <w:marBottom w:val="0"/>
      <w:divBdr>
        <w:top w:val="none" w:sz="0" w:space="0" w:color="auto"/>
        <w:left w:val="none" w:sz="0" w:space="0" w:color="auto"/>
        <w:bottom w:val="none" w:sz="0" w:space="0" w:color="auto"/>
        <w:right w:val="none" w:sz="0" w:space="0" w:color="auto"/>
      </w:divBdr>
    </w:div>
    <w:div w:id="274948170">
      <w:bodyDiv w:val="1"/>
      <w:marLeft w:val="0"/>
      <w:marRight w:val="0"/>
      <w:marTop w:val="0"/>
      <w:marBottom w:val="0"/>
      <w:divBdr>
        <w:top w:val="none" w:sz="0" w:space="0" w:color="auto"/>
        <w:left w:val="none" w:sz="0" w:space="0" w:color="auto"/>
        <w:bottom w:val="none" w:sz="0" w:space="0" w:color="auto"/>
        <w:right w:val="none" w:sz="0" w:space="0" w:color="auto"/>
      </w:divBdr>
    </w:div>
    <w:div w:id="287899764">
      <w:bodyDiv w:val="1"/>
      <w:marLeft w:val="0"/>
      <w:marRight w:val="0"/>
      <w:marTop w:val="0"/>
      <w:marBottom w:val="0"/>
      <w:divBdr>
        <w:top w:val="none" w:sz="0" w:space="0" w:color="auto"/>
        <w:left w:val="none" w:sz="0" w:space="0" w:color="auto"/>
        <w:bottom w:val="none" w:sz="0" w:space="0" w:color="auto"/>
        <w:right w:val="none" w:sz="0" w:space="0" w:color="auto"/>
      </w:divBdr>
    </w:div>
    <w:div w:id="299578208">
      <w:bodyDiv w:val="1"/>
      <w:marLeft w:val="0"/>
      <w:marRight w:val="0"/>
      <w:marTop w:val="0"/>
      <w:marBottom w:val="0"/>
      <w:divBdr>
        <w:top w:val="none" w:sz="0" w:space="0" w:color="auto"/>
        <w:left w:val="none" w:sz="0" w:space="0" w:color="auto"/>
        <w:bottom w:val="none" w:sz="0" w:space="0" w:color="auto"/>
        <w:right w:val="none" w:sz="0" w:space="0" w:color="auto"/>
      </w:divBdr>
    </w:div>
    <w:div w:id="322010830">
      <w:bodyDiv w:val="1"/>
      <w:marLeft w:val="0"/>
      <w:marRight w:val="0"/>
      <w:marTop w:val="0"/>
      <w:marBottom w:val="0"/>
      <w:divBdr>
        <w:top w:val="none" w:sz="0" w:space="0" w:color="auto"/>
        <w:left w:val="none" w:sz="0" w:space="0" w:color="auto"/>
        <w:bottom w:val="none" w:sz="0" w:space="0" w:color="auto"/>
        <w:right w:val="none" w:sz="0" w:space="0" w:color="auto"/>
      </w:divBdr>
    </w:div>
    <w:div w:id="329215401">
      <w:bodyDiv w:val="1"/>
      <w:marLeft w:val="0"/>
      <w:marRight w:val="0"/>
      <w:marTop w:val="0"/>
      <w:marBottom w:val="0"/>
      <w:divBdr>
        <w:top w:val="none" w:sz="0" w:space="0" w:color="auto"/>
        <w:left w:val="none" w:sz="0" w:space="0" w:color="auto"/>
        <w:bottom w:val="none" w:sz="0" w:space="0" w:color="auto"/>
        <w:right w:val="none" w:sz="0" w:space="0" w:color="auto"/>
      </w:divBdr>
    </w:div>
    <w:div w:id="330720511">
      <w:bodyDiv w:val="1"/>
      <w:marLeft w:val="0"/>
      <w:marRight w:val="0"/>
      <w:marTop w:val="0"/>
      <w:marBottom w:val="0"/>
      <w:divBdr>
        <w:top w:val="none" w:sz="0" w:space="0" w:color="auto"/>
        <w:left w:val="none" w:sz="0" w:space="0" w:color="auto"/>
        <w:bottom w:val="none" w:sz="0" w:space="0" w:color="auto"/>
        <w:right w:val="none" w:sz="0" w:space="0" w:color="auto"/>
      </w:divBdr>
    </w:div>
    <w:div w:id="340939728">
      <w:bodyDiv w:val="1"/>
      <w:marLeft w:val="0"/>
      <w:marRight w:val="0"/>
      <w:marTop w:val="0"/>
      <w:marBottom w:val="0"/>
      <w:divBdr>
        <w:top w:val="none" w:sz="0" w:space="0" w:color="auto"/>
        <w:left w:val="none" w:sz="0" w:space="0" w:color="auto"/>
        <w:bottom w:val="none" w:sz="0" w:space="0" w:color="auto"/>
        <w:right w:val="none" w:sz="0" w:space="0" w:color="auto"/>
      </w:divBdr>
    </w:div>
    <w:div w:id="376661590">
      <w:bodyDiv w:val="1"/>
      <w:marLeft w:val="0"/>
      <w:marRight w:val="0"/>
      <w:marTop w:val="0"/>
      <w:marBottom w:val="0"/>
      <w:divBdr>
        <w:top w:val="none" w:sz="0" w:space="0" w:color="auto"/>
        <w:left w:val="none" w:sz="0" w:space="0" w:color="auto"/>
        <w:bottom w:val="none" w:sz="0" w:space="0" w:color="auto"/>
        <w:right w:val="none" w:sz="0" w:space="0" w:color="auto"/>
      </w:divBdr>
    </w:div>
    <w:div w:id="383024108">
      <w:bodyDiv w:val="1"/>
      <w:marLeft w:val="0"/>
      <w:marRight w:val="0"/>
      <w:marTop w:val="0"/>
      <w:marBottom w:val="0"/>
      <w:divBdr>
        <w:top w:val="none" w:sz="0" w:space="0" w:color="auto"/>
        <w:left w:val="none" w:sz="0" w:space="0" w:color="auto"/>
        <w:bottom w:val="none" w:sz="0" w:space="0" w:color="auto"/>
        <w:right w:val="none" w:sz="0" w:space="0" w:color="auto"/>
      </w:divBdr>
    </w:div>
    <w:div w:id="398133920">
      <w:bodyDiv w:val="1"/>
      <w:marLeft w:val="0"/>
      <w:marRight w:val="0"/>
      <w:marTop w:val="0"/>
      <w:marBottom w:val="0"/>
      <w:divBdr>
        <w:top w:val="none" w:sz="0" w:space="0" w:color="auto"/>
        <w:left w:val="none" w:sz="0" w:space="0" w:color="auto"/>
        <w:bottom w:val="none" w:sz="0" w:space="0" w:color="auto"/>
        <w:right w:val="none" w:sz="0" w:space="0" w:color="auto"/>
      </w:divBdr>
      <w:divsChild>
        <w:div w:id="224267255">
          <w:marLeft w:val="0"/>
          <w:marRight w:val="0"/>
          <w:marTop w:val="0"/>
          <w:marBottom w:val="0"/>
          <w:divBdr>
            <w:top w:val="none" w:sz="0" w:space="0" w:color="auto"/>
            <w:left w:val="none" w:sz="0" w:space="0" w:color="auto"/>
            <w:bottom w:val="none" w:sz="0" w:space="0" w:color="auto"/>
            <w:right w:val="none" w:sz="0" w:space="0" w:color="auto"/>
          </w:divBdr>
          <w:divsChild>
            <w:div w:id="1298803268">
              <w:marLeft w:val="0"/>
              <w:marRight w:val="0"/>
              <w:marTop w:val="0"/>
              <w:marBottom w:val="0"/>
              <w:divBdr>
                <w:top w:val="none" w:sz="0" w:space="0" w:color="auto"/>
                <w:left w:val="none" w:sz="0" w:space="0" w:color="auto"/>
                <w:bottom w:val="none" w:sz="0" w:space="0" w:color="auto"/>
                <w:right w:val="none" w:sz="0" w:space="0" w:color="auto"/>
              </w:divBdr>
              <w:divsChild>
                <w:div w:id="451435675">
                  <w:marLeft w:val="0"/>
                  <w:marRight w:val="0"/>
                  <w:marTop w:val="0"/>
                  <w:marBottom w:val="0"/>
                  <w:divBdr>
                    <w:top w:val="none" w:sz="0" w:space="0" w:color="auto"/>
                    <w:left w:val="none" w:sz="0" w:space="0" w:color="auto"/>
                    <w:bottom w:val="none" w:sz="0" w:space="0" w:color="auto"/>
                    <w:right w:val="none" w:sz="0" w:space="0" w:color="auto"/>
                  </w:divBdr>
                  <w:divsChild>
                    <w:div w:id="1390375855">
                      <w:marLeft w:val="0"/>
                      <w:marRight w:val="0"/>
                      <w:marTop w:val="0"/>
                      <w:marBottom w:val="0"/>
                      <w:divBdr>
                        <w:top w:val="none" w:sz="0" w:space="0" w:color="auto"/>
                        <w:left w:val="none" w:sz="0" w:space="0" w:color="auto"/>
                        <w:bottom w:val="none" w:sz="0" w:space="0" w:color="auto"/>
                        <w:right w:val="none" w:sz="0" w:space="0" w:color="auto"/>
                      </w:divBdr>
                      <w:divsChild>
                        <w:div w:id="151738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8407469">
      <w:bodyDiv w:val="1"/>
      <w:marLeft w:val="0"/>
      <w:marRight w:val="0"/>
      <w:marTop w:val="0"/>
      <w:marBottom w:val="0"/>
      <w:divBdr>
        <w:top w:val="none" w:sz="0" w:space="0" w:color="auto"/>
        <w:left w:val="none" w:sz="0" w:space="0" w:color="auto"/>
        <w:bottom w:val="none" w:sz="0" w:space="0" w:color="auto"/>
        <w:right w:val="none" w:sz="0" w:space="0" w:color="auto"/>
      </w:divBdr>
    </w:div>
    <w:div w:id="403114528">
      <w:bodyDiv w:val="1"/>
      <w:marLeft w:val="0"/>
      <w:marRight w:val="0"/>
      <w:marTop w:val="0"/>
      <w:marBottom w:val="0"/>
      <w:divBdr>
        <w:top w:val="none" w:sz="0" w:space="0" w:color="auto"/>
        <w:left w:val="none" w:sz="0" w:space="0" w:color="auto"/>
        <w:bottom w:val="none" w:sz="0" w:space="0" w:color="auto"/>
        <w:right w:val="none" w:sz="0" w:space="0" w:color="auto"/>
      </w:divBdr>
    </w:div>
    <w:div w:id="416248094">
      <w:bodyDiv w:val="1"/>
      <w:marLeft w:val="0"/>
      <w:marRight w:val="0"/>
      <w:marTop w:val="0"/>
      <w:marBottom w:val="0"/>
      <w:divBdr>
        <w:top w:val="none" w:sz="0" w:space="0" w:color="auto"/>
        <w:left w:val="none" w:sz="0" w:space="0" w:color="auto"/>
        <w:bottom w:val="none" w:sz="0" w:space="0" w:color="auto"/>
        <w:right w:val="none" w:sz="0" w:space="0" w:color="auto"/>
      </w:divBdr>
    </w:div>
    <w:div w:id="430662066">
      <w:bodyDiv w:val="1"/>
      <w:marLeft w:val="0"/>
      <w:marRight w:val="0"/>
      <w:marTop w:val="0"/>
      <w:marBottom w:val="0"/>
      <w:divBdr>
        <w:top w:val="none" w:sz="0" w:space="0" w:color="auto"/>
        <w:left w:val="none" w:sz="0" w:space="0" w:color="auto"/>
        <w:bottom w:val="none" w:sz="0" w:space="0" w:color="auto"/>
        <w:right w:val="none" w:sz="0" w:space="0" w:color="auto"/>
      </w:divBdr>
    </w:div>
    <w:div w:id="433289323">
      <w:bodyDiv w:val="1"/>
      <w:marLeft w:val="0"/>
      <w:marRight w:val="0"/>
      <w:marTop w:val="0"/>
      <w:marBottom w:val="0"/>
      <w:divBdr>
        <w:top w:val="none" w:sz="0" w:space="0" w:color="auto"/>
        <w:left w:val="none" w:sz="0" w:space="0" w:color="auto"/>
        <w:bottom w:val="none" w:sz="0" w:space="0" w:color="auto"/>
        <w:right w:val="none" w:sz="0" w:space="0" w:color="auto"/>
      </w:divBdr>
    </w:div>
    <w:div w:id="439909026">
      <w:bodyDiv w:val="1"/>
      <w:marLeft w:val="0"/>
      <w:marRight w:val="0"/>
      <w:marTop w:val="0"/>
      <w:marBottom w:val="0"/>
      <w:divBdr>
        <w:top w:val="none" w:sz="0" w:space="0" w:color="auto"/>
        <w:left w:val="none" w:sz="0" w:space="0" w:color="auto"/>
        <w:bottom w:val="none" w:sz="0" w:space="0" w:color="auto"/>
        <w:right w:val="none" w:sz="0" w:space="0" w:color="auto"/>
      </w:divBdr>
    </w:div>
    <w:div w:id="466750402">
      <w:bodyDiv w:val="1"/>
      <w:marLeft w:val="0"/>
      <w:marRight w:val="0"/>
      <w:marTop w:val="0"/>
      <w:marBottom w:val="0"/>
      <w:divBdr>
        <w:top w:val="none" w:sz="0" w:space="0" w:color="auto"/>
        <w:left w:val="none" w:sz="0" w:space="0" w:color="auto"/>
        <w:bottom w:val="none" w:sz="0" w:space="0" w:color="auto"/>
        <w:right w:val="none" w:sz="0" w:space="0" w:color="auto"/>
      </w:divBdr>
    </w:div>
    <w:div w:id="473762865">
      <w:bodyDiv w:val="1"/>
      <w:marLeft w:val="0"/>
      <w:marRight w:val="0"/>
      <w:marTop w:val="0"/>
      <w:marBottom w:val="0"/>
      <w:divBdr>
        <w:top w:val="none" w:sz="0" w:space="0" w:color="auto"/>
        <w:left w:val="none" w:sz="0" w:space="0" w:color="auto"/>
        <w:bottom w:val="none" w:sz="0" w:space="0" w:color="auto"/>
        <w:right w:val="none" w:sz="0" w:space="0" w:color="auto"/>
      </w:divBdr>
    </w:div>
    <w:div w:id="477958083">
      <w:bodyDiv w:val="1"/>
      <w:marLeft w:val="0"/>
      <w:marRight w:val="0"/>
      <w:marTop w:val="0"/>
      <w:marBottom w:val="0"/>
      <w:divBdr>
        <w:top w:val="none" w:sz="0" w:space="0" w:color="auto"/>
        <w:left w:val="none" w:sz="0" w:space="0" w:color="auto"/>
        <w:bottom w:val="none" w:sz="0" w:space="0" w:color="auto"/>
        <w:right w:val="none" w:sz="0" w:space="0" w:color="auto"/>
      </w:divBdr>
    </w:div>
    <w:div w:id="497506791">
      <w:bodyDiv w:val="1"/>
      <w:marLeft w:val="0"/>
      <w:marRight w:val="0"/>
      <w:marTop w:val="0"/>
      <w:marBottom w:val="0"/>
      <w:divBdr>
        <w:top w:val="none" w:sz="0" w:space="0" w:color="auto"/>
        <w:left w:val="none" w:sz="0" w:space="0" w:color="auto"/>
        <w:bottom w:val="none" w:sz="0" w:space="0" w:color="auto"/>
        <w:right w:val="none" w:sz="0" w:space="0" w:color="auto"/>
      </w:divBdr>
    </w:div>
    <w:div w:id="498353103">
      <w:bodyDiv w:val="1"/>
      <w:marLeft w:val="0"/>
      <w:marRight w:val="0"/>
      <w:marTop w:val="0"/>
      <w:marBottom w:val="0"/>
      <w:divBdr>
        <w:top w:val="none" w:sz="0" w:space="0" w:color="auto"/>
        <w:left w:val="none" w:sz="0" w:space="0" w:color="auto"/>
        <w:bottom w:val="none" w:sz="0" w:space="0" w:color="auto"/>
        <w:right w:val="none" w:sz="0" w:space="0" w:color="auto"/>
      </w:divBdr>
    </w:div>
    <w:div w:id="501749148">
      <w:bodyDiv w:val="1"/>
      <w:marLeft w:val="0"/>
      <w:marRight w:val="0"/>
      <w:marTop w:val="0"/>
      <w:marBottom w:val="0"/>
      <w:divBdr>
        <w:top w:val="none" w:sz="0" w:space="0" w:color="auto"/>
        <w:left w:val="none" w:sz="0" w:space="0" w:color="auto"/>
        <w:bottom w:val="none" w:sz="0" w:space="0" w:color="auto"/>
        <w:right w:val="none" w:sz="0" w:space="0" w:color="auto"/>
      </w:divBdr>
    </w:div>
    <w:div w:id="508640019">
      <w:bodyDiv w:val="1"/>
      <w:marLeft w:val="0"/>
      <w:marRight w:val="0"/>
      <w:marTop w:val="0"/>
      <w:marBottom w:val="0"/>
      <w:divBdr>
        <w:top w:val="none" w:sz="0" w:space="0" w:color="auto"/>
        <w:left w:val="none" w:sz="0" w:space="0" w:color="auto"/>
        <w:bottom w:val="none" w:sz="0" w:space="0" w:color="auto"/>
        <w:right w:val="none" w:sz="0" w:space="0" w:color="auto"/>
      </w:divBdr>
    </w:div>
    <w:div w:id="519860672">
      <w:bodyDiv w:val="1"/>
      <w:marLeft w:val="0"/>
      <w:marRight w:val="0"/>
      <w:marTop w:val="0"/>
      <w:marBottom w:val="0"/>
      <w:divBdr>
        <w:top w:val="none" w:sz="0" w:space="0" w:color="auto"/>
        <w:left w:val="none" w:sz="0" w:space="0" w:color="auto"/>
        <w:bottom w:val="none" w:sz="0" w:space="0" w:color="auto"/>
        <w:right w:val="none" w:sz="0" w:space="0" w:color="auto"/>
      </w:divBdr>
    </w:div>
    <w:div w:id="519928063">
      <w:bodyDiv w:val="1"/>
      <w:marLeft w:val="0"/>
      <w:marRight w:val="0"/>
      <w:marTop w:val="0"/>
      <w:marBottom w:val="0"/>
      <w:divBdr>
        <w:top w:val="none" w:sz="0" w:space="0" w:color="auto"/>
        <w:left w:val="none" w:sz="0" w:space="0" w:color="auto"/>
        <w:bottom w:val="none" w:sz="0" w:space="0" w:color="auto"/>
        <w:right w:val="none" w:sz="0" w:space="0" w:color="auto"/>
      </w:divBdr>
    </w:div>
    <w:div w:id="561257015">
      <w:bodyDiv w:val="1"/>
      <w:marLeft w:val="0"/>
      <w:marRight w:val="0"/>
      <w:marTop w:val="0"/>
      <w:marBottom w:val="0"/>
      <w:divBdr>
        <w:top w:val="none" w:sz="0" w:space="0" w:color="auto"/>
        <w:left w:val="none" w:sz="0" w:space="0" w:color="auto"/>
        <w:bottom w:val="none" w:sz="0" w:space="0" w:color="auto"/>
        <w:right w:val="none" w:sz="0" w:space="0" w:color="auto"/>
      </w:divBdr>
    </w:div>
    <w:div w:id="588581305">
      <w:bodyDiv w:val="1"/>
      <w:marLeft w:val="0"/>
      <w:marRight w:val="0"/>
      <w:marTop w:val="0"/>
      <w:marBottom w:val="0"/>
      <w:divBdr>
        <w:top w:val="none" w:sz="0" w:space="0" w:color="auto"/>
        <w:left w:val="none" w:sz="0" w:space="0" w:color="auto"/>
        <w:bottom w:val="none" w:sz="0" w:space="0" w:color="auto"/>
        <w:right w:val="none" w:sz="0" w:space="0" w:color="auto"/>
      </w:divBdr>
      <w:divsChild>
        <w:div w:id="1159226216">
          <w:marLeft w:val="0"/>
          <w:marRight w:val="0"/>
          <w:marTop w:val="0"/>
          <w:marBottom w:val="0"/>
          <w:divBdr>
            <w:top w:val="none" w:sz="0" w:space="0" w:color="auto"/>
            <w:left w:val="none" w:sz="0" w:space="0" w:color="auto"/>
            <w:bottom w:val="none" w:sz="0" w:space="0" w:color="auto"/>
            <w:right w:val="none" w:sz="0" w:space="0" w:color="auto"/>
          </w:divBdr>
        </w:div>
      </w:divsChild>
    </w:div>
    <w:div w:id="592127516">
      <w:bodyDiv w:val="1"/>
      <w:marLeft w:val="0"/>
      <w:marRight w:val="0"/>
      <w:marTop w:val="0"/>
      <w:marBottom w:val="0"/>
      <w:divBdr>
        <w:top w:val="none" w:sz="0" w:space="0" w:color="auto"/>
        <w:left w:val="none" w:sz="0" w:space="0" w:color="auto"/>
        <w:bottom w:val="none" w:sz="0" w:space="0" w:color="auto"/>
        <w:right w:val="none" w:sz="0" w:space="0" w:color="auto"/>
      </w:divBdr>
    </w:div>
    <w:div w:id="608388774">
      <w:bodyDiv w:val="1"/>
      <w:marLeft w:val="0"/>
      <w:marRight w:val="0"/>
      <w:marTop w:val="0"/>
      <w:marBottom w:val="0"/>
      <w:divBdr>
        <w:top w:val="none" w:sz="0" w:space="0" w:color="auto"/>
        <w:left w:val="none" w:sz="0" w:space="0" w:color="auto"/>
        <w:bottom w:val="none" w:sz="0" w:space="0" w:color="auto"/>
        <w:right w:val="none" w:sz="0" w:space="0" w:color="auto"/>
      </w:divBdr>
    </w:div>
    <w:div w:id="640036567">
      <w:bodyDiv w:val="1"/>
      <w:marLeft w:val="0"/>
      <w:marRight w:val="0"/>
      <w:marTop w:val="0"/>
      <w:marBottom w:val="0"/>
      <w:divBdr>
        <w:top w:val="none" w:sz="0" w:space="0" w:color="auto"/>
        <w:left w:val="none" w:sz="0" w:space="0" w:color="auto"/>
        <w:bottom w:val="none" w:sz="0" w:space="0" w:color="auto"/>
        <w:right w:val="none" w:sz="0" w:space="0" w:color="auto"/>
      </w:divBdr>
    </w:div>
    <w:div w:id="675890436">
      <w:bodyDiv w:val="1"/>
      <w:marLeft w:val="0"/>
      <w:marRight w:val="0"/>
      <w:marTop w:val="0"/>
      <w:marBottom w:val="0"/>
      <w:divBdr>
        <w:top w:val="none" w:sz="0" w:space="0" w:color="auto"/>
        <w:left w:val="none" w:sz="0" w:space="0" w:color="auto"/>
        <w:bottom w:val="none" w:sz="0" w:space="0" w:color="auto"/>
        <w:right w:val="none" w:sz="0" w:space="0" w:color="auto"/>
      </w:divBdr>
    </w:div>
    <w:div w:id="677924519">
      <w:bodyDiv w:val="1"/>
      <w:marLeft w:val="0"/>
      <w:marRight w:val="0"/>
      <w:marTop w:val="0"/>
      <w:marBottom w:val="0"/>
      <w:divBdr>
        <w:top w:val="none" w:sz="0" w:space="0" w:color="auto"/>
        <w:left w:val="none" w:sz="0" w:space="0" w:color="auto"/>
        <w:bottom w:val="none" w:sz="0" w:space="0" w:color="auto"/>
        <w:right w:val="none" w:sz="0" w:space="0" w:color="auto"/>
      </w:divBdr>
    </w:div>
    <w:div w:id="682052633">
      <w:bodyDiv w:val="1"/>
      <w:marLeft w:val="0"/>
      <w:marRight w:val="0"/>
      <w:marTop w:val="0"/>
      <w:marBottom w:val="0"/>
      <w:divBdr>
        <w:top w:val="none" w:sz="0" w:space="0" w:color="auto"/>
        <w:left w:val="none" w:sz="0" w:space="0" w:color="auto"/>
        <w:bottom w:val="none" w:sz="0" w:space="0" w:color="auto"/>
        <w:right w:val="none" w:sz="0" w:space="0" w:color="auto"/>
      </w:divBdr>
    </w:div>
    <w:div w:id="689914314">
      <w:bodyDiv w:val="1"/>
      <w:marLeft w:val="0"/>
      <w:marRight w:val="0"/>
      <w:marTop w:val="0"/>
      <w:marBottom w:val="0"/>
      <w:divBdr>
        <w:top w:val="none" w:sz="0" w:space="0" w:color="auto"/>
        <w:left w:val="none" w:sz="0" w:space="0" w:color="auto"/>
        <w:bottom w:val="none" w:sz="0" w:space="0" w:color="auto"/>
        <w:right w:val="none" w:sz="0" w:space="0" w:color="auto"/>
      </w:divBdr>
    </w:div>
    <w:div w:id="701436962">
      <w:bodyDiv w:val="1"/>
      <w:marLeft w:val="0"/>
      <w:marRight w:val="0"/>
      <w:marTop w:val="0"/>
      <w:marBottom w:val="0"/>
      <w:divBdr>
        <w:top w:val="none" w:sz="0" w:space="0" w:color="auto"/>
        <w:left w:val="none" w:sz="0" w:space="0" w:color="auto"/>
        <w:bottom w:val="none" w:sz="0" w:space="0" w:color="auto"/>
        <w:right w:val="none" w:sz="0" w:space="0" w:color="auto"/>
      </w:divBdr>
    </w:div>
    <w:div w:id="720788637">
      <w:bodyDiv w:val="1"/>
      <w:marLeft w:val="0"/>
      <w:marRight w:val="0"/>
      <w:marTop w:val="0"/>
      <w:marBottom w:val="0"/>
      <w:divBdr>
        <w:top w:val="none" w:sz="0" w:space="0" w:color="auto"/>
        <w:left w:val="none" w:sz="0" w:space="0" w:color="auto"/>
        <w:bottom w:val="none" w:sz="0" w:space="0" w:color="auto"/>
        <w:right w:val="none" w:sz="0" w:space="0" w:color="auto"/>
      </w:divBdr>
    </w:div>
    <w:div w:id="731542632">
      <w:bodyDiv w:val="1"/>
      <w:marLeft w:val="0"/>
      <w:marRight w:val="0"/>
      <w:marTop w:val="0"/>
      <w:marBottom w:val="0"/>
      <w:divBdr>
        <w:top w:val="none" w:sz="0" w:space="0" w:color="auto"/>
        <w:left w:val="none" w:sz="0" w:space="0" w:color="auto"/>
        <w:bottom w:val="none" w:sz="0" w:space="0" w:color="auto"/>
        <w:right w:val="none" w:sz="0" w:space="0" w:color="auto"/>
      </w:divBdr>
    </w:div>
    <w:div w:id="773131605">
      <w:bodyDiv w:val="1"/>
      <w:marLeft w:val="0"/>
      <w:marRight w:val="0"/>
      <w:marTop w:val="0"/>
      <w:marBottom w:val="0"/>
      <w:divBdr>
        <w:top w:val="none" w:sz="0" w:space="0" w:color="auto"/>
        <w:left w:val="none" w:sz="0" w:space="0" w:color="auto"/>
        <w:bottom w:val="none" w:sz="0" w:space="0" w:color="auto"/>
        <w:right w:val="none" w:sz="0" w:space="0" w:color="auto"/>
      </w:divBdr>
    </w:div>
    <w:div w:id="775751098">
      <w:bodyDiv w:val="1"/>
      <w:marLeft w:val="0"/>
      <w:marRight w:val="0"/>
      <w:marTop w:val="0"/>
      <w:marBottom w:val="0"/>
      <w:divBdr>
        <w:top w:val="none" w:sz="0" w:space="0" w:color="auto"/>
        <w:left w:val="none" w:sz="0" w:space="0" w:color="auto"/>
        <w:bottom w:val="none" w:sz="0" w:space="0" w:color="auto"/>
        <w:right w:val="none" w:sz="0" w:space="0" w:color="auto"/>
      </w:divBdr>
    </w:div>
    <w:div w:id="778767472">
      <w:bodyDiv w:val="1"/>
      <w:marLeft w:val="0"/>
      <w:marRight w:val="0"/>
      <w:marTop w:val="0"/>
      <w:marBottom w:val="0"/>
      <w:divBdr>
        <w:top w:val="none" w:sz="0" w:space="0" w:color="auto"/>
        <w:left w:val="none" w:sz="0" w:space="0" w:color="auto"/>
        <w:bottom w:val="none" w:sz="0" w:space="0" w:color="auto"/>
        <w:right w:val="none" w:sz="0" w:space="0" w:color="auto"/>
      </w:divBdr>
    </w:div>
    <w:div w:id="779566001">
      <w:bodyDiv w:val="1"/>
      <w:marLeft w:val="0"/>
      <w:marRight w:val="0"/>
      <w:marTop w:val="0"/>
      <w:marBottom w:val="0"/>
      <w:divBdr>
        <w:top w:val="none" w:sz="0" w:space="0" w:color="auto"/>
        <w:left w:val="none" w:sz="0" w:space="0" w:color="auto"/>
        <w:bottom w:val="none" w:sz="0" w:space="0" w:color="auto"/>
        <w:right w:val="none" w:sz="0" w:space="0" w:color="auto"/>
      </w:divBdr>
    </w:div>
    <w:div w:id="786581645">
      <w:bodyDiv w:val="1"/>
      <w:marLeft w:val="0"/>
      <w:marRight w:val="0"/>
      <w:marTop w:val="0"/>
      <w:marBottom w:val="0"/>
      <w:divBdr>
        <w:top w:val="none" w:sz="0" w:space="0" w:color="auto"/>
        <w:left w:val="none" w:sz="0" w:space="0" w:color="auto"/>
        <w:bottom w:val="none" w:sz="0" w:space="0" w:color="auto"/>
        <w:right w:val="none" w:sz="0" w:space="0" w:color="auto"/>
      </w:divBdr>
    </w:div>
    <w:div w:id="805316645">
      <w:bodyDiv w:val="1"/>
      <w:marLeft w:val="0"/>
      <w:marRight w:val="0"/>
      <w:marTop w:val="0"/>
      <w:marBottom w:val="0"/>
      <w:divBdr>
        <w:top w:val="none" w:sz="0" w:space="0" w:color="auto"/>
        <w:left w:val="none" w:sz="0" w:space="0" w:color="auto"/>
        <w:bottom w:val="none" w:sz="0" w:space="0" w:color="auto"/>
        <w:right w:val="none" w:sz="0" w:space="0" w:color="auto"/>
      </w:divBdr>
    </w:div>
    <w:div w:id="808859325">
      <w:bodyDiv w:val="1"/>
      <w:marLeft w:val="0"/>
      <w:marRight w:val="0"/>
      <w:marTop w:val="0"/>
      <w:marBottom w:val="0"/>
      <w:divBdr>
        <w:top w:val="none" w:sz="0" w:space="0" w:color="auto"/>
        <w:left w:val="none" w:sz="0" w:space="0" w:color="auto"/>
        <w:bottom w:val="none" w:sz="0" w:space="0" w:color="auto"/>
        <w:right w:val="none" w:sz="0" w:space="0" w:color="auto"/>
      </w:divBdr>
    </w:div>
    <w:div w:id="815031671">
      <w:bodyDiv w:val="1"/>
      <w:marLeft w:val="0"/>
      <w:marRight w:val="0"/>
      <w:marTop w:val="0"/>
      <w:marBottom w:val="0"/>
      <w:divBdr>
        <w:top w:val="none" w:sz="0" w:space="0" w:color="auto"/>
        <w:left w:val="none" w:sz="0" w:space="0" w:color="auto"/>
        <w:bottom w:val="none" w:sz="0" w:space="0" w:color="auto"/>
        <w:right w:val="none" w:sz="0" w:space="0" w:color="auto"/>
      </w:divBdr>
    </w:div>
    <w:div w:id="815684547">
      <w:bodyDiv w:val="1"/>
      <w:marLeft w:val="0"/>
      <w:marRight w:val="0"/>
      <w:marTop w:val="0"/>
      <w:marBottom w:val="0"/>
      <w:divBdr>
        <w:top w:val="none" w:sz="0" w:space="0" w:color="auto"/>
        <w:left w:val="none" w:sz="0" w:space="0" w:color="auto"/>
        <w:bottom w:val="none" w:sz="0" w:space="0" w:color="auto"/>
        <w:right w:val="none" w:sz="0" w:space="0" w:color="auto"/>
      </w:divBdr>
    </w:div>
    <w:div w:id="852649985">
      <w:bodyDiv w:val="1"/>
      <w:marLeft w:val="0"/>
      <w:marRight w:val="0"/>
      <w:marTop w:val="0"/>
      <w:marBottom w:val="0"/>
      <w:divBdr>
        <w:top w:val="none" w:sz="0" w:space="0" w:color="auto"/>
        <w:left w:val="none" w:sz="0" w:space="0" w:color="auto"/>
        <w:bottom w:val="none" w:sz="0" w:space="0" w:color="auto"/>
        <w:right w:val="none" w:sz="0" w:space="0" w:color="auto"/>
      </w:divBdr>
    </w:div>
    <w:div w:id="857156431">
      <w:bodyDiv w:val="1"/>
      <w:marLeft w:val="0"/>
      <w:marRight w:val="0"/>
      <w:marTop w:val="0"/>
      <w:marBottom w:val="0"/>
      <w:divBdr>
        <w:top w:val="none" w:sz="0" w:space="0" w:color="auto"/>
        <w:left w:val="none" w:sz="0" w:space="0" w:color="auto"/>
        <w:bottom w:val="none" w:sz="0" w:space="0" w:color="auto"/>
        <w:right w:val="none" w:sz="0" w:space="0" w:color="auto"/>
      </w:divBdr>
    </w:div>
    <w:div w:id="889194757">
      <w:bodyDiv w:val="1"/>
      <w:marLeft w:val="0"/>
      <w:marRight w:val="0"/>
      <w:marTop w:val="0"/>
      <w:marBottom w:val="0"/>
      <w:divBdr>
        <w:top w:val="none" w:sz="0" w:space="0" w:color="auto"/>
        <w:left w:val="none" w:sz="0" w:space="0" w:color="auto"/>
        <w:bottom w:val="none" w:sz="0" w:space="0" w:color="auto"/>
        <w:right w:val="none" w:sz="0" w:space="0" w:color="auto"/>
      </w:divBdr>
    </w:div>
    <w:div w:id="914625772">
      <w:bodyDiv w:val="1"/>
      <w:marLeft w:val="0"/>
      <w:marRight w:val="0"/>
      <w:marTop w:val="0"/>
      <w:marBottom w:val="0"/>
      <w:divBdr>
        <w:top w:val="none" w:sz="0" w:space="0" w:color="auto"/>
        <w:left w:val="none" w:sz="0" w:space="0" w:color="auto"/>
        <w:bottom w:val="none" w:sz="0" w:space="0" w:color="auto"/>
        <w:right w:val="none" w:sz="0" w:space="0" w:color="auto"/>
      </w:divBdr>
      <w:divsChild>
        <w:div w:id="856773552">
          <w:marLeft w:val="0"/>
          <w:marRight w:val="0"/>
          <w:marTop w:val="0"/>
          <w:marBottom w:val="0"/>
          <w:divBdr>
            <w:top w:val="none" w:sz="0" w:space="0" w:color="auto"/>
            <w:left w:val="none" w:sz="0" w:space="0" w:color="auto"/>
            <w:bottom w:val="none" w:sz="0" w:space="0" w:color="auto"/>
            <w:right w:val="none" w:sz="0" w:space="0" w:color="auto"/>
          </w:divBdr>
        </w:div>
      </w:divsChild>
    </w:div>
    <w:div w:id="931014632">
      <w:bodyDiv w:val="1"/>
      <w:marLeft w:val="0"/>
      <w:marRight w:val="0"/>
      <w:marTop w:val="0"/>
      <w:marBottom w:val="0"/>
      <w:divBdr>
        <w:top w:val="none" w:sz="0" w:space="0" w:color="auto"/>
        <w:left w:val="none" w:sz="0" w:space="0" w:color="auto"/>
        <w:bottom w:val="none" w:sz="0" w:space="0" w:color="auto"/>
        <w:right w:val="none" w:sz="0" w:space="0" w:color="auto"/>
      </w:divBdr>
    </w:div>
    <w:div w:id="935593989">
      <w:bodyDiv w:val="1"/>
      <w:marLeft w:val="0"/>
      <w:marRight w:val="0"/>
      <w:marTop w:val="0"/>
      <w:marBottom w:val="0"/>
      <w:divBdr>
        <w:top w:val="none" w:sz="0" w:space="0" w:color="auto"/>
        <w:left w:val="none" w:sz="0" w:space="0" w:color="auto"/>
        <w:bottom w:val="none" w:sz="0" w:space="0" w:color="auto"/>
        <w:right w:val="none" w:sz="0" w:space="0" w:color="auto"/>
      </w:divBdr>
    </w:div>
    <w:div w:id="945162869">
      <w:bodyDiv w:val="1"/>
      <w:marLeft w:val="0"/>
      <w:marRight w:val="0"/>
      <w:marTop w:val="0"/>
      <w:marBottom w:val="0"/>
      <w:divBdr>
        <w:top w:val="none" w:sz="0" w:space="0" w:color="auto"/>
        <w:left w:val="none" w:sz="0" w:space="0" w:color="auto"/>
        <w:bottom w:val="none" w:sz="0" w:space="0" w:color="auto"/>
        <w:right w:val="none" w:sz="0" w:space="0" w:color="auto"/>
      </w:divBdr>
    </w:div>
    <w:div w:id="998996187">
      <w:bodyDiv w:val="1"/>
      <w:marLeft w:val="0"/>
      <w:marRight w:val="0"/>
      <w:marTop w:val="0"/>
      <w:marBottom w:val="0"/>
      <w:divBdr>
        <w:top w:val="none" w:sz="0" w:space="0" w:color="auto"/>
        <w:left w:val="none" w:sz="0" w:space="0" w:color="auto"/>
        <w:bottom w:val="none" w:sz="0" w:space="0" w:color="auto"/>
        <w:right w:val="none" w:sz="0" w:space="0" w:color="auto"/>
      </w:divBdr>
    </w:div>
    <w:div w:id="1012416391">
      <w:bodyDiv w:val="1"/>
      <w:marLeft w:val="0"/>
      <w:marRight w:val="0"/>
      <w:marTop w:val="0"/>
      <w:marBottom w:val="0"/>
      <w:divBdr>
        <w:top w:val="none" w:sz="0" w:space="0" w:color="auto"/>
        <w:left w:val="none" w:sz="0" w:space="0" w:color="auto"/>
        <w:bottom w:val="none" w:sz="0" w:space="0" w:color="auto"/>
        <w:right w:val="none" w:sz="0" w:space="0" w:color="auto"/>
      </w:divBdr>
    </w:div>
    <w:div w:id="1018891259">
      <w:bodyDiv w:val="1"/>
      <w:marLeft w:val="0"/>
      <w:marRight w:val="0"/>
      <w:marTop w:val="0"/>
      <w:marBottom w:val="0"/>
      <w:divBdr>
        <w:top w:val="none" w:sz="0" w:space="0" w:color="auto"/>
        <w:left w:val="none" w:sz="0" w:space="0" w:color="auto"/>
        <w:bottom w:val="none" w:sz="0" w:space="0" w:color="auto"/>
        <w:right w:val="none" w:sz="0" w:space="0" w:color="auto"/>
      </w:divBdr>
    </w:div>
    <w:div w:id="1021668875">
      <w:bodyDiv w:val="1"/>
      <w:marLeft w:val="0"/>
      <w:marRight w:val="0"/>
      <w:marTop w:val="0"/>
      <w:marBottom w:val="0"/>
      <w:divBdr>
        <w:top w:val="none" w:sz="0" w:space="0" w:color="auto"/>
        <w:left w:val="none" w:sz="0" w:space="0" w:color="auto"/>
        <w:bottom w:val="none" w:sz="0" w:space="0" w:color="auto"/>
        <w:right w:val="none" w:sz="0" w:space="0" w:color="auto"/>
      </w:divBdr>
    </w:div>
    <w:div w:id="1033454966">
      <w:bodyDiv w:val="1"/>
      <w:marLeft w:val="0"/>
      <w:marRight w:val="0"/>
      <w:marTop w:val="0"/>
      <w:marBottom w:val="0"/>
      <w:divBdr>
        <w:top w:val="none" w:sz="0" w:space="0" w:color="auto"/>
        <w:left w:val="none" w:sz="0" w:space="0" w:color="auto"/>
        <w:bottom w:val="none" w:sz="0" w:space="0" w:color="auto"/>
        <w:right w:val="none" w:sz="0" w:space="0" w:color="auto"/>
      </w:divBdr>
      <w:divsChild>
        <w:div w:id="701705434">
          <w:marLeft w:val="0"/>
          <w:marRight w:val="0"/>
          <w:marTop w:val="0"/>
          <w:marBottom w:val="0"/>
          <w:divBdr>
            <w:top w:val="none" w:sz="0" w:space="0" w:color="auto"/>
            <w:left w:val="none" w:sz="0" w:space="0" w:color="auto"/>
            <w:bottom w:val="none" w:sz="0" w:space="0" w:color="auto"/>
            <w:right w:val="none" w:sz="0" w:space="0" w:color="auto"/>
          </w:divBdr>
          <w:divsChild>
            <w:div w:id="937833100">
              <w:marLeft w:val="122"/>
              <w:marRight w:val="0"/>
              <w:marTop w:val="0"/>
              <w:marBottom w:val="0"/>
              <w:divBdr>
                <w:top w:val="none" w:sz="0" w:space="0" w:color="auto"/>
                <w:left w:val="none" w:sz="0" w:space="0" w:color="auto"/>
                <w:bottom w:val="none" w:sz="0" w:space="0" w:color="auto"/>
                <w:right w:val="none" w:sz="0" w:space="0" w:color="auto"/>
              </w:divBdr>
              <w:divsChild>
                <w:div w:id="860120483">
                  <w:marLeft w:val="0"/>
                  <w:marRight w:val="0"/>
                  <w:marTop w:val="0"/>
                  <w:marBottom w:val="0"/>
                  <w:divBdr>
                    <w:top w:val="none" w:sz="0" w:space="0" w:color="auto"/>
                    <w:left w:val="none" w:sz="0" w:space="0" w:color="auto"/>
                    <w:bottom w:val="none" w:sz="0" w:space="0" w:color="auto"/>
                    <w:right w:val="none" w:sz="0" w:space="0" w:color="auto"/>
                  </w:divBdr>
                  <w:divsChild>
                    <w:div w:id="83206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823068">
      <w:bodyDiv w:val="1"/>
      <w:marLeft w:val="0"/>
      <w:marRight w:val="0"/>
      <w:marTop w:val="0"/>
      <w:marBottom w:val="0"/>
      <w:divBdr>
        <w:top w:val="none" w:sz="0" w:space="0" w:color="auto"/>
        <w:left w:val="none" w:sz="0" w:space="0" w:color="auto"/>
        <w:bottom w:val="none" w:sz="0" w:space="0" w:color="auto"/>
        <w:right w:val="none" w:sz="0" w:space="0" w:color="auto"/>
      </w:divBdr>
    </w:div>
    <w:div w:id="1043287183">
      <w:bodyDiv w:val="1"/>
      <w:marLeft w:val="0"/>
      <w:marRight w:val="0"/>
      <w:marTop w:val="0"/>
      <w:marBottom w:val="0"/>
      <w:divBdr>
        <w:top w:val="none" w:sz="0" w:space="0" w:color="auto"/>
        <w:left w:val="none" w:sz="0" w:space="0" w:color="auto"/>
        <w:bottom w:val="none" w:sz="0" w:space="0" w:color="auto"/>
        <w:right w:val="none" w:sz="0" w:space="0" w:color="auto"/>
      </w:divBdr>
    </w:div>
    <w:div w:id="1048190653">
      <w:bodyDiv w:val="1"/>
      <w:marLeft w:val="0"/>
      <w:marRight w:val="0"/>
      <w:marTop w:val="0"/>
      <w:marBottom w:val="0"/>
      <w:divBdr>
        <w:top w:val="none" w:sz="0" w:space="0" w:color="auto"/>
        <w:left w:val="none" w:sz="0" w:space="0" w:color="auto"/>
        <w:bottom w:val="none" w:sz="0" w:space="0" w:color="auto"/>
        <w:right w:val="none" w:sz="0" w:space="0" w:color="auto"/>
      </w:divBdr>
    </w:div>
    <w:div w:id="1049263556">
      <w:bodyDiv w:val="1"/>
      <w:marLeft w:val="0"/>
      <w:marRight w:val="0"/>
      <w:marTop w:val="0"/>
      <w:marBottom w:val="0"/>
      <w:divBdr>
        <w:top w:val="none" w:sz="0" w:space="0" w:color="auto"/>
        <w:left w:val="none" w:sz="0" w:space="0" w:color="auto"/>
        <w:bottom w:val="none" w:sz="0" w:space="0" w:color="auto"/>
        <w:right w:val="none" w:sz="0" w:space="0" w:color="auto"/>
      </w:divBdr>
    </w:div>
    <w:div w:id="1049377858">
      <w:bodyDiv w:val="1"/>
      <w:marLeft w:val="0"/>
      <w:marRight w:val="0"/>
      <w:marTop w:val="0"/>
      <w:marBottom w:val="0"/>
      <w:divBdr>
        <w:top w:val="none" w:sz="0" w:space="0" w:color="auto"/>
        <w:left w:val="none" w:sz="0" w:space="0" w:color="auto"/>
        <w:bottom w:val="none" w:sz="0" w:space="0" w:color="auto"/>
        <w:right w:val="none" w:sz="0" w:space="0" w:color="auto"/>
      </w:divBdr>
    </w:div>
    <w:div w:id="1081760609">
      <w:bodyDiv w:val="1"/>
      <w:marLeft w:val="0"/>
      <w:marRight w:val="0"/>
      <w:marTop w:val="0"/>
      <w:marBottom w:val="0"/>
      <w:divBdr>
        <w:top w:val="none" w:sz="0" w:space="0" w:color="auto"/>
        <w:left w:val="none" w:sz="0" w:space="0" w:color="auto"/>
        <w:bottom w:val="none" w:sz="0" w:space="0" w:color="auto"/>
        <w:right w:val="none" w:sz="0" w:space="0" w:color="auto"/>
      </w:divBdr>
    </w:div>
    <w:div w:id="1083063324">
      <w:bodyDiv w:val="1"/>
      <w:marLeft w:val="0"/>
      <w:marRight w:val="0"/>
      <w:marTop w:val="0"/>
      <w:marBottom w:val="0"/>
      <w:divBdr>
        <w:top w:val="none" w:sz="0" w:space="0" w:color="auto"/>
        <w:left w:val="none" w:sz="0" w:space="0" w:color="auto"/>
        <w:bottom w:val="none" w:sz="0" w:space="0" w:color="auto"/>
        <w:right w:val="none" w:sz="0" w:space="0" w:color="auto"/>
      </w:divBdr>
    </w:div>
    <w:div w:id="1090928124">
      <w:bodyDiv w:val="1"/>
      <w:marLeft w:val="0"/>
      <w:marRight w:val="0"/>
      <w:marTop w:val="0"/>
      <w:marBottom w:val="0"/>
      <w:divBdr>
        <w:top w:val="none" w:sz="0" w:space="0" w:color="auto"/>
        <w:left w:val="none" w:sz="0" w:space="0" w:color="auto"/>
        <w:bottom w:val="none" w:sz="0" w:space="0" w:color="auto"/>
        <w:right w:val="none" w:sz="0" w:space="0" w:color="auto"/>
      </w:divBdr>
    </w:div>
    <w:div w:id="1117992180">
      <w:bodyDiv w:val="1"/>
      <w:marLeft w:val="0"/>
      <w:marRight w:val="0"/>
      <w:marTop w:val="0"/>
      <w:marBottom w:val="0"/>
      <w:divBdr>
        <w:top w:val="none" w:sz="0" w:space="0" w:color="auto"/>
        <w:left w:val="none" w:sz="0" w:space="0" w:color="auto"/>
        <w:bottom w:val="none" w:sz="0" w:space="0" w:color="auto"/>
        <w:right w:val="none" w:sz="0" w:space="0" w:color="auto"/>
      </w:divBdr>
    </w:div>
    <w:div w:id="1124731900">
      <w:bodyDiv w:val="1"/>
      <w:marLeft w:val="0"/>
      <w:marRight w:val="0"/>
      <w:marTop w:val="0"/>
      <w:marBottom w:val="0"/>
      <w:divBdr>
        <w:top w:val="none" w:sz="0" w:space="0" w:color="auto"/>
        <w:left w:val="none" w:sz="0" w:space="0" w:color="auto"/>
        <w:bottom w:val="none" w:sz="0" w:space="0" w:color="auto"/>
        <w:right w:val="none" w:sz="0" w:space="0" w:color="auto"/>
      </w:divBdr>
    </w:div>
    <w:div w:id="1132135367">
      <w:bodyDiv w:val="1"/>
      <w:marLeft w:val="0"/>
      <w:marRight w:val="0"/>
      <w:marTop w:val="0"/>
      <w:marBottom w:val="0"/>
      <w:divBdr>
        <w:top w:val="none" w:sz="0" w:space="0" w:color="auto"/>
        <w:left w:val="none" w:sz="0" w:space="0" w:color="auto"/>
        <w:bottom w:val="none" w:sz="0" w:space="0" w:color="auto"/>
        <w:right w:val="none" w:sz="0" w:space="0" w:color="auto"/>
      </w:divBdr>
    </w:div>
    <w:div w:id="1133786853">
      <w:bodyDiv w:val="1"/>
      <w:marLeft w:val="0"/>
      <w:marRight w:val="0"/>
      <w:marTop w:val="0"/>
      <w:marBottom w:val="0"/>
      <w:divBdr>
        <w:top w:val="none" w:sz="0" w:space="0" w:color="auto"/>
        <w:left w:val="none" w:sz="0" w:space="0" w:color="auto"/>
        <w:bottom w:val="none" w:sz="0" w:space="0" w:color="auto"/>
        <w:right w:val="none" w:sz="0" w:space="0" w:color="auto"/>
      </w:divBdr>
    </w:div>
    <w:div w:id="1135836036">
      <w:bodyDiv w:val="1"/>
      <w:marLeft w:val="0"/>
      <w:marRight w:val="0"/>
      <w:marTop w:val="0"/>
      <w:marBottom w:val="0"/>
      <w:divBdr>
        <w:top w:val="none" w:sz="0" w:space="0" w:color="auto"/>
        <w:left w:val="none" w:sz="0" w:space="0" w:color="auto"/>
        <w:bottom w:val="none" w:sz="0" w:space="0" w:color="auto"/>
        <w:right w:val="none" w:sz="0" w:space="0" w:color="auto"/>
      </w:divBdr>
    </w:div>
    <w:div w:id="1163400241">
      <w:bodyDiv w:val="1"/>
      <w:marLeft w:val="0"/>
      <w:marRight w:val="0"/>
      <w:marTop w:val="0"/>
      <w:marBottom w:val="0"/>
      <w:divBdr>
        <w:top w:val="none" w:sz="0" w:space="0" w:color="auto"/>
        <w:left w:val="none" w:sz="0" w:space="0" w:color="auto"/>
        <w:bottom w:val="none" w:sz="0" w:space="0" w:color="auto"/>
        <w:right w:val="none" w:sz="0" w:space="0" w:color="auto"/>
      </w:divBdr>
    </w:div>
    <w:div w:id="1170415598">
      <w:bodyDiv w:val="1"/>
      <w:marLeft w:val="0"/>
      <w:marRight w:val="0"/>
      <w:marTop w:val="0"/>
      <w:marBottom w:val="0"/>
      <w:divBdr>
        <w:top w:val="none" w:sz="0" w:space="0" w:color="auto"/>
        <w:left w:val="none" w:sz="0" w:space="0" w:color="auto"/>
        <w:bottom w:val="none" w:sz="0" w:space="0" w:color="auto"/>
        <w:right w:val="none" w:sz="0" w:space="0" w:color="auto"/>
      </w:divBdr>
    </w:div>
    <w:div w:id="1184248884">
      <w:bodyDiv w:val="1"/>
      <w:marLeft w:val="0"/>
      <w:marRight w:val="0"/>
      <w:marTop w:val="0"/>
      <w:marBottom w:val="0"/>
      <w:divBdr>
        <w:top w:val="none" w:sz="0" w:space="0" w:color="auto"/>
        <w:left w:val="none" w:sz="0" w:space="0" w:color="auto"/>
        <w:bottom w:val="none" w:sz="0" w:space="0" w:color="auto"/>
        <w:right w:val="none" w:sz="0" w:space="0" w:color="auto"/>
      </w:divBdr>
    </w:div>
    <w:div w:id="1187985384">
      <w:bodyDiv w:val="1"/>
      <w:marLeft w:val="0"/>
      <w:marRight w:val="0"/>
      <w:marTop w:val="0"/>
      <w:marBottom w:val="0"/>
      <w:divBdr>
        <w:top w:val="none" w:sz="0" w:space="0" w:color="auto"/>
        <w:left w:val="none" w:sz="0" w:space="0" w:color="auto"/>
        <w:bottom w:val="none" w:sz="0" w:space="0" w:color="auto"/>
        <w:right w:val="none" w:sz="0" w:space="0" w:color="auto"/>
      </w:divBdr>
    </w:div>
    <w:div w:id="1221598521">
      <w:bodyDiv w:val="1"/>
      <w:marLeft w:val="0"/>
      <w:marRight w:val="0"/>
      <w:marTop w:val="0"/>
      <w:marBottom w:val="0"/>
      <w:divBdr>
        <w:top w:val="none" w:sz="0" w:space="0" w:color="auto"/>
        <w:left w:val="none" w:sz="0" w:space="0" w:color="auto"/>
        <w:bottom w:val="none" w:sz="0" w:space="0" w:color="auto"/>
        <w:right w:val="none" w:sz="0" w:space="0" w:color="auto"/>
      </w:divBdr>
    </w:div>
    <w:div w:id="1228106184">
      <w:bodyDiv w:val="1"/>
      <w:marLeft w:val="0"/>
      <w:marRight w:val="0"/>
      <w:marTop w:val="0"/>
      <w:marBottom w:val="0"/>
      <w:divBdr>
        <w:top w:val="none" w:sz="0" w:space="0" w:color="auto"/>
        <w:left w:val="none" w:sz="0" w:space="0" w:color="auto"/>
        <w:bottom w:val="none" w:sz="0" w:space="0" w:color="auto"/>
        <w:right w:val="none" w:sz="0" w:space="0" w:color="auto"/>
      </w:divBdr>
    </w:div>
    <w:div w:id="1234973844">
      <w:bodyDiv w:val="1"/>
      <w:marLeft w:val="0"/>
      <w:marRight w:val="0"/>
      <w:marTop w:val="0"/>
      <w:marBottom w:val="0"/>
      <w:divBdr>
        <w:top w:val="none" w:sz="0" w:space="0" w:color="auto"/>
        <w:left w:val="none" w:sz="0" w:space="0" w:color="auto"/>
        <w:bottom w:val="none" w:sz="0" w:space="0" w:color="auto"/>
        <w:right w:val="none" w:sz="0" w:space="0" w:color="auto"/>
      </w:divBdr>
    </w:div>
    <w:div w:id="1237324601">
      <w:bodyDiv w:val="1"/>
      <w:marLeft w:val="0"/>
      <w:marRight w:val="0"/>
      <w:marTop w:val="0"/>
      <w:marBottom w:val="0"/>
      <w:divBdr>
        <w:top w:val="none" w:sz="0" w:space="0" w:color="auto"/>
        <w:left w:val="none" w:sz="0" w:space="0" w:color="auto"/>
        <w:bottom w:val="none" w:sz="0" w:space="0" w:color="auto"/>
        <w:right w:val="none" w:sz="0" w:space="0" w:color="auto"/>
      </w:divBdr>
    </w:div>
    <w:div w:id="1241872728">
      <w:bodyDiv w:val="1"/>
      <w:marLeft w:val="0"/>
      <w:marRight w:val="0"/>
      <w:marTop w:val="0"/>
      <w:marBottom w:val="0"/>
      <w:divBdr>
        <w:top w:val="none" w:sz="0" w:space="0" w:color="auto"/>
        <w:left w:val="none" w:sz="0" w:space="0" w:color="auto"/>
        <w:bottom w:val="none" w:sz="0" w:space="0" w:color="auto"/>
        <w:right w:val="none" w:sz="0" w:space="0" w:color="auto"/>
      </w:divBdr>
    </w:div>
    <w:div w:id="1285186356">
      <w:bodyDiv w:val="1"/>
      <w:marLeft w:val="0"/>
      <w:marRight w:val="0"/>
      <w:marTop w:val="0"/>
      <w:marBottom w:val="0"/>
      <w:divBdr>
        <w:top w:val="none" w:sz="0" w:space="0" w:color="auto"/>
        <w:left w:val="none" w:sz="0" w:space="0" w:color="auto"/>
        <w:bottom w:val="none" w:sz="0" w:space="0" w:color="auto"/>
        <w:right w:val="none" w:sz="0" w:space="0" w:color="auto"/>
      </w:divBdr>
    </w:div>
    <w:div w:id="1287278753">
      <w:bodyDiv w:val="1"/>
      <w:marLeft w:val="0"/>
      <w:marRight w:val="0"/>
      <w:marTop w:val="0"/>
      <w:marBottom w:val="0"/>
      <w:divBdr>
        <w:top w:val="none" w:sz="0" w:space="0" w:color="auto"/>
        <w:left w:val="none" w:sz="0" w:space="0" w:color="auto"/>
        <w:bottom w:val="none" w:sz="0" w:space="0" w:color="auto"/>
        <w:right w:val="none" w:sz="0" w:space="0" w:color="auto"/>
      </w:divBdr>
      <w:divsChild>
        <w:div w:id="256984077">
          <w:marLeft w:val="0"/>
          <w:marRight w:val="0"/>
          <w:marTop w:val="0"/>
          <w:marBottom w:val="0"/>
          <w:divBdr>
            <w:top w:val="none" w:sz="0" w:space="0" w:color="auto"/>
            <w:left w:val="none" w:sz="0" w:space="0" w:color="auto"/>
            <w:bottom w:val="none" w:sz="0" w:space="0" w:color="auto"/>
            <w:right w:val="none" w:sz="0" w:space="0" w:color="auto"/>
          </w:divBdr>
          <w:divsChild>
            <w:div w:id="1464694489">
              <w:marLeft w:val="122"/>
              <w:marRight w:val="0"/>
              <w:marTop w:val="0"/>
              <w:marBottom w:val="0"/>
              <w:divBdr>
                <w:top w:val="none" w:sz="0" w:space="0" w:color="auto"/>
                <w:left w:val="none" w:sz="0" w:space="0" w:color="auto"/>
                <w:bottom w:val="none" w:sz="0" w:space="0" w:color="auto"/>
                <w:right w:val="none" w:sz="0" w:space="0" w:color="auto"/>
              </w:divBdr>
              <w:divsChild>
                <w:div w:id="1101532356">
                  <w:marLeft w:val="0"/>
                  <w:marRight w:val="0"/>
                  <w:marTop w:val="0"/>
                  <w:marBottom w:val="0"/>
                  <w:divBdr>
                    <w:top w:val="none" w:sz="0" w:space="0" w:color="auto"/>
                    <w:left w:val="none" w:sz="0" w:space="0" w:color="auto"/>
                    <w:bottom w:val="none" w:sz="0" w:space="0" w:color="auto"/>
                    <w:right w:val="none" w:sz="0" w:space="0" w:color="auto"/>
                  </w:divBdr>
                  <w:divsChild>
                    <w:div w:id="149869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313359">
      <w:bodyDiv w:val="1"/>
      <w:marLeft w:val="0"/>
      <w:marRight w:val="0"/>
      <w:marTop w:val="0"/>
      <w:marBottom w:val="0"/>
      <w:divBdr>
        <w:top w:val="none" w:sz="0" w:space="0" w:color="auto"/>
        <w:left w:val="none" w:sz="0" w:space="0" w:color="auto"/>
        <w:bottom w:val="none" w:sz="0" w:space="0" w:color="auto"/>
        <w:right w:val="none" w:sz="0" w:space="0" w:color="auto"/>
      </w:divBdr>
    </w:div>
    <w:div w:id="1290084610">
      <w:bodyDiv w:val="1"/>
      <w:marLeft w:val="0"/>
      <w:marRight w:val="0"/>
      <w:marTop w:val="0"/>
      <w:marBottom w:val="0"/>
      <w:divBdr>
        <w:top w:val="none" w:sz="0" w:space="0" w:color="auto"/>
        <w:left w:val="none" w:sz="0" w:space="0" w:color="auto"/>
        <w:bottom w:val="none" w:sz="0" w:space="0" w:color="auto"/>
        <w:right w:val="none" w:sz="0" w:space="0" w:color="auto"/>
      </w:divBdr>
    </w:div>
    <w:div w:id="1290279447">
      <w:bodyDiv w:val="1"/>
      <w:marLeft w:val="0"/>
      <w:marRight w:val="0"/>
      <w:marTop w:val="0"/>
      <w:marBottom w:val="0"/>
      <w:divBdr>
        <w:top w:val="none" w:sz="0" w:space="0" w:color="auto"/>
        <w:left w:val="none" w:sz="0" w:space="0" w:color="auto"/>
        <w:bottom w:val="none" w:sz="0" w:space="0" w:color="auto"/>
        <w:right w:val="none" w:sz="0" w:space="0" w:color="auto"/>
      </w:divBdr>
    </w:div>
    <w:div w:id="1306854592">
      <w:bodyDiv w:val="1"/>
      <w:marLeft w:val="0"/>
      <w:marRight w:val="0"/>
      <w:marTop w:val="0"/>
      <w:marBottom w:val="0"/>
      <w:divBdr>
        <w:top w:val="none" w:sz="0" w:space="0" w:color="auto"/>
        <w:left w:val="none" w:sz="0" w:space="0" w:color="auto"/>
        <w:bottom w:val="none" w:sz="0" w:space="0" w:color="auto"/>
        <w:right w:val="none" w:sz="0" w:space="0" w:color="auto"/>
      </w:divBdr>
    </w:div>
    <w:div w:id="1360161290">
      <w:bodyDiv w:val="1"/>
      <w:marLeft w:val="0"/>
      <w:marRight w:val="0"/>
      <w:marTop w:val="0"/>
      <w:marBottom w:val="0"/>
      <w:divBdr>
        <w:top w:val="none" w:sz="0" w:space="0" w:color="auto"/>
        <w:left w:val="none" w:sz="0" w:space="0" w:color="auto"/>
        <w:bottom w:val="none" w:sz="0" w:space="0" w:color="auto"/>
        <w:right w:val="none" w:sz="0" w:space="0" w:color="auto"/>
      </w:divBdr>
    </w:div>
    <w:div w:id="1366905470">
      <w:bodyDiv w:val="1"/>
      <w:marLeft w:val="0"/>
      <w:marRight w:val="0"/>
      <w:marTop w:val="0"/>
      <w:marBottom w:val="0"/>
      <w:divBdr>
        <w:top w:val="none" w:sz="0" w:space="0" w:color="auto"/>
        <w:left w:val="none" w:sz="0" w:space="0" w:color="auto"/>
        <w:bottom w:val="none" w:sz="0" w:space="0" w:color="auto"/>
        <w:right w:val="none" w:sz="0" w:space="0" w:color="auto"/>
      </w:divBdr>
    </w:div>
    <w:div w:id="1373460321">
      <w:bodyDiv w:val="1"/>
      <w:marLeft w:val="0"/>
      <w:marRight w:val="0"/>
      <w:marTop w:val="0"/>
      <w:marBottom w:val="0"/>
      <w:divBdr>
        <w:top w:val="none" w:sz="0" w:space="0" w:color="auto"/>
        <w:left w:val="none" w:sz="0" w:space="0" w:color="auto"/>
        <w:bottom w:val="none" w:sz="0" w:space="0" w:color="auto"/>
        <w:right w:val="none" w:sz="0" w:space="0" w:color="auto"/>
      </w:divBdr>
    </w:div>
    <w:div w:id="1376157023">
      <w:bodyDiv w:val="1"/>
      <w:marLeft w:val="0"/>
      <w:marRight w:val="0"/>
      <w:marTop w:val="0"/>
      <w:marBottom w:val="0"/>
      <w:divBdr>
        <w:top w:val="none" w:sz="0" w:space="0" w:color="auto"/>
        <w:left w:val="none" w:sz="0" w:space="0" w:color="auto"/>
        <w:bottom w:val="none" w:sz="0" w:space="0" w:color="auto"/>
        <w:right w:val="none" w:sz="0" w:space="0" w:color="auto"/>
      </w:divBdr>
    </w:div>
    <w:div w:id="1383099074">
      <w:bodyDiv w:val="1"/>
      <w:marLeft w:val="0"/>
      <w:marRight w:val="0"/>
      <w:marTop w:val="0"/>
      <w:marBottom w:val="0"/>
      <w:divBdr>
        <w:top w:val="none" w:sz="0" w:space="0" w:color="auto"/>
        <w:left w:val="none" w:sz="0" w:space="0" w:color="auto"/>
        <w:bottom w:val="none" w:sz="0" w:space="0" w:color="auto"/>
        <w:right w:val="none" w:sz="0" w:space="0" w:color="auto"/>
      </w:divBdr>
    </w:div>
    <w:div w:id="1391419330">
      <w:bodyDiv w:val="1"/>
      <w:marLeft w:val="0"/>
      <w:marRight w:val="0"/>
      <w:marTop w:val="0"/>
      <w:marBottom w:val="0"/>
      <w:divBdr>
        <w:top w:val="none" w:sz="0" w:space="0" w:color="auto"/>
        <w:left w:val="none" w:sz="0" w:space="0" w:color="auto"/>
        <w:bottom w:val="none" w:sz="0" w:space="0" w:color="auto"/>
        <w:right w:val="none" w:sz="0" w:space="0" w:color="auto"/>
      </w:divBdr>
    </w:div>
    <w:div w:id="1401052392">
      <w:bodyDiv w:val="1"/>
      <w:marLeft w:val="0"/>
      <w:marRight w:val="0"/>
      <w:marTop w:val="0"/>
      <w:marBottom w:val="0"/>
      <w:divBdr>
        <w:top w:val="none" w:sz="0" w:space="0" w:color="auto"/>
        <w:left w:val="none" w:sz="0" w:space="0" w:color="auto"/>
        <w:bottom w:val="none" w:sz="0" w:space="0" w:color="auto"/>
        <w:right w:val="none" w:sz="0" w:space="0" w:color="auto"/>
      </w:divBdr>
    </w:div>
    <w:div w:id="1402214128">
      <w:bodyDiv w:val="1"/>
      <w:marLeft w:val="0"/>
      <w:marRight w:val="0"/>
      <w:marTop w:val="0"/>
      <w:marBottom w:val="0"/>
      <w:divBdr>
        <w:top w:val="none" w:sz="0" w:space="0" w:color="auto"/>
        <w:left w:val="none" w:sz="0" w:space="0" w:color="auto"/>
        <w:bottom w:val="none" w:sz="0" w:space="0" w:color="auto"/>
        <w:right w:val="none" w:sz="0" w:space="0" w:color="auto"/>
      </w:divBdr>
    </w:div>
    <w:div w:id="1402293981">
      <w:bodyDiv w:val="1"/>
      <w:marLeft w:val="0"/>
      <w:marRight w:val="0"/>
      <w:marTop w:val="0"/>
      <w:marBottom w:val="0"/>
      <w:divBdr>
        <w:top w:val="none" w:sz="0" w:space="0" w:color="auto"/>
        <w:left w:val="none" w:sz="0" w:space="0" w:color="auto"/>
        <w:bottom w:val="none" w:sz="0" w:space="0" w:color="auto"/>
        <w:right w:val="none" w:sz="0" w:space="0" w:color="auto"/>
      </w:divBdr>
    </w:div>
    <w:div w:id="1405295876">
      <w:bodyDiv w:val="1"/>
      <w:marLeft w:val="0"/>
      <w:marRight w:val="0"/>
      <w:marTop w:val="0"/>
      <w:marBottom w:val="0"/>
      <w:divBdr>
        <w:top w:val="none" w:sz="0" w:space="0" w:color="auto"/>
        <w:left w:val="none" w:sz="0" w:space="0" w:color="auto"/>
        <w:bottom w:val="none" w:sz="0" w:space="0" w:color="auto"/>
        <w:right w:val="none" w:sz="0" w:space="0" w:color="auto"/>
      </w:divBdr>
    </w:div>
    <w:div w:id="1409352660">
      <w:bodyDiv w:val="1"/>
      <w:marLeft w:val="0"/>
      <w:marRight w:val="0"/>
      <w:marTop w:val="0"/>
      <w:marBottom w:val="0"/>
      <w:divBdr>
        <w:top w:val="none" w:sz="0" w:space="0" w:color="auto"/>
        <w:left w:val="none" w:sz="0" w:space="0" w:color="auto"/>
        <w:bottom w:val="none" w:sz="0" w:space="0" w:color="auto"/>
        <w:right w:val="none" w:sz="0" w:space="0" w:color="auto"/>
      </w:divBdr>
    </w:div>
    <w:div w:id="1417677725">
      <w:bodyDiv w:val="1"/>
      <w:marLeft w:val="0"/>
      <w:marRight w:val="0"/>
      <w:marTop w:val="0"/>
      <w:marBottom w:val="0"/>
      <w:divBdr>
        <w:top w:val="none" w:sz="0" w:space="0" w:color="auto"/>
        <w:left w:val="none" w:sz="0" w:space="0" w:color="auto"/>
        <w:bottom w:val="none" w:sz="0" w:space="0" w:color="auto"/>
        <w:right w:val="none" w:sz="0" w:space="0" w:color="auto"/>
      </w:divBdr>
    </w:div>
    <w:div w:id="1454134608">
      <w:bodyDiv w:val="1"/>
      <w:marLeft w:val="0"/>
      <w:marRight w:val="0"/>
      <w:marTop w:val="0"/>
      <w:marBottom w:val="0"/>
      <w:divBdr>
        <w:top w:val="none" w:sz="0" w:space="0" w:color="auto"/>
        <w:left w:val="none" w:sz="0" w:space="0" w:color="auto"/>
        <w:bottom w:val="none" w:sz="0" w:space="0" w:color="auto"/>
        <w:right w:val="none" w:sz="0" w:space="0" w:color="auto"/>
      </w:divBdr>
    </w:div>
    <w:div w:id="1454401967">
      <w:bodyDiv w:val="1"/>
      <w:marLeft w:val="0"/>
      <w:marRight w:val="0"/>
      <w:marTop w:val="0"/>
      <w:marBottom w:val="0"/>
      <w:divBdr>
        <w:top w:val="none" w:sz="0" w:space="0" w:color="auto"/>
        <w:left w:val="none" w:sz="0" w:space="0" w:color="auto"/>
        <w:bottom w:val="none" w:sz="0" w:space="0" w:color="auto"/>
        <w:right w:val="none" w:sz="0" w:space="0" w:color="auto"/>
      </w:divBdr>
    </w:div>
    <w:div w:id="1460490566">
      <w:bodyDiv w:val="1"/>
      <w:marLeft w:val="0"/>
      <w:marRight w:val="0"/>
      <w:marTop w:val="0"/>
      <w:marBottom w:val="0"/>
      <w:divBdr>
        <w:top w:val="none" w:sz="0" w:space="0" w:color="auto"/>
        <w:left w:val="none" w:sz="0" w:space="0" w:color="auto"/>
        <w:bottom w:val="none" w:sz="0" w:space="0" w:color="auto"/>
        <w:right w:val="none" w:sz="0" w:space="0" w:color="auto"/>
      </w:divBdr>
    </w:div>
    <w:div w:id="1464154062">
      <w:bodyDiv w:val="1"/>
      <w:marLeft w:val="0"/>
      <w:marRight w:val="0"/>
      <w:marTop w:val="0"/>
      <w:marBottom w:val="0"/>
      <w:divBdr>
        <w:top w:val="none" w:sz="0" w:space="0" w:color="auto"/>
        <w:left w:val="none" w:sz="0" w:space="0" w:color="auto"/>
        <w:bottom w:val="none" w:sz="0" w:space="0" w:color="auto"/>
        <w:right w:val="none" w:sz="0" w:space="0" w:color="auto"/>
      </w:divBdr>
    </w:div>
    <w:div w:id="1466774843">
      <w:bodyDiv w:val="1"/>
      <w:marLeft w:val="0"/>
      <w:marRight w:val="0"/>
      <w:marTop w:val="0"/>
      <w:marBottom w:val="0"/>
      <w:divBdr>
        <w:top w:val="none" w:sz="0" w:space="0" w:color="auto"/>
        <w:left w:val="none" w:sz="0" w:space="0" w:color="auto"/>
        <w:bottom w:val="none" w:sz="0" w:space="0" w:color="auto"/>
        <w:right w:val="none" w:sz="0" w:space="0" w:color="auto"/>
      </w:divBdr>
    </w:div>
    <w:div w:id="1490975721">
      <w:bodyDiv w:val="1"/>
      <w:marLeft w:val="0"/>
      <w:marRight w:val="0"/>
      <w:marTop w:val="0"/>
      <w:marBottom w:val="0"/>
      <w:divBdr>
        <w:top w:val="none" w:sz="0" w:space="0" w:color="auto"/>
        <w:left w:val="none" w:sz="0" w:space="0" w:color="auto"/>
        <w:bottom w:val="none" w:sz="0" w:space="0" w:color="auto"/>
        <w:right w:val="none" w:sz="0" w:space="0" w:color="auto"/>
      </w:divBdr>
    </w:div>
    <w:div w:id="1491602296">
      <w:bodyDiv w:val="1"/>
      <w:marLeft w:val="0"/>
      <w:marRight w:val="0"/>
      <w:marTop w:val="0"/>
      <w:marBottom w:val="0"/>
      <w:divBdr>
        <w:top w:val="none" w:sz="0" w:space="0" w:color="auto"/>
        <w:left w:val="none" w:sz="0" w:space="0" w:color="auto"/>
        <w:bottom w:val="none" w:sz="0" w:space="0" w:color="auto"/>
        <w:right w:val="none" w:sz="0" w:space="0" w:color="auto"/>
      </w:divBdr>
    </w:div>
    <w:div w:id="1501654120">
      <w:bodyDiv w:val="1"/>
      <w:marLeft w:val="0"/>
      <w:marRight w:val="0"/>
      <w:marTop w:val="0"/>
      <w:marBottom w:val="0"/>
      <w:divBdr>
        <w:top w:val="none" w:sz="0" w:space="0" w:color="auto"/>
        <w:left w:val="none" w:sz="0" w:space="0" w:color="auto"/>
        <w:bottom w:val="none" w:sz="0" w:space="0" w:color="auto"/>
        <w:right w:val="none" w:sz="0" w:space="0" w:color="auto"/>
      </w:divBdr>
    </w:div>
    <w:div w:id="1503661368">
      <w:bodyDiv w:val="1"/>
      <w:marLeft w:val="0"/>
      <w:marRight w:val="0"/>
      <w:marTop w:val="0"/>
      <w:marBottom w:val="0"/>
      <w:divBdr>
        <w:top w:val="none" w:sz="0" w:space="0" w:color="auto"/>
        <w:left w:val="none" w:sz="0" w:space="0" w:color="auto"/>
        <w:bottom w:val="none" w:sz="0" w:space="0" w:color="auto"/>
        <w:right w:val="none" w:sz="0" w:space="0" w:color="auto"/>
      </w:divBdr>
    </w:div>
    <w:div w:id="1514689125">
      <w:bodyDiv w:val="1"/>
      <w:marLeft w:val="0"/>
      <w:marRight w:val="0"/>
      <w:marTop w:val="0"/>
      <w:marBottom w:val="0"/>
      <w:divBdr>
        <w:top w:val="none" w:sz="0" w:space="0" w:color="auto"/>
        <w:left w:val="none" w:sz="0" w:space="0" w:color="auto"/>
        <w:bottom w:val="none" w:sz="0" w:space="0" w:color="auto"/>
        <w:right w:val="none" w:sz="0" w:space="0" w:color="auto"/>
      </w:divBdr>
    </w:div>
    <w:div w:id="1519007684">
      <w:bodyDiv w:val="1"/>
      <w:marLeft w:val="0"/>
      <w:marRight w:val="0"/>
      <w:marTop w:val="0"/>
      <w:marBottom w:val="0"/>
      <w:divBdr>
        <w:top w:val="none" w:sz="0" w:space="0" w:color="auto"/>
        <w:left w:val="none" w:sz="0" w:space="0" w:color="auto"/>
        <w:bottom w:val="none" w:sz="0" w:space="0" w:color="auto"/>
        <w:right w:val="none" w:sz="0" w:space="0" w:color="auto"/>
      </w:divBdr>
    </w:div>
    <w:div w:id="1546216843">
      <w:bodyDiv w:val="1"/>
      <w:marLeft w:val="0"/>
      <w:marRight w:val="0"/>
      <w:marTop w:val="0"/>
      <w:marBottom w:val="0"/>
      <w:divBdr>
        <w:top w:val="none" w:sz="0" w:space="0" w:color="auto"/>
        <w:left w:val="none" w:sz="0" w:space="0" w:color="auto"/>
        <w:bottom w:val="none" w:sz="0" w:space="0" w:color="auto"/>
        <w:right w:val="none" w:sz="0" w:space="0" w:color="auto"/>
      </w:divBdr>
    </w:div>
    <w:div w:id="1550803276">
      <w:bodyDiv w:val="1"/>
      <w:marLeft w:val="0"/>
      <w:marRight w:val="0"/>
      <w:marTop w:val="0"/>
      <w:marBottom w:val="0"/>
      <w:divBdr>
        <w:top w:val="none" w:sz="0" w:space="0" w:color="auto"/>
        <w:left w:val="none" w:sz="0" w:space="0" w:color="auto"/>
        <w:bottom w:val="none" w:sz="0" w:space="0" w:color="auto"/>
        <w:right w:val="none" w:sz="0" w:space="0" w:color="auto"/>
      </w:divBdr>
    </w:div>
    <w:div w:id="1561285410">
      <w:bodyDiv w:val="1"/>
      <w:marLeft w:val="0"/>
      <w:marRight w:val="0"/>
      <w:marTop w:val="0"/>
      <w:marBottom w:val="0"/>
      <w:divBdr>
        <w:top w:val="none" w:sz="0" w:space="0" w:color="auto"/>
        <w:left w:val="none" w:sz="0" w:space="0" w:color="auto"/>
        <w:bottom w:val="none" w:sz="0" w:space="0" w:color="auto"/>
        <w:right w:val="none" w:sz="0" w:space="0" w:color="auto"/>
      </w:divBdr>
    </w:div>
    <w:div w:id="1563716888">
      <w:bodyDiv w:val="1"/>
      <w:marLeft w:val="0"/>
      <w:marRight w:val="0"/>
      <w:marTop w:val="0"/>
      <w:marBottom w:val="0"/>
      <w:divBdr>
        <w:top w:val="none" w:sz="0" w:space="0" w:color="auto"/>
        <w:left w:val="none" w:sz="0" w:space="0" w:color="auto"/>
        <w:bottom w:val="none" w:sz="0" w:space="0" w:color="auto"/>
        <w:right w:val="none" w:sz="0" w:space="0" w:color="auto"/>
      </w:divBdr>
    </w:div>
    <w:div w:id="1582176908">
      <w:bodyDiv w:val="1"/>
      <w:marLeft w:val="0"/>
      <w:marRight w:val="0"/>
      <w:marTop w:val="0"/>
      <w:marBottom w:val="0"/>
      <w:divBdr>
        <w:top w:val="none" w:sz="0" w:space="0" w:color="auto"/>
        <w:left w:val="none" w:sz="0" w:space="0" w:color="auto"/>
        <w:bottom w:val="none" w:sz="0" w:space="0" w:color="auto"/>
        <w:right w:val="none" w:sz="0" w:space="0" w:color="auto"/>
      </w:divBdr>
    </w:div>
    <w:div w:id="1604023984">
      <w:bodyDiv w:val="1"/>
      <w:marLeft w:val="0"/>
      <w:marRight w:val="0"/>
      <w:marTop w:val="0"/>
      <w:marBottom w:val="0"/>
      <w:divBdr>
        <w:top w:val="none" w:sz="0" w:space="0" w:color="auto"/>
        <w:left w:val="none" w:sz="0" w:space="0" w:color="auto"/>
        <w:bottom w:val="none" w:sz="0" w:space="0" w:color="auto"/>
        <w:right w:val="none" w:sz="0" w:space="0" w:color="auto"/>
      </w:divBdr>
    </w:div>
    <w:div w:id="1629824260">
      <w:bodyDiv w:val="1"/>
      <w:marLeft w:val="0"/>
      <w:marRight w:val="0"/>
      <w:marTop w:val="0"/>
      <w:marBottom w:val="0"/>
      <w:divBdr>
        <w:top w:val="none" w:sz="0" w:space="0" w:color="auto"/>
        <w:left w:val="none" w:sz="0" w:space="0" w:color="auto"/>
        <w:bottom w:val="none" w:sz="0" w:space="0" w:color="auto"/>
        <w:right w:val="none" w:sz="0" w:space="0" w:color="auto"/>
      </w:divBdr>
    </w:div>
    <w:div w:id="1633830957">
      <w:bodyDiv w:val="1"/>
      <w:marLeft w:val="0"/>
      <w:marRight w:val="0"/>
      <w:marTop w:val="0"/>
      <w:marBottom w:val="0"/>
      <w:divBdr>
        <w:top w:val="none" w:sz="0" w:space="0" w:color="auto"/>
        <w:left w:val="none" w:sz="0" w:space="0" w:color="auto"/>
        <w:bottom w:val="none" w:sz="0" w:space="0" w:color="auto"/>
        <w:right w:val="none" w:sz="0" w:space="0" w:color="auto"/>
      </w:divBdr>
    </w:div>
    <w:div w:id="1638100801">
      <w:bodyDiv w:val="1"/>
      <w:marLeft w:val="0"/>
      <w:marRight w:val="0"/>
      <w:marTop w:val="0"/>
      <w:marBottom w:val="0"/>
      <w:divBdr>
        <w:top w:val="none" w:sz="0" w:space="0" w:color="auto"/>
        <w:left w:val="none" w:sz="0" w:space="0" w:color="auto"/>
        <w:bottom w:val="none" w:sz="0" w:space="0" w:color="auto"/>
        <w:right w:val="none" w:sz="0" w:space="0" w:color="auto"/>
      </w:divBdr>
      <w:divsChild>
        <w:div w:id="1678653933">
          <w:marLeft w:val="0"/>
          <w:marRight w:val="0"/>
          <w:marTop w:val="0"/>
          <w:marBottom w:val="0"/>
          <w:divBdr>
            <w:top w:val="none" w:sz="0" w:space="0" w:color="auto"/>
            <w:left w:val="none" w:sz="0" w:space="0" w:color="auto"/>
            <w:bottom w:val="none" w:sz="0" w:space="0" w:color="auto"/>
            <w:right w:val="none" w:sz="0" w:space="0" w:color="auto"/>
          </w:divBdr>
          <w:divsChild>
            <w:div w:id="1649090435">
              <w:marLeft w:val="0"/>
              <w:marRight w:val="0"/>
              <w:marTop w:val="0"/>
              <w:marBottom w:val="0"/>
              <w:divBdr>
                <w:top w:val="none" w:sz="0" w:space="0" w:color="auto"/>
                <w:left w:val="none" w:sz="0" w:space="0" w:color="auto"/>
                <w:bottom w:val="none" w:sz="0" w:space="0" w:color="auto"/>
                <w:right w:val="none" w:sz="0" w:space="0" w:color="auto"/>
              </w:divBdr>
              <w:divsChild>
                <w:div w:id="1383989944">
                  <w:marLeft w:val="0"/>
                  <w:marRight w:val="0"/>
                  <w:marTop w:val="0"/>
                  <w:marBottom w:val="0"/>
                  <w:divBdr>
                    <w:top w:val="none" w:sz="0" w:space="0" w:color="auto"/>
                    <w:left w:val="none" w:sz="0" w:space="0" w:color="auto"/>
                    <w:bottom w:val="none" w:sz="0" w:space="0" w:color="auto"/>
                    <w:right w:val="none" w:sz="0" w:space="0" w:color="auto"/>
                  </w:divBdr>
                  <w:divsChild>
                    <w:div w:id="903179637">
                      <w:marLeft w:val="0"/>
                      <w:marRight w:val="0"/>
                      <w:marTop w:val="0"/>
                      <w:marBottom w:val="0"/>
                      <w:divBdr>
                        <w:top w:val="none" w:sz="0" w:space="0" w:color="auto"/>
                        <w:left w:val="none" w:sz="0" w:space="0" w:color="auto"/>
                        <w:bottom w:val="none" w:sz="0" w:space="0" w:color="auto"/>
                        <w:right w:val="none" w:sz="0" w:space="0" w:color="auto"/>
                      </w:divBdr>
                      <w:divsChild>
                        <w:div w:id="1656253719">
                          <w:marLeft w:val="0"/>
                          <w:marRight w:val="0"/>
                          <w:marTop w:val="150"/>
                          <w:marBottom w:val="0"/>
                          <w:divBdr>
                            <w:top w:val="none" w:sz="0" w:space="0" w:color="auto"/>
                            <w:left w:val="none" w:sz="0" w:space="0" w:color="auto"/>
                            <w:bottom w:val="none" w:sz="0" w:space="0" w:color="auto"/>
                            <w:right w:val="none" w:sz="0" w:space="0" w:color="auto"/>
                          </w:divBdr>
                          <w:divsChild>
                            <w:div w:id="356389315">
                              <w:marLeft w:val="0"/>
                              <w:marRight w:val="0"/>
                              <w:marTop w:val="0"/>
                              <w:marBottom w:val="0"/>
                              <w:divBdr>
                                <w:top w:val="none" w:sz="0" w:space="0" w:color="auto"/>
                                <w:left w:val="none" w:sz="0" w:space="0" w:color="auto"/>
                                <w:bottom w:val="none" w:sz="0" w:space="0" w:color="auto"/>
                                <w:right w:val="none" w:sz="0" w:space="0" w:color="auto"/>
                              </w:divBdr>
                              <w:divsChild>
                                <w:div w:id="1774477226">
                                  <w:marLeft w:val="0"/>
                                  <w:marRight w:val="0"/>
                                  <w:marTop w:val="0"/>
                                  <w:marBottom w:val="0"/>
                                  <w:divBdr>
                                    <w:top w:val="none" w:sz="0" w:space="0" w:color="auto"/>
                                    <w:left w:val="none" w:sz="0" w:space="0" w:color="auto"/>
                                    <w:bottom w:val="none" w:sz="0" w:space="0" w:color="auto"/>
                                    <w:right w:val="none" w:sz="0" w:space="0" w:color="auto"/>
                                  </w:divBdr>
                                  <w:divsChild>
                                    <w:div w:id="2060549238">
                                      <w:marLeft w:val="0"/>
                                      <w:marRight w:val="0"/>
                                      <w:marTop w:val="0"/>
                                      <w:marBottom w:val="0"/>
                                      <w:divBdr>
                                        <w:top w:val="none" w:sz="0" w:space="0" w:color="auto"/>
                                        <w:left w:val="none" w:sz="0" w:space="0" w:color="auto"/>
                                        <w:bottom w:val="none" w:sz="0" w:space="0" w:color="auto"/>
                                        <w:right w:val="none" w:sz="0" w:space="0" w:color="auto"/>
                                      </w:divBdr>
                                      <w:divsChild>
                                        <w:div w:id="1729189130">
                                          <w:marLeft w:val="0"/>
                                          <w:marRight w:val="0"/>
                                          <w:marTop w:val="0"/>
                                          <w:marBottom w:val="0"/>
                                          <w:divBdr>
                                            <w:top w:val="none" w:sz="0" w:space="0" w:color="auto"/>
                                            <w:left w:val="none" w:sz="0" w:space="0" w:color="auto"/>
                                            <w:bottom w:val="none" w:sz="0" w:space="0" w:color="auto"/>
                                            <w:right w:val="none" w:sz="0" w:space="0" w:color="auto"/>
                                          </w:divBdr>
                                          <w:divsChild>
                                            <w:div w:id="98135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4915264">
      <w:bodyDiv w:val="1"/>
      <w:marLeft w:val="0"/>
      <w:marRight w:val="0"/>
      <w:marTop w:val="0"/>
      <w:marBottom w:val="0"/>
      <w:divBdr>
        <w:top w:val="none" w:sz="0" w:space="0" w:color="auto"/>
        <w:left w:val="none" w:sz="0" w:space="0" w:color="auto"/>
        <w:bottom w:val="none" w:sz="0" w:space="0" w:color="auto"/>
        <w:right w:val="none" w:sz="0" w:space="0" w:color="auto"/>
      </w:divBdr>
    </w:div>
    <w:div w:id="1669286932">
      <w:bodyDiv w:val="1"/>
      <w:marLeft w:val="0"/>
      <w:marRight w:val="0"/>
      <w:marTop w:val="0"/>
      <w:marBottom w:val="0"/>
      <w:divBdr>
        <w:top w:val="none" w:sz="0" w:space="0" w:color="auto"/>
        <w:left w:val="none" w:sz="0" w:space="0" w:color="auto"/>
        <w:bottom w:val="none" w:sz="0" w:space="0" w:color="auto"/>
        <w:right w:val="none" w:sz="0" w:space="0" w:color="auto"/>
      </w:divBdr>
    </w:div>
    <w:div w:id="1678582459">
      <w:bodyDiv w:val="1"/>
      <w:marLeft w:val="0"/>
      <w:marRight w:val="0"/>
      <w:marTop w:val="0"/>
      <w:marBottom w:val="0"/>
      <w:divBdr>
        <w:top w:val="none" w:sz="0" w:space="0" w:color="auto"/>
        <w:left w:val="none" w:sz="0" w:space="0" w:color="auto"/>
        <w:bottom w:val="none" w:sz="0" w:space="0" w:color="auto"/>
        <w:right w:val="none" w:sz="0" w:space="0" w:color="auto"/>
      </w:divBdr>
      <w:divsChild>
        <w:div w:id="542181606">
          <w:marLeft w:val="0"/>
          <w:marRight w:val="0"/>
          <w:marTop w:val="0"/>
          <w:marBottom w:val="0"/>
          <w:divBdr>
            <w:top w:val="none" w:sz="0" w:space="0" w:color="auto"/>
            <w:left w:val="none" w:sz="0" w:space="0" w:color="auto"/>
            <w:bottom w:val="none" w:sz="0" w:space="0" w:color="auto"/>
            <w:right w:val="none" w:sz="0" w:space="0" w:color="auto"/>
          </w:divBdr>
        </w:div>
      </w:divsChild>
    </w:div>
    <w:div w:id="1688671360">
      <w:bodyDiv w:val="1"/>
      <w:marLeft w:val="0"/>
      <w:marRight w:val="0"/>
      <w:marTop w:val="0"/>
      <w:marBottom w:val="0"/>
      <w:divBdr>
        <w:top w:val="none" w:sz="0" w:space="0" w:color="auto"/>
        <w:left w:val="none" w:sz="0" w:space="0" w:color="auto"/>
        <w:bottom w:val="none" w:sz="0" w:space="0" w:color="auto"/>
        <w:right w:val="none" w:sz="0" w:space="0" w:color="auto"/>
      </w:divBdr>
      <w:divsChild>
        <w:div w:id="1466239056">
          <w:marLeft w:val="0"/>
          <w:marRight w:val="0"/>
          <w:marTop w:val="0"/>
          <w:marBottom w:val="0"/>
          <w:divBdr>
            <w:top w:val="none" w:sz="0" w:space="0" w:color="auto"/>
            <w:left w:val="none" w:sz="0" w:space="0" w:color="auto"/>
            <w:bottom w:val="none" w:sz="0" w:space="0" w:color="auto"/>
            <w:right w:val="none" w:sz="0" w:space="0" w:color="auto"/>
          </w:divBdr>
          <w:divsChild>
            <w:div w:id="1894734072">
              <w:marLeft w:val="0"/>
              <w:marRight w:val="0"/>
              <w:marTop w:val="0"/>
              <w:marBottom w:val="0"/>
              <w:divBdr>
                <w:top w:val="none" w:sz="0" w:space="0" w:color="auto"/>
                <w:left w:val="none" w:sz="0" w:space="0" w:color="auto"/>
                <w:bottom w:val="none" w:sz="0" w:space="0" w:color="auto"/>
                <w:right w:val="none" w:sz="0" w:space="0" w:color="auto"/>
              </w:divBdr>
              <w:divsChild>
                <w:div w:id="286856727">
                  <w:marLeft w:val="0"/>
                  <w:marRight w:val="0"/>
                  <w:marTop w:val="0"/>
                  <w:marBottom w:val="0"/>
                  <w:divBdr>
                    <w:top w:val="none" w:sz="0" w:space="0" w:color="auto"/>
                    <w:left w:val="none" w:sz="0" w:space="0" w:color="auto"/>
                    <w:bottom w:val="none" w:sz="0" w:space="0" w:color="auto"/>
                    <w:right w:val="none" w:sz="0" w:space="0" w:color="auto"/>
                  </w:divBdr>
                  <w:divsChild>
                    <w:div w:id="2099059591">
                      <w:marLeft w:val="0"/>
                      <w:marRight w:val="0"/>
                      <w:marTop w:val="0"/>
                      <w:marBottom w:val="0"/>
                      <w:divBdr>
                        <w:top w:val="none" w:sz="0" w:space="0" w:color="auto"/>
                        <w:left w:val="none" w:sz="0" w:space="0" w:color="auto"/>
                        <w:bottom w:val="none" w:sz="0" w:space="0" w:color="auto"/>
                        <w:right w:val="none" w:sz="0" w:space="0" w:color="auto"/>
                      </w:divBdr>
                      <w:divsChild>
                        <w:div w:id="25113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6494242">
      <w:bodyDiv w:val="1"/>
      <w:marLeft w:val="0"/>
      <w:marRight w:val="0"/>
      <w:marTop w:val="0"/>
      <w:marBottom w:val="0"/>
      <w:divBdr>
        <w:top w:val="none" w:sz="0" w:space="0" w:color="auto"/>
        <w:left w:val="none" w:sz="0" w:space="0" w:color="auto"/>
        <w:bottom w:val="none" w:sz="0" w:space="0" w:color="auto"/>
        <w:right w:val="none" w:sz="0" w:space="0" w:color="auto"/>
      </w:divBdr>
    </w:div>
    <w:div w:id="1707486570">
      <w:bodyDiv w:val="1"/>
      <w:marLeft w:val="0"/>
      <w:marRight w:val="0"/>
      <w:marTop w:val="0"/>
      <w:marBottom w:val="0"/>
      <w:divBdr>
        <w:top w:val="none" w:sz="0" w:space="0" w:color="auto"/>
        <w:left w:val="none" w:sz="0" w:space="0" w:color="auto"/>
        <w:bottom w:val="none" w:sz="0" w:space="0" w:color="auto"/>
        <w:right w:val="none" w:sz="0" w:space="0" w:color="auto"/>
      </w:divBdr>
    </w:div>
    <w:div w:id="1715806439">
      <w:bodyDiv w:val="1"/>
      <w:marLeft w:val="0"/>
      <w:marRight w:val="0"/>
      <w:marTop w:val="0"/>
      <w:marBottom w:val="0"/>
      <w:divBdr>
        <w:top w:val="none" w:sz="0" w:space="0" w:color="auto"/>
        <w:left w:val="none" w:sz="0" w:space="0" w:color="auto"/>
        <w:bottom w:val="none" w:sz="0" w:space="0" w:color="auto"/>
        <w:right w:val="none" w:sz="0" w:space="0" w:color="auto"/>
      </w:divBdr>
    </w:div>
    <w:div w:id="1738241311">
      <w:bodyDiv w:val="1"/>
      <w:marLeft w:val="0"/>
      <w:marRight w:val="0"/>
      <w:marTop w:val="0"/>
      <w:marBottom w:val="0"/>
      <w:divBdr>
        <w:top w:val="none" w:sz="0" w:space="0" w:color="auto"/>
        <w:left w:val="none" w:sz="0" w:space="0" w:color="auto"/>
        <w:bottom w:val="none" w:sz="0" w:space="0" w:color="auto"/>
        <w:right w:val="none" w:sz="0" w:space="0" w:color="auto"/>
      </w:divBdr>
    </w:div>
    <w:div w:id="1779762713">
      <w:bodyDiv w:val="1"/>
      <w:marLeft w:val="0"/>
      <w:marRight w:val="0"/>
      <w:marTop w:val="0"/>
      <w:marBottom w:val="0"/>
      <w:divBdr>
        <w:top w:val="none" w:sz="0" w:space="0" w:color="auto"/>
        <w:left w:val="none" w:sz="0" w:space="0" w:color="auto"/>
        <w:bottom w:val="none" w:sz="0" w:space="0" w:color="auto"/>
        <w:right w:val="none" w:sz="0" w:space="0" w:color="auto"/>
      </w:divBdr>
    </w:div>
    <w:div w:id="1787388469">
      <w:bodyDiv w:val="1"/>
      <w:marLeft w:val="0"/>
      <w:marRight w:val="0"/>
      <w:marTop w:val="0"/>
      <w:marBottom w:val="0"/>
      <w:divBdr>
        <w:top w:val="none" w:sz="0" w:space="0" w:color="auto"/>
        <w:left w:val="none" w:sz="0" w:space="0" w:color="auto"/>
        <w:bottom w:val="none" w:sz="0" w:space="0" w:color="auto"/>
        <w:right w:val="none" w:sz="0" w:space="0" w:color="auto"/>
      </w:divBdr>
    </w:div>
    <w:div w:id="1799101880">
      <w:bodyDiv w:val="1"/>
      <w:marLeft w:val="0"/>
      <w:marRight w:val="0"/>
      <w:marTop w:val="0"/>
      <w:marBottom w:val="0"/>
      <w:divBdr>
        <w:top w:val="none" w:sz="0" w:space="0" w:color="auto"/>
        <w:left w:val="none" w:sz="0" w:space="0" w:color="auto"/>
        <w:bottom w:val="none" w:sz="0" w:space="0" w:color="auto"/>
        <w:right w:val="none" w:sz="0" w:space="0" w:color="auto"/>
      </w:divBdr>
    </w:div>
    <w:div w:id="1808745868">
      <w:bodyDiv w:val="1"/>
      <w:marLeft w:val="0"/>
      <w:marRight w:val="0"/>
      <w:marTop w:val="0"/>
      <w:marBottom w:val="0"/>
      <w:divBdr>
        <w:top w:val="none" w:sz="0" w:space="0" w:color="auto"/>
        <w:left w:val="none" w:sz="0" w:space="0" w:color="auto"/>
        <w:bottom w:val="none" w:sz="0" w:space="0" w:color="auto"/>
        <w:right w:val="none" w:sz="0" w:space="0" w:color="auto"/>
      </w:divBdr>
    </w:div>
    <w:div w:id="1850101358">
      <w:bodyDiv w:val="1"/>
      <w:marLeft w:val="0"/>
      <w:marRight w:val="0"/>
      <w:marTop w:val="0"/>
      <w:marBottom w:val="0"/>
      <w:divBdr>
        <w:top w:val="none" w:sz="0" w:space="0" w:color="auto"/>
        <w:left w:val="none" w:sz="0" w:space="0" w:color="auto"/>
        <w:bottom w:val="none" w:sz="0" w:space="0" w:color="auto"/>
        <w:right w:val="none" w:sz="0" w:space="0" w:color="auto"/>
      </w:divBdr>
    </w:div>
    <w:div w:id="1868369830">
      <w:bodyDiv w:val="1"/>
      <w:marLeft w:val="0"/>
      <w:marRight w:val="0"/>
      <w:marTop w:val="0"/>
      <w:marBottom w:val="0"/>
      <w:divBdr>
        <w:top w:val="none" w:sz="0" w:space="0" w:color="auto"/>
        <w:left w:val="none" w:sz="0" w:space="0" w:color="auto"/>
        <w:bottom w:val="none" w:sz="0" w:space="0" w:color="auto"/>
        <w:right w:val="none" w:sz="0" w:space="0" w:color="auto"/>
      </w:divBdr>
    </w:div>
    <w:div w:id="1886288866">
      <w:bodyDiv w:val="1"/>
      <w:marLeft w:val="0"/>
      <w:marRight w:val="0"/>
      <w:marTop w:val="0"/>
      <w:marBottom w:val="0"/>
      <w:divBdr>
        <w:top w:val="none" w:sz="0" w:space="0" w:color="auto"/>
        <w:left w:val="none" w:sz="0" w:space="0" w:color="auto"/>
        <w:bottom w:val="none" w:sz="0" w:space="0" w:color="auto"/>
        <w:right w:val="none" w:sz="0" w:space="0" w:color="auto"/>
      </w:divBdr>
    </w:div>
    <w:div w:id="1903708145">
      <w:bodyDiv w:val="1"/>
      <w:marLeft w:val="0"/>
      <w:marRight w:val="0"/>
      <w:marTop w:val="0"/>
      <w:marBottom w:val="0"/>
      <w:divBdr>
        <w:top w:val="none" w:sz="0" w:space="0" w:color="auto"/>
        <w:left w:val="none" w:sz="0" w:space="0" w:color="auto"/>
        <w:bottom w:val="none" w:sz="0" w:space="0" w:color="auto"/>
        <w:right w:val="none" w:sz="0" w:space="0" w:color="auto"/>
      </w:divBdr>
    </w:div>
    <w:div w:id="1922979085">
      <w:bodyDiv w:val="1"/>
      <w:marLeft w:val="0"/>
      <w:marRight w:val="0"/>
      <w:marTop w:val="0"/>
      <w:marBottom w:val="0"/>
      <w:divBdr>
        <w:top w:val="none" w:sz="0" w:space="0" w:color="auto"/>
        <w:left w:val="none" w:sz="0" w:space="0" w:color="auto"/>
        <w:bottom w:val="none" w:sz="0" w:space="0" w:color="auto"/>
        <w:right w:val="none" w:sz="0" w:space="0" w:color="auto"/>
      </w:divBdr>
    </w:div>
    <w:div w:id="1925800600">
      <w:bodyDiv w:val="1"/>
      <w:marLeft w:val="0"/>
      <w:marRight w:val="0"/>
      <w:marTop w:val="0"/>
      <w:marBottom w:val="0"/>
      <w:divBdr>
        <w:top w:val="none" w:sz="0" w:space="0" w:color="auto"/>
        <w:left w:val="none" w:sz="0" w:space="0" w:color="auto"/>
        <w:bottom w:val="none" w:sz="0" w:space="0" w:color="auto"/>
        <w:right w:val="none" w:sz="0" w:space="0" w:color="auto"/>
      </w:divBdr>
    </w:div>
    <w:div w:id="1927033802">
      <w:bodyDiv w:val="1"/>
      <w:marLeft w:val="0"/>
      <w:marRight w:val="0"/>
      <w:marTop w:val="0"/>
      <w:marBottom w:val="0"/>
      <w:divBdr>
        <w:top w:val="none" w:sz="0" w:space="0" w:color="auto"/>
        <w:left w:val="none" w:sz="0" w:space="0" w:color="auto"/>
        <w:bottom w:val="none" w:sz="0" w:space="0" w:color="auto"/>
        <w:right w:val="none" w:sz="0" w:space="0" w:color="auto"/>
      </w:divBdr>
    </w:div>
    <w:div w:id="1951275125">
      <w:bodyDiv w:val="1"/>
      <w:marLeft w:val="0"/>
      <w:marRight w:val="0"/>
      <w:marTop w:val="0"/>
      <w:marBottom w:val="0"/>
      <w:divBdr>
        <w:top w:val="none" w:sz="0" w:space="0" w:color="auto"/>
        <w:left w:val="none" w:sz="0" w:space="0" w:color="auto"/>
        <w:bottom w:val="none" w:sz="0" w:space="0" w:color="auto"/>
        <w:right w:val="none" w:sz="0" w:space="0" w:color="auto"/>
      </w:divBdr>
    </w:div>
    <w:div w:id="1953131116">
      <w:bodyDiv w:val="1"/>
      <w:marLeft w:val="0"/>
      <w:marRight w:val="0"/>
      <w:marTop w:val="0"/>
      <w:marBottom w:val="0"/>
      <w:divBdr>
        <w:top w:val="none" w:sz="0" w:space="0" w:color="auto"/>
        <w:left w:val="none" w:sz="0" w:space="0" w:color="auto"/>
        <w:bottom w:val="none" w:sz="0" w:space="0" w:color="auto"/>
        <w:right w:val="none" w:sz="0" w:space="0" w:color="auto"/>
      </w:divBdr>
    </w:div>
    <w:div w:id="2016228440">
      <w:bodyDiv w:val="1"/>
      <w:marLeft w:val="0"/>
      <w:marRight w:val="0"/>
      <w:marTop w:val="0"/>
      <w:marBottom w:val="0"/>
      <w:divBdr>
        <w:top w:val="none" w:sz="0" w:space="0" w:color="auto"/>
        <w:left w:val="none" w:sz="0" w:space="0" w:color="auto"/>
        <w:bottom w:val="none" w:sz="0" w:space="0" w:color="auto"/>
        <w:right w:val="none" w:sz="0" w:space="0" w:color="auto"/>
      </w:divBdr>
    </w:div>
    <w:div w:id="2036805870">
      <w:bodyDiv w:val="1"/>
      <w:marLeft w:val="0"/>
      <w:marRight w:val="0"/>
      <w:marTop w:val="0"/>
      <w:marBottom w:val="0"/>
      <w:divBdr>
        <w:top w:val="none" w:sz="0" w:space="0" w:color="auto"/>
        <w:left w:val="none" w:sz="0" w:space="0" w:color="auto"/>
        <w:bottom w:val="none" w:sz="0" w:space="0" w:color="auto"/>
        <w:right w:val="none" w:sz="0" w:space="0" w:color="auto"/>
      </w:divBdr>
    </w:div>
    <w:div w:id="2041709122">
      <w:bodyDiv w:val="1"/>
      <w:marLeft w:val="0"/>
      <w:marRight w:val="0"/>
      <w:marTop w:val="0"/>
      <w:marBottom w:val="0"/>
      <w:divBdr>
        <w:top w:val="none" w:sz="0" w:space="0" w:color="auto"/>
        <w:left w:val="none" w:sz="0" w:space="0" w:color="auto"/>
        <w:bottom w:val="none" w:sz="0" w:space="0" w:color="auto"/>
        <w:right w:val="none" w:sz="0" w:space="0" w:color="auto"/>
      </w:divBdr>
    </w:div>
    <w:div w:id="2056198155">
      <w:bodyDiv w:val="1"/>
      <w:marLeft w:val="0"/>
      <w:marRight w:val="0"/>
      <w:marTop w:val="0"/>
      <w:marBottom w:val="0"/>
      <w:divBdr>
        <w:top w:val="none" w:sz="0" w:space="0" w:color="auto"/>
        <w:left w:val="none" w:sz="0" w:space="0" w:color="auto"/>
        <w:bottom w:val="none" w:sz="0" w:space="0" w:color="auto"/>
        <w:right w:val="none" w:sz="0" w:space="0" w:color="auto"/>
      </w:divBdr>
    </w:div>
    <w:div w:id="2060742330">
      <w:bodyDiv w:val="1"/>
      <w:marLeft w:val="0"/>
      <w:marRight w:val="0"/>
      <w:marTop w:val="0"/>
      <w:marBottom w:val="0"/>
      <w:divBdr>
        <w:top w:val="none" w:sz="0" w:space="0" w:color="auto"/>
        <w:left w:val="none" w:sz="0" w:space="0" w:color="auto"/>
        <w:bottom w:val="none" w:sz="0" w:space="0" w:color="auto"/>
        <w:right w:val="none" w:sz="0" w:space="0" w:color="auto"/>
      </w:divBdr>
    </w:div>
    <w:div w:id="2071690031">
      <w:bodyDiv w:val="1"/>
      <w:marLeft w:val="0"/>
      <w:marRight w:val="0"/>
      <w:marTop w:val="0"/>
      <w:marBottom w:val="0"/>
      <w:divBdr>
        <w:top w:val="none" w:sz="0" w:space="0" w:color="auto"/>
        <w:left w:val="none" w:sz="0" w:space="0" w:color="auto"/>
        <w:bottom w:val="none" w:sz="0" w:space="0" w:color="auto"/>
        <w:right w:val="none" w:sz="0" w:space="0" w:color="auto"/>
      </w:divBdr>
    </w:div>
    <w:div w:id="2098623944">
      <w:bodyDiv w:val="1"/>
      <w:marLeft w:val="0"/>
      <w:marRight w:val="0"/>
      <w:marTop w:val="0"/>
      <w:marBottom w:val="0"/>
      <w:divBdr>
        <w:top w:val="none" w:sz="0" w:space="0" w:color="auto"/>
        <w:left w:val="none" w:sz="0" w:space="0" w:color="auto"/>
        <w:bottom w:val="none" w:sz="0" w:space="0" w:color="auto"/>
        <w:right w:val="none" w:sz="0" w:space="0" w:color="auto"/>
      </w:divBdr>
    </w:div>
    <w:div w:id="2107383837">
      <w:bodyDiv w:val="1"/>
      <w:marLeft w:val="0"/>
      <w:marRight w:val="0"/>
      <w:marTop w:val="0"/>
      <w:marBottom w:val="0"/>
      <w:divBdr>
        <w:top w:val="none" w:sz="0" w:space="0" w:color="auto"/>
        <w:left w:val="none" w:sz="0" w:space="0" w:color="auto"/>
        <w:bottom w:val="none" w:sz="0" w:space="0" w:color="auto"/>
        <w:right w:val="none" w:sz="0" w:space="0" w:color="auto"/>
      </w:divBdr>
    </w:div>
    <w:div w:id="212842689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rvices.terrascope.be/wms/v2"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terrascope.be/"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services.terrascope.be/timeseries/v1.0/ts/TERRASCOPE_S2_NDVI_V2/geometr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errascope.be/en" TargetMode="External"/><Relationship Id="rId14" Type="http://schemas.openxmlformats.org/officeDocument/2006/relationships/image" Target="media/image6.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11A4B09-E6FB-4394-A06D-45B99ECF1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1537</Words>
  <Characters>8767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10284</CharactersWithSpaces>
  <SharedDoc>false</SharedDoc>
  <HLinks>
    <vt:vector size="372" baseType="variant">
      <vt:variant>
        <vt:i4>1835062</vt:i4>
      </vt:variant>
      <vt:variant>
        <vt:i4>368</vt:i4>
      </vt:variant>
      <vt:variant>
        <vt:i4>0</vt:i4>
      </vt:variant>
      <vt:variant>
        <vt:i4>5</vt:i4>
      </vt:variant>
      <vt:variant>
        <vt:lpwstr/>
      </vt:variant>
      <vt:variant>
        <vt:lpwstr>_Toc483217064</vt:lpwstr>
      </vt:variant>
      <vt:variant>
        <vt:i4>1835062</vt:i4>
      </vt:variant>
      <vt:variant>
        <vt:i4>362</vt:i4>
      </vt:variant>
      <vt:variant>
        <vt:i4>0</vt:i4>
      </vt:variant>
      <vt:variant>
        <vt:i4>5</vt:i4>
      </vt:variant>
      <vt:variant>
        <vt:lpwstr/>
      </vt:variant>
      <vt:variant>
        <vt:lpwstr>_Toc483217063</vt:lpwstr>
      </vt:variant>
      <vt:variant>
        <vt:i4>1835062</vt:i4>
      </vt:variant>
      <vt:variant>
        <vt:i4>356</vt:i4>
      </vt:variant>
      <vt:variant>
        <vt:i4>0</vt:i4>
      </vt:variant>
      <vt:variant>
        <vt:i4>5</vt:i4>
      </vt:variant>
      <vt:variant>
        <vt:lpwstr/>
      </vt:variant>
      <vt:variant>
        <vt:lpwstr>_Toc483217062</vt:lpwstr>
      </vt:variant>
      <vt:variant>
        <vt:i4>1835062</vt:i4>
      </vt:variant>
      <vt:variant>
        <vt:i4>350</vt:i4>
      </vt:variant>
      <vt:variant>
        <vt:i4>0</vt:i4>
      </vt:variant>
      <vt:variant>
        <vt:i4>5</vt:i4>
      </vt:variant>
      <vt:variant>
        <vt:lpwstr/>
      </vt:variant>
      <vt:variant>
        <vt:lpwstr>_Toc483217061</vt:lpwstr>
      </vt:variant>
      <vt:variant>
        <vt:i4>1835062</vt:i4>
      </vt:variant>
      <vt:variant>
        <vt:i4>344</vt:i4>
      </vt:variant>
      <vt:variant>
        <vt:i4>0</vt:i4>
      </vt:variant>
      <vt:variant>
        <vt:i4>5</vt:i4>
      </vt:variant>
      <vt:variant>
        <vt:lpwstr/>
      </vt:variant>
      <vt:variant>
        <vt:lpwstr>_Toc483217060</vt:lpwstr>
      </vt:variant>
      <vt:variant>
        <vt:i4>2031670</vt:i4>
      </vt:variant>
      <vt:variant>
        <vt:i4>338</vt:i4>
      </vt:variant>
      <vt:variant>
        <vt:i4>0</vt:i4>
      </vt:variant>
      <vt:variant>
        <vt:i4>5</vt:i4>
      </vt:variant>
      <vt:variant>
        <vt:lpwstr/>
      </vt:variant>
      <vt:variant>
        <vt:lpwstr>_Toc483217059</vt:lpwstr>
      </vt:variant>
      <vt:variant>
        <vt:i4>2031670</vt:i4>
      </vt:variant>
      <vt:variant>
        <vt:i4>332</vt:i4>
      </vt:variant>
      <vt:variant>
        <vt:i4>0</vt:i4>
      </vt:variant>
      <vt:variant>
        <vt:i4>5</vt:i4>
      </vt:variant>
      <vt:variant>
        <vt:lpwstr/>
      </vt:variant>
      <vt:variant>
        <vt:lpwstr>_Toc483217058</vt:lpwstr>
      </vt:variant>
      <vt:variant>
        <vt:i4>2031670</vt:i4>
      </vt:variant>
      <vt:variant>
        <vt:i4>326</vt:i4>
      </vt:variant>
      <vt:variant>
        <vt:i4>0</vt:i4>
      </vt:variant>
      <vt:variant>
        <vt:i4>5</vt:i4>
      </vt:variant>
      <vt:variant>
        <vt:lpwstr/>
      </vt:variant>
      <vt:variant>
        <vt:lpwstr>_Toc483217057</vt:lpwstr>
      </vt:variant>
      <vt:variant>
        <vt:i4>2031670</vt:i4>
      </vt:variant>
      <vt:variant>
        <vt:i4>320</vt:i4>
      </vt:variant>
      <vt:variant>
        <vt:i4>0</vt:i4>
      </vt:variant>
      <vt:variant>
        <vt:i4>5</vt:i4>
      </vt:variant>
      <vt:variant>
        <vt:lpwstr/>
      </vt:variant>
      <vt:variant>
        <vt:lpwstr>_Toc483217056</vt:lpwstr>
      </vt:variant>
      <vt:variant>
        <vt:i4>2031670</vt:i4>
      </vt:variant>
      <vt:variant>
        <vt:i4>314</vt:i4>
      </vt:variant>
      <vt:variant>
        <vt:i4>0</vt:i4>
      </vt:variant>
      <vt:variant>
        <vt:i4>5</vt:i4>
      </vt:variant>
      <vt:variant>
        <vt:lpwstr/>
      </vt:variant>
      <vt:variant>
        <vt:lpwstr>_Toc483217055</vt:lpwstr>
      </vt:variant>
      <vt:variant>
        <vt:i4>2031670</vt:i4>
      </vt:variant>
      <vt:variant>
        <vt:i4>308</vt:i4>
      </vt:variant>
      <vt:variant>
        <vt:i4>0</vt:i4>
      </vt:variant>
      <vt:variant>
        <vt:i4>5</vt:i4>
      </vt:variant>
      <vt:variant>
        <vt:lpwstr/>
      </vt:variant>
      <vt:variant>
        <vt:lpwstr>_Toc483217054</vt:lpwstr>
      </vt:variant>
      <vt:variant>
        <vt:i4>2031670</vt:i4>
      </vt:variant>
      <vt:variant>
        <vt:i4>302</vt:i4>
      </vt:variant>
      <vt:variant>
        <vt:i4>0</vt:i4>
      </vt:variant>
      <vt:variant>
        <vt:i4>5</vt:i4>
      </vt:variant>
      <vt:variant>
        <vt:lpwstr/>
      </vt:variant>
      <vt:variant>
        <vt:lpwstr>_Toc483217053</vt:lpwstr>
      </vt:variant>
      <vt:variant>
        <vt:i4>2031670</vt:i4>
      </vt:variant>
      <vt:variant>
        <vt:i4>296</vt:i4>
      </vt:variant>
      <vt:variant>
        <vt:i4>0</vt:i4>
      </vt:variant>
      <vt:variant>
        <vt:i4>5</vt:i4>
      </vt:variant>
      <vt:variant>
        <vt:lpwstr/>
      </vt:variant>
      <vt:variant>
        <vt:lpwstr>_Toc483217052</vt:lpwstr>
      </vt:variant>
      <vt:variant>
        <vt:i4>2031670</vt:i4>
      </vt:variant>
      <vt:variant>
        <vt:i4>290</vt:i4>
      </vt:variant>
      <vt:variant>
        <vt:i4>0</vt:i4>
      </vt:variant>
      <vt:variant>
        <vt:i4>5</vt:i4>
      </vt:variant>
      <vt:variant>
        <vt:lpwstr/>
      </vt:variant>
      <vt:variant>
        <vt:lpwstr>_Toc483217051</vt:lpwstr>
      </vt:variant>
      <vt:variant>
        <vt:i4>2031670</vt:i4>
      </vt:variant>
      <vt:variant>
        <vt:i4>284</vt:i4>
      </vt:variant>
      <vt:variant>
        <vt:i4>0</vt:i4>
      </vt:variant>
      <vt:variant>
        <vt:i4>5</vt:i4>
      </vt:variant>
      <vt:variant>
        <vt:lpwstr/>
      </vt:variant>
      <vt:variant>
        <vt:lpwstr>_Toc483217050</vt:lpwstr>
      </vt:variant>
      <vt:variant>
        <vt:i4>1966134</vt:i4>
      </vt:variant>
      <vt:variant>
        <vt:i4>278</vt:i4>
      </vt:variant>
      <vt:variant>
        <vt:i4>0</vt:i4>
      </vt:variant>
      <vt:variant>
        <vt:i4>5</vt:i4>
      </vt:variant>
      <vt:variant>
        <vt:lpwstr/>
      </vt:variant>
      <vt:variant>
        <vt:lpwstr>_Toc483217049</vt:lpwstr>
      </vt:variant>
      <vt:variant>
        <vt:i4>1966134</vt:i4>
      </vt:variant>
      <vt:variant>
        <vt:i4>272</vt:i4>
      </vt:variant>
      <vt:variant>
        <vt:i4>0</vt:i4>
      </vt:variant>
      <vt:variant>
        <vt:i4>5</vt:i4>
      </vt:variant>
      <vt:variant>
        <vt:lpwstr/>
      </vt:variant>
      <vt:variant>
        <vt:lpwstr>_Toc483217048</vt:lpwstr>
      </vt:variant>
      <vt:variant>
        <vt:i4>1966134</vt:i4>
      </vt:variant>
      <vt:variant>
        <vt:i4>266</vt:i4>
      </vt:variant>
      <vt:variant>
        <vt:i4>0</vt:i4>
      </vt:variant>
      <vt:variant>
        <vt:i4>5</vt:i4>
      </vt:variant>
      <vt:variant>
        <vt:lpwstr/>
      </vt:variant>
      <vt:variant>
        <vt:lpwstr>_Toc483217047</vt:lpwstr>
      </vt:variant>
      <vt:variant>
        <vt:i4>1966134</vt:i4>
      </vt:variant>
      <vt:variant>
        <vt:i4>260</vt:i4>
      </vt:variant>
      <vt:variant>
        <vt:i4>0</vt:i4>
      </vt:variant>
      <vt:variant>
        <vt:i4>5</vt:i4>
      </vt:variant>
      <vt:variant>
        <vt:lpwstr/>
      </vt:variant>
      <vt:variant>
        <vt:lpwstr>_Toc483217046</vt:lpwstr>
      </vt:variant>
      <vt:variant>
        <vt:i4>1966134</vt:i4>
      </vt:variant>
      <vt:variant>
        <vt:i4>254</vt:i4>
      </vt:variant>
      <vt:variant>
        <vt:i4>0</vt:i4>
      </vt:variant>
      <vt:variant>
        <vt:i4>5</vt:i4>
      </vt:variant>
      <vt:variant>
        <vt:lpwstr/>
      </vt:variant>
      <vt:variant>
        <vt:lpwstr>_Toc483217045</vt:lpwstr>
      </vt:variant>
      <vt:variant>
        <vt:i4>1966134</vt:i4>
      </vt:variant>
      <vt:variant>
        <vt:i4>248</vt:i4>
      </vt:variant>
      <vt:variant>
        <vt:i4>0</vt:i4>
      </vt:variant>
      <vt:variant>
        <vt:i4>5</vt:i4>
      </vt:variant>
      <vt:variant>
        <vt:lpwstr/>
      </vt:variant>
      <vt:variant>
        <vt:lpwstr>_Toc483217044</vt:lpwstr>
      </vt:variant>
      <vt:variant>
        <vt:i4>1966134</vt:i4>
      </vt:variant>
      <vt:variant>
        <vt:i4>242</vt:i4>
      </vt:variant>
      <vt:variant>
        <vt:i4>0</vt:i4>
      </vt:variant>
      <vt:variant>
        <vt:i4>5</vt:i4>
      </vt:variant>
      <vt:variant>
        <vt:lpwstr/>
      </vt:variant>
      <vt:variant>
        <vt:lpwstr>_Toc483217043</vt:lpwstr>
      </vt:variant>
      <vt:variant>
        <vt:i4>1966134</vt:i4>
      </vt:variant>
      <vt:variant>
        <vt:i4>236</vt:i4>
      </vt:variant>
      <vt:variant>
        <vt:i4>0</vt:i4>
      </vt:variant>
      <vt:variant>
        <vt:i4>5</vt:i4>
      </vt:variant>
      <vt:variant>
        <vt:lpwstr/>
      </vt:variant>
      <vt:variant>
        <vt:lpwstr>_Toc483217042</vt:lpwstr>
      </vt:variant>
      <vt:variant>
        <vt:i4>1966134</vt:i4>
      </vt:variant>
      <vt:variant>
        <vt:i4>230</vt:i4>
      </vt:variant>
      <vt:variant>
        <vt:i4>0</vt:i4>
      </vt:variant>
      <vt:variant>
        <vt:i4>5</vt:i4>
      </vt:variant>
      <vt:variant>
        <vt:lpwstr/>
      </vt:variant>
      <vt:variant>
        <vt:lpwstr>_Toc483217041</vt:lpwstr>
      </vt:variant>
      <vt:variant>
        <vt:i4>1966134</vt:i4>
      </vt:variant>
      <vt:variant>
        <vt:i4>224</vt:i4>
      </vt:variant>
      <vt:variant>
        <vt:i4>0</vt:i4>
      </vt:variant>
      <vt:variant>
        <vt:i4>5</vt:i4>
      </vt:variant>
      <vt:variant>
        <vt:lpwstr/>
      </vt:variant>
      <vt:variant>
        <vt:lpwstr>_Toc483217040</vt:lpwstr>
      </vt:variant>
      <vt:variant>
        <vt:i4>1638454</vt:i4>
      </vt:variant>
      <vt:variant>
        <vt:i4>218</vt:i4>
      </vt:variant>
      <vt:variant>
        <vt:i4>0</vt:i4>
      </vt:variant>
      <vt:variant>
        <vt:i4>5</vt:i4>
      </vt:variant>
      <vt:variant>
        <vt:lpwstr/>
      </vt:variant>
      <vt:variant>
        <vt:lpwstr>_Toc483217039</vt:lpwstr>
      </vt:variant>
      <vt:variant>
        <vt:i4>1638454</vt:i4>
      </vt:variant>
      <vt:variant>
        <vt:i4>212</vt:i4>
      </vt:variant>
      <vt:variant>
        <vt:i4>0</vt:i4>
      </vt:variant>
      <vt:variant>
        <vt:i4>5</vt:i4>
      </vt:variant>
      <vt:variant>
        <vt:lpwstr/>
      </vt:variant>
      <vt:variant>
        <vt:lpwstr>_Toc483217038</vt:lpwstr>
      </vt:variant>
      <vt:variant>
        <vt:i4>1638454</vt:i4>
      </vt:variant>
      <vt:variant>
        <vt:i4>206</vt:i4>
      </vt:variant>
      <vt:variant>
        <vt:i4>0</vt:i4>
      </vt:variant>
      <vt:variant>
        <vt:i4>5</vt:i4>
      </vt:variant>
      <vt:variant>
        <vt:lpwstr/>
      </vt:variant>
      <vt:variant>
        <vt:lpwstr>_Toc483217037</vt:lpwstr>
      </vt:variant>
      <vt:variant>
        <vt:i4>1638454</vt:i4>
      </vt:variant>
      <vt:variant>
        <vt:i4>200</vt:i4>
      </vt:variant>
      <vt:variant>
        <vt:i4>0</vt:i4>
      </vt:variant>
      <vt:variant>
        <vt:i4>5</vt:i4>
      </vt:variant>
      <vt:variant>
        <vt:lpwstr/>
      </vt:variant>
      <vt:variant>
        <vt:lpwstr>_Toc483217036</vt:lpwstr>
      </vt:variant>
      <vt:variant>
        <vt:i4>1638454</vt:i4>
      </vt:variant>
      <vt:variant>
        <vt:i4>194</vt:i4>
      </vt:variant>
      <vt:variant>
        <vt:i4>0</vt:i4>
      </vt:variant>
      <vt:variant>
        <vt:i4>5</vt:i4>
      </vt:variant>
      <vt:variant>
        <vt:lpwstr/>
      </vt:variant>
      <vt:variant>
        <vt:lpwstr>_Toc483217035</vt:lpwstr>
      </vt:variant>
      <vt:variant>
        <vt:i4>1638454</vt:i4>
      </vt:variant>
      <vt:variant>
        <vt:i4>188</vt:i4>
      </vt:variant>
      <vt:variant>
        <vt:i4>0</vt:i4>
      </vt:variant>
      <vt:variant>
        <vt:i4>5</vt:i4>
      </vt:variant>
      <vt:variant>
        <vt:lpwstr/>
      </vt:variant>
      <vt:variant>
        <vt:lpwstr>_Toc483217034</vt:lpwstr>
      </vt:variant>
      <vt:variant>
        <vt:i4>1638454</vt:i4>
      </vt:variant>
      <vt:variant>
        <vt:i4>182</vt:i4>
      </vt:variant>
      <vt:variant>
        <vt:i4>0</vt:i4>
      </vt:variant>
      <vt:variant>
        <vt:i4>5</vt:i4>
      </vt:variant>
      <vt:variant>
        <vt:lpwstr/>
      </vt:variant>
      <vt:variant>
        <vt:lpwstr>_Toc483217033</vt:lpwstr>
      </vt:variant>
      <vt:variant>
        <vt:i4>1638454</vt:i4>
      </vt:variant>
      <vt:variant>
        <vt:i4>176</vt:i4>
      </vt:variant>
      <vt:variant>
        <vt:i4>0</vt:i4>
      </vt:variant>
      <vt:variant>
        <vt:i4>5</vt:i4>
      </vt:variant>
      <vt:variant>
        <vt:lpwstr/>
      </vt:variant>
      <vt:variant>
        <vt:lpwstr>_Toc483217032</vt:lpwstr>
      </vt:variant>
      <vt:variant>
        <vt:i4>1638454</vt:i4>
      </vt:variant>
      <vt:variant>
        <vt:i4>170</vt:i4>
      </vt:variant>
      <vt:variant>
        <vt:i4>0</vt:i4>
      </vt:variant>
      <vt:variant>
        <vt:i4>5</vt:i4>
      </vt:variant>
      <vt:variant>
        <vt:lpwstr/>
      </vt:variant>
      <vt:variant>
        <vt:lpwstr>_Toc483217031</vt:lpwstr>
      </vt:variant>
      <vt:variant>
        <vt:i4>1638454</vt:i4>
      </vt:variant>
      <vt:variant>
        <vt:i4>164</vt:i4>
      </vt:variant>
      <vt:variant>
        <vt:i4>0</vt:i4>
      </vt:variant>
      <vt:variant>
        <vt:i4>5</vt:i4>
      </vt:variant>
      <vt:variant>
        <vt:lpwstr/>
      </vt:variant>
      <vt:variant>
        <vt:lpwstr>_Toc483217030</vt:lpwstr>
      </vt:variant>
      <vt:variant>
        <vt:i4>1572918</vt:i4>
      </vt:variant>
      <vt:variant>
        <vt:i4>158</vt:i4>
      </vt:variant>
      <vt:variant>
        <vt:i4>0</vt:i4>
      </vt:variant>
      <vt:variant>
        <vt:i4>5</vt:i4>
      </vt:variant>
      <vt:variant>
        <vt:lpwstr/>
      </vt:variant>
      <vt:variant>
        <vt:lpwstr>_Toc483217029</vt:lpwstr>
      </vt:variant>
      <vt:variant>
        <vt:i4>1572918</vt:i4>
      </vt:variant>
      <vt:variant>
        <vt:i4>152</vt:i4>
      </vt:variant>
      <vt:variant>
        <vt:i4>0</vt:i4>
      </vt:variant>
      <vt:variant>
        <vt:i4>5</vt:i4>
      </vt:variant>
      <vt:variant>
        <vt:lpwstr/>
      </vt:variant>
      <vt:variant>
        <vt:lpwstr>_Toc483217028</vt:lpwstr>
      </vt:variant>
      <vt:variant>
        <vt:i4>1572918</vt:i4>
      </vt:variant>
      <vt:variant>
        <vt:i4>146</vt:i4>
      </vt:variant>
      <vt:variant>
        <vt:i4>0</vt:i4>
      </vt:variant>
      <vt:variant>
        <vt:i4>5</vt:i4>
      </vt:variant>
      <vt:variant>
        <vt:lpwstr/>
      </vt:variant>
      <vt:variant>
        <vt:lpwstr>_Toc483217027</vt:lpwstr>
      </vt:variant>
      <vt:variant>
        <vt:i4>1572918</vt:i4>
      </vt:variant>
      <vt:variant>
        <vt:i4>140</vt:i4>
      </vt:variant>
      <vt:variant>
        <vt:i4>0</vt:i4>
      </vt:variant>
      <vt:variant>
        <vt:i4>5</vt:i4>
      </vt:variant>
      <vt:variant>
        <vt:lpwstr/>
      </vt:variant>
      <vt:variant>
        <vt:lpwstr>_Toc483217026</vt:lpwstr>
      </vt:variant>
      <vt:variant>
        <vt:i4>1572918</vt:i4>
      </vt:variant>
      <vt:variant>
        <vt:i4>134</vt:i4>
      </vt:variant>
      <vt:variant>
        <vt:i4>0</vt:i4>
      </vt:variant>
      <vt:variant>
        <vt:i4>5</vt:i4>
      </vt:variant>
      <vt:variant>
        <vt:lpwstr/>
      </vt:variant>
      <vt:variant>
        <vt:lpwstr>_Toc483217025</vt:lpwstr>
      </vt:variant>
      <vt:variant>
        <vt:i4>1572918</vt:i4>
      </vt:variant>
      <vt:variant>
        <vt:i4>128</vt:i4>
      </vt:variant>
      <vt:variant>
        <vt:i4>0</vt:i4>
      </vt:variant>
      <vt:variant>
        <vt:i4>5</vt:i4>
      </vt:variant>
      <vt:variant>
        <vt:lpwstr/>
      </vt:variant>
      <vt:variant>
        <vt:lpwstr>_Toc483217024</vt:lpwstr>
      </vt:variant>
      <vt:variant>
        <vt:i4>1572918</vt:i4>
      </vt:variant>
      <vt:variant>
        <vt:i4>122</vt:i4>
      </vt:variant>
      <vt:variant>
        <vt:i4>0</vt:i4>
      </vt:variant>
      <vt:variant>
        <vt:i4>5</vt:i4>
      </vt:variant>
      <vt:variant>
        <vt:lpwstr/>
      </vt:variant>
      <vt:variant>
        <vt:lpwstr>_Toc483217023</vt:lpwstr>
      </vt:variant>
      <vt:variant>
        <vt:i4>1572918</vt:i4>
      </vt:variant>
      <vt:variant>
        <vt:i4>116</vt:i4>
      </vt:variant>
      <vt:variant>
        <vt:i4>0</vt:i4>
      </vt:variant>
      <vt:variant>
        <vt:i4>5</vt:i4>
      </vt:variant>
      <vt:variant>
        <vt:lpwstr/>
      </vt:variant>
      <vt:variant>
        <vt:lpwstr>_Toc483217022</vt:lpwstr>
      </vt:variant>
      <vt:variant>
        <vt:i4>1572918</vt:i4>
      </vt:variant>
      <vt:variant>
        <vt:i4>110</vt:i4>
      </vt:variant>
      <vt:variant>
        <vt:i4>0</vt:i4>
      </vt:variant>
      <vt:variant>
        <vt:i4>5</vt:i4>
      </vt:variant>
      <vt:variant>
        <vt:lpwstr/>
      </vt:variant>
      <vt:variant>
        <vt:lpwstr>_Toc483217021</vt:lpwstr>
      </vt:variant>
      <vt:variant>
        <vt:i4>1572918</vt:i4>
      </vt:variant>
      <vt:variant>
        <vt:i4>104</vt:i4>
      </vt:variant>
      <vt:variant>
        <vt:i4>0</vt:i4>
      </vt:variant>
      <vt:variant>
        <vt:i4>5</vt:i4>
      </vt:variant>
      <vt:variant>
        <vt:lpwstr/>
      </vt:variant>
      <vt:variant>
        <vt:lpwstr>_Toc483217020</vt:lpwstr>
      </vt:variant>
      <vt:variant>
        <vt:i4>1769526</vt:i4>
      </vt:variant>
      <vt:variant>
        <vt:i4>98</vt:i4>
      </vt:variant>
      <vt:variant>
        <vt:i4>0</vt:i4>
      </vt:variant>
      <vt:variant>
        <vt:i4>5</vt:i4>
      </vt:variant>
      <vt:variant>
        <vt:lpwstr/>
      </vt:variant>
      <vt:variant>
        <vt:lpwstr>_Toc483217019</vt:lpwstr>
      </vt:variant>
      <vt:variant>
        <vt:i4>1769526</vt:i4>
      </vt:variant>
      <vt:variant>
        <vt:i4>92</vt:i4>
      </vt:variant>
      <vt:variant>
        <vt:i4>0</vt:i4>
      </vt:variant>
      <vt:variant>
        <vt:i4>5</vt:i4>
      </vt:variant>
      <vt:variant>
        <vt:lpwstr/>
      </vt:variant>
      <vt:variant>
        <vt:lpwstr>_Toc483217018</vt:lpwstr>
      </vt:variant>
      <vt:variant>
        <vt:i4>1769526</vt:i4>
      </vt:variant>
      <vt:variant>
        <vt:i4>86</vt:i4>
      </vt:variant>
      <vt:variant>
        <vt:i4>0</vt:i4>
      </vt:variant>
      <vt:variant>
        <vt:i4>5</vt:i4>
      </vt:variant>
      <vt:variant>
        <vt:lpwstr/>
      </vt:variant>
      <vt:variant>
        <vt:lpwstr>_Toc483217017</vt:lpwstr>
      </vt:variant>
      <vt:variant>
        <vt:i4>1769526</vt:i4>
      </vt:variant>
      <vt:variant>
        <vt:i4>80</vt:i4>
      </vt:variant>
      <vt:variant>
        <vt:i4>0</vt:i4>
      </vt:variant>
      <vt:variant>
        <vt:i4>5</vt:i4>
      </vt:variant>
      <vt:variant>
        <vt:lpwstr/>
      </vt:variant>
      <vt:variant>
        <vt:lpwstr>_Toc483217016</vt:lpwstr>
      </vt:variant>
      <vt:variant>
        <vt:i4>1769526</vt:i4>
      </vt:variant>
      <vt:variant>
        <vt:i4>74</vt:i4>
      </vt:variant>
      <vt:variant>
        <vt:i4>0</vt:i4>
      </vt:variant>
      <vt:variant>
        <vt:i4>5</vt:i4>
      </vt:variant>
      <vt:variant>
        <vt:lpwstr/>
      </vt:variant>
      <vt:variant>
        <vt:lpwstr>_Toc483217015</vt:lpwstr>
      </vt:variant>
      <vt:variant>
        <vt:i4>1769526</vt:i4>
      </vt:variant>
      <vt:variant>
        <vt:i4>68</vt:i4>
      </vt:variant>
      <vt:variant>
        <vt:i4>0</vt:i4>
      </vt:variant>
      <vt:variant>
        <vt:i4>5</vt:i4>
      </vt:variant>
      <vt:variant>
        <vt:lpwstr/>
      </vt:variant>
      <vt:variant>
        <vt:lpwstr>_Toc483217014</vt:lpwstr>
      </vt:variant>
      <vt:variant>
        <vt:i4>1769526</vt:i4>
      </vt:variant>
      <vt:variant>
        <vt:i4>62</vt:i4>
      </vt:variant>
      <vt:variant>
        <vt:i4>0</vt:i4>
      </vt:variant>
      <vt:variant>
        <vt:i4>5</vt:i4>
      </vt:variant>
      <vt:variant>
        <vt:lpwstr/>
      </vt:variant>
      <vt:variant>
        <vt:lpwstr>_Toc483217013</vt:lpwstr>
      </vt:variant>
      <vt:variant>
        <vt:i4>1769526</vt:i4>
      </vt:variant>
      <vt:variant>
        <vt:i4>56</vt:i4>
      </vt:variant>
      <vt:variant>
        <vt:i4>0</vt:i4>
      </vt:variant>
      <vt:variant>
        <vt:i4>5</vt:i4>
      </vt:variant>
      <vt:variant>
        <vt:lpwstr/>
      </vt:variant>
      <vt:variant>
        <vt:lpwstr>_Toc483217012</vt:lpwstr>
      </vt:variant>
      <vt:variant>
        <vt:i4>1769526</vt:i4>
      </vt:variant>
      <vt:variant>
        <vt:i4>50</vt:i4>
      </vt:variant>
      <vt:variant>
        <vt:i4>0</vt:i4>
      </vt:variant>
      <vt:variant>
        <vt:i4>5</vt:i4>
      </vt:variant>
      <vt:variant>
        <vt:lpwstr/>
      </vt:variant>
      <vt:variant>
        <vt:lpwstr>_Toc483217011</vt:lpwstr>
      </vt:variant>
      <vt:variant>
        <vt:i4>1769526</vt:i4>
      </vt:variant>
      <vt:variant>
        <vt:i4>44</vt:i4>
      </vt:variant>
      <vt:variant>
        <vt:i4>0</vt:i4>
      </vt:variant>
      <vt:variant>
        <vt:i4>5</vt:i4>
      </vt:variant>
      <vt:variant>
        <vt:lpwstr/>
      </vt:variant>
      <vt:variant>
        <vt:lpwstr>_Toc483217010</vt:lpwstr>
      </vt:variant>
      <vt:variant>
        <vt:i4>1703990</vt:i4>
      </vt:variant>
      <vt:variant>
        <vt:i4>38</vt:i4>
      </vt:variant>
      <vt:variant>
        <vt:i4>0</vt:i4>
      </vt:variant>
      <vt:variant>
        <vt:i4>5</vt:i4>
      </vt:variant>
      <vt:variant>
        <vt:lpwstr/>
      </vt:variant>
      <vt:variant>
        <vt:lpwstr>_Toc483217009</vt:lpwstr>
      </vt:variant>
      <vt:variant>
        <vt:i4>1703990</vt:i4>
      </vt:variant>
      <vt:variant>
        <vt:i4>32</vt:i4>
      </vt:variant>
      <vt:variant>
        <vt:i4>0</vt:i4>
      </vt:variant>
      <vt:variant>
        <vt:i4>5</vt:i4>
      </vt:variant>
      <vt:variant>
        <vt:lpwstr/>
      </vt:variant>
      <vt:variant>
        <vt:lpwstr>_Toc483217008</vt:lpwstr>
      </vt:variant>
      <vt:variant>
        <vt:i4>1703990</vt:i4>
      </vt:variant>
      <vt:variant>
        <vt:i4>26</vt:i4>
      </vt:variant>
      <vt:variant>
        <vt:i4>0</vt:i4>
      </vt:variant>
      <vt:variant>
        <vt:i4>5</vt:i4>
      </vt:variant>
      <vt:variant>
        <vt:lpwstr/>
      </vt:variant>
      <vt:variant>
        <vt:lpwstr>_Toc483217007</vt:lpwstr>
      </vt:variant>
      <vt:variant>
        <vt:i4>1703990</vt:i4>
      </vt:variant>
      <vt:variant>
        <vt:i4>20</vt:i4>
      </vt:variant>
      <vt:variant>
        <vt:i4>0</vt:i4>
      </vt:variant>
      <vt:variant>
        <vt:i4>5</vt:i4>
      </vt:variant>
      <vt:variant>
        <vt:lpwstr/>
      </vt:variant>
      <vt:variant>
        <vt:lpwstr>_Toc483217006</vt:lpwstr>
      </vt:variant>
      <vt:variant>
        <vt:i4>1703990</vt:i4>
      </vt:variant>
      <vt:variant>
        <vt:i4>14</vt:i4>
      </vt:variant>
      <vt:variant>
        <vt:i4>0</vt:i4>
      </vt:variant>
      <vt:variant>
        <vt:i4>5</vt:i4>
      </vt:variant>
      <vt:variant>
        <vt:lpwstr/>
      </vt:variant>
      <vt:variant>
        <vt:lpwstr>_Toc483217005</vt:lpwstr>
      </vt:variant>
      <vt:variant>
        <vt:i4>1703990</vt:i4>
      </vt:variant>
      <vt:variant>
        <vt:i4>8</vt:i4>
      </vt:variant>
      <vt:variant>
        <vt:i4>0</vt:i4>
      </vt:variant>
      <vt:variant>
        <vt:i4>5</vt:i4>
      </vt:variant>
      <vt:variant>
        <vt:lpwstr/>
      </vt:variant>
      <vt:variant>
        <vt:lpwstr>_Toc483217004</vt:lpwstr>
      </vt:variant>
      <vt:variant>
        <vt:i4>1703990</vt:i4>
      </vt:variant>
      <vt:variant>
        <vt:i4>2</vt:i4>
      </vt:variant>
      <vt:variant>
        <vt:i4>0</vt:i4>
      </vt:variant>
      <vt:variant>
        <vt:i4>5</vt:i4>
      </vt:variant>
      <vt:variant>
        <vt:lpwstr/>
      </vt:variant>
      <vt:variant>
        <vt:lpwstr>_Toc483217003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2021-08-06T10:40:00Z</dcterms:created>
  <dcterms:modified xsi:type="dcterms:W3CDTF">2021-08-09T08:18:00Z</dcterms:modified>
</cp:coreProperties>
</file>